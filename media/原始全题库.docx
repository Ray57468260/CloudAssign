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596" w:rsidRDefault="00DB0596">
      <w:pPr>
        <w:pStyle w:val="1"/>
        <w:jc w:val="center"/>
        <w:rPr>
          <w:sz w:val="28"/>
          <w:szCs w:val="28"/>
        </w:rPr>
      </w:pPr>
      <w:bookmarkStart w:id="0" w:name="_GoBack"/>
      <w:bookmarkEnd w:id="0"/>
      <w:r>
        <w:rPr>
          <w:rFonts w:hint="eastAsia"/>
          <w:sz w:val="28"/>
          <w:szCs w:val="28"/>
        </w:rPr>
        <w:t>计算机操作系统期末复习题</w:t>
      </w:r>
    </w:p>
    <w:p w:rsidR="00DB0596" w:rsidRPr="00141A6D" w:rsidRDefault="00141A6D" w:rsidP="00141A6D">
      <w:pPr>
        <w:snapToGrid w:val="0"/>
        <w:spacing w:afterLines="100" w:after="312"/>
        <w:jc w:val="left"/>
        <w:rPr>
          <w:rFonts w:ascii="宋体"/>
          <w:color w:val="FF0000"/>
          <w:sz w:val="28"/>
          <w:szCs w:val="28"/>
        </w:rPr>
      </w:pPr>
      <w:r w:rsidRPr="00141A6D">
        <w:rPr>
          <w:rFonts w:ascii="宋体" w:hint="eastAsia"/>
          <w:color w:val="FF0000"/>
          <w:sz w:val="28"/>
          <w:szCs w:val="28"/>
          <w:highlight w:val="yellow"/>
        </w:rPr>
        <w:t>声明：本题库内容仅供参考</w:t>
      </w:r>
    </w:p>
    <w:p w:rsidR="00DB0596" w:rsidRDefault="00DB0596">
      <w:pPr>
        <w:snapToGrid w:val="0"/>
        <w:spacing w:afterLines="100" w:after="312"/>
        <w:rPr>
          <w:rFonts w:ascii="宋体"/>
          <w:sz w:val="28"/>
          <w:szCs w:val="28"/>
        </w:rPr>
      </w:pPr>
      <w:r>
        <w:rPr>
          <w:rFonts w:ascii="宋体" w:hint="eastAsia"/>
          <w:sz w:val="28"/>
          <w:szCs w:val="28"/>
        </w:rPr>
        <w:t>注：1-简单</w:t>
      </w:r>
      <w:r>
        <w:rPr>
          <w:rFonts w:ascii="宋体" w:hint="eastAsia"/>
          <w:sz w:val="28"/>
          <w:szCs w:val="28"/>
        </w:rPr>
        <w:tab/>
      </w:r>
      <w:r>
        <w:rPr>
          <w:rFonts w:ascii="宋体"/>
          <w:sz w:val="28"/>
          <w:szCs w:val="28"/>
        </w:rPr>
        <w:t>2</w:t>
      </w:r>
      <w:r>
        <w:rPr>
          <w:rFonts w:ascii="宋体" w:hint="eastAsia"/>
          <w:sz w:val="28"/>
          <w:szCs w:val="28"/>
        </w:rPr>
        <w:t>-一般</w:t>
      </w:r>
      <w:r>
        <w:rPr>
          <w:rFonts w:ascii="宋体" w:hint="eastAsia"/>
          <w:sz w:val="28"/>
          <w:szCs w:val="28"/>
        </w:rPr>
        <w:tab/>
        <w:t>3-较难</w:t>
      </w:r>
      <w:r>
        <w:rPr>
          <w:rFonts w:ascii="宋体" w:hint="eastAsia"/>
          <w:sz w:val="28"/>
          <w:szCs w:val="28"/>
        </w:rPr>
        <w:tab/>
        <w:t>4-难</w:t>
      </w:r>
    </w:p>
    <w:p w:rsidR="00DB0596" w:rsidRDefault="00DB0596">
      <w:pPr>
        <w:pStyle w:val="3"/>
        <w:rPr>
          <w:sz w:val="28"/>
          <w:szCs w:val="28"/>
          <w:shd w:val="pct10" w:color="auto" w:fill="FFFFFF"/>
        </w:rPr>
      </w:pPr>
      <w:r>
        <w:rPr>
          <w:rFonts w:hint="eastAsia"/>
          <w:sz w:val="28"/>
          <w:szCs w:val="28"/>
          <w:shd w:val="pct10" w:color="auto" w:fill="FFFFFF"/>
        </w:rPr>
        <w:t>第一部分</w:t>
      </w:r>
      <w:r>
        <w:rPr>
          <w:rFonts w:hint="eastAsia"/>
          <w:sz w:val="28"/>
          <w:szCs w:val="28"/>
          <w:shd w:val="pct10" w:color="auto" w:fill="FFFFFF"/>
        </w:rPr>
        <w:t xml:space="preserve"> </w:t>
      </w:r>
      <w:r>
        <w:rPr>
          <w:rFonts w:hint="eastAsia"/>
          <w:sz w:val="28"/>
          <w:szCs w:val="28"/>
          <w:shd w:val="pct10" w:color="auto" w:fill="FFFFFF"/>
        </w:rPr>
        <w:t>操作系统基本概念</w:t>
      </w:r>
    </w:p>
    <w:p w:rsidR="00DB0596" w:rsidRDefault="00DB0596">
      <w:pPr>
        <w:snapToGrid w:val="0"/>
        <w:ind w:leftChars="-1" w:left="-2" w:firstLine="1"/>
        <w:rPr>
          <w:rFonts w:ascii="宋体"/>
          <w:sz w:val="28"/>
          <w:szCs w:val="28"/>
        </w:rPr>
      </w:pPr>
      <w:r>
        <w:rPr>
          <w:rFonts w:ascii="宋体" w:hint="eastAsia"/>
          <w:b/>
          <w:bCs/>
          <w:sz w:val="28"/>
          <w:szCs w:val="28"/>
        </w:rPr>
        <w:t> </w:t>
      </w:r>
      <w:r>
        <w:rPr>
          <w:rFonts w:ascii="宋体" w:hint="eastAsia"/>
          <w:b/>
          <w:bCs/>
          <w:sz w:val="28"/>
          <w:szCs w:val="28"/>
        </w:rPr>
        <w:t>一、选择题</w:t>
      </w:r>
      <w:r>
        <w:rPr>
          <w:rFonts w:ascii="宋体" w:hint="eastAsia"/>
          <w:sz w:val="28"/>
          <w:szCs w:val="28"/>
        </w:rPr>
        <w:t>(选择最确切的一个答案，将其代码填入括号中)</w:t>
      </w:r>
    </w:p>
    <w:p w:rsidR="00DB0596" w:rsidRDefault="00DB0596">
      <w:pPr>
        <w:numPr>
          <w:ilvl w:val="0"/>
          <w:numId w:val="1"/>
        </w:numPr>
        <w:snapToGrid w:val="0"/>
        <w:spacing w:beforeLines="50" w:before="156"/>
        <w:rPr>
          <w:rFonts w:ascii="宋体"/>
          <w:sz w:val="28"/>
          <w:szCs w:val="28"/>
        </w:rPr>
      </w:pPr>
      <w:r>
        <w:rPr>
          <w:rFonts w:ascii="宋体"/>
          <w:sz w:val="28"/>
          <w:szCs w:val="28"/>
        </w:rPr>
        <w:t>操作系统是一种（</w:t>
      </w:r>
      <w:r>
        <w:rPr>
          <w:rFonts w:ascii="宋体" w:hint="eastAsia"/>
          <w:sz w:val="28"/>
          <w:szCs w:val="28"/>
        </w:rPr>
        <w:t xml:space="preserve"> </w:t>
      </w:r>
      <w:r>
        <w:rPr>
          <w:rFonts w:ascii="宋体"/>
          <w:sz w:val="28"/>
          <w:szCs w:val="28"/>
        </w:rPr>
        <w:t xml:space="preserve"> ）。 </w:t>
      </w:r>
    </w:p>
    <w:p w:rsidR="00DB0596" w:rsidRDefault="00DB0596">
      <w:pPr>
        <w:snapToGrid w:val="0"/>
        <w:ind w:firstLineChars="313" w:firstLine="876"/>
        <w:rPr>
          <w:rFonts w:ascii="宋体"/>
          <w:color w:val="FF0000"/>
          <w:sz w:val="28"/>
          <w:szCs w:val="28"/>
        </w:rPr>
      </w:pPr>
      <w:r>
        <w:rPr>
          <w:rFonts w:ascii="宋体" w:hint="eastAsia"/>
          <w:sz w:val="28"/>
          <w:szCs w:val="28"/>
        </w:rPr>
        <w:t>A</w:t>
      </w:r>
      <w:r>
        <w:rPr>
          <w:rFonts w:ascii="宋体"/>
          <w:sz w:val="28"/>
          <w:szCs w:val="28"/>
        </w:rPr>
        <w:t>、</w:t>
      </w:r>
      <w:r>
        <w:rPr>
          <w:rFonts w:ascii="宋体" w:hint="eastAsia"/>
          <w:sz w:val="28"/>
          <w:szCs w:val="28"/>
        </w:rPr>
        <w:t xml:space="preserve"> </w:t>
      </w:r>
      <w:r>
        <w:rPr>
          <w:rFonts w:ascii="宋体"/>
          <w:sz w:val="28"/>
          <w:szCs w:val="28"/>
        </w:rPr>
        <w:t xml:space="preserve">应用软件 </w:t>
      </w:r>
      <w:r>
        <w:rPr>
          <w:rFonts w:ascii="宋体" w:hint="eastAsia"/>
          <w:sz w:val="28"/>
          <w:szCs w:val="28"/>
        </w:rPr>
        <w:tab/>
      </w:r>
      <w:r>
        <w:rPr>
          <w:rFonts w:ascii="宋体" w:hint="eastAsia"/>
          <w:sz w:val="28"/>
          <w:szCs w:val="28"/>
        </w:rPr>
        <w:tab/>
      </w:r>
      <w:r>
        <w:rPr>
          <w:rFonts w:ascii="宋体" w:hint="eastAsia"/>
          <w:sz w:val="28"/>
          <w:szCs w:val="28"/>
        </w:rPr>
        <w:tab/>
        <w:t>B</w:t>
      </w:r>
      <w:r>
        <w:rPr>
          <w:rFonts w:ascii="宋体"/>
          <w:sz w:val="28"/>
          <w:szCs w:val="28"/>
        </w:rPr>
        <w:t>、</w:t>
      </w:r>
      <w:r>
        <w:rPr>
          <w:rFonts w:ascii="宋体"/>
          <w:color w:val="FF0000"/>
          <w:sz w:val="28"/>
          <w:szCs w:val="28"/>
        </w:rPr>
        <w:t xml:space="preserve"> 系统软件</w:t>
      </w:r>
    </w:p>
    <w:p w:rsidR="00DB0596" w:rsidRDefault="00DB0596">
      <w:pPr>
        <w:snapToGrid w:val="0"/>
        <w:ind w:firstLineChars="313" w:firstLine="876"/>
        <w:rPr>
          <w:rFonts w:ascii="宋体"/>
          <w:sz w:val="28"/>
          <w:szCs w:val="28"/>
        </w:rPr>
      </w:pPr>
      <w:r>
        <w:rPr>
          <w:rFonts w:ascii="宋体" w:hint="eastAsia"/>
          <w:sz w:val="28"/>
          <w:szCs w:val="28"/>
        </w:rPr>
        <w:t>C</w:t>
      </w:r>
      <w:r>
        <w:rPr>
          <w:rFonts w:ascii="宋体"/>
          <w:sz w:val="28"/>
          <w:szCs w:val="28"/>
        </w:rPr>
        <w:t>、</w:t>
      </w:r>
      <w:r>
        <w:rPr>
          <w:rFonts w:ascii="宋体" w:hint="eastAsia"/>
          <w:sz w:val="28"/>
          <w:szCs w:val="28"/>
        </w:rPr>
        <w:t xml:space="preserve"> </w:t>
      </w:r>
      <w:r>
        <w:rPr>
          <w:rFonts w:ascii="宋体"/>
          <w:sz w:val="28"/>
          <w:szCs w:val="28"/>
        </w:rPr>
        <w:t>通用软件</w:t>
      </w:r>
      <w:r>
        <w:rPr>
          <w:rFonts w:ascii="宋体" w:hint="eastAsia"/>
          <w:sz w:val="28"/>
          <w:szCs w:val="28"/>
        </w:rPr>
        <w:tab/>
      </w:r>
      <w:r>
        <w:rPr>
          <w:rFonts w:ascii="宋体" w:hint="eastAsia"/>
          <w:sz w:val="28"/>
          <w:szCs w:val="28"/>
        </w:rPr>
        <w:tab/>
      </w:r>
      <w:r>
        <w:rPr>
          <w:rFonts w:ascii="宋体" w:hint="eastAsia"/>
          <w:sz w:val="28"/>
          <w:szCs w:val="28"/>
        </w:rPr>
        <w:tab/>
        <w:t>D</w:t>
      </w:r>
      <w:r>
        <w:rPr>
          <w:rFonts w:ascii="宋体"/>
          <w:sz w:val="28"/>
          <w:szCs w:val="28"/>
        </w:rPr>
        <w:t>、</w:t>
      </w:r>
      <w:r>
        <w:rPr>
          <w:rFonts w:ascii="宋体" w:hint="eastAsia"/>
          <w:sz w:val="28"/>
          <w:szCs w:val="28"/>
        </w:rPr>
        <w:t xml:space="preserve"> </w:t>
      </w:r>
      <w:r>
        <w:rPr>
          <w:rFonts w:ascii="宋体"/>
          <w:sz w:val="28"/>
          <w:szCs w:val="28"/>
        </w:rPr>
        <w:t>工具软件</w:t>
      </w:r>
    </w:p>
    <w:p w:rsidR="00DB0596" w:rsidRDefault="00DB0596">
      <w:pPr>
        <w:snapToGrid w:val="0"/>
        <w:ind w:firstLineChars="313" w:firstLine="876"/>
        <w:rPr>
          <w:rFonts w:ascii="宋体"/>
          <w:sz w:val="28"/>
          <w:szCs w:val="28"/>
        </w:rPr>
      </w:pPr>
      <w:r>
        <w:rPr>
          <w:rFonts w:ascii="宋体" w:hint="eastAsia"/>
          <w:sz w:val="28"/>
          <w:szCs w:val="28"/>
        </w:rPr>
        <w:t>答案-1：B</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ab/>
        <w:t>计算机系统的组成包括（   ）。</w:t>
      </w:r>
    </w:p>
    <w:p w:rsidR="00DB0596" w:rsidRDefault="00DB0596">
      <w:pPr>
        <w:snapToGrid w:val="0"/>
        <w:ind w:firstLineChars="313" w:firstLine="876"/>
        <w:rPr>
          <w:rFonts w:ascii="宋体"/>
          <w:sz w:val="28"/>
          <w:szCs w:val="28"/>
        </w:rPr>
      </w:pPr>
      <w:r>
        <w:rPr>
          <w:rFonts w:ascii="宋体" w:hint="eastAsia"/>
          <w:sz w:val="28"/>
          <w:szCs w:val="28"/>
        </w:rPr>
        <w:t>A、程序和数据</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B、处理器和内存</w:t>
      </w:r>
    </w:p>
    <w:p w:rsidR="00DB0596" w:rsidRDefault="00DB0596">
      <w:pPr>
        <w:snapToGrid w:val="0"/>
        <w:ind w:firstLineChars="313" w:firstLine="876"/>
        <w:rPr>
          <w:rFonts w:ascii="宋体"/>
          <w:sz w:val="28"/>
          <w:szCs w:val="28"/>
        </w:rPr>
      </w:pPr>
      <w:r>
        <w:rPr>
          <w:rFonts w:ascii="宋体" w:hint="eastAsia"/>
          <w:sz w:val="28"/>
          <w:szCs w:val="28"/>
        </w:rPr>
        <w:t>C、</w:t>
      </w:r>
      <w:r>
        <w:rPr>
          <w:rFonts w:ascii="宋体" w:hint="eastAsia"/>
          <w:color w:val="FF0000"/>
          <w:sz w:val="28"/>
          <w:szCs w:val="28"/>
        </w:rPr>
        <w:t>计算机硬件和计算机软件</w:t>
      </w:r>
      <w:r>
        <w:rPr>
          <w:rFonts w:ascii="宋体" w:hint="eastAsia"/>
          <w:sz w:val="28"/>
          <w:szCs w:val="28"/>
        </w:rPr>
        <w:tab/>
      </w:r>
      <w:r>
        <w:rPr>
          <w:rFonts w:ascii="宋体" w:hint="eastAsia"/>
          <w:sz w:val="28"/>
          <w:szCs w:val="28"/>
        </w:rPr>
        <w:tab/>
        <w:t>D、处理器、存储器和外围设备</w:t>
      </w:r>
    </w:p>
    <w:p w:rsidR="00DB0596" w:rsidRDefault="00DB0596">
      <w:pPr>
        <w:snapToGrid w:val="0"/>
        <w:ind w:firstLineChars="313" w:firstLine="876"/>
        <w:rPr>
          <w:rFonts w:ascii="宋体"/>
          <w:sz w:val="28"/>
          <w:szCs w:val="28"/>
        </w:rPr>
      </w:pPr>
      <w:r>
        <w:rPr>
          <w:rFonts w:ascii="宋体" w:hint="eastAsia"/>
          <w:sz w:val="28"/>
          <w:szCs w:val="28"/>
        </w:rPr>
        <w:t>答案-1：C</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下面关于计算机软件的描述正确的是（   ）。</w:t>
      </w:r>
    </w:p>
    <w:p w:rsidR="00DB0596" w:rsidRDefault="00DB0596">
      <w:pPr>
        <w:snapToGrid w:val="0"/>
        <w:ind w:firstLineChars="313" w:firstLine="876"/>
        <w:rPr>
          <w:rFonts w:ascii="宋体"/>
          <w:sz w:val="28"/>
          <w:szCs w:val="28"/>
        </w:rPr>
      </w:pPr>
      <w:r>
        <w:rPr>
          <w:rFonts w:ascii="宋体" w:hint="eastAsia"/>
          <w:sz w:val="28"/>
          <w:szCs w:val="28"/>
        </w:rPr>
        <w:t>A、它是系统赖以工作的实体</w:t>
      </w:r>
      <w:r>
        <w:rPr>
          <w:rFonts w:ascii="宋体" w:hint="eastAsia"/>
          <w:sz w:val="28"/>
          <w:szCs w:val="28"/>
        </w:rPr>
        <w:tab/>
      </w:r>
      <w:r>
        <w:rPr>
          <w:rFonts w:ascii="宋体" w:hint="eastAsia"/>
          <w:sz w:val="28"/>
          <w:szCs w:val="28"/>
        </w:rPr>
        <w:tab/>
        <w:t>B、</w:t>
      </w:r>
      <w:r>
        <w:rPr>
          <w:rFonts w:ascii="宋体" w:hint="eastAsia"/>
          <w:color w:val="FF0000"/>
          <w:sz w:val="28"/>
          <w:szCs w:val="28"/>
        </w:rPr>
        <w:t>它是指计算机的程序及文档</w:t>
      </w:r>
    </w:p>
    <w:p w:rsidR="00DB0596" w:rsidRDefault="00DB0596">
      <w:pPr>
        <w:snapToGrid w:val="0"/>
        <w:ind w:firstLineChars="313" w:firstLine="876"/>
        <w:rPr>
          <w:rFonts w:ascii="宋体"/>
          <w:sz w:val="28"/>
          <w:szCs w:val="28"/>
        </w:rPr>
      </w:pPr>
      <w:r>
        <w:rPr>
          <w:rFonts w:ascii="宋体" w:hint="eastAsia"/>
          <w:sz w:val="28"/>
          <w:szCs w:val="28"/>
        </w:rPr>
        <w:t>C、位于计算机系统的最外层</w:t>
      </w:r>
      <w:r>
        <w:rPr>
          <w:rFonts w:ascii="宋体" w:hint="eastAsia"/>
          <w:sz w:val="28"/>
          <w:szCs w:val="28"/>
        </w:rPr>
        <w:tab/>
      </w:r>
      <w:r>
        <w:rPr>
          <w:rFonts w:ascii="宋体" w:hint="eastAsia"/>
          <w:sz w:val="28"/>
          <w:szCs w:val="28"/>
        </w:rPr>
        <w:tab/>
        <w:t>D、分为系统软件和支撑软件两大类</w:t>
      </w:r>
    </w:p>
    <w:p w:rsidR="00DB0596" w:rsidRDefault="00DB0596">
      <w:pPr>
        <w:snapToGrid w:val="0"/>
        <w:ind w:firstLineChars="313" w:firstLine="876"/>
        <w:rPr>
          <w:rFonts w:ascii="宋体"/>
          <w:sz w:val="28"/>
          <w:szCs w:val="28"/>
        </w:rPr>
      </w:pPr>
      <w:r>
        <w:rPr>
          <w:rFonts w:ascii="宋体" w:hint="eastAsia"/>
          <w:sz w:val="28"/>
          <w:szCs w:val="28"/>
        </w:rPr>
        <w:t>答案-2：B</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财务软件是一种（   ）。</w:t>
      </w:r>
    </w:p>
    <w:p w:rsidR="00DB0596" w:rsidRDefault="00DB0596">
      <w:pPr>
        <w:snapToGrid w:val="0"/>
        <w:ind w:firstLineChars="313" w:firstLine="876"/>
        <w:rPr>
          <w:rFonts w:ascii="宋体"/>
          <w:sz w:val="28"/>
          <w:szCs w:val="28"/>
        </w:rPr>
      </w:pPr>
      <w:r>
        <w:rPr>
          <w:rFonts w:ascii="宋体" w:hint="eastAsia"/>
          <w:sz w:val="28"/>
          <w:szCs w:val="28"/>
        </w:rPr>
        <w:t>A、系统软件</w:t>
      </w:r>
      <w:r>
        <w:rPr>
          <w:rFonts w:ascii="宋体" w:hint="eastAsia"/>
          <w:sz w:val="28"/>
          <w:szCs w:val="28"/>
        </w:rPr>
        <w:tab/>
      </w:r>
      <w:r>
        <w:rPr>
          <w:rFonts w:ascii="宋体" w:hint="eastAsia"/>
          <w:sz w:val="28"/>
          <w:szCs w:val="28"/>
        </w:rPr>
        <w:tab/>
        <w:t>B、接口软件</w:t>
      </w:r>
      <w:r>
        <w:rPr>
          <w:rFonts w:ascii="宋体" w:hint="eastAsia"/>
          <w:sz w:val="28"/>
          <w:szCs w:val="28"/>
        </w:rPr>
        <w:tab/>
      </w:r>
      <w:r>
        <w:rPr>
          <w:rFonts w:ascii="宋体" w:hint="eastAsia"/>
          <w:sz w:val="28"/>
          <w:szCs w:val="28"/>
        </w:rPr>
        <w:tab/>
        <w:t>C、</w:t>
      </w:r>
      <w:r>
        <w:rPr>
          <w:rFonts w:ascii="宋体" w:hint="eastAsia"/>
          <w:color w:val="FF0000"/>
          <w:sz w:val="28"/>
          <w:szCs w:val="28"/>
        </w:rPr>
        <w:t>应用软件</w:t>
      </w:r>
      <w:r>
        <w:rPr>
          <w:rFonts w:ascii="宋体" w:hint="eastAsia"/>
          <w:sz w:val="28"/>
          <w:szCs w:val="28"/>
        </w:rPr>
        <w:tab/>
      </w:r>
      <w:r>
        <w:rPr>
          <w:rFonts w:ascii="宋体" w:hint="eastAsia"/>
          <w:sz w:val="28"/>
          <w:szCs w:val="28"/>
        </w:rPr>
        <w:tab/>
        <w:t>D、用户软件</w:t>
      </w:r>
    </w:p>
    <w:p w:rsidR="00DB0596" w:rsidRDefault="00DB0596">
      <w:pPr>
        <w:snapToGrid w:val="0"/>
        <w:ind w:firstLineChars="313" w:firstLine="876"/>
        <w:rPr>
          <w:rFonts w:ascii="宋体"/>
          <w:sz w:val="28"/>
          <w:szCs w:val="28"/>
        </w:rPr>
      </w:pPr>
      <w:r>
        <w:rPr>
          <w:rFonts w:ascii="宋体" w:hint="eastAsia"/>
          <w:sz w:val="28"/>
          <w:szCs w:val="28"/>
        </w:rPr>
        <w:t>答案-2：C</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世界上第一个操作系统是（   ）。</w:t>
      </w:r>
    </w:p>
    <w:p w:rsidR="00DB0596" w:rsidRDefault="00DB0596">
      <w:pPr>
        <w:snapToGrid w:val="0"/>
        <w:ind w:firstLineChars="313" w:firstLine="876"/>
        <w:rPr>
          <w:rFonts w:ascii="宋体"/>
          <w:sz w:val="28"/>
          <w:szCs w:val="28"/>
        </w:rPr>
      </w:pPr>
      <w:r>
        <w:rPr>
          <w:rFonts w:ascii="宋体" w:hint="eastAsia"/>
          <w:sz w:val="28"/>
          <w:szCs w:val="28"/>
        </w:rPr>
        <w:t>A、分时系统</w:t>
      </w:r>
      <w:r>
        <w:rPr>
          <w:rFonts w:ascii="宋体" w:hint="eastAsia"/>
          <w:sz w:val="28"/>
          <w:szCs w:val="28"/>
        </w:rPr>
        <w:tab/>
      </w:r>
      <w:r>
        <w:rPr>
          <w:rFonts w:ascii="宋体" w:hint="eastAsia"/>
          <w:sz w:val="28"/>
          <w:szCs w:val="28"/>
        </w:rPr>
        <w:tab/>
        <w:t>B、</w:t>
      </w:r>
      <w:r>
        <w:rPr>
          <w:rFonts w:ascii="宋体" w:hint="eastAsia"/>
          <w:color w:val="FF0000"/>
          <w:sz w:val="28"/>
          <w:szCs w:val="28"/>
        </w:rPr>
        <w:t>单道批处理系统</w:t>
      </w:r>
    </w:p>
    <w:p w:rsidR="00DB0596" w:rsidRDefault="00DB0596">
      <w:pPr>
        <w:snapToGrid w:val="0"/>
        <w:ind w:firstLineChars="313" w:firstLine="876"/>
        <w:rPr>
          <w:rFonts w:ascii="宋体"/>
          <w:sz w:val="28"/>
          <w:szCs w:val="28"/>
        </w:rPr>
      </w:pPr>
      <w:r>
        <w:rPr>
          <w:rFonts w:ascii="宋体" w:hint="eastAsia"/>
          <w:sz w:val="28"/>
          <w:szCs w:val="28"/>
        </w:rPr>
        <w:t>C、多道批处理系统D、实时系统</w:t>
      </w:r>
    </w:p>
    <w:p w:rsidR="00DB0596" w:rsidRDefault="00DB0596">
      <w:pPr>
        <w:snapToGrid w:val="0"/>
        <w:ind w:firstLineChars="313" w:firstLine="876"/>
        <w:rPr>
          <w:rFonts w:ascii="宋体"/>
          <w:sz w:val="28"/>
          <w:szCs w:val="28"/>
        </w:rPr>
      </w:pPr>
      <w:r>
        <w:rPr>
          <w:rFonts w:ascii="宋体" w:hint="eastAsia"/>
          <w:sz w:val="28"/>
          <w:szCs w:val="28"/>
        </w:rPr>
        <w:t>答案-1：B</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批处理操作系统提高了计算机的工作效率，但（   ）。</w:t>
      </w:r>
    </w:p>
    <w:p w:rsidR="00DB0596" w:rsidRDefault="00DB0596">
      <w:pPr>
        <w:snapToGrid w:val="0"/>
        <w:ind w:firstLineChars="313" w:firstLine="876"/>
        <w:rPr>
          <w:rFonts w:ascii="宋体"/>
          <w:sz w:val="28"/>
          <w:szCs w:val="28"/>
        </w:rPr>
      </w:pPr>
      <w:r>
        <w:rPr>
          <w:rFonts w:ascii="宋体" w:hint="eastAsia"/>
          <w:sz w:val="28"/>
          <w:szCs w:val="28"/>
        </w:rPr>
        <w:t>A、系统资源利用率不高</w:t>
      </w:r>
      <w:r>
        <w:rPr>
          <w:rFonts w:ascii="宋体" w:hint="eastAsia"/>
          <w:sz w:val="28"/>
          <w:szCs w:val="28"/>
        </w:rPr>
        <w:tab/>
      </w:r>
      <w:r>
        <w:rPr>
          <w:rFonts w:ascii="宋体" w:hint="eastAsia"/>
          <w:sz w:val="28"/>
          <w:szCs w:val="28"/>
        </w:rPr>
        <w:tab/>
        <w:t>B、</w:t>
      </w:r>
      <w:r>
        <w:rPr>
          <w:rFonts w:ascii="宋体" w:hint="eastAsia"/>
          <w:color w:val="FF0000"/>
          <w:sz w:val="28"/>
          <w:szCs w:val="28"/>
        </w:rPr>
        <w:t>在作业执行时用户不能直接干预</w:t>
      </w:r>
    </w:p>
    <w:p w:rsidR="00DB0596" w:rsidRDefault="00DB0596">
      <w:pPr>
        <w:snapToGrid w:val="0"/>
        <w:ind w:firstLineChars="313" w:firstLine="876"/>
        <w:rPr>
          <w:rFonts w:ascii="宋体"/>
          <w:sz w:val="28"/>
          <w:szCs w:val="28"/>
        </w:rPr>
      </w:pPr>
      <w:r>
        <w:rPr>
          <w:rFonts w:ascii="宋体" w:hint="eastAsia"/>
          <w:sz w:val="28"/>
          <w:szCs w:val="28"/>
        </w:rPr>
        <w:t>C、系统吞吐量小</w:t>
      </w:r>
      <w:r>
        <w:rPr>
          <w:rFonts w:ascii="宋体" w:hint="eastAsia"/>
          <w:sz w:val="28"/>
          <w:szCs w:val="28"/>
        </w:rPr>
        <w:tab/>
      </w:r>
      <w:r>
        <w:rPr>
          <w:rFonts w:ascii="宋体" w:hint="eastAsia"/>
          <w:sz w:val="28"/>
          <w:szCs w:val="28"/>
        </w:rPr>
        <w:tab/>
      </w:r>
      <w:r>
        <w:rPr>
          <w:rFonts w:ascii="宋体" w:hint="eastAsia"/>
          <w:sz w:val="28"/>
          <w:szCs w:val="28"/>
        </w:rPr>
        <w:tab/>
        <w:t>D、不具备并行性</w:t>
      </w:r>
    </w:p>
    <w:p w:rsidR="00DB0596" w:rsidRDefault="00DB0596">
      <w:pPr>
        <w:snapToGrid w:val="0"/>
        <w:ind w:firstLineChars="313" w:firstLine="876"/>
        <w:rPr>
          <w:rFonts w:ascii="宋体"/>
          <w:sz w:val="28"/>
          <w:szCs w:val="28"/>
        </w:rPr>
      </w:pPr>
      <w:r>
        <w:rPr>
          <w:rFonts w:ascii="宋体" w:hint="eastAsia"/>
          <w:sz w:val="28"/>
          <w:szCs w:val="28"/>
        </w:rPr>
        <w:t>答案-3：B</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引入多道程序的目的是（   ）。</w:t>
      </w:r>
    </w:p>
    <w:p w:rsidR="00DB0596" w:rsidRDefault="00DB0596">
      <w:pPr>
        <w:snapToGrid w:val="0"/>
        <w:ind w:firstLineChars="313" w:firstLine="876"/>
        <w:rPr>
          <w:rFonts w:ascii="宋体"/>
          <w:sz w:val="28"/>
          <w:szCs w:val="28"/>
        </w:rPr>
      </w:pPr>
      <w:r>
        <w:rPr>
          <w:rFonts w:ascii="宋体" w:hint="eastAsia"/>
          <w:sz w:val="28"/>
          <w:szCs w:val="28"/>
        </w:rPr>
        <w:t>A、为了充分利用主存储器</w:t>
      </w:r>
      <w:r>
        <w:rPr>
          <w:rFonts w:ascii="宋体" w:hint="eastAsia"/>
          <w:sz w:val="28"/>
          <w:szCs w:val="28"/>
        </w:rPr>
        <w:tab/>
      </w:r>
      <w:r>
        <w:rPr>
          <w:rFonts w:ascii="宋体" w:hint="eastAsia"/>
          <w:sz w:val="28"/>
          <w:szCs w:val="28"/>
        </w:rPr>
        <w:tab/>
        <w:t>B、增强系统的交互能力</w:t>
      </w:r>
    </w:p>
    <w:p w:rsidR="00DB0596" w:rsidRDefault="00DB0596">
      <w:pPr>
        <w:snapToGrid w:val="0"/>
        <w:ind w:firstLineChars="313" w:firstLine="876"/>
        <w:rPr>
          <w:rFonts w:ascii="宋体"/>
          <w:color w:val="FF0000"/>
          <w:sz w:val="28"/>
          <w:szCs w:val="28"/>
        </w:rPr>
      </w:pPr>
      <w:r>
        <w:rPr>
          <w:rFonts w:ascii="宋体" w:hint="eastAsia"/>
          <w:sz w:val="28"/>
          <w:szCs w:val="28"/>
        </w:rPr>
        <w:lastRenderedPageBreak/>
        <w:t>C、提高实时响应速度</w:t>
      </w:r>
      <w:r>
        <w:rPr>
          <w:rFonts w:ascii="宋体" w:hint="eastAsia"/>
          <w:sz w:val="28"/>
          <w:szCs w:val="28"/>
        </w:rPr>
        <w:tab/>
      </w:r>
      <w:r>
        <w:rPr>
          <w:rFonts w:ascii="宋体" w:hint="eastAsia"/>
          <w:sz w:val="28"/>
          <w:szCs w:val="28"/>
        </w:rPr>
        <w:tab/>
      </w:r>
      <w:r>
        <w:rPr>
          <w:rFonts w:ascii="宋体" w:hint="eastAsia"/>
          <w:sz w:val="28"/>
          <w:szCs w:val="28"/>
        </w:rPr>
        <w:tab/>
        <w:t>D、</w:t>
      </w:r>
      <w:r>
        <w:rPr>
          <w:rFonts w:ascii="宋体" w:hint="eastAsia"/>
          <w:color w:val="FF0000"/>
          <w:sz w:val="28"/>
          <w:szCs w:val="28"/>
        </w:rPr>
        <w:t>充分利用CPU，减少CPU的等待时间</w:t>
      </w:r>
    </w:p>
    <w:p w:rsidR="00DB0596" w:rsidRDefault="00DB0596">
      <w:pPr>
        <w:snapToGrid w:val="0"/>
        <w:ind w:firstLineChars="313" w:firstLine="876"/>
        <w:rPr>
          <w:rFonts w:ascii="宋体"/>
          <w:sz w:val="28"/>
          <w:szCs w:val="28"/>
        </w:rPr>
      </w:pPr>
      <w:r>
        <w:rPr>
          <w:rFonts w:ascii="宋体" w:hint="eastAsia"/>
          <w:sz w:val="28"/>
          <w:szCs w:val="28"/>
        </w:rPr>
        <w:t>答案-3：D</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在多道程序设计的计算机系统中，CPU（   ）。</w:t>
      </w:r>
    </w:p>
    <w:p w:rsidR="00DB0596" w:rsidRDefault="00DB0596">
      <w:pPr>
        <w:snapToGrid w:val="0"/>
        <w:ind w:firstLineChars="313" w:firstLine="876"/>
        <w:rPr>
          <w:rFonts w:ascii="宋体"/>
          <w:sz w:val="28"/>
          <w:szCs w:val="28"/>
        </w:rPr>
      </w:pPr>
      <w:r>
        <w:rPr>
          <w:rFonts w:ascii="宋体" w:hint="eastAsia"/>
          <w:sz w:val="28"/>
          <w:szCs w:val="28"/>
        </w:rPr>
        <w:t>A、只能被一个程序占用</w:t>
      </w:r>
      <w:r>
        <w:rPr>
          <w:rFonts w:ascii="宋体" w:hint="eastAsia"/>
          <w:sz w:val="28"/>
          <w:szCs w:val="28"/>
        </w:rPr>
        <w:tab/>
      </w:r>
      <w:r>
        <w:rPr>
          <w:rFonts w:ascii="宋体" w:hint="eastAsia"/>
          <w:sz w:val="28"/>
          <w:szCs w:val="28"/>
        </w:rPr>
        <w:tab/>
      </w:r>
      <w:r>
        <w:rPr>
          <w:rFonts w:ascii="宋体" w:hint="eastAsia"/>
          <w:sz w:val="28"/>
          <w:szCs w:val="28"/>
        </w:rPr>
        <w:tab/>
        <w:t>B、可以被多个程序同时占用</w:t>
      </w:r>
    </w:p>
    <w:p w:rsidR="00DB0596" w:rsidRDefault="00DB0596">
      <w:pPr>
        <w:snapToGrid w:val="0"/>
        <w:ind w:firstLineChars="313" w:firstLine="876"/>
        <w:rPr>
          <w:rFonts w:ascii="宋体"/>
          <w:sz w:val="28"/>
          <w:szCs w:val="28"/>
        </w:rPr>
      </w:pPr>
      <w:r>
        <w:rPr>
          <w:rFonts w:ascii="宋体" w:hint="eastAsia"/>
          <w:sz w:val="28"/>
          <w:szCs w:val="28"/>
        </w:rPr>
        <w:t>C、</w:t>
      </w:r>
      <w:r>
        <w:rPr>
          <w:rFonts w:ascii="宋体" w:hint="eastAsia"/>
          <w:color w:val="FF0000"/>
          <w:sz w:val="28"/>
          <w:szCs w:val="28"/>
        </w:rPr>
        <w:t>可以被多个程序交替占用</w:t>
      </w:r>
      <w:r>
        <w:rPr>
          <w:rFonts w:ascii="宋体" w:hint="eastAsia"/>
          <w:sz w:val="28"/>
          <w:szCs w:val="28"/>
        </w:rPr>
        <w:tab/>
      </w:r>
      <w:r>
        <w:rPr>
          <w:rFonts w:ascii="宋体" w:hint="eastAsia"/>
          <w:sz w:val="28"/>
          <w:szCs w:val="28"/>
        </w:rPr>
        <w:tab/>
        <w:t>D、以上都不对</w:t>
      </w:r>
    </w:p>
    <w:p w:rsidR="00DB0596" w:rsidRDefault="00DB0596">
      <w:pPr>
        <w:tabs>
          <w:tab w:val="left" w:pos="2475"/>
        </w:tabs>
        <w:snapToGrid w:val="0"/>
        <w:ind w:firstLineChars="313" w:firstLine="876"/>
        <w:rPr>
          <w:rFonts w:ascii="宋体"/>
          <w:sz w:val="28"/>
          <w:szCs w:val="28"/>
        </w:rPr>
      </w:pPr>
      <w:r>
        <w:rPr>
          <w:rFonts w:ascii="宋体" w:hint="eastAsia"/>
          <w:sz w:val="28"/>
          <w:szCs w:val="28"/>
        </w:rPr>
        <w:t>答案-2：C</w:t>
      </w:r>
      <w:r>
        <w:rPr>
          <w:rFonts w:ascii="宋体"/>
          <w:sz w:val="28"/>
          <w:szCs w:val="28"/>
        </w:rPr>
        <w:tab/>
      </w:r>
    </w:p>
    <w:p w:rsidR="00DB0596" w:rsidRDefault="00DB0596">
      <w:pPr>
        <w:numPr>
          <w:ilvl w:val="0"/>
          <w:numId w:val="1"/>
        </w:numPr>
        <w:snapToGrid w:val="0"/>
        <w:spacing w:beforeLines="50" w:before="156"/>
        <w:rPr>
          <w:rFonts w:ascii="宋体"/>
          <w:sz w:val="28"/>
          <w:szCs w:val="28"/>
        </w:rPr>
      </w:pPr>
      <w:r>
        <w:rPr>
          <w:rFonts w:ascii="宋体" w:hint="eastAsia"/>
          <w:sz w:val="28"/>
          <w:szCs w:val="28"/>
        </w:rPr>
        <w:t>多道程序设计是指（   ）。</w:t>
      </w:r>
    </w:p>
    <w:p w:rsidR="00DB0596" w:rsidRDefault="00DB0596">
      <w:pPr>
        <w:snapToGrid w:val="0"/>
        <w:ind w:firstLineChars="313" w:firstLine="876"/>
        <w:rPr>
          <w:rFonts w:ascii="宋体"/>
          <w:sz w:val="28"/>
          <w:szCs w:val="28"/>
        </w:rPr>
      </w:pPr>
      <w:r>
        <w:rPr>
          <w:rFonts w:ascii="宋体" w:hint="eastAsia"/>
          <w:sz w:val="28"/>
          <w:szCs w:val="28"/>
        </w:rPr>
        <w:t>A、有多个程序同时进入CPU运行</w:t>
      </w:r>
      <w:r>
        <w:rPr>
          <w:rFonts w:ascii="宋体" w:hint="eastAsia"/>
          <w:sz w:val="28"/>
          <w:szCs w:val="28"/>
        </w:rPr>
        <w:tab/>
      </w:r>
      <w:r>
        <w:rPr>
          <w:rFonts w:ascii="宋体" w:hint="eastAsia"/>
          <w:sz w:val="28"/>
          <w:szCs w:val="28"/>
        </w:rPr>
        <w:tab/>
        <w:t>B、</w:t>
      </w:r>
      <w:r>
        <w:rPr>
          <w:rFonts w:ascii="宋体" w:hint="eastAsia"/>
          <w:color w:val="FF0000"/>
          <w:sz w:val="28"/>
          <w:szCs w:val="28"/>
        </w:rPr>
        <w:t>有多个程序同时进入主存并行运行</w:t>
      </w:r>
    </w:p>
    <w:p w:rsidR="00DB0596" w:rsidRDefault="00DB0596">
      <w:pPr>
        <w:snapToGrid w:val="0"/>
        <w:ind w:firstLineChars="313" w:firstLine="876"/>
        <w:rPr>
          <w:rFonts w:ascii="宋体"/>
          <w:sz w:val="28"/>
          <w:szCs w:val="28"/>
        </w:rPr>
      </w:pPr>
      <w:r>
        <w:rPr>
          <w:rFonts w:ascii="宋体" w:hint="eastAsia"/>
          <w:sz w:val="28"/>
          <w:szCs w:val="28"/>
        </w:rPr>
        <w:t>C、程序段执行不是顺序的</w:t>
      </w:r>
      <w:r>
        <w:rPr>
          <w:rFonts w:ascii="宋体" w:hint="eastAsia"/>
          <w:sz w:val="28"/>
          <w:szCs w:val="28"/>
        </w:rPr>
        <w:tab/>
      </w:r>
      <w:r>
        <w:rPr>
          <w:rFonts w:ascii="宋体" w:hint="eastAsia"/>
          <w:sz w:val="28"/>
          <w:szCs w:val="28"/>
        </w:rPr>
        <w:tab/>
      </w:r>
      <w:r>
        <w:rPr>
          <w:rFonts w:ascii="宋体" w:hint="eastAsia"/>
          <w:sz w:val="28"/>
          <w:szCs w:val="28"/>
        </w:rPr>
        <w:tab/>
        <w:t>D、同一个程序可以对应多个不同的进程</w:t>
      </w:r>
    </w:p>
    <w:p w:rsidR="00DB0596" w:rsidRDefault="00DB0596">
      <w:pPr>
        <w:snapToGrid w:val="0"/>
        <w:ind w:firstLineChars="313" w:firstLine="876"/>
        <w:rPr>
          <w:rFonts w:ascii="宋体"/>
          <w:sz w:val="28"/>
          <w:szCs w:val="28"/>
        </w:rPr>
      </w:pPr>
      <w:r>
        <w:rPr>
          <w:rFonts w:ascii="宋体" w:hint="eastAsia"/>
          <w:sz w:val="28"/>
          <w:szCs w:val="28"/>
        </w:rPr>
        <w:t>答案-3：B</w:t>
      </w:r>
    </w:p>
    <w:p w:rsidR="00DB0596" w:rsidRDefault="00DB0596">
      <w:pPr>
        <w:numPr>
          <w:ilvl w:val="0"/>
          <w:numId w:val="1"/>
        </w:numPr>
        <w:tabs>
          <w:tab w:val="clear" w:pos="779"/>
          <w:tab w:val="left" w:pos="720"/>
        </w:tabs>
        <w:snapToGrid w:val="0"/>
        <w:spacing w:beforeLines="50" w:before="156"/>
        <w:ind w:left="0" w:firstLine="360"/>
        <w:rPr>
          <w:rFonts w:ascii="宋体"/>
          <w:sz w:val="28"/>
          <w:szCs w:val="28"/>
        </w:rPr>
      </w:pPr>
      <w:r>
        <w:rPr>
          <w:rFonts w:ascii="宋体" w:hint="eastAsia"/>
          <w:sz w:val="28"/>
          <w:szCs w:val="28"/>
        </w:rPr>
        <w:t>从总体上说，采用多道程序设计技术可以（   ）单位时间的算题量，但对每一个算题，从算题开始到全部完成所需的时间比单道执行所需的时间可能要（   ）。</w:t>
      </w:r>
    </w:p>
    <w:p w:rsidR="00DB0596" w:rsidRDefault="00DB0596">
      <w:pPr>
        <w:snapToGrid w:val="0"/>
        <w:ind w:firstLineChars="313" w:firstLine="876"/>
        <w:rPr>
          <w:rFonts w:ascii="宋体"/>
          <w:sz w:val="28"/>
          <w:szCs w:val="28"/>
        </w:rPr>
      </w:pPr>
      <w:r>
        <w:rPr>
          <w:rFonts w:ascii="宋体" w:hint="eastAsia"/>
          <w:sz w:val="28"/>
          <w:szCs w:val="28"/>
        </w:rPr>
        <w:t>A、增加  减少</w:t>
      </w:r>
      <w:r>
        <w:rPr>
          <w:rFonts w:ascii="宋体" w:hint="eastAsia"/>
          <w:sz w:val="28"/>
          <w:szCs w:val="28"/>
        </w:rPr>
        <w:tab/>
        <w:t>B、</w:t>
      </w:r>
      <w:r>
        <w:rPr>
          <w:rFonts w:ascii="宋体" w:hint="eastAsia"/>
          <w:color w:val="FF0000"/>
          <w:sz w:val="28"/>
          <w:szCs w:val="28"/>
        </w:rPr>
        <w:t>增加  延长</w:t>
      </w:r>
      <w:r>
        <w:rPr>
          <w:rFonts w:ascii="宋体" w:hint="eastAsia"/>
          <w:sz w:val="28"/>
          <w:szCs w:val="28"/>
        </w:rPr>
        <w:tab/>
        <w:t>C、减少  延长</w:t>
      </w:r>
      <w:r>
        <w:rPr>
          <w:rFonts w:ascii="宋体" w:hint="eastAsia"/>
          <w:sz w:val="28"/>
          <w:szCs w:val="28"/>
        </w:rPr>
        <w:tab/>
        <w:t>D、减少   减少</w:t>
      </w:r>
    </w:p>
    <w:p w:rsidR="00DB0596" w:rsidRDefault="00DB0596">
      <w:pPr>
        <w:snapToGrid w:val="0"/>
        <w:ind w:firstLineChars="313" w:firstLine="876"/>
        <w:rPr>
          <w:rFonts w:ascii="宋体"/>
          <w:sz w:val="28"/>
          <w:szCs w:val="28"/>
        </w:rPr>
      </w:pPr>
      <w:r>
        <w:rPr>
          <w:rFonts w:ascii="宋体" w:hint="eastAsia"/>
          <w:sz w:val="28"/>
          <w:szCs w:val="28"/>
        </w:rPr>
        <w:t>答案-4：B</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允许多个用户以交互使用计算机的操作系统是（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分时系统</w:t>
      </w:r>
      <w:r>
        <w:rPr>
          <w:rFonts w:ascii="宋体" w:hint="eastAsia"/>
          <w:sz w:val="28"/>
          <w:szCs w:val="28"/>
        </w:rPr>
        <w:tab/>
        <w:t>B、单道批处理系统</w:t>
      </w:r>
      <w:r>
        <w:rPr>
          <w:rFonts w:ascii="宋体" w:hint="eastAsia"/>
          <w:sz w:val="28"/>
          <w:szCs w:val="28"/>
        </w:rPr>
        <w:tab/>
        <w:t>C、多道批处理系统</w:t>
      </w:r>
      <w:r>
        <w:rPr>
          <w:rFonts w:ascii="宋体" w:hint="eastAsia"/>
          <w:sz w:val="28"/>
          <w:szCs w:val="28"/>
        </w:rPr>
        <w:tab/>
        <w:t>D、实时系统</w:t>
      </w:r>
    </w:p>
    <w:p w:rsidR="00DB0596" w:rsidRDefault="00DB0596">
      <w:pPr>
        <w:snapToGrid w:val="0"/>
        <w:ind w:firstLineChars="313" w:firstLine="876"/>
        <w:rPr>
          <w:rFonts w:ascii="宋体"/>
          <w:sz w:val="28"/>
          <w:szCs w:val="28"/>
        </w:rPr>
      </w:pPr>
      <w:r>
        <w:rPr>
          <w:rFonts w:ascii="宋体" w:hint="eastAsia"/>
          <w:sz w:val="28"/>
          <w:szCs w:val="28"/>
        </w:rPr>
        <w:t>答案-2：A</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下面关于操作系统的叙述正确的是（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批处理作业必须具有作业控制信息</w:t>
      </w:r>
    </w:p>
    <w:p w:rsidR="00DB0596" w:rsidRDefault="00DB0596">
      <w:pPr>
        <w:snapToGrid w:val="0"/>
        <w:ind w:firstLineChars="313" w:firstLine="876"/>
        <w:rPr>
          <w:rFonts w:ascii="宋体"/>
          <w:sz w:val="28"/>
          <w:szCs w:val="28"/>
        </w:rPr>
      </w:pPr>
      <w:r>
        <w:rPr>
          <w:rFonts w:ascii="宋体" w:hint="eastAsia"/>
          <w:sz w:val="28"/>
          <w:szCs w:val="28"/>
        </w:rPr>
        <w:t>B、分时系统不一定都具有人机交互功能</w:t>
      </w:r>
    </w:p>
    <w:p w:rsidR="00DB0596" w:rsidRDefault="00DB0596">
      <w:pPr>
        <w:snapToGrid w:val="0"/>
        <w:ind w:firstLineChars="313" w:firstLine="876"/>
        <w:rPr>
          <w:rFonts w:ascii="宋体"/>
          <w:sz w:val="28"/>
          <w:szCs w:val="28"/>
        </w:rPr>
      </w:pPr>
      <w:r>
        <w:rPr>
          <w:rFonts w:ascii="宋体" w:hint="eastAsia"/>
          <w:sz w:val="28"/>
          <w:szCs w:val="28"/>
        </w:rPr>
        <w:t>C、从响应时间的角度看，实时系统与分时系统差不多</w:t>
      </w:r>
    </w:p>
    <w:p w:rsidR="00DB0596" w:rsidRDefault="00DB0596">
      <w:pPr>
        <w:snapToGrid w:val="0"/>
        <w:ind w:firstLineChars="313" w:firstLine="876"/>
        <w:rPr>
          <w:rFonts w:ascii="宋体"/>
          <w:sz w:val="28"/>
          <w:szCs w:val="28"/>
        </w:rPr>
      </w:pPr>
      <w:r>
        <w:rPr>
          <w:rFonts w:ascii="宋体" w:hint="eastAsia"/>
          <w:sz w:val="28"/>
          <w:szCs w:val="28"/>
        </w:rPr>
        <w:t>D、由于采用了分时技术，用户可以独占计算机的资源</w:t>
      </w:r>
    </w:p>
    <w:p w:rsidR="00DB0596" w:rsidRDefault="00DB0596">
      <w:pPr>
        <w:snapToGrid w:val="0"/>
        <w:ind w:firstLineChars="313" w:firstLine="876"/>
        <w:rPr>
          <w:rFonts w:ascii="宋体"/>
          <w:sz w:val="28"/>
          <w:szCs w:val="28"/>
        </w:rPr>
      </w:pPr>
      <w:r>
        <w:rPr>
          <w:rFonts w:ascii="宋体" w:hint="eastAsia"/>
          <w:sz w:val="28"/>
          <w:szCs w:val="28"/>
        </w:rPr>
        <w:t>答案-3：A</w:t>
      </w:r>
    </w:p>
    <w:p w:rsidR="00DB0596" w:rsidRDefault="00DB0596">
      <w:pPr>
        <w:numPr>
          <w:ilvl w:val="0"/>
          <w:numId w:val="1"/>
        </w:numPr>
        <w:snapToGrid w:val="0"/>
        <w:spacing w:beforeLines="50" w:before="156"/>
        <w:rPr>
          <w:rFonts w:ascii="宋体"/>
          <w:sz w:val="28"/>
          <w:szCs w:val="28"/>
        </w:rPr>
      </w:pPr>
      <w:r>
        <w:rPr>
          <w:rFonts w:ascii="宋体"/>
          <w:sz w:val="28"/>
          <w:szCs w:val="28"/>
        </w:rPr>
        <w:t xml:space="preserve">操作系统是一组（ ）。 </w:t>
      </w:r>
    </w:p>
    <w:p w:rsidR="00DB0596" w:rsidRDefault="00DB0596">
      <w:pPr>
        <w:snapToGrid w:val="0"/>
        <w:ind w:firstLineChars="313" w:firstLine="876"/>
        <w:rPr>
          <w:rFonts w:ascii="宋体"/>
          <w:sz w:val="28"/>
          <w:szCs w:val="28"/>
        </w:rPr>
      </w:pPr>
      <w:r>
        <w:rPr>
          <w:rFonts w:ascii="宋体"/>
          <w:sz w:val="28"/>
          <w:szCs w:val="28"/>
        </w:rPr>
        <w:t xml:space="preserve">A、文件管理程序 B、中断处理程序 </w:t>
      </w:r>
    </w:p>
    <w:p w:rsidR="00DB0596" w:rsidRDefault="00DB0596">
      <w:pPr>
        <w:snapToGrid w:val="0"/>
        <w:ind w:firstLineChars="313" w:firstLine="876"/>
        <w:rPr>
          <w:rFonts w:ascii="宋体"/>
          <w:sz w:val="28"/>
          <w:szCs w:val="28"/>
        </w:rPr>
      </w:pPr>
      <w:r>
        <w:rPr>
          <w:rFonts w:ascii="宋体"/>
          <w:sz w:val="28"/>
          <w:szCs w:val="28"/>
        </w:rPr>
        <w:t>C、</w:t>
      </w:r>
      <w:r>
        <w:rPr>
          <w:rFonts w:ascii="宋体"/>
          <w:color w:val="FF0000"/>
          <w:sz w:val="28"/>
          <w:szCs w:val="28"/>
        </w:rPr>
        <w:t>资源管理程序</w:t>
      </w:r>
      <w:r>
        <w:rPr>
          <w:rFonts w:ascii="宋体"/>
          <w:sz w:val="28"/>
          <w:szCs w:val="28"/>
        </w:rPr>
        <w:t xml:space="preserve"> D、设备管理程序 </w:t>
      </w:r>
    </w:p>
    <w:p w:rsidR="00DB0596" w:rsidRDefault="00DB0596">
      <w:pPr>
        <w:snapToGrid w:val="0"/>
        <w:ind w:firstLineChars="313" w:firstLine="876"/>
        <w:rPr>
          <w:rFonts w:ascii="宋体"/>
          <w:sz w:val="28"/>
          <w:szCs w:val="28"/>
        </w:rPr>
      </w:pPr>
      <w:r>
        <w:rPr>
          <w:rFonts w:ascii="宋体" w:hint="eastAsia"/>
          <w:sz w:val="28"/>
          <w:szCs w:val="28"/>
        </w:rPr>
        <w:t>答案-1：C</w:t>
      </w:r>
    </w:p>
    <w:p w:rsidR="00DB0596" w:rsidRDefault="00DB0596">
      <w:pPr>
        <w:numPr>
          <w:ilvl w:val="0"/>
          <w:numId w:val="1"/>
        </w:numPr>
        <w:snapToGrid w:val="0"/>
        <w:spacing w:beforeLines="50" w:before="156"/>
        <w:rPr>
          <w:rFonts w:ascii="宋体"/>
          <w:sz w:val="28"/>
          <w:szCs w:val="28"/>
        </w:rPr>
      </w:pPr>
      <w:r>
        <w:rPr>
          <w:rFonts w:ascii="宋体"/>
          <w:sz w:val="28"/>
          <w:szCs w:val="28"/>
        </w:rPr>
        <w:t>现代操作系统的两个基本特征是（ ） 和资源共享。</w:t>
      </w:r>
    </w:p>
    <w:p w:rsidR="00DB0596" w:rsidRDefault="00DB0596">
      <w:pPr>
        <w:snapToGrid w:val="0"/>
        <w:ind w:firstLineChars="313" w:firstLine="876"/>
        <w:rPr>
          <w:rFonts w:ascii="宋体"/>
          <w:sz w:val="28"/>
          <w:szCs w:val="28"/>
        </w:rPr>
      </w:pPr>
      <w:r>
        <w:rPr>
          <w:rFonts w:ascii="宋体"/>
          <w:sz w:val="28"/>
          <w:szCs w:val="28"/>
        </w:rPr>
        <w:t xml:space="preserve">A、多道程序设计 </w:t>
      </w:r>
      <w:r>
        <w:rPr>
          <w:rFonts w:ascii="宋体" w:hint="eastAsia"/>
          <w:sz w:val="28"/>
          <w:szCs w:val="28"/>
        </w:rPr>
        <w:tab/>
      </w:r>
      <w:r>
        <w:rPr>
          <w:rFonts w:ascii="宋体" w:hint="eastAsia"/>
          <w:sz w:val="28"/>
          <w:szCs w:val="28"/>
        </w:rPr>
        <w:tab/>
      </w:r>
      <w:r>
        <w:rPr>
          <w:rFonts w:ascii="宋体"/>
          <w:sz w:val="28"/>
          <w:szCs w:val="28"/>
        </w:rPr>
        <w:t>B、 中断处理</w:t>
      </w:r>
    </w:p>
    <w:p w:rsidR="00DB0596" w:rsidRDefault="00DB0596">
      <w:pPr>
        <w:snapToGrid w:val="0"/>
        <w:ind w:firstLineChars="313" w:firstLine="876"/>
        <w:rPr>
          <w:rFonts w:ascii="宋体"/>
          <w:sz w:val="28"/>
          <w:szCs w:val="28"/>
        </w:rPr>
      </w:pPr>
      <w:r>
        <w:rPr>
          <w:rFonts w:ascii="宋体"/>
          <w:sz w:val="28"/>
          <w:szCs w:val="28"/>
        </w:rPr>
        <w:t>C、</w:t>
      </w:r>
      <w:r>
        <w:rPr>
          <w:rFonts w:ascii="宋体"/>
          <w:color w:val="FF0000"/>
          <w:sz w:val="28"/>
          <w:szCs w:val="28"/>
        </w:rPr>
        <w:t>程序的并发执行</w:t>
      </w:r>
      <w:r>
        <w:rPr>
          <w:rFonts w:ascii="宋体"/>
          <w:sz w:val="28"/>
          <w:szCs w:val="28"/>
        </w:rPr>
        <w:t xml:space="preserve"> </w:t>
      </w:r>
      <w:r>
        <w:rPr>
          <w:rFonts w:ascii="宋体" w:hint="eastAsia"/>
          <w:sz w:val="28"/>
          <w:szCs w:val="28"/>
        </w:rPr>
        <w:tab/>
      </w:r>
      <w:r>
        <w:rPr>
          <w:rFonts w:ascii="宋体"/>
          <w:sz w:val="28"/>
          <w:szCs w:val="28"/>
        </w:rPr>
        <w:t>D、 实现分时与实时处理</w:t>
      </w:r>
    </w:p>
    <w:p w:rsidR="00DB0596" w:rsidRDefault="00DB0596">
      <w:pPr>
        <w:snapToGrid w:val="0"/>
        <w:ind w:firstLineChars="313" w:firstLine="876"/>
        <w:rPr>
          <w:rFonts w:ascii="宋体"/>
          <w:sz w:val="28"/>
          <w:szCs w:val="28"/>
        </w:rPr>
      </w:pPr>
      <w:r>
        <w:rPr>
          <w:rFonts w:ascii="宋体" w:hint="eastAsia"/>
          <w:sz w:val="28"/>
          <w:szCs w:val="28"/>
        </w:rPr>
        <w:t>答案-1：C</w:t>
      </w:r>
    </w:p>
    <w:p w:rsidR="00DB0596" w:rsidRDefault="00DB0596">
      <w:pPr>
        <w:numPr>
          <w:ilvl w:val="0"/>
          <w:numId w:val="1"/>
        </w:numPr>
        <w:tabs>
          <w:tab w:val="clear" w:pos="779"/>
          <w:tab w:val="left" w:pos="720"/>
        </w:tabs>
        <w:snapToGrid w:val="0"/>
        <w:spacing w:beforeLines="50" w:before="156"/>
        <w:ind w:left="0" w:firstLine="360"/>
        <w:rPr>
          <w:rFonts w:ascii="宋体"/>
          <w:sz w:val="28"/>
          <w:szCs w:val="28"/>
        </w:rPr>
      </w:pPr>
      <w:r>
        <w:rPr>
          <w:rFonts w:ascii="宋体"/>
          <w:sz w:val="28"/>
          <w:szCs w:val="28"/>
        </w:rPr>
        <w:t>（</w:t>
      </w:r>
      <w:r>
        <w:rPr>
          <w:rFonts w:ascii="宋体" w:hint="eastAsia"/>
          <w:sz w:val="28"/>
          <w:szCs w:val="28"/>
        </w:rPr>
        <w:t xml:space="preserve"> </w:t>
      </w:r>
      <w:r>
        <w:rPr>
          <w:rFonts w:ascii="宋体"/>
          <w:sz w:val="28"/>
          <w:szCs w:val="28"/>
        </w:rPr>
        <w:t xml:space="preserve"> ）不是操作系统关心的主要问题。 </w:t>
      </w:r>
    </w:p>
    <w:p w:rsidR="00DB0596" w:rsidRDefault="00DB0596">
      <w:pPr>
        <w:snapToGrid w:val="0"/>
        <w:ind w:firstLineChars="313" w:firstLine="876"/>
        <w:rPr>
          <w:rFonts w:ascii="宋体"/>
          <w:sz w:val="28"/>
          <w:szCs w:val="28"/>
        </w:rPr>
      </w:pPr>
      <w:r>
        <w:rPr>
          <w:rFonts w:ascii="宋体"/>
          <w:sz w:val="28"/>
          <w:szCs w:val="28"/>
        </w:rPr>
        <w:t>A、</w:t>
      </w:r>
      <w:r>
        <w:rPr>
          <w:rFonts w:ascii="宋体" w:hint="eastAsia"/>
          <w:sz w:val="28"/>
          <w:szCs w:val="28"/>
        </w:rPr>
        <w:t xml:space="preserve"> </w:t>
      </w:r>
      <w:r>
        <w:rPr>
          <w:rFonts w:ascii="宋体"/>
          <w:sz w:val="28"/>
          <w:szCs w:val="28"/>
        </w:rPr>
        <w:t xml:space="preserve">管理计算机裸机 </w:t>
      </w:r>
    </w:p>
    <w:p w:rsidR="00DB0596" w:rsidRDefault="00DB0596">
      <w:pPr>
        <w:snapToGrid w:val="0"/>
        <w:ind w:firstLineChars="313" w:firstLine="876"/>
        <w:rPr>
          <w:rFonts w:ascii="宋体"/>
          <w:sz w:val="28"/>
          <w:szCs w:val="28"/>
        </w:rPr>
      </w:pPr>
      <w:r>
        <w:rPr>
          <w:rFonts w:ascii="宋体"/>
          <w:sz w:val="28"/>
          <w:szCs w:val="28"/>
        </w:rPr>
        <w:lastRenderedPageBreak/>
        <w:t xml:space="preserve">B、 设计、提供用户程序与计算机硬件系统的界面 </w:t>
      </w:r>
    </w:p>
    <w:p w:rsidR="00DB0596" w:rsidRDefault="00DB0596">
      <w:pPr>
        <w:snapToGrid w:val="0"/>
        <w:ind w:firstLineChars="313" w:firstLine="876"/>
        <w:rPr>
          <w:rFonts w:ascii="宋体"/>
          <w:sz w:val="28"/>
          <w:szCs w:val="28"/>
        </w:rPr>
      </w:pPr>
      <w:r>
        <w:rPr>
          <w:rFonts w:ascii="宋体"/>
          <w:sz w:val="28"/>
          <w:szCs w:val="28"/>
        </w:rPr>
        <w:t>C、</w:t>
      </w:r>
      <w:r>
        <w:rPr>
          <w:rFonts w:ascii="宋体" w:hint="eastAsia"/>
          <w:sz w:val="28"/>
          <w:szCs w:val="28"/>
        </w:rPr>
        <w:t xml:space="preserve"> </w:t>
      </w:r>
      <w:r>
        <w:rPr>
          <w:rFonts w:ascii="宋体"/>
          <w:sz w:val="28"/>
          <w:szCs w:val="28"/>
        </w:rPr>
        <w:t xml:space="preserve">管理计算机系统资源 </w:t>
      </w:r>
    </w:p>
    <w:p w:rsidR="00DB0596" w:rsidRDefault="00DB0596">
      <w:pPr>
        <w:snapToGrid w:val="0"/>
        <w:ind w:firstLineChars="313" w:firstLine="876"/>
        <w:rPr>
          <w:rFonts w:ascii="宋体"/>
          <w:sz w:val="28"/>
          <w:szCs w:val="28"/>
        </w:rPr>
      </w:pPr>
      <w:r>
        <w:rPr>
          <w:rFonts w:ascii="宋体"/>
          <w:sz w:val="28"/>
          <w:szCs w:val="28"/>
        </w:rPr>
        <w:t xml:space="preserve">D、 </w:t>
      </w:r>
      <w:r>
        <w:rPr>
          <w:rFonts w:ascii="宋体"/>
          <w:color w:val="FF0000"/>
          <w:sz w:val="28"/>
          <w:szCs w:val="28"/>
        </w:rPr>
        <w:t>高级程序设计语言的编译器</w:t>
      </w:r>
      <w:r>
        <w:rPr>
          <w:rFonts w:ascii="宋体"/>
          <w:sz w:val="28"/>
          <w:szCs w:val="28"/>
        </w:rPr>
        <w:t xml:space="preserve"> </w:t>
      </w:r>
    </w:p>
    <w:p w:rsidR="00DB0596" w:rsidRDefault="00DB0596">
      <w:pPr>
        <w:snapToGrid w:val="0"/>
        <w:ind w:firstLineChars="313" w:firstLine="876"/>
        <w:rPr>
          <w:rFonts w:ascii="宋体"/>
          <w:sz w:val="28"/>
          <w:szCs w:val="28"/>
        </w:rPr>
      </w:pPr>
      <w:r>
        <w:rPr>
          <w:rFonts w:ascii="宋体" w:hint="eastAsia"/>
          <w:sz w:val="28"/>
          <w:szCs w:val="28"/>
        </w:rPr>
        <w:t>答案-2：D</w:t>
      </w:r>
    </w:p>
    <w:p w:rsidR="00DB0596" w:rsidRDefault="00DB0596">
      <w:pPr>
        <w:numPr>
          <w:ilvl w:val="0"/>
          <w:numId w:val="1"/>
        </w:numPr>
        <w:snapToGrid w:val="0"/>
        <w:spacing w:beforeLines="50" w:before="156"/>
        <w:rPr>
          <w:rFonts w:ascii="宋体"/>
          <w:sz w:val="28"/>
          <w:szCs w:val="28"/>
        </w:rPr>
      </w:pPr>
      <w:r>
        <w:rPr>
          <w:rFonts w:ascii="宋体"/>
          <w:sz w:val="28"/>
          <w:szCs w:val="28"/>
        </w:rPr>
        <w:t xml:space="preserve">（ ）没有多道程序设计的特点。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DOS</w:t>
      </w:r>
      <w:r>
        <w:rPr>
          <w:rFonts w:ascii="宋体"/>
          <w:sz w:val="28"/>
          <w:szCs w:val="28"/>
        </w:rPr>
        <w:t xml:space="preserve"> </w:t>
      </w:r>
      <w:r>
        <w:rPr>
          <w:rFonts w:ascii="宋体" w:hint="eastAsia"/>
          <w:sz w:val="28"/>
          <w:szCs w:val="28"/>
        </w:rPr>
        <w:tab/>
      </w:r>
      <w:r>
        <w:rPr>
          <w:rFonts w:ascii="宋体"/>
          <w:sz w:val="28"/>
          <w:szCs w:val="28"/>
        </w:rPr>
        <w:t xml:space="preserve">B、UNIX </w:t>
      </w:r>
      <w:r>
        <w:rPr>
          <w:rFonts w:ascii="宋体" w:hint="eastAsia"/>
          <w:sz w:val="28"/>
          <w:szCs w:val="28"/>
        </w:rPr>
        <w:tab/>
      </w:r>
      <w:r>
        <w:rPr>
          <w:rFonts w:ascii="宋体" w:hint="eastAsia"/>
          <w:sz w:val="28"/>
          <w:szCs w:val="28"/>
        </w:rPr>
        <w:tab/>
      </w:r>
      <w:r>
        <w:rPr>
          <w:rFonts w:ascii="宋体"/>
          <w:sz w:val="28"/>
          <w:szCs w:val="28"/>
        </w:rPr>
        <w:t xml:space="preserve">C、WINDOWS </w:t>
      </w:r>
      <w:r>
        <w:rPr>
          <w:rFonts w:ascii="宋体" w:hint="eastAsia"/>
          <w:sz w:val="28"/>
          <w:szCs w:val="28"/>
        </w:rPr>
        <w:tab/>
      </w:r>
      <w:r>
        <w:rPr>
          <w:rFonts w:ascii="宋体" w:hint="eastAsia"/>
          <w:sz w:val="28"/>
          <w:szCs w:val="28"/>
        </w:rPr>
        <w:tab/>
      </w:r>
      <w:r>
        <w:rPr>
          <w:rFonts w:ascii="宋体"/>
          <w:sz w:val="28"/>
          <w:szCs w:val="28"/>
        </w:rPr>
        <w:t>D、OS/2</w:t>
      </w:r>
    </w:p>
    <w:p w:rsidR="00DB0596" w:rsidRDefault="00DB0596">
      <w:pPr>
        <w:snapToGrid w:val="0"/>
        <w:ind w:firstLineChars="313" w:firstLine="876"/>
        <w:rPr>
          <w:rFonts w:ascii="宋体"/>
          <w:sz w:val="28"/>
          <w:szCs w:val="28"/>
        </w:rPr>
      </w:pPr>
      <w:r>
        <w:rPr>
          <w:rFonts w:ascii="宋体" w:hint="eastAsia"/>
          <w:sz w:val="28"/>
          <w:szCs w:val="28"/>
        </w:rPr>
        <w:t>答案-2：A</w:t>
      </w:r>
    </w:p>
    <w:p w:rsidR="00DB0596" w:rsidRDefault="00DB0596">
      <w:pPr>
        <w:numPr>
          <w:ilvl w:val="0"/>
          <w:numId w:val="1"/>
        </w:numPr>
        <w:snapToGrid w:val="0"/>
        <w:spacing w:beforeLines="50" w:before="156"/>
        <w:rPr>
          <w:rFonts w:ascii="宋体"/>
          <w:sz w:val="28"/>
          <w:szCs w:val="28"/>
        </w:rPr>
      </w:pPr>
      <w:r>
        <w:rPr>
          <w:rFonts w:ascii="宋体"/>
          <w:sz w:val="28"/>
          <w:szCs w:val="28"/>
        </w:rPr>
        <w:t xml:space="preserve">下列四个操作系统中，是分时系统的为（ ）。 </w:t>
      </w:r>
    </w:p>
    <w:p w:rsidR="00DB0596" w:rsidRDefault="00DB0596">
      <w:pPr>
        <w:snapToGrid w:val="0"/>
        <w:ind w:firstLineChars="313" w:firstLine="876"/>
        <w:rPr>
          <w:rFonts w:ascii="宋体"/>
          <w:sz w:val="28"/>
          <w:szCs w:val="28"/>
        </w:rPr>
      </w:pPr>
      <w:r>
        <w:rPr>
          <w:rFonts w:ascii="宋体"/>
          <w:sz w:val="28"/>
          <w:szCs w:val="28"/>
        </w:rPr>
        <w:t>A、MS-DOS</w:t>
      </w:r>
      <w:r>
        <w:rPr>
          <w:rFonts w:ascii="宋体" w:hint="eastAsia"/>
          <w:sz w:val="28"/>
          <w:szCs w:val="28"/>
        </w:rPr>
        <w:tab/>
      </w:r>
      <w:r>
        <w:rPr>
          <w:rFonts w:ascii="宋体" w:hint="eastAsia"/>
          <w:sz w:val="28"/>
          <w:szCs w:val="28"/>
        </w:rPr>
        <w:tab/>
      </w:r>
      <w:r>
        <w:rPr>
          <w:rFonts w:ascii="宋体" w:hint="eastAsia"/>
          <w:sz w:val="28"/>
          <w:szCs w:val="28"/>
        </w:rPr>
        <w:tab/>
      </w:r>
      <w:r>
        <w:rPr>
          <w:rFonts w:ascii="宋体"/>
          <w:sz w:val="28"/>
          <w:szCs w:val="28"/>
        </w:rPr>
        <w:t>B、</w:t>
      </w:r>
      <w:r>
        <w:rPr>
          <w:rFonts w:ascii="宋体" w:hint="eastAsia"/>
          <w:sz w:val="28"/>
          <w:szCs w:val="28"/>
        </w:rPr>
        <w:t>WINDOWS 98</w:t>
      </w:r>
    </w:p>
    <w:p w:rsidR="00DB0596" w:rsidRDefault="00DB0596">
      <w:pPr>
        <w:snapToGrid w:val="0"/>
        <w:ind w:firstLineChars="313" w:firstLine="876"/>
        <w:rPr>
          <w:rFonts w:ascii="宋体"/>
          <w:sz w:val="28"/>
          <w:szCs w:val="28"/>
        </w:rPr>
      </w:pPr>
      <w:r>
        <w:rPr>
          <w:rFonts w:ascii="宋体"/>
          <w:sz w:val="28"/>
          <w:szCs w:val="28"/>
        </w:rPr>
        <w:t>C、</w:t>
      </w:r>
      <w:r>
        <w:rPr>
          <w:rFonts w:ascii="宋体"/>
          <w:color w:val="FF0000"/>
          <w:sz w:val="28"/>
          <w:szCs w:val="28"/>
        </w:rPr>
        <w:t>UNIX</w:t>
      </w:r>
      <w:r>
        <w:rPr>
          <w:rFonts w:ascii="宋体"/>
          <w:sz w:val="28"/>
          <w:szCs w:val="28"/>
        </w:rPr>
        <w:t xml:space="preserve"> </w:t>
      </w:r>
      <w:r>
        <w:rPr>
          <w:rFonts w:ascii="宋体" w:hint="eastAsia"/>
          <w:sz w:val="28"/>
          <w:szCs w:val="28"/>
        </w:rPr>
        <w:tab/>
      </w:r>
      <w:r>
        <w:rPr>
          <w:rFonts w:ascii="宋体" w:hint="eastAsia"/>
          <w:sz w:val="28"/>
          <w:szCs w:val="28"/>
        </w:rPr>
        <w:tab/>
      </w:r>
      <w:r>
        <w:rPr>
          <w:rFonts w:ascii="宋体" w:hint="eastAsia"/>
          <w:sz w:val="28"/>
          <w:szCs w:val="28"/>
        </w:rPr>
        <w:tab/>
      </w:r>
      <w:r>
        <w:rPr>
          <w:rFonts w:ascii="宋体"/>
          <w:sz w:val="28"/>
          <w:szCs w:val="28"/>
        </w:rPr>
        <w:t>D、</w:t>
      </w:r>
      <w:r>
        <w:rPr>
          <w:rFonts w:ascii="宋体" w:hint="eastAsia"/>
          <w:sz w:val="28"/>
          <w:szCs w:val="28"/>
        </w:rPr>
        <w:t>OS/2系统</w:t>
      </w:r>
    </w:p>
    <w:p w:rsidR="00DB0596" w:rsidRDefault="00DB0596">
      <w:pPr>
        <w:snapToGrid w:val="0"/>
        <w:ind w:firstLineChars="313" w:firstLine="876"/>
        <w:rPr>
          <w:rFonts w:ascii="宋体"/>
          <w:sz w:val="28"/>
          <w:szCs w:val="28"/>
        </w:rPr>
      </w:pPr>
      <w:r>
        <w:rPr>
          <w:rFonts w:ascii="宋体" w:hint="eastAsia"/>
          <w:sz w:val="28"/>
          <w:szCs w:val="28"/>
        </w:rPr>
        <w:t>答案-1：C</w:t>
      </w:r>
    </w:p>
    <w:p w:rsidR="00DB0596" w:rsidRDefault="00DB0596">
      <w:pPr>
        <w:numPr>
          <w:ilvl w:val="0"/>
          <w:numId w:val="1"/>
        </w:numPr>
        <w:snapToGrid w:val="0"/>
        <w:spacing w:beforeLines="50" w:before="156"/>
        <w:rPr>
          <w:rFonts w:ascii="宋体"/>
          <w:sz w:val="28"/>
          <w:szCs w:val="28"/>
        </w:rPr>
      </w:pPr>
      <w:r>
        <w:rPr>
          <w:rFonts w:ascii="宋体"/>
          <w:sz w:val="28"/>
          <w:szCs w:val="28"/>
        </w:rPr>
        <w:t xml:space="preserve">在分时系统中，时间片一定，（ ），响应时间越长。 </w:t>
      </w:r>
    </w:p>
    <w:p w:rsidR="00DB0596" w:rsidRDefault="00DB0596">
      <w:pPr>
        <w:snapToGrid w:val="0"/>
        <w:ind w:firstLineChars="313" w:firstLine="876"/>
        <w:rPr>
          <w:rFonts w:ascii="宋体"/>
          <w:sz w:val="28"/>
          <w:szCs w:val="28"/>
        </w:rPr>
      </w:pPr>
      <w:r>
        <w:rPr>
          <w:rFonts w:ascii="宋体"/>
          <w:sz w:val="28"/>
          <w:szCs w:val="28"/>
        </w:rPr>
        <w:t xml:space="preserve">A、内存越多 </w:t>
      </w:r>
      <w:r>
        <w:rPr>
          <w:rFonts w:ascii="宋体"/>
          <w:sz w:val="28"/>
          <w:szCs w:val="28"/>
        </w:rPr>
        <w:tab/>
      </w:r>
      <w:r>
        <w:rPr>
          <w:rFonts w:ascii="宋体"/>
          <w:sz w:val="28"/>
          <w:szCs w:val="28"/>
        </w:rPr>
        <w:tab/>
        <w:t>B、</w:t>
      </w:r>
      <w:r>
        <w:rPr>
          <w:rFonts w:ascii="宋体"/>
          <w:color w:val="FF0000"/>
          <w:sz w:val="28"/>
          <w:szCs w:val="28"/>
        </w:rPr>
        <w:t>用户数越多</w:t>
      </w:r>
    </w:p>
    <w:p w:rsidR="00DB0596" w:rsidRDefault="00DB0596">
      <w:pPr>
        <w:snapToGrid w:val="0"/>
        <w:ind w:firstLineChars="313" w:firstLine="876"/>
        <w:rPr>
          <w:rFonts w:ascii="宋体"/>
          <w:sz w:val="28"/>
          <w:szCs w:val="28"/>
        </w:rPr>
      </w:pPr>
      <w:r>
        <w:rPr>
          <w:rFonts w:ascii="宋体"/>
          <w:sz w:val="28"/>
          <w:szCs w:val="28"/>
        </w:rPr>
        <w:t xml:space="preserve">C、后备队列 </w:t>
      </w:r>
      <w:r>
        <w:rPr>
          <w:rFonts w:ascii="宋体"/>
          <w:sz w:val="28"/>
          <w:szCs w:val="28"/>
        </w:rPr>
        <w:tab/>
      </w:r>
      <w:r>
        <w:rPr>
          <w:rFonts w:ascii="宋体"/>
          <w:sz w:val="28"/>
          <w:szCs w:val="28"/>
        </w:rPr>
        <w:tab/>
        <w:t>D、用户数越少</w:t>
      </w:r>
    </w:p>
    <w:p w:rsidR="00DB0596" w:rsidRDefault="00DB0596">
      <w:pPr>
        <w:snapToGrid w:val="0"/>
        <w:ind w:firstLineChars="313" w:firstLine="876"/>
        <w:rPr>
          <w:rFonts w:ascii="宋体"/>
          <w:sz w:val="28"/>
          <w:szCs w:val="28"/>
        </w:rPr>
      </w:pPr>
      <w:r>
        <w:rPr>
          <w:rFonts w:ascii="宋体" w:hint="eastAsia"/>
          <w:sz w:val="28"/>
          <w:szCs w:val="28"/>
        </w:rPr>
        <w:t>答案-2：B</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当处理器处于管态时，处理器可以执行的指令应该是（   ）。</w:t>
      </w:r>
    </w:p>
    <w:p w:rsidR="00DB0596" w:rsidRDefault="00DB0596">
      <w:pPr>
        <w:snapToGrid w:val="0"/>
        <w:ind w:firstLineChars="313" w:firstLine="876"/>
        <w:rPr>
          <w:rFonts w:ascii="宋体"/>
          <w:sz w:val="28"/>
          <w:szCs w:val="28"/>
        </w:rPr>
      </w:pPr>
      <w:r>
        <w:rPr>
          <w:rFonts w:ascii="宋体" w:hint="eastAsia"/>
          <w:sz w:val="28"/>
          <w:szCs w:val="28"/>
        </w:rPr>
        <w:t>A、非特权指令</w:t>
      </w:r>
      <w:r>
        <w:rPr>
          <w:rFonts w:ascii="宋体" w:hint="eastAsia"/>
          <w:sz w:val="28"/>
          <w:szCs w:val="28"/>
        </w:rPr>
        <w:tab/>
        <w:t>B、仅限于特权指令</w:t>
      </w:r>
      <w:r>
        <w:rPr>
          <w:rFonts w:ascii="宋体" w:hint="eastAsia"/>
          <w:sz w:val="28"/>
          <w:szCs w:val="28"/>
        </w:rPr>
        <w:tab/>
        <w:t>C、</w:t>
      </w:r>
      <w:r>
        <w:rPr>
          <w:rFonts w:ascii="宋体" w:hint="eastAsia"/>
          <w:color w:val="FF0000"/>
          <w:sz w:val="28"/>
          <w:szCs w:val="28"/>
        </w:rPr>
        <w:t>一切指令</w:t>
      </w:r>
      <w:r>
        <w:rPr>
          <w:rFonts w:ascii="宋体" w:hint="eastAsia"/>
          <w:sz w:val="28"/>
          <w:szCs w:val="28"/>
        </w:rPr>
        <w:tab/>
      </w:r>
      <w:r>
        <w:rPr>
          <w:rFonts w:ascii="宋体" w:hint="eastAsia"/>
          <w:sz w:val="28"/>
          <w:szCs w:val="28"/>
        </w:rPr>
        <w:tab/>
        <w:t>D、访管指令</w:t>
      </w:r>
    </w:p>
    <w:p w:rsidR="00DB0596" w:rsidRDefault="00DB0596">
      <w:pPr>
        <w:snapToGrid w:val="0"/>
        <w:ind w:firstLineChars="313" w:firstLine="876"/>
        <w:rPr>
          <w:rFonts w:ascii="宋体"/>
          <w:sz w:val="28"/>
          <w:szCs w:val="28"/>
        </w:rPr>
      </w:pPr>
      <w:r>
        <w:rPr>
          <w:rFonts w:ascii="宋体" w:hint="eastAsia"/>
          <w:sz w:val="28"/>
          <w:szCs w:val="28"/>
        </w:rPr>
        <w:t>答案-3：C</w:t>
      </w:r>
    </w:p>
    <w:p w:rsidR="00DB0596" w:rsidRDefault="00DB0596">
      <w:pPr>
        <w:numPr>
          <w:ilvl w:val="0"/>
          <w:numId w:val="1"/>
        </w:numPr>
        <w:snapToGrid w:val="0"/>
        <w:spacing w:beforeLines="50" w:before="156"/>
        <w:rPr>
          <w:rFonts w:ascii="宋体"/>
          <w:sz w:val="28"/>
          <w:szCs w:val="28"/>
        </w:rPr>
      </w:pPr>
      <w:r>
        <w:rPr>
          <w:rFonts w:ascii="宋体" w:hint="eastAsia"/>
          <w:sz w:val="28"/>
          <w:szCs w:val="28"/>
        </w:rPr>
        <w:t>当操作系统退出执行，让用户执行时，系统会（   ）。</w:t>
      </w:r>
    </w:p>
    <w:p w:rsidR="00DB0596" w:rsidRDefault="00DB0596">
      <w:pPr>
        <w:snapToGrid w:val="0"/>
        <w:ind w:firstLineChars="313" w:firstLine="876"/>
        <w:rPr>
          <w:rFonts w:ascii="宋体"/>
          <w:sz w:val="28"/>
          <w:szCs w:val="28"/>
        </w:rPr>
      </w:pPr>
      <w:r>
        <w:rPr>
          <w:rFonts w:ascii="宋体" w:hint="eastAsia"/>
          <w:sz w:val="28"/>
          <w:szCs w:val="28"/>
        </w:rPr>
        <w:t>A、继续保持管态</w:t>
      </w:r>
      <w:r>
        <w:rPr>
          <w:rFonts w:ascii="宋体" w:hint="eastAsia"/>
          <w:sz w:val="28"/>
          <w:szCs w:val="28"/>
        </w:rPr>
        <w:tab/>
        <w:t>B、继续保持目态</w:t>
      </w:r>
      <w:r>
        <w:rPr>
          <w:rFonts w:ascii="宋体" w:hint="eastAsia"/>
          <w:sz w:val="28"/>
          <w:szCs w:val="28"/>
        </w:rPr>
        <w:tab/>
      </w:r>
      <w:r>
        <w:rPr>
          <w:rFonts w:ascii="宋体" w:hint="eastAsia"/>
          <w:sz w:val="28"/>
          <w:szCs w:val="28"/>
        </w:rPr>
        <w:tab/>
        <w:t>C、</w:t>
      </w:r>
      <w:r>
        <w:rPr>
          <w:rFonts w:ascii="宋体" w:hint="eastAsia"/>
          <w:color w:val="FF0000"/>
          <w:sz w:val="28"/>
          <w:szCs w:val="28"/>
        </w:rPr>
        <w:t>从管态变为目态</w:t>
      </w:r>
      <w:r>
        <w:rPr>
          <w:rFonts w:ascii="宋体" w:hint="eastAsia"/>
          <w:sz w:val="28"/>
          <w:szCs w:val="28"/>
        </w:rPr>
        <w:tab/>
        <w:t>D、从目态变为管态</w:t>
      </w:r>
    </w:p>
    <w:p w:rsidR="00DB0596" w:rsidRDefault="00DB0596">
      <w:pPr>
        <w:snapToGrid w:val="0"/>
        <w:ind w:firstLineChars="313" w:firstLine="876"/>
        <w:rPr>
          <w:rFonts w:ascii="宋体"/>
          <w:sz w:val="28"/>
          <w:szCs w:val="28"/>
        </w:rPr>
      </w:pPr>
      <w:r>
        <w:rPr>
          <w:rFonts w:ascii="宋体" w:hint="eastAsia"/>
          <w:sz w:val="28"/>
          <w:szCs w:val="28"/>
        </w:rPr>
        <w:t>答案-3：C</w:t>
      </w:r>
    </w:p>
    <w:p w:rsidR="00DB0596" w:rsidRDefault="00DB0596">
      <w:pPr>
        <w:numPr>
          <w:ilvl w:val="0"/>
          <w:numId w:val="1"/>
        </w:numPr>
        <w:snapToGrid w:val="0"/>
        <w:spacing w:beforeLines="50" w:before="156"/>
        <w:rPr>
          <w:rFonts w:ascii="宋体"/>
          <w:sz w:val="28"/>
          <w:szCs w:val="28"/>
        </w:rPr>
      </w:pPr>
      <w:r>
        <w:rPr>
          <w:rFonts w:ascii="宋体"/>
          <w:sz w:val="28"/>
          <w:szCs w:val="28"/>
        </w:rPr>
        <w:t xml:space="preserve">批处理系统的主要缺点是（ ）。 </w:t>
      </w:r>
    </w:p>
    <w:p w:rsidR="00DB0596" w:rsidRDefault="00DB0596">
      <w:pPr>
        <w:snapToGrid w:val="0"/>
        <w:ind w:firstLineChars="313" w:firstLine="876"/>
        <w:rPr>
          <w:rFonts w:ascii="宋体"/>
          <w:sz w:val="28"/>
          <w:szCs w:val="28"/>
        </w:rPr>
      </w:pPr>
      <w:r>
        <w:rPr>
          <w:rFonts w:ascii="宋体"/>
          <w:sz w:val="28"/>
          <w:szCs w:val="28"/>
        </w:rPr>
        <w:t xml:space="preserve">A、CPU的利用率不高 </w:t>
      </w:r>
      <w:r>
        <w:rPr>
          <w:rFonts w:ascii="宋体" w:hint="eastAsia"/>
          <w:sz w:val="28"/>
          <w:szCs w:val="28"/>
        </w:rPr>
        <w:tab/>
      </w:r>
      <w:r>
        <w:rPr>
          <w:rFonts w:ascii="宋体"/>
          <w:sz w:val="28"/>
          <w:szCs w:val="28"/>
        </w:rPr>
        <w:t>B、</w:t>
      </w:r>
      <w:r>
        <w:rPr>
          <w:rFonts w:ascii="宋体"/>
          <w:color w:val="FF0000"/>
          <w:sz w:val="28"/>
          <w:szCs w:val="28"/>
        </w:rPr>
        <w:t>失去了交互性</w:t>
      </w:r>
      <w:r>
        <w:rPr>
          <w:rFonts w:ascii="宋体"/>
          <w:sz w:val="28"/>
          <w:szCs w:val="28"/>
        </w:rPr>
        <w:t xml:space="preserve"> </w:t>
      </w:r>
    </w:p>
    <w:p w:rsidR="00DB0596" w:rsidRDefault="00DB0596">
      <w:pPr>
        <w:snapToGrid w:val="0"/>
        <w:ind w:firstLineChars="313" w:firstLine="876"/>
        <w:rPr>
          <w:rFonts w:ascii="宋体"/>
          <w:sz w:val="28"/>
          <w:szCs w:val="28"/>
        </w:rPr>
      </w:pPr>
      <w:r>
        <w:rPr>
          <w:rFonts w:ascii="宋体"/>
          <w:sz w:val="28"/>
          <w:szCs w:val="28"/>
        </w:rPr>
        <w:t xml:space="preserve">C、不具备并行性 </w:t>
      </w:r>
      <w:r>
        <w:rPr>
          <w:rFonts w:ascii="宋体" w:hint="eastAsia"/>
          <w:sz w:val="28"/>
          <w:szCs w:val="28"/>
        </w:rPr>
        <w:tab/>
      </w:r>
      <w:r>
        <w:rPr>
          <w:rFonts w:ascii="宋体" w:hint="eastAsia"/>
          <w:sz w:val="28"/>
          <w:szCs w:val="28"/>
        </w:rPr>
        <w:tab/>
      </w:r>
      <w:r>
        <w:rPr>
          <w:rFonts w:ascii="宋体"/>
          <w:sz w:val="28"/>
          <w:szCs w:val="28"/>
        </w:rPr>
        <w:t>D、以上都不是</w:t>
      </w:r>
    </w:p>
    <w:p w:rsidR="00DB0596" w:rsidRDefault="00DB0596">
      <w:pPr>
        <w:snapToGrid w:val="0"/>
        <w:ind w:firstLineChars="313" w:firstLine="876"/>
        <w:rPr>
          <w:rFonts w:ascii="宋体"/>
          <w:sz w:val="28"/>
          <w:szCs w:val="28"/>
        </w:rPr>
      </w:pPr>
      <w:r>
        <w:rPr>
          <w:rFonts w:ascii="宋体" w:hint="eastAsia"/>
          <w:sz w:val="28"/>
          <w:szCs w:val="28"/>
        </w:rPr>
        <w:t>答案-2：B</w:t>
      </w:r>
    </w:p>
    <w:p w:rsidR="00DB0596" w:rsidRDefault="00DB0596">
      <w:pPr>
        <w:numPr>
          <w:ilvl w:val="0"/>
          <w:numId w:val="1"/>
        </w:numPr>
        <w:snapToGrid w:val="0"/>
        <w:spacing w:beforeLines="50" w:before="156"/>
        <w:rPr>
          <w:rFonts w:ascii="宋体"/>
          <w:sz w:val="28"/>
          <w:szCs w:val="28"/>
        </w:rPr>
      </w:pPr>
      <w:r>
        <w:rPr>
          <w:rFonts w:ascii="宋体"/>
          <w:sz w:val="28"/>
          <w:szCs w:val="28"/>
        </w:rPr>
        <w:t>在下列性质中，哪一个不是分时系统的特征。（</w:t>
      </w:r>
      <w:r>
        <w:rPr>
          <w:rFonts w:ascii="宋体" w:hint="eastAsia"/>
          <w:sz w:val="28"/>
          <w:szCs w:val="28"/>
        </w:rPr>
        <w:t xml:space="preserve"> </w:t>
      </w:r>
      <w:r>
        <w:rPr>
          <w:rFonts w:ascii="宋体"/>
          <w:sz w:val="28"/>
          <w:szCs w:val="28"/>
        </w:rPr>
        <w:t xml:space="preserve"> ）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sz w:val="28"/>
          <w:szCs w:val="28"/>
        </w:rPr>
        <w:t xml:space="preserve">、 交互性 </w:t>
      </w:r>
      <w:r>
        <w:rPr>
          <w:rFonts w:ascii="宋体" w:hint="eastAsia"/>
          <w:sz w:val="28"/>
          <w:szCs w:val="28"/>
        </w:rPr>
        <w:t>B</w:t>
      </w:r>
      <w:r>
        <w:rPr>
          <w:rFonts w:ascii="宋体"/>
          <w:sz w:val="28"/>
          <w:szCs w:val="28"/>
        </w:rPr>
        <w:t xml:space="preserve">、 多路性 </w:t>
      </w:r>
      <w:r>
        <w:rPr>
          <w:rFonts w:ascii="宋体"/>
          <w:sz w:val="28"/>
          <w:szCs w:val="28"/>
        </w:rPr>
        <w:tab/>
      </w:r>
      <w:r>
        <w:rPr>
          <w:rFonts w:ascii="宋体" w:hint="eastAsia"/>
          <w:sz w:val="28"/>
          <w:szCs w:val="28"/>
        </w:rPr>
        <w:t>C</w:t>
      </w:r>
      <w:r>
        <w:rPr>
          <w:rFonts w:ascii="宋体"/>
          <w:sz w:val="28"/>
          <w:szCs w:val="28"/>
        </w:rPr>
        <w:t>、</w:t>
      </w:r>
      <w:r>
        <w:rPr>
          <w:rFonts w:ascii="宋体"/>
          <w:color w:val="FF0000"/>
          <w:sz w:val="28"/>
          <w:szCs w:val="28"/>
        </w:rPr>
        <w:t xml:space="preserve"> 成批性</w:t>
      </w:r>
      <w:r>
        <w:rPr>
          <w:rFonts w:ascii="宋体"/>
          <w:sz w:val="28"/>
          <w:szCs w:val="28"/>
        </w:rPr>
        <w:t xml:space="preserve"> </w:t>
      </w:r>
      <w:r>
        <w:rPr>
          <w:rFonts w:ascii="宋体"/>
          <w:sz w:val="28"/>
          <w:szCs w:val="28"/>
        </w:rPr>
        <w:tab/>
      </w:r>
      <w:r>
        <w:rPr>
          <w:rFonts w:ascii="宋体"/>
          <w:sz w:val="28"/>
          <w:szCs w:val="28"/>
        </w:rPr>
        <w:tab/>
      </w:r>
      <w:r>
        <w:rPr>
          <w:rFonts w:ascii="宋体" w:hint="eastAsia"/>
          <w:sz w:val="28"/>
          <w:szCs w:val="28"/>
        </w:rPr>
        <w:t>D</w:t>
      </w:r>
      <w:r>
        <w:rPr>
          <w:rFonts w:ascii="宋体"/>
          <w:sz w:val="28"/>
          <w:szCs w:val="28"/>
        </w:rPr>
        <w:t>、 独占性</w:t>
      </w:r>
    </w:p>
    <w:p w:rsidR="00DB0596" w:rsidRDefault="00DB0596">
      <w:pPr>
        <w:snapToGrid w:val="0"/>
        <w:ind w:firstLineChars="313" w:firstLine="876"/>
        <w:rPr>
          <w:rFonts w:ascii="宋体"/>
          <w:sz w:val="28"/>
          <w:szCs w:val="28"/>
        </w:rPr>
      </w:pPr>
      <w:r>
        <w:rPr>
          <w:rFonts w:ascii="宋体" w:hint="eastAsia"/>
          <w:sz w:val="28"/>
          <w:szCs w:val="28"/>
        </w:rPr>
        <w:t>答案-2：C</w:t>
      </w:r>
    </w:p>
    <w:p w:rsidR="00DB0596" w:rsidRDefault="00DB0596">
      <w:pPr>
        <w:numPr>
          <w:ilvl w:val="0"/>
          <w:numId w:val="1"/>
        </w:numPr>
        <w:snapToGrid w:val="0"/>
        <w:spacing w:beforeLines="50" w:before="156"/>
        <w:rPr>
          <w:rFonts w:ascii="宋体"/>
          <w:sz w:val="28"/>
          <w:szCs w:val="28"/>
        </w:rPr>
      </w:pPr>
      <w:r>
        <w:rPr>
          <w:rFonts w:ascii="宋体"/>
          <w:sz w:val="28"/>
          <w:szCs w:val="28"/>
        </w:rPr>
        <w:t xml:space="preserve">实时操作系统追求的目标是（ ）。 </w:t>
      </w:r>
    </w:p>
    <w:p w:rsidR="00DB0596" w:rsidRDefault="00DB0596">
      <w:pPr>
        <w:snapToGrid w:val="0"/>
        <w:ind w:firstLineChars="313" w:firstLine="876"/>
        <w:rPr>
          <w:rFonts w:ascii="宋体"/>
          <w:sz w:val="28"/>
          <w:szCs w:val="28"/>
        </w:rPr>
      </w:pPr>
      <w:r>
        <w:rPr>
          <w:rFonts w:ascii="宋体"/>
          <w:sz w:val="28"/>
          <w:szCs w:val="28"/>
        </w:rPr>
        <w:t xml:space="preserve">A、高吞吐率 </w:t>
      </w:r>
      <w:r>
        <w:rPr>
          <w:rFonts w:ascii="宋体" w:hint="eastAsia"/>
          <w:sz w:val="28"/>
          <w:szCs w:val="28"/>
        </w:rPr>
        <w:t xml:space="preserve"> </w:t>
      </w:r>
      <w:r>
        <w:rPr>
          <w:rFonts w:ascii="宋体"/>
          <w:sz w:val="28"/>
          <w:szCs w:val="28"/>
        </w:rPr>
        <w:t>B、充分利用内存</w:t>
      </w:r>
      <w:r>
        <w:rPr>
          <w:rFonts w:ascii="宋体" w:hint="eastAsia"/>
          <w:sz w:val="28"/>
          <w:szCs w:val="28"/>
        </w:rPr>
        <w:t xml:space="preserve"> </w:t>
      </w:r>
      <w:r>
        <w:rPr>
          <w:rFonts w:ascii="宋体"/>
          <w:sz w:val="28"/>
          <w:szCs w:val="28"/>
        </w:rPr>
        <w:t xml:space="preserve"> C、 </w:t>
      </w:r>
      <w:r>
        <w:rPr>
          <w:rFonts w:ascii="宋体"/>
          <w:color w:val="FF0000"/>
          <w:sz w:val="28"/>
          <w:szCs w:val="28"/>
        </w:rPr>
        <w:t>快速响应</w:t>
      </w:r>
      <w:r>
        <w:rPr>
          <w:rFonts w:ascii="宋体"/>
          <w:sz w:val="28"/>
          <w:szCs w:val="28"/>
        </w:rPr>
        <w:t xml:space="preserve"> </w:t>
      </w:r>
      <w:r>
        <w:rPr>
          <w:rFonts w:ascii="宋体" w:hint="eastAsia"/>
          <w:sz w:val="28"/>
          <w:szCs w:val="28"/>
        </w:rPr>
        <w:t xml:space="preserve"> </w:t>
      </w:r>
      <w:r>
        <w:rPr>
          <w:rFonts w:ascii="宋体"/>
          <w:sz w:val="28"/>
          <w:szCs w:val="28"/>
        </w:rPr>
        <w:t>D、 减少系统开销</w:t>
      </w:r>
    </w:p>
    <w:p w:rsidR="00DB0596" w:rsidRDefault="00DB0596">
      <w:pPr>
        <w:snapToGrid w:val="0"/>
        <w:ind w:firstLineChars="313" w:firstLine="876"/>
        <w:rPr>
          <w:rFonts w:ascii="宋体"/>
          <w:sz w:val="28"/>
          <w:szCs w:val="28"/>
        </w:rPr>
      </w:pPr>
      <w:r>
        <w:rPr>
          <w:rFonts w:ascii="宋体" w:hint="eastAsia"/>
          <w:sz w:val="28"/>
          <w:szCs w:val="28"/>
        </w:rPr>
        <w:t>答案-2：C</w:t>
      </w:r>
    </w:p>
    <w:p w:rsidR="00DB0596" w:rsidRDefault="00DB0596">
      <w:pPr>
        <w:numPr>
          <w:ilvl w:val="0"/>
          <w:numId w:val="1"/>
        </w:numPr>
        <w:snapToGrid w:val="0"/>
        <w:spacing w:beforeLines="50" w:before="156"/>
        <w:rPr>
          <w:rFonts w:ascii="宋体"/>
          <w:sz w:val="28"/>
          <w:szCs w:val="28"/>
        </w:rPr>
      </w:pPr>
      <w:r>
        <w:rPr>
          <w:rFonts w:ascii="宋体"/>
          <w:sz w:val="28"/>
          <w:szCs w:val="28"/>
        </w:rPr>
        <w:t>UNIX命令的一般格式是（ ）。</w:t>
      </w:r>
    </w:p>
    <w:p w:rsidR="00DB0596" w:rsidRDefault="00DB0596">
      <w:pPr>
        <w:snapToGrid w:val="0"/>
        <w:ind w:firstLineChars="313" w:firstLine="876"/>
        <w:rPr>
          <w:rFonts w:ascii="宋体"/>
          <w:sz w:val="28"/>
          <w:szCs w:val="28"/>
        </w:rPr>
      </w:pPr>
      <w:r>
        <w:rPr>
          <w:rFonts w:ascii="宋体"/>
          <w:sz w:val="28"/>
          <w:szCs w:val="28"/>
        </w:rPr>
        <w:t>A</w:t>
      </w:r>
      <w:r>
        <w:rPr>
          <w:rFonts w:ascii="宋体" w:hint="eastAsia"/>
          <w:sz w:val="28"/>
          <w:szCs w:val="28"/>
        </w:rPr>
        <w:t>、</w:t>
      </w:r>
      <w:r>
        <w:rPr>
          <w:rFonts w:ascii="宋体"/>
          <w:color w:val="FF0000"/>
          <w:sz w:val="28"/>
          <w:szCs w:val="28"/>
        </w:rPr>
        <w:t>命令名 [选项] [参数]</w:t>
      </w:r>
      <w:r>
        <w:rPr>
          <w:rFonts w:ascii="宋体"/>
          <w:sz w:val="28"/>
          <w:szCs w:val="28"/>
        </w:rPr>
        <w:t xml:space="preserve"> </w:t>
      </w:r>
      <w:r>
        <w:rPr>
          <w:rFonts w:ascii="宋体" w:hint="eastAsia"/>
          <w:sz w:val="28"/>
          <w:szCs w:val="28"/>
        </w:rPr>
        <w:tab/>
      </w:r>
      <w:r>
        <w:rPr>
          <w:rFonts w:ascii="宋体"/>
          <w:sz w:val="28"/>
          <w:szCs w:val="28"/>
        </w:rPr>
        <w:t>B</w:t>
      </w:r>
      <w:r>
        <w:rPr>
          <w:rFonts w:ascii="宋体" w:hint="eastAsia"/>
          <w:sz w:val="28"/>
          <w:szCs w:val="28"/>
        </w:rPr>
        <w:t>、</w:t>
      </w:r>
      <w:r>
        <w:rPr>
          <w:rFonts w:ascii="宋体"/>
          <w:sz w:val="28"/>
          <w:szCs w:val="28"/>
        </w:rPr>
        <w:t>[选项] [参数] 命令名</w:t>
      </w:r>
    </w:p>
    <w:p w:rsidR="00DB0596" w:rsidRDefault="00DB0596">
      <w:pPr>
        <w:snapToGrid w:val="0"/>
        <w:ind w:firstLineChars="313" w:firstLine="876"/>
        <w:rPr>
          <w:rFonts w:ascii="宋体"/>
          <w:sz w:val="28"/>
          <w:szCs w:val="28"/>
        </w:rPr>
      </w:pPr>
      <w:r>
        <w:rPr>
          <w:rFonts w:ascii="宋体"/>
          <w:sz w:val="28"/>
          <w:szCs w:val="28"/>
        </w:rPr>
        <w:t>C</w:t>
      </w:r>
      <w:r>
        <w:rPr>
          <w:rFonts w:ascii="宋体" w:hint="eastAsia"/>
          <w:sz w:val="28"/>
          <w:szCs w:val="28"/>
        </w:rPr>
        <w:t>、</w:t>
      </w:r>
      <w:r>
        <w:rPr>
          <w:rFonts w:ascii="宋体"/>
          <w:sz w:val="28"/>
          <w:szCs w:val="28"/>
        </w:rPr>
        <w:t xml:space="preserve">[参数] [选项] 命令名 </w:t>
      </w:r>
      <w:r>
        <w:rPr>
          <w:rFonts w:ascii="宋体" w:hint="eastAsia"/>
          <w:sz w:val="28"/>
          <w:szCs w:val="28"/>
        </w:rPr>
        <w:tab/>
      </w:r>
      <w:r>
        <w:rPr>
          <w:rFonts w:ascii="宋体"/>
          <w:sz w:val="28"/>
          <w:szCs w:val="28"/>
        </w:rPr>
        <w:t>D</w:t>
      </w:r>
      <w:r>
        <w:rPr>
          <w:rFonts w:ascii="宋体" w:hint="eastAsia"/>
          <w:sz w:val="28"/>
          <w:szCs w:val="28"/>
        </w:rPr>
        <w:t>、</w:t>
      </w:r>
      <w:r>
        <w:rPr>
          <w:rFonts w:ascii="宋体"/>
          <w:sz w:val="28"/>
          <w:szCs w:val="28"/>
        </w:rPr>
        <w:t>[命令名] [选项] [参数]</w:t>
      </w:r>
    </w:p>
    <w:p w:rsidR="00DB0596" w:rsidRDefault="00DB0596">
      <w:pPr>
        <w:snapToGrid w:val="0"/>
        <w:ind w:firstLineChars="313" w:firstLine="876"/>
        <w:rPr>
          <w:rFonts w:ascii="宋体"/>
          <w:sz w:val="28"/>
          <w:szCs w:val="28"/>
        </w:rPr>
      </w:pPr>
      <w:r>
        <w:rPr>
          <w:rFonts w:ascii="宋体" w:hint="eastAsia"/>
          <w:sz w:val="28"/>
          <w:szCs w:val="28"/>
        </w:rPr>
        <w:lastRenderedPageBreak/>
        <w:t>答案-2：A</w:t>
      </w:r>
    </w:p>
    <w:p w:rsidR="00DB0596" w:rsidRDefault="00DB0596">
      <w:pPr>
        <w:numPr>
          <w:ilvl w:val="0"/>
          <w:numId w:val="1"/>
        </w:numPr>
        <w:snapToGrid w:val="0"/>
        <w:spacing w:beforeLines="50" w:before="156"/>
        <w:rPr>
          <w:rFonts w:ascii="宋体"/>
          <w:sz w:val="28"/>
          <w:szCs w:val="28"/>
        </w:rPr>
      </w:pPr>
      <w:r>
        <w:rPr>
          <w:rFonts w:ascii="宋体"/>
          <w:sz w:val="28"/>
          <w:szCs w:val="28"/>
        </w:rPr>
        <w:t xml:space="preserve">以下（ </w:t>
      </w:r>
      <w:r>
        <w:rPr>
          <w:rFonts w:ascii="宋体" w:hint="eastAsia"/>
          <w:sz w:val="28"/>
          <w:szCs w:val="28"/>
        </w:rPr>
        <w:t xml:space="preserve"> </w:t>
      </w:r>
      <w:r>
        <w:rPr>
          <w:rFonts w:ascii="宋体"/>
          <w:sz w:val="28"/>
          <w:szCs w:val="28"/>
        </w:rPr>
        <w:t>）项功能不是操作系统具备的主要功能。</w:t>
      </w:r>
    </w:p>
    <w:p w:rsidR="00DB0596" w:rsidRDefault="00DB0596">
      <w:pPr>
        <w:snapToGrid w:val="0"/>
        <w:ind w:firstLineChars="313" w:firstLine="876"/>
        <w:rPr>
          <w:rFonts w:ascii="宋体"/>
          <w:sz w:val="28"/>
          <w:szCs w:val="28"/>
        </w:rPr>
      </w:pPr>
      <w:r>
        <w:rPr>
          <w:rFonts w:ascii="宋体"/>
          <w:sz w:val="28"/>
          <w:szCs w:val="28"/>
        </w:rPr>
        <w:t>A</w:t>
      </w:r>
      <w:r>
        <w:rPr>
          <w:rFonts w:ascii="宋体" w:hint="eastAsia"/>
          <w:sz w:val="28"/>
          <w:szCs w:val="28"/>
        </w:rPr>
        <w:t>、</w:t>
      </w:r>
      <w:r>
        <w:rPr>
          <w:rFonts w:ascii="宋体"/>
          <w:sz w:val="28"/>
          <w:szCs w:val="28"/>
        </w:rPr>
        <w:t>内存管理 B</w:t>
      </w:r>
      <w:r>
        <w:rPr>
          <w:rFonts w:ascii="宋体" w:hint="eastAsia"/>
          <w:sz w:val="28"/>
          <w:szCs w:val="28"/>
        </w:rPr>
        <w:t>、</w:t>
      </w:r>
      <w:r>
        <w:rPr>
          <w:rFonts w:ascii="宋体"/>
          <w:sz w:val="28"/>
          <w:szCs w:val="28"/>
        </w:rPr>
        <w:t>中断处理 C</w:t>
      </w:r>
      <w:r>
        <w:rPr>
          <w:rFonts w:ascii="宋体" w:hint="eastAsia"/>
          <w:sz w:val="28"/>
          <w:szCs w:val="28"/>
        </w:rPr>
        <w:t>、</w:t>
      </w:r>
      <w:r>
        <w:rPr>
          <w:rFonts w:ascii="宋体"/>
          <w:color w:val="FF0000"/>
          <w:sz w:val="28"/>
          <w:szCs w:val="28"/>
        </w:rPr>
        <w:t>文档编辑</w:t>
      </w:r>
      <w:r>
        <w:rPr>
          <w:rFonts w:ascii="宋体"/>
          <w:sz w:val="28"/>
          <w:szCs w:val="28"/>
        </w:rPr>
        <w:t xml:space="preserve"> D</w:t>
      </w:r>
      <w:r>
        <w:rPr>
          <w:rFonts w:ascii="宋体" w:hint="eastAsia"/>
          <w:sz w:val="28"/>
          <w:szCs w:val="28"/>
        </w:rPr>
        <w:t>、</w:t>
      </w:r>
      <w:r>
        <w:rPr>
          <w:rFonts w:ascii="宋体"/>
          <w:sz w:val="28"/>
          <w:szCs w:val="28"/>
        </w:rPr>
        <w:t>CPU调度</w:t>
      </w:r>
    </w:p>
    <w:p w:rsidR="00DB0596" w:rsidRDefault="00DB0596">
      <w:pPr>
        <w:snapToGrid w:val="0"/>
        <w:ind w:firstLineChars="313" w:firstLine="876"/>
        <w:rPr>
          <w:rFonts w:ascii="宋体"/>
          <w:sz w:val="28"/>
          <w:szCs w:val="28"/>
        </w:rPr>
      </w:pPr>
      <w:r>
        <w:rPr>
          <w:rFonts w:ascii="宋体" w:hint="eastAsia"/>
          <w:sz w:val="28"/>
          <w:szCs w:val="28"/>
        </w:rPr>
        <w:t>答案-1：C</w:t>
      </w:r>
    </w:p>
    <w:p w:rsidR="00DB0596" w:rsidRDefault="00DB0596">
      <w:pPr>
        <w:numPr>
          <w:ilvl w:val="0"/>
          <w:numId w:val="1"/>
        </w:numPr>
        <w:tabs>
          <w:tab w:val="clear" w:pos="779"/>
          <w:tab w:val="left" w:pos="0"/>
        </w:tabs>
        <w:snapToGrid w:val="0"/>
        <w:spacing w:beforeLines="50" w:before="156"/>
        <w:ind w:left="0" w:firstLine="360"/>
        <w:rPr>
          <w:rFonts w:ascii="宋体"/>
          <w:sz w:val="28"/>
          <w:szCs w:val="28"/>
        </w:rPr>
      </w:pPr>
      <w:r>
        <w:rPr>
          <w:rFonts w:ascii="宋体"/>
          <w:sz w:val="28"/>
          <w:szCs w:val="28"/>
        </w:rPr>
        <w:t xml:space="preserve">用户在一次计算过程中，或者一次事物处理中，要求计算机完成所做的工作的集合，这是指（ ）。 </w:t>
      </w:r>
    </w:p>
    <w:p w:rsidR="00DB0596" w:rsidRDefault="00DB0596">
      <w:pPr>
        <w:snapToGrid w:val="0"/>
        <w:ind w:firstLineChars="313" w:firstLine="876"/>
        <w:rPr>
          <w:rFonts w:ascii="宋体"/>
          <w:sz w:val="28"/>
          <w:szCs w:val="28"/>
        </w:rPr>
      </w:pPr>
      <w:r>
        <w:rPr>
          <w:rFonts w:ascii="宋体"/>
          <w:sz w:val="28"/>
          <w:szCs w:val="28"/>
        </w:rPr>
        <w:t xml:space="preserve">A、进程 </w:t>
      </w:r>
      <w:r>
        <w:rPr>
          <w:rFonts w:ascii="宋体" w:hint="eastAsia"/>
          <w:sz w:val="28"/>
          <w:szCs w:val="28"/>
        </w:rPr>
        <w:tab/>
      </w:r>
      <w:r>
        <w:rPr>
          <w:rFonts w:ascii="宋体"/>
          <w:sz w:val="28"/>
          <w:szCs w:val="28"/>
        </w:rPr>
        <w:t>B、程序</w:t>
      </w:r>
      <w:r>
        <w:rPr>
          <w:rFonts w:ascii="宋体" w:hint="eastAsia"/>
          <w:sz w:val="28"/>
          <w:szCs w:val="28"/>
        </w:rPr>
        <w:tab/>
      </w:r>
      <w:r>
        <w:rPr>
          <w:rFonts w:ascii="宋体"/>
          <w:sz w:val="28"/>
          <w:szCs w:val="28"/>
        </w:rPr>
        <w:t xml:space="preserve"> </w:t>
      </w:r>
      <w:r>
        <w:rPr>
          <w:rFonts w:ascii="宋体" w:hint="eastAsia"/>
          <w:sz w:val="28"/>
          <w:szCs w:val="28"/>
        </w:rPr>
        <w:tab/>
      </w:r>
      <w:r>
        <w:rPr>
          <w:rFonts w:ascii="宋体"/>
          <w:sz w:val="28"/>
          <w:szCs w:val="28"/>
        </w:rPr>
        <w:t>C、</w:t>
      </w:r>
      <w:r>
        <w:rPr>
          <w:rFonts w:ascii="宋体"/>
          <w:color w:val="FF0000"/>
          <w:sz w:val="28"/>
          <w:szCs w:val="28"/>
        </w:rPr>
        <w:t>作业</w:t>
      </w:r>
      <w:r>
        <w:rPr>
          <w:rFonts w:ascii="宋体"/>
          <w:sz w:val="28"/>
          <w:szCs w:val="28"/>
        </w:rPr>
        <w:t xml:space="preserve"> </w:t>
      </w:r>
      <w:r>
        <w:rPr>
          <w:rFonts w:ascii="宋体" w:hint="eastAsia"/>
          <w:sz w:val="28"/>
          <w:szCs w:val="28"/>
        </w:rPr>
        <w:tab/>
      </w:r>
      <w:r>
        <w:rPr>
          <w:rFonts w:ascii="宋体"/>
          <w:sz w:val="28"/>
          <w:szCs w:val="28"/>
        </w:rPr>
        <w:t>D、系统调用</w:t>
      </w:r>
    </w:p>
    <w:p w:rsidR="00DB0596" w:rsidRDefault="00DB0596">
      <w:pPr>
        <w:snapToGrid w:val="0"/>
        <w:ind w:firstLineChars="313" w:firstLine="876"/>
        <w:rPr>
          <w:rFonts w:ascii="宋体"/>
          <w:sz w:val="28"/>
          <w:szCs w:val="28"/>
        </w:rPr>
      </w:pPr>
      <w:r>
        <w:rPr>
          <w:rFonts w:ascii="宋体" w:hint="eastAsia"/>
          <w:sz w:val="28"/>
          <w:szCs w:val="28"/>
        </w:rPr>
        <w:t>答案-2：C</w:t>
      </w:r>
    </w:p>
    <w:p w:rsidR="00DB0596" w:rsidRDefault="00DB0596">
      <w:pPr>
        <w:numPr>
          <w:ilvl w:val="0"/>
          <w:numId w:val="1"/>
        </w:numPr>
        <w:tabs>
          <w:tab w:val="clear" w:pos="779"/>
          <w:tab w:val="left" w:pos="0"/>
        </w:tabs>
        <w:snapToGrid w:val="0"/>
        <w:spacing w:beforeLines="50" w:before="156"/>
        <w:ind w:left="0" w:firstLine="360"/>
        <w:rPr>
          <w:rFonts w:ascii="宋体"/>
          <w:sz w:val="28"/>
          <w:szCs w:val="28"/>
        </w:rPr>
      </w:pPr>
      <w:r>
        <w:rPr>
          <w:rFonts w:ascii="宋体" w:hint="eastAsia"/>
          <w:sz w:val="28"/>
          <w:szCs w:val="28"/>
        </w:rPr>
        <w:t>操作系统程序结构的主要特点是(</w:t>
      </w:r>
      <w:r>
        <w:rPr>
          <w:rFonts w:ascii="宋体"/>
          <w:sz w:val="28"/>
          <w:szCs w:val="28"/>
        </w:rPr>
        <w:t xml:space="preserve">    </w:t>
      </w:r>
      <w:r>
        <w:rPr>
          <w:rFonts w:ascii="宋体" w:hint="eastAsia"/>
          <w:sz w:val="28"/>
          <w:szCs w:val="28"/>
        </w:rPr>
        <w:t>)。</w:t>
      </w:r>
    </w:p>
    <w:p w:rsidR="00DB0596" w:rsidRDefault="00DB0596">
      <w:pPr>
        <w:snapToGrid w:val="0"/>
        <w:ind w:firstLineChars="313" w:firstLine="876"/>
        <w:rPr>
          <w:rFonts w:ascii="宋体"/>
          <w:sz w:val="28"/>
          <w:szCs w:val="28"/>
        </w:rPr>
      </w:pPr>
      <w:r>
        <w:rPr>
          <w:rFonts w:ascii="宋体" w:hint="eastAsia"/>
          <w:sz w:val="28"/>
          <w:szCs w:val="28"/>
        </w:rPr>
        <w:t>A、 一个程序模块</w:t>
      </w:r>
      <w:r>
        <w:rPr>
          <w:rFonts w:ascii="宋体"/>
          <w:sz w:val="28"/>
          <w:szCs w:val="28"/>
        </w:rPr>
        <w:t xml:space="preserve">             </w:t>
      </w:r>
      <w:r>
        <w:rPr>
          <w:rFonts w:ascii="宋体" w:hint="eastAsia"/>
          <w:sz w:val="28"/>
          <w:szCs w:val="28"/>
        </w:rPr>
        <w:t>B、分层结构</w:t>
      </w:r>
    </w:p>
    <w:p w:rsidR="00DB0596" w:rsidRDefault="00DB0596">
      <w:pPr>
        <w:snapToGrid w:val="0"/>
        <w:ind w:firstLineChars="313" w:firstLine="876"/>
        <w:rPr>
          <w:rFonts w:ascii="宋体"/>
          <w:sz w:val="28"/>
          <w:szCs w:val="28"/>
        </w:rPr>
      </w:pPr>
      <w:r>
        <w:rPr>
          <w:rFonts w:ascii="宋体" w:hint="eastAsia"/>
          <w:sz w:val="28"/>
          <w:szCs w:val="28"/>
        </w:rPr>
        <w:t xml:space="preserve">C、 </w:t>
      </w:r>
      <w:r>
        <w:rPr>
          <w:rFonts w:ascii="宋体" w:hint="eastAsia"/>
          <w:color w:val="FF0000"/>
          <w:sz w:val="28"/>
          <w:szCs w:val="28"/>
        </w:rPr>
        <w:t>层次模块化</w:t>
      </w:r>
      <w:r>
        <w:rPr>
          <w:rFonts w:ascii="宋体"/>
          <w:sz w:val="28"/>
          <w:szCs w:val="28"/>
        </w:rPr>
        <w:t xml:space="preserve">               </w:t>
      </w:r>
      <w:r>
        <w:rPr>
          <w:rFonts w:ascii="宋体" w:hint="eastAsia"/>
          <w:sz w:val="28"/>
          <w:szCs w:val="28"/>
        </w:rPr>
        <w:t>D、子程序结构</w:t>
      </w:r>
    </w:p>
    <w:p w:rsidR="00DB0596" w:rsidRDefault="00DB0596">
      <w:pPr>
        <w:snapToGrid w:val="0"/>
        <w:ind w:firstLineChars="313" w:firstLine="876"/>
        <w:rPr>
          <w:rFonts w:ascii="宋体"/>
          <w:sz w:val="28"/>
          <w:szCs w:val="28"/>
        </w:rPr>
      </w:pPr>
      <w:r>
        <w:rPr>
          <w:rFonts w:ascii="宋体" w:hint="eastAsia"/>
          <w:sz w:val="28"/>
          <w:szCs w:val="28"/>
        </w:rPr>
        <w:t>答案-4：C</w:t>
      </w:r>
    </w:p>
    <w:p w:rsidR="00DB0596" w:rsidRDefault="00DB0596">
      <w:pPr>
        <w:numPr>
          <w:ilvl w:val="0"/>
          <w:numId w:val="1"/>
        </w:numPr>
        <w:tabs>
          <w:tab w:val="clear" w:pos="779"/>
          <w:tab w:val="left" w:pos="0"/>
        </w:tabs>
        <w:snapToGrid w:val="0"/>
        <w:spacing w:beforeLines="50" w:before="156"/>
        <w:ind w:left="0" w:firstLine="360"/>
        <w:rPr>
          <w:rFonts w:ascii="宋体"/>
          <w:sz w:val="28"/>
          <w:szCs w:val="28"/>
        </w:rPr>
      </w:pPr>
      <w:r>
        <w:rPr>
          <w:rFonts w:ascii="宋体"/>
          <w:sz w:val="28"/>
          <w:szCs w:val="28"/>
        </w:rPr>
        <w:t xml:space="preserve">操作系统负责为方便用户管理计算机系统的（      </w:t>
      </w:r>
      <w:r>
        <w:rPr>
          <w:rFonts w:ascii="宋体" w:hint="eastAsia"/>
          <w:sz w:val="28"/>
          <w:szCs w:val="28"/>
        </w:rPr>
        <w:t>）。</w:t>
      </w:r>
    </w:p>
    <w:p w:rsidR="00DB0596" w:rsidRDefault="00DB0596">
      <w:pPr>
        <w:snapToGrid w:val="0"/>
        <w:ind w:firstLineChars="313" w:firstLine="876"/>
        <w:rPr>
          <w:rFonts w:ascii="宋体"/>
          <w:sz w:val="28"/>
          <w:szCs w:val="28"/>
        </w:rPr>
      </w:pPr>
      <w:r>
        <w:rPr>
          <w:rFonts w:ascii="宋体"/>
          <w:sz w:val="28"/>
          <w:szCs w:val="28"/>
        </w:rPr>
        <w:t xml:space="preserve">A、 程序                   B、 </w:t>
      </w:r>
      <w:r>
        <w:rPr>
          <w:rFonts w:ascii="宋体" w:hint="eastAsia"/>
          <w:sz w:val="28"/>
          <w:szCs w:val="28"/>
        </w:rPr>
        <w:t>文档资料</w:t>
      </w:r>
    </w:p>
    <w:p w:rsidR="00DB0596" w:rsidRDefault="00DB0596">
      <w:pPr>
        <w:snapToGrid w:val="0"/>
        <w:ind w:firstLineChars="313" w:firstLine="876"/>
        <w:rPr>
          <w:rFonts w:ascii="宋体"/>
          <w:sz w:val="28"/>
          <w:szCs w:val="28"/>
        </w:rPr>
      </w:pPr>
      <w:r>
        <w:rPr>
          <w:rFonts w:ascii="宋体"/>
          <w:sz w:val="28"/>
          <w:szCs w:val="28"/>
        </w:rPr>
        <w:t>C、</w:t>
      </w:r>
      <w:r>
        <w:rPr>
          <w:rFonts w:ascii="宋体" w:hint="eastAsia"/>
          <w:sz w:val="28"/>
          <w:szCs w:val="28"/>
        </w:rPr>
        <w:t xml:space="preserve"> </w:t>
      </w:r>
      <w:r>
        <w:rPr>
          <w:rFonts w:ascii="宋体"/>
          <w:color w:val="FF0000"/>
          <w:sz w:val="28"/>
          <w:szCs w:val="28"/>
        </w:rPr>
        <w:t>资源</w:t>
      </w:r>
      <w:r>
        <w:rPr>
          <w:rFonts w:ascii="宋体"/>
          <w:sz w:val="28"/>
          <w:szCs w:val="28"/>
        </w:rPr>
        <w:t xml:space="preserve">                   D、 </w:t>
      </w:r>
      <w:r>
        <w:rPr>
          <w:rFonts w:ascii="宋体" w:hint="eastAsia"/>
          <w:sz w:val="28"/>
          <w:szCs w:val="28"/>
        </w:rPr>
        <w:t>进程</w:t>
      </w:r>
    </w:p>
    <w:p w:rsidR="00DB0596" w:rsidRDefault="00DB0596">
      <w:pPr>
        <w:snapToGrid w:val="0"/>
        <w:ind w:firstLineChars="313" w:firstLine="876"/>
        <w:rPr>
          <w:rFonts w:ascii="宋体"/>
          <w:sz w:val="28"/>
          <w:szCs w:val="28"/>
        </w:rPr>
      </w:pPr>
      <w:r>
        <w:rPr>
          <w:rFonts w:ascii="宋体" w:hint="eastAsia"/>
          <w:sz w:val="28"/>
          <w:szCs w:val="28"/>
        </w:rPr>
        <w:t>答案-1：C</w:t>
      </w:r>
    </w:p>
    <w:p w:rsidR="00DB0596" w:rsidRDefault="00DB0596">
      <w:pPr>
        <w:numPr>
          <w:ilvl w:val="0"/>
          <w:numId w:val="1"/>
        </w:numPr>
        <w:tabs>
          <w:tab w:val="clear" w:pos="779"/>
          <w:tab w:val="left" w:pos="0"/>
        </w:tabs>
        <w:snapToGrid w:val="0"/>
        <w:spacing w:beforeLines="50" w:before="156"/>
        <w:ind w:left="0" w:firstLine="360"/>
        <w:rPr>
          <w:rFonts w:ascii="宋体"/>
          <w:sz w:val="28"/>
          <w:szCs w:val="28"/>
        </w:rPr>
      </w:pPr>
      <w:r>
        <w:rPr>
          <w:rFonts w:ascii="宋体"/>
          <w:sz w:val="28"/>
          <w:szCs w:val="28"/>
        </w:rPr>
        <w:t>计算机在接受用户请求后处理数据以及在数据处理结束时，将结果送到终端显示器。例如，导弹控制系统应选择安装(      )；计算机订票系统应选择安装(      )</w:t>
      </w:r>
      <w:r>
        <w:rPr>
          <w:rFonts w:ascii="宋体" w:hint="eastAsia"/>
          <w:sz w:val="28"/>
          <w:szCs w:val="28"/>
        </w:rPr>
        <w:t>。</w:t>
      </w:r>
    </w:p>
    <w:p w:rsidR="00DB0596" w:rsidRDefault="00DB0596">
      <w:pPr>
        <w:snapToGrid w:val="0"/>
        <w:ind w:firstLineChars="313" w:firstLine="876"/>
        <w:rPr>
          <w:rFonts w:ascii="宋体" w:hAnsi="宋体"/>
          <w:sz w:val="28"/>
          <w:szCs w:val="28"/>
        </w:rPr>
      </w:pPr>
      <w:r>
        <w:rPr>
          <w:rFonts w:ascii="宋体" w:hAnsi="宋体"/>
          <w:sz w:val="28"/>
          <w:szCs w:val="28"/>
        </w:rPr>
        <w:t>A、批处理操作系统                    B、分时操作系统</w:t>
      </w:r>
    </w:p>
    <w:p w:rsidR="00DB0596" w:rsidRDefault="00DB0596">
      <w:pPr>
        <w:snapToGrid w:val="0"/>
        <w:ind w:firstLineChars="313" w:firstLine="876"/>
        <w:rPr>
          <w:rFonts w:ascii="宋体"/>
          <w:sz w:val="28"/>
          <w:szCs w:val="28"/>
        </w:rPr>
      </w:pPr>
      <w:r>
        <w:rPr>
          <w:rFonts w:ascii="宋体"/>
          <w:sz w:val="28"/>
          <w:szCs w:val="28"/>
        </w:rPr>
        <w:t>C、</w:t>
      </w:r>
      <w:r>
        <w:rPr>
          <w:rFonts w:ascii="宋体"/>
          <w:color w:val="FF0000"/>
          <w:sz w:val="28"/>
          <w:szCs w:val="28"/>
        </w:rPr>
        <w:t>实时操作系统</w:t>
      </w:r>
      <w:r>
        <w:rPr>
          <w:rFonts w:ascii="宋体"/>
          <w:sz w:val="28"/>
          <w:szCs w:val="28"/>
        </w:rPr>
        <w:t xml:space="preserve">                      D、</w:t>
      </w:r>
      <w:r>
        <w:rPr>
          <w:rFonts w:ascii="宋体"/>
          <w:color w:val="FF0000"/>
          <w:sz w:val="28"/>
          <w:szCs w:val="28"/>
        </w:rPr>
        <w:t>网络操作系统</w:t>
      </w:r>
    </w:p>
    <w:p w:rsidR="00DB0596" w:rsidRDefault="00DB0596">
      <w:pPr>
        <w:snapToGrid w:val="0"/>
        <w:ind w:firstLineChars="313" w:firstLine="876"/>
        <w:rPr>
          <w:rFonts w:ascii="宋体"/>
          <w:sz w:val="28"/>
          <w:szCs w:val="28"/>
        </w:rPr>
      </w:pPr>
      <w:r>
        <w:rPr>
          <w:rFonts w:ascii="宋体"/>
          <w:sz w:val="28"/>
          <w:szCs w:val="28"/>
        </w:rPr>
        <w:t>E、分布式操作系统</w:t>
      </w:r>
    </w:p>
    <w:p w:rsidR="00DB0596" w:rsidRDefault="00DB0596">
      <w:pPr>
        <w:snapToGrid w:val="0"/>
        <w:ind w:firstLineChars="313" w:firstLine="876"/>
        <w:rPr>
          <w:rFonts w:ascii="宋体"/>
          <w:sz w:val="28"/>
          <w:szCs w:val="28"/>
        </w:rPr>
      </w:pPr>
      <w:r>
        <w:rPr>
          <w:rFonts w:ascii="宋体" w:hint="eastAsia"/>
          <w:sz w:val="28"/>
          <w:szCs w:val="28"/>
        </w:rPr>
        <w:t>答案-3：C，D</w:t>
      </w:r>
    </w:p>
    <w:p w:rsidR="00DB0596" w:rsidRDefault="00DB0596">
      <w:pPr>
        <w:numPr>
          <w:ilvl w:val="0"/>
          <w:numId w:val="1"/>
        </w:numPr>
        <w:tabs>
          <w:tab w:val="clear" w:pos="779"/>
          <w:tab w:val="left" w:pos="0"/>
        </w:tabs>
        <w:snapToGrid w:val="0"/>
        <w:spacing w:beforeLines="50" w:before="156"/>
        <w:ind w:left="0" w:firstLine="360"/>
        <w:rPr>
          <w:rFonts w:ascii="宋体"/>
          <w:sz w:val="28"/>
          <w:szCs w:val="28"/>
        </w:rPr>
      </w:pPr>
      <w:r>
        <w:rPr>
          <w:rFonts w:ascii="宋体"/>
          <w:sz w:val="28"/>
          <w:szCs w:val="28"/>
        </w:rPr>
        <w:t>CPU</w:t>
      </w:r>
      <w:r>
        <w:rPr>
          <w:rFonts w:ascii="宋体" w:hint="eastAsia"/>
          <w:sz w:val="28"/>
          <w:szCs w:val="28"/>
        </w:rPr>
        <w:t>状态分为系统态和用户态，从用户态转换到系统态的唯一途径是（   ）。</w:t>
      </w:r>
    </w:p>
    <w:p w:rsidR="00DB0596" w:rsidRDefault="00DB0596">
      <w:pPr>
        <w:snapToGrid w:val="0"/>
        <w:ind w:firstLineChars="313" w:firstLine="876"/>
        <w:rPr>
          <w:rFonts w:ascii="宋体" w:hAnsi="宋体"/>
          <w:sz w:val="28"/>
          <w:szCs w:val="28"/>
        </w:rPr>
      </w:pPr>
      <w:r>
        <w:rPr>
          <w:rFonts w:ascii="宋体" w:hAnsi="宋体" w:hint="eastAsia"/>
          <w:sz w:val="28"/>
          <w:szCs w:val="28"/>
        </w:rPr>
        <w:t>A、运行进程修改程序状态字</w:t>
      </w:r>
      <w:r>
        <w:rPr>
          <w:rFonts w:ascii="宋体" w:hAnsi="宋体" w:hint="eastAsia"/>
          <w:sz w:val="28"/>
          <w:szCs w:val="28"/>
        </w:rPr>
        <w:tab/>
      </w:r>
      <w:r>
        <w:rPr>
          <w:rFonts w:ascii="宋体" w:hAnsi="宋体" w:hint="eastAsia"/>
          <w:sz w:val="28"/>
          <w:szCs w:val="28"/>
        </w:rPr>
        <w:tab/>
        <w:t>B、中断屏蔽</w:t>
      </w:r>
    </w:p>
    <w:p w:rsidR="00DB0596" w:rsidRDefault="00DB0596">
      <w:pPr>
        <w:snapToGrid w:val="0"/>
        <w:ind w:firstLineChars="313" w:firstLine="876"/>
        <w:rPr>
          <w:rFonts w:ascii="宋体" w:hAnsi="宋体"/>
          <w:sz w:val="28"/>
          <w:szCs w:val="28"/>
        </w:rPr>
      </w:pPr>
      <w:r>
        <w:rPr>
          <w:rFonts w:ascii="宋体" w:hAnsi="宋体" w:hint="eastAsia"/>
          <w:sz w:val="28"/>
          <w:szCs w:val="28"/>
        </w:rPr>
        <w:t>C、</w:t>
      </w:r>
      <w:r>
        <w:rPr>
          <w:rFonts w:ascii="宋体" w:hAnsi="宋体" w:hint="eastAsia"/>
          <w:color w:val="FF0000"/>
          <w:sz w:val="28"/>
          <w:szCs w:val="28"/>
        </w:rPr>
        <w:t>系统调用</w:t>
      </w:r>
      <w:r>
        <w:rPr>
          <w:rFonts w:ascii="宋体" w:hAnsi="宋体" w:hint="eastAsia"/>
          <w:sz w:val="28"/>
          <w:szCs w:val="28"/>
        </w:rPr>
        <w:tab/>
      </w:r>
      <w:r>
        <w:rPr>
          <w:rFonts w:ascii="宋体" w:hAnsi="宋体" w:hint="eastAsia"/>
          <w:sz w:val="28"/>
          <w:szCs w:val="28"/>
        </w:rPr>
        <w:tab/>
      </w:r>
      <w:r>
        <w:rPr>
          <w:rFonts w:ascii="宋体" w:hAnsi="宋体" w:hint="eastAsia"/>
          <w:sz w:val="28"/>
          <w:szCs w:val="28"/>
        </w:rPr>
        <w:tab/>
      </w:r>
      <w:r>
        <w:rPr>
          <w:rFonts w:ascii="宋体" w:hAnsi="宋体" w:hint="eastAsia"/>
          <w:sz w:val="28"/>
          <w:szCs w:val="28"/>
        </w:rPr>
        <w:tab/>
      </w:r>
      <w:r>
        <w:rPr>
          <w:rFonts w:ascii="宋体" w:hAnsi="宋体" w:hint="eastAsia"/>
          <w:sz w:val="28"/>
          <w:szCs w:val="28"/>
        </w:rPr>
        <w:tab/>
        <w:t>D、进程调度程序</w:t>
      </w:r>
    </w:p>
    <w:p w:rsidR="00DB0596" w:rsidRDefault="00DB0596">
      <w:pPr>
        <w:snapToGrid w:val="0"/>
        <w:ind w:firstLineChars="313" w:firstLine="876"/>
        <w:rPr>
          <w:rFonts w:ascii="宋体"/>
          <w:sz w:val="28"/>
          <w:szCs w:val="28"/>
        </w:rPr>
      </w:pPr>
      <w:r>
        <w:rPr>
          <w:rFonts w:ascii="宋体" w:hint="eastAsia"/>
          <w:sz w:val="28"/>
          <w:szCs w:val="28"/>
        </w:rPr>
        <w:t>答案-2：C</w:t>
      </w:r>
    </w:p>
    <w:p w:rsidR="00DB0596" w:rsidRDefault="00DB0596">
      <w:pPr>
        <w:numPr>
          <w:ilvl w:val="0"/>
          <w:numId w:val="1"/>
        </w:numPr>
        <w:tabs>
          <w:tab w:val="clear" w:pos="779"/>
          <w:tab w:val="left" w:pos="0"/>
        </w:tabs>
        <w:snapToGrid w:val="0"/>
        <w:spacing w:beforeLines="50" w:before="156"/>
        <w:ind w:left="0" w:firstLine="360"/>
        <w:rPr>
          <w:rFonts w:ascii="宋体"/>
          <w:sz w:val="28"/>
          <w:szCs w:val="28"/>
        </w:rPr>
      </w:pPr>
      <w:r>
        <w:rPr>
          <w:rFonts w:ascii="宋体" w:hint="eastAsia"/>
          <w:sz w:val="28"/>
          <w:szCs w:val="28"/>
        </w:rPr>
        <w:t>系统调用的目的是（   ）。</w:t>
      </w:r>
    </w:p>
    <w:p w:rsidR="00DB0596" w:rsidRDefault="00DB0596">
      <w:pPr>
        <w:snapToGrid w:val="0"/>
        <w:ind w:firstLineChars="313" w:firstLine="876"/>
        <w:rPr>
          <w:rFonts w:ascii="宋体" w:hAnsi="宋体"/>
          <w:sz w:val="28"/>
          <w:szCs w:val="28"/>
        </w:rPr>
      </w:pPr>
      <w:r>
        <w:rPr>
          <w:rFonts w:ascii="宋体" w:hAnsi="宋体" w:hint="eastAsia"/>
          <w:sz w:val="28"/>
          <w:szCs w:val="28"/>
        </w:rPr>
        <w:t>A、</w:t>
      </w:r>
      <w:r>
        <w:rPr>
          <w:rFonts w:ascii="宋体" w:hAnsi="宋体" w:hint="eastAsia"/>
          <w:color w:val="FF0000"/>
          <w:sz w:val="28"/>
          <w:szCs w:val="28"/>
        </w:rPr>
        <w:t>请求系统服务</w:t>
      </w:r>
      <w:r>
        <w:rPr>
          <w:rFonts w:ascii="宋体" w:hAnsi="宋体" w:hint="eastAsia"/>
          <w:sz w:val="28"/>
          <w:szCs w:val="28"/>
        </w:rPr>
        <w:tab/>
      </w:r>
      <w:r>
        <w:rPr>
          <w:rFonts w:ascii="宋体" w:hAnsi="宋体" w:hint="eastAsia"/>
          <w:sz w:val="28"/>
          <w:szCs w:val="28"/>
        </w:rPr>
        <w:tab/>
        <w:t>B、终止系统服务</w:t>
      </w:r>
      <w:r>
        <w:rPr>
          <w:rFonts w:ascii="宋体" w:hAnsi="宋体" w:hint="eastAsia"/>
          <w:sz w:val="28"/>
          <w:szCs w:val="28"/>
        </w:rPr>
        <w:tab/>
      </w:r>
      <w:r>
        <w:rPr>
          <w:rFonts w:ascii="宋体" w:hAnsi="宋体" w:hint="eastAsia"/>
          <w:sz w:val="28"/>
          <w:szCs w:val="28"/>
        </w:rPr>
        <w:tab/>
        <w:t>C、申请系统资源</w:t>
      </w:r>
      <w:r>
        <w:rPr>
          <w:rFonts w:ascii="宋体" w:hAnsi="宋体" w:hint="eastAsia"/>
          <w:sz w:val="28"/>
          <w:szCs w:val="28"/>
        </w:rPr>
        <w:tab/>
      </w:r>
      <w:r>
        <w:rPr>
          <w:rFonts w:ascii="宋体" w:hAnsi="宋体" w:hint="eastAsia"/>
          <w:sz w:val="28"/>
          <w:szCs w:val="28"/>
        </w:rPr>
        <w:tab/>
        <w:t>D、释放系统资源</w:t>
      </w:r>
    </w:p>
    <w:p w:rsidR="00DB0596" w:rsidRDefault="00DB0596">
      <w:pPr>
        <w:snapToGrid w:val="0"/>
        <w:ind w:firstLineChars="313" w:firstLine="876"/>
        <w:rPr>
          <w:rFonts w:ascii="宋体"/>
          <w:sz w:val="28"/>
          <w:szCs w:val="28"/>
        </w:rPr>
      </w:pPr>
      <w:r>
        <w:rPr>
          <w:rFonts w:ascii="宋体" w:hint="eastAsia"/>
          <w:sz w:val="28"/>
          <w:szCs w:val="28"/>
        </w:rPr>
        <w:t>答案-2：A</w:t>
      </w:r>
    </w:p>
    <w:p w:rsidR="00DB0596" w:rsidRDefault="00DB0596">
      <w:pPr>
        <w:numPr>
          <w:ilvl w:val="0"/>
          <w:numId w:val="1"/>
        </w:numPr>
        <w:tabs>
          <w:tab w:val="clear" w:pos="779"/>
          <w:tab w:val="left" w:pos="0"/>
        </w:tabs>
        <w:snapToGrid w:val="0"/>
        <w:spacing w:beforeLines="50" w:before="156"/>
        <w:ind w:left="0" w:firstLine="360"/>
        <w:rPr>
          <w:rFonts w:ascii="宋体"/>
          <w:sz w:val="28"/>
          <w:szCs w:val="28"/>
        </w:rPr>
      </w:pPr>
      <w:r>
        <w:rPr>
          <w:rFonts w:ascii="宋体"/>
          <w:sz w:val="28"/>
          <w:szCs w:val="28"/>
        </w:rPr>
        <w:t>系统调用是由操作系统提供的内部调用，它（</w:t>
      </w:r>
      <w:r>
        <w:rPr>
          <w:rFonts w:ascii="宋体" w:hint="eastAsia"/>
          <w:sz w:val="28"/>
          <w:szCs w:val="28"/>
        </w:rPr>
        <w:t xml:space="preserve">  </w:t>
      </w:r>
      <w:r>
        <w:rPr>
          <w:rFonts w:ascii="宋体"/>
          <w:sz w:val="28"/>
          <w:szCs w:val="28"/>
        </w:rPr>
        <w:t xml:space="preserve"> ）。 </w:t>
      </w:r>
    </w:p>
    <w:p w:rsidR="00DB0596" w:rsidRDefault="00DB0596">
      <w:pPr>
        <w:snapToGrid w:val="0"/>
        <w:ind w:firstLineChars="313" w:firstLine="876"/>
        <w:rPr>
          <w:rFonts w:ascii="宋体"/>
          <w:sz w:val="28"/>
          <w:szCs w:val="28"/>
        </w:rPr>
      </w:pPr>
      <w:r>
        <w:rPr>
          <w:rFonts w:ascii="宋体"/>
          <w:sz w:val="28"/>
          <w:szCs w:val="28"/>
        </w:rPr>
        <w:t xml:space="preserve">A、直接通过键盘交互方式使用 </w:t>
      </w:r>
    </w:p>
    <w:p w:rsidR="00DB0596" w:rsidRDefault="00DB0596">
      <w:pPr>
        <w:snapToGrid w:val="0"/>
        <w:ind w:firstLineChars="313" w:firstLine="876"/>
        <w:rPr>
          <w:rFonts w:ascii="宋体"/>
          <w:sz w:val="28"/>
          <w:szCs w:val="28"/>
        </w:rPr>
      </w:pPr>
      <w:r>
        <w:rPr>
          <w:rFonts w:ascii="宋体"/>
          <w:sz w:val="28"/>
          <w:szCs w:val="28"/>
        </w:rPr>
        <w:t>B、</w:t>
      </w:r>
      <w:r>
        <w:rPr>
          <w:rFonts w:ascii="宋体"/>
          <w:color w:val="FF0000"/>
          <w:sz w:val="28"/>
          <w:szCs w:val="28"/>
        </w:rPr>
        <w:t>只能通过用户程序间接使用</w:t>
      </w:r>
      <w:r>
        <w:rPr>
          <w:rFonts w:ascii="宋体"/>
          <w:sz w:val="28"/>
          <w:szCs w:val="28"/>
        </w:rPr>
        <w:t xml:space="preserve"> </w:t>
      </w:r>
    </w:p>
    <w:p w:rsidR="00DB0596" w:rsidRDefault="00DB0596">
      <w:pPr>
        <w:snapToGrid w:val="0"/>
        <w:ind w:firstLineChars="313" w:firstLine="876"/>
        <w:rPr>
          <w:rFonts w:ascii="宋体"/>
          <w:sz w:val="28"/>
          <w:szCs w:val="28"/>
        </w:rPr>
      </w:pPr>
      <w:r>
        <w:rPr>
          <w:rFonts w:ascii="宋体"/>
          <w:sz w:val="28"/>
          <w:szCs w:val="28"/>
        </w:rPr>
        <w:t xml:space="preserve">C、是命令接口中的命令使用 </w:t>
      </w:r>
    </w:p>
    <w:p w:rsidR="00DB0596" w:rsidRDefault="00DB0596">
      <w:pPr>
        <w:snapToGrid w:val="0"/>
        <w:ind w:firstLineChars="313" w:firstLine="876"/>
        <w:rPr>
          <w:rFonts w:ascii="宋体"/>
          <w:sz w:val="28"/>
          <w:szCs w:val="28"/>
        </w:rPr>
      </w:pPr>
      <w:r>
        <w:rPr>
          <w:rFonts w:ascii="宋体"/>
          <w:sz w:val="28"/>
          <w:szCs w:val="28"/>
        </w:rPr>
        <w:lastRenderedPageBreak/>
        <w:t xml:space="preserve">D、与系统的命令一样 </w:t>
      </w:r>
    </w:p>
    <w:p w:rsidR="00DB0596" w:rsidRDefault="00DB0596">
      <w:pPr>
        <w:snapToGrid w:val="0"/>
        <w:rPr>
          <w:rFonts w:ascii="宋体"/>
          <w:sz w:val="28"/>
          <w:szCs w:val="28"/>
        </w:rPr>
      </w:pPr>
      <w:r>
        <w:rPr>
          <w:rFonts w:ascii="宋体" w:hint="eastAsia"/>
          <w:sz w:val="28"/>
          <w:szCs w:val="28"/>
        </w:rPr>
        <w:tab/>
        <w:t>答案-2：B</w:t>
      </w:r>
    </w:p>
    <w:p w:rsidR="00DB0596" w:rsidRDefault="00DB0596">
      <w:pPr>
        <w:numPr>
          <w:ilvl w:val="0"/>
          <w:numId w:val="1"/>
        </w:numPr>
        <w:tabs>
          <w:tab w:val="clear" w:pos="779"/>
          <w:tab w:val="left" w:pos="0"/>
        </w:tabs>
        <w:snapToGrid w:val="0"/>
        <w:spacing w:beforeLines="50" w:before="156"/>
        <w:ind w:left="0" w:firstLine="360"/>
        <w:rPr>
          <w:rFonts w:ascii="宋体"/>
          <w:sz w:val="28"/>
          <w:szCs w:val="28"/>
        </w:rPr>
      </w:pPr>
      <w:r>
        <w:rPr>
          <w:rFonts w:ascii="宋体" w:hint="eastAsia"/>
          <w:sz w:val="28"/>
          <w:szCs w:val="28"/>
        </w:rPr>
        <w:t>为用户分配主存空间，保护主存中的程序和数据不被破坏，提高主存空间的利用率的是（   ）。</w:t>
      </w:r>
    </w:p>
    <w:p w:rsidR="00DB0596" w:rsidRDefault="00DB0596">
      <w:pPr>
        <w:snapToGrid w:val="0"/>
        <w:ind w:firstLineChars="313" w:firstLine="876"/>
        <w:rPr>
          <w:rFonts w:ascii="宋体" w:hAnsi="宋体"/>
          <w:sz w:val="28"/>
          <w:szCs w:val="28"/>
        </w:rPr>
      </w:pPr>
      <w:r>
        <w:rPr>
          <w:rFonts w:ascii="宋体" w:hAnsi="宋体" w:hint="eastAsia"/>
          <w:sz w:val="28"/>
          <w:szCs w:val="28"/>
        </w:rPr>
        <w:t>A、处理器管理</w:t>
      </w:r>
      <w:r>
        <w:rPr>
          <w:rFonts w:ascii="宋体" w:hAnsi="宋体" w:hint="eastAsia"/>
          <w:sz w:val="28"/>
          <w:szCs w:val="28"/>
        </w:rPr>
        <w:tab/>
      </w:r>
      <w:r>
        <w:rPr>
          <w:rFonts w:ascii="宋体" w:hAnsi="宋体" w:hint="eastAsia"/>
          <w:sz w:val="28"/>
          <w:szCs w:val="28"/>
        </w:rPr>
        <w:tab/>
        <w:t>B、</w:t>
      </w:r>
      <w:r>
        <w:rPr>
          <w:rFonts w:ascii="宋体" w:hAnsi="宋体" w:hint="eastAsia"/>
          <w:color w:val="FF0000"/>
          <w:sz w:val="28"/>
          <w:szCs w:val="28"/>
        </w:rPr>
        <w:t>存储器管理</w:t>
      </w:r>
      <w:r>
        <w:rPr>
          <w:rFonts w:ascii="宋体" w:hAnsi="宋体" w:hint="eastAsia"/>
          <w:sz w:val="28"/>
          <w:szCs w:val="28"/>
        </w:rPr>
        <w:tab/>
      </w:r>
      <w:r>
        <w:rPr>
          <w:rFonts w:ascii="宋体" w:hAnsi="宋体" w:hint="eastAsia"/>
          <w:sz w:val="28"/>
          <w:szCs w:val="28"/>
        </w:rPr>
        <w:tab/>
        <w:t>C、文件管理</w:t>
      </w:r>
      <w:r>
        <w:rPr>
          <w:rFonts w:ascii="宋体" w:hAnsi="宋体" w:hint="eastAsia"/>
          <w:sz w:val="28"/>
          <w:szCs w:val="28"/>
        </w:rPr>
        <w:tab/>
      </w:r>
      <w:r>
        <w:rPr>
          <w:rFonts w:ascii="宋体" w:hAnsi="宋体" w:hint="eastAsia"/>
          <w:sz w:val="28"/>
          <w:szCs w:val="28"/>
        </w:rPr>
        <w:tab/>
        <w:t>D、作业管理</w:t>
      </w:r>
    </w:p>
    <w:p w:rsidR="00DB0596" w:rsidRDefault="00DB0596">
      <w:pPr>
        <w:snapToGrid w:val="0"/>
        <w:ind w:firstLineChars="313" w:firstLine="876"/>
        <w:rPr>
          <w:rFonts w:ascii="宋体" w:hAnsi="宋体"/>
          <w:sz w:val="28"/>
          <w:szCs w:val="28"/>
        </w:rPr>
      </w:pPr>
      <w:r>
        <w:rPr>
          <w:rFonts w:ascii="宋体" w:hAnsi="宋体" w:hint="eastAsia"/>
          <w:sz w:val="28"/>
          <w:szCs w:val="28"/>
        </w:rPr>
        <w:t>答案-1：B</w:t>
      </w:r>
    </w:p>
    <w:p w:rsidR="00DB0596" w:rsidRDefault="00DB0596">
      <w:pPr>
        <w:snapToGrid w:val="0"/>
        <w:rPr>
          <w:rFonts w:ascii="宋体"/>
          <w:sz w:val="28"/>
          <w:szCs w:val="28"/>
        </w:rPr>
      </w:pPr>
    </w:p>
    <w:p w:rsidR="00DB0596" w:rsidRDefault="00DB0596">
      <w:pPr>
        <w:snapToGrid w:val="0"/>
        <w:rPr>
          <w:rFonts w:ascii="宋体"/>
          <w:sz w:val="28"/>
          <w:szCs w:val="28"/>
        </w:rPr>
      </w:pPr>
      <w:r>
        <w:rPr>
          <w:rFonts w:ascii="宋体" w:hint="eastAsia"/>
          <w:b/>
          <w:bCs/>
          <w:sz w:val="28"/>
          <w:szCs w:val="28"/>
        </w:rPr>
        <w:t>二、填空题</w:t>
      </w:r>
    </w:p>
    <w:p w:rsidR="00DB0596" w:rsidRDefault="00DB0596">
      <w:pPr>
        <w:numPr>
          <w:ilvl w:val="0"/>
          <w:numId w:val="2"/>
        </w:numPr>
        <w:tabs>
          <w:tab w:val="clear" w:pos="719"/>
          <w:tab w:val="left" w:pos="720"/>
        </w:tabs>
        <w:snapToGrid w:val="0"/>
        <w:ind w:left="0" w:firstLine="360"/>
        <w:rPr>
          <w:rFonts w:ascii="宋体"/>
          <w:sz w:val="28"/>
          <w:szCs w:val="28"/>
        </w:rPr>
      </w:pPr>
      <w:r>
        <w:rPr>
          <w:rFonts w:ascii="宋体"/>
          <w:sz w:val="28"/>
          <w:szCs w:val="28"/>
        </w:rPr>
        <w:t>计算机操作系统是方便用户、管理和控制计算机</w:t>
      </w:r>
      <w:r>
        <w:rPr>
          <w:rFonts w:ascii="宋体"/>
          <w:sz w:val="28"/>
          <w:szCs w:val="28"/>
          <w:u w:val="single"/>
        </w:rPr>
        <w:t>__</w:t>
      </w:r>
      <w:r>
        <w:rPr>
          <w:rFonts w:ascii="宋体" w:hint="eastAsia"/>
          <w:sz w:val="28"/>
          <w:szCs w:val="28"/>
          <w:u w:val="single"/>
        </w:rPr>
        <w:t xml:space="preserve">   </w:t>
      </w:r>
      <w:r w:rsidRPr="00C57D22">
        <w:rPr>
          <w:rFonts w:ascii="宋体" w:hint="eastAsia"/>
          <w:color w:val="FF0000"/>
          <w:sz w:val="28"/>
          <w:szCs w:val="28"/>
          <w:u w:val="single"/>
        </w:rPr>
        <w:t>资源</w:t>
      </w:r>
      <w:r>
        <w:rPr>
          <w:rFonts w:ascii="宋体"/>
          <w:sz w:val="28"/>
          <w:szCs w:val="28"/>
          <w:u w:val="single"/>
        </w:rPr>
        <w:t>______</w:t>
      </w:r>
      <w:r>
        <w:rPr>
          <w:rFonts w:ascii="宋体"/>
          <w:sz w:val="28"/>
          <w:szCs w:val="28"/>
        </w:rPr>
        <w:t>的系统软件。</w:t>
      </w:r>
    </w:p>
    <w:p w:rsidR="00DB0596" w:rsidRDefault="00DB0596">
      <w:pPr>
        <w:numPr>
          <w:ilvl w:val="0"/>
          <w:numId w:val="2"/>
        </w:numPr>
        <w:snapToGrid w:val="0"/>
        <w:ind w:left="0" w:firstLine="360"/>
        <w:rPr>
          <w:rFonts w:ascii="宋体"/>
          <w:sz w:val="28"/>
          <w:szCs w:val="28"/>
        </w:rPr>
      </w:pPr>
      <w:r>
        <w:rPr>
          <w:rFonts w:ascii="宋体" w:hint="eastAsia"/>
          <w:sz w:val="28"/>
          <w:szCs w:val="28"/>
        </w:rPr>
        <w:t>采用多道程序设计技术能充分发挥</w:t>
      </w:r>
      <w:r>
        <w:rPr>
          <w:rFonts w:ascii="宋体" w:hint="eastAsia"/>
          <w:sz w:val="28"/>
          <w:szCs w:val="28"/>
          <w:u w:val="single"/>
        </w:rPr>
        <w:t xml:space="preserve"> </w:t>
      </w:r>
      <w:r w:rsidRPr="00C57D22">
        <w:rPr>
          <w:rFonts w:ascii="宋体" w:hint="eastAsia"/>
          <w:color w:val="FF0000"/>
          <w:sz w:val="28"/>
          <w:szCs w:val="28"/>
          <w:u w:val="single"/>
        </w:rPr>
        <w:t xml:space="preserve"> 处理器与外围设备</w:t>
      </w:r>
      <w:r>
        <w:rPr>
          <w:rFonts w:ascii="宋体" w:hint="eastAsia"/>
          <w:sz w:val="28"/>
          <w:szCs w:val="28"/>
          <w:u w:val="single"/>
        </w:rPr>
        <w:t xml:space="preserve">  </w:t>
      </w:r>
      <w:r>
        <w:rPr>
          <w:rFonts w:ascii="宋体" w:hint="eastAsia"/>
          <w:sz w:val="28"/>
          <w:szCs w:val="28"/>
        </w:rPr>
        <w:t>与</w:t>
      </w:r>
      <w:r>
        <w:rPr>
          <w:rFonts w:ascii="宋体" w:hint="eastAsia"/>
          <w:sz w:val="28"/>
          <w:szCs w:val="28"/>
          <w:u w:val="single"/>
        </w:rPr>
        <w:t xml:space="preserve">    </w:t>
      </w:r>
      <w:r w:rsidRPr="00C57D22">
        <w:rPr>
          <w:rFonts w:ascii="宋体" w:hint="eastAsia"/>
          <w:color w:val="FF0000"/>
          <w:sz w:val="28"/>
          <w:szCs w:val="28"/>
          <w:u w:val="single"/>
        </w:rPr>
        <w:t>外围设备之间</w:t>
      </w:r>
      <w:r>
        <w:rPr>
          <w:rFonts w:ascii="宋体" w:hint="eastAsia"/>
          <w:sz w:val="28"/>
          <w:szCs w:val="28"/>
          <w:u w:val="single"/>
        </w:rPr>
        <w:t xml:space="preserve">       </w:t>
      </w:r>
      <w:r>
        <w:rPr>
          <w:rFonts w:ascii="宋体" w:hint="eastAsia"/>
          <w:sz w:val="28"/>
          <w:szCs w:val="28"/>
        </w:rPr>
        <w:t>并行工作的能力。</w:t>
      </w:r>
    </w:p>
    <w:p w:rsidR="00DB0596" w:rsidRDefault="00DB0596">
      <w:pPr>
        <w:numPr>
          <w:ilvl w:val="0"/>
          <w:numId w:val="2"/>
        </w:numPr>
        <w:snapToGrid w:val="0"/>
        <w:ind w:left="0" w:firstLine="360"/>
        <w:rPr>
          <w:rFonts w:ascii="宋体"/>
          <w:sz w:val="28"/>
          <w:szCs w:val="28"/>
        </w:rPr>
      </w:pPr>
      <w:r>
        <w:rPr>
          <w:rFonts w:ascii="宋体"/>
          <w:sz w:val="28"/>
          <w:szCs w:val="28"/>
        </w:rPr>
        <w:t>操作系统目前有五大类型：</w:t>
      </w:r>
      <w:r>
        <w:rPr>
          <w:rFonts w:ascii="宋体"/>
          <w:sz w:val="28"/>
          <w:szCs w:val="28"/>
          <w:u w:val="single"/>
        </w:rPr>
        <w:t>_</w:t>
      </w:r>
      <w:r>
        <w:rPr>
          <w:rFonts w:ascii="宋体" w:hint="eastAsia"/>
          <w:sz w:val="28"/>
          <w:szCs w:val="28"/>
          <w:u w:val="single"/>
        </w:rPr>
        <w:t xml:space="preserve"> </w:t>
      </w:r>
      <w:r w:rsidRPr="00F4749C">
        <w:rPr>
          <w:rFonts w:ascii="宋体" w:hint="eastAsia"/>
          <w:color w:val="FF0000"/>
          <w:sz w:val="28"/>
          <w:szCs w:val="28"/>
          <w:u w:val="single"/>
        </w:rPr>
        <w:t>批处理操作系统</w:t>
      </w:r>
      <w:r>
        <w:rPr>
          <w:rFonts w:ascii="宋体"/>
          <w:sz w:val="28"/>
          <w:szCs w:val="28"/>
          <w:u w:val="single"/>
        </w:rPr>
        <w:t>_</w:t>
      </w:r>
      <w:r>
        <w:rPr>
          <w:rFonts w:ascii="宋体"/>
          <w:sz w:val="28"/>
          <w:szCs w:val="28"/>
        </w:rPr>
        <w:t>、</w:t>
      </w:r>
      <w:r>
        <w:rPr>
          <w:rFonts w:ascii="宋体"/>
          <w:sz w:val="28"/>
          <w:szCs w:val="28"/>
          <w:u w:val="single"/>
        </w:rPr>
        <w:t>__</w:t>
      </w:r>
      <w:r w:rsidRPr="00F4749C">
        <w:rPr>
          <w:rFonts w:ascii="宋体" w:hint="eastAsia"/>
          <w:color w:val="FF0000"/>
          <w:sz w:val="28"/>
          <w:szCs w:val="28"/>
          <w:u w:val="single"/>
        </w:rPr>
        <w:t>分时操作系统</w:t>
      </w:r>
      <w:r>
        <w:rPr>
          <w:rFonts w:ascii="宋体"/>
          <w:sz w:val="28"/>
          <w:szCs w:val="28"/>
          <w:u w:val="single"/>
        </w:rPr>
        <w:t>__</w:t>
      </w:r>
      <w:r>
        <w:rPr>
          <w:rFonts w:ascii="宋体"/>
          <w:sz w:val="28"/>
          <w:szCs w:val="28"/>
        </w:rPr>
        <w:t>、</w:t>
      </w:r>
      <w:r>
        <w:rPr>
          <w:rFonts w:ascii="宋体"/>
          <w:sz w:val="28"/>
          <w:szCs w:val="28"/>
          <w:u w:val="single"/>
        </w:rPr>
        <w:t>_</w:t>
      </w:r>
      <w:r w:rsidRPr="00F4749C">
        <w:rPr>
          <w:rFonts w:ascii="宋体" w:hint="eastAsia"/>
          <w:color w:val="FF0000"/>
          <w:sz w:val="28"/>
          <w:szCs w:val="28"/>
          <w:u w:val="single"/>
        </w:rPr>
        <w:t>实时操作系统</w:t>
      </w:r>
      <w:r>
        <w:rPr>
          <w:rFonts w:ascii="宋体"/>
          <w:sz w:val="28"/>
          <w:szCs w:val="28"/>
          <w:u w:val="single"/>
        </w:rPr>
        <w:t>__</w:t>
      </w:r>
      <w:r>
        <w:rPr>
          <w:rFonts w:ascii="宋体"/>
          <w:sz w:val="28"/>
          <w:szCs w:val="28"/>
        </w:rPr>
        <w:t>、</w:t>
      </w:r>
      <w:r>
        <w:rPr>
          <w:rFonts w:ascii="宋体"/>
          <w:sz w:val="28"/>
          <w:szCs w:val="28"/>
          <w:u w:val="single"/>
        </w:rPr>
        <w:t>__</w:t>
      </w:r>
      <w:r w:rsidRPr="00F4749C">
        <w:rPr>
          <w:rFonts w:ascii="宋体" w:hint="eastAsia"/>
          <w:color w:val="FF0000"/>
          <w:sz w:val="28"/>
          <w:szCs w:val="28"/>
          <w:u w:val="single"/>
        </w:rPr>
        <w:t>网络操作系统</w:t>
      </w:r>
      <w:r>
        <w:rPr>
          <w:rFonts w:ascii="宋体"/>
          <w:sz w:val="28"/>
          <w:szCs w:val="28"/>
          <w:u w:val="single"/>
        </w:rPr>
        <w:t>__</w:t>
      </w:r>
      <w:r>
        <w:rPr>
          <w:rFonts w:ascii="宋体"/>
          <w:sz w:val="28"/>
          <w:szCs w:val="28"/>
        </w:rPr>
        <w:t>和</w:t>
      </w:r>
      <w:r>
        <w:rPr>
          <w:rFonts w:ascii="宋体"/>
          <w:sz w:val="28"/>
          <w:szCs w:val="28"/>
          <w:u w:val="single"/>
        </w:rPr>
        <w:t>__</w:t>
      </w:r>
      <w:r w:rsidRPr="00F4749C">
        <w:rPr>
          <w:rFonts w:ascii="宋体" w:hint="eastAsia"/>
          <w:color w:val="FF0000"/>
          <w:sz w:val="28"/>
          <w:szCs w:val="28"/>
          <w:u w:val="single"/>
        </w:rPr>
        <w:t>分布式操作系统</w:t>
      </w:r>
      <w:r>
        <w:rPr>
          <w:rFonts w:ascii="宋体"/>
          <w:sz w:val="28"/>
          <w:szCs w:val="28"/>
          <w:u w:val="single"/>
        </w:rPr>
        <w:t>__</w:t>
      </w:r>
      <w:r>
        <w:rPr>
          <w:rFonts w:ascii="宋体"/>
          <w:sz w:val="28"/>
          <w:szCs w:val="28"/>
        </w:rPr>
        <w:t>。</w:t>
      </w:r>
    </w:p>
    <w:p w:rsidR="00DB0596" w:rsidRDefault="00DB0596">
      <w:pPr>
        <w:numPr>
          <w:ilvl w:val="0"/>
          <w:numId w:val="2"/>
        </w:numPr>
        <w:snapToGrid w:val="0"/>
        <w:ind w:left="0" w:firstLine="360"/>
        <w:rPr>
          <w:rFonts w:ascii="宋体"/>
          <w:sz w:val="28"/>
          <w:szCs w:val="28"/>
        </w:rPr>
      </w:pPr>
      <w:r>
        <w:rPr>
          <w:rFonts w:ascii="宋体"/>
          <w:sz w:val="28"/>
          <w:szCs w:val="28"/>
        </w:rPr>
        <w:t>操作系统的五大功能是：</w:t>
      </w:r>
      <w:r>
        <w:rPr>
          <w:rFonts w:ascii="宋体"/>
          <w:sz w:val="28"/>
          <w:szCs w:val="28"/>
          <w:u w:val="single"/>
        </w:rPr>
        <w:t>__</w:t>
      </w:r>
      <w:r>
        <w:rPr>
          <w:rFonts w:ascii="宋体" w:hint="eastAsia"/>
          <w:sz w:val="28"/>
          <w:szCs w:val="28"/>
          <w:u w:val="single"/>
        </w:rPr>
        <w:t xml:space="preserve"> </w:t>
      </w:r>
      <w:r w:rsidRPr="00F4749C">
        <w:rPr>
          <w:rFonts w:ascii="宋体" w:hint="eastAsia"/>
          <w:color w:val="FF0000"/>
          <w:sz w:val="28"/>
          <w:szCs w:val="28"/>
          <w:u w:val="single"/>
        </w:rPr>
        <w:t xml:space="preserve"> </w:t>
      </w:r>
      <w:r w:rsidRPr="00F4749C">
        <w:rPr>
          <w:color w:val="FF0000"/>
          <w:sz w:val="28"/>
          <w:szCs w:val="28"/>
          <w:u w:val="single"/>
        </w:rPr>
        <w:t>处理机管理功能</w:t>
      </w:r>
      <w:r>
        <w:rPr>
          <w:rFonts w:ascii="宋体"/>
          <w:sz w:val="28"/>
          <w:szCs w:val="28"/>
          <w:u w:val="single"/>
        </w:rPr>
        <w:t>______</w:t>
      </w:r>
      <w:r>
        <w:rPr>
          <w:rFonts w:ascii="宋体"/>
          <w:sz w:val="28"/>
          <w:szCs w:val="28"/>
        </w:rPr>
        <w:t>、</w:t>
      </w:r>
      <w:r>
        <w:rPr>
          <w:rFonts w:ascii="宋体"/>
          <w:sz w:val="28"/>
          <w:szCs w:val="28"/>
          <w:u w:val="single"/>
        </w:rPr>
        <w:t>__</w:t>
      </w:r>
      <w:r>
        <w:rPr>
          <w:rFonts w:ascii="宋体" w:hint="eastAsia"/>
          <w:sz w:val="28"/>
          <w:szCs w:val="28"/>
          <w:u w:val="single"/>
        </w:rPr>
        <w:t xml:space="preserve">    </w:t>
      </w:r>
      <w:r w:rsidRPr="00F4749C">
        <w:rPr>
          <w:color w:val="FF0000"/>
          <w:sz w:val="28"/>
          <w:szCs w:val="28"/>
          <w:u w:val="single"/>
        </w:rPr>
        <w:t>存储器管理功能</w:t>
      </w:r>
      <w:r>
        <w:rPr>
          <w:rFonts w:ascii="宋体"/>
          <w:sz w:val="28"/>
          <w:szCs w:val="28"/>
          <w:u w:val="single"/>
        </w:rPr>
        <w:t>______</w:t>
      </w:r>
      <w:r>
        <w:rPr>
          <w:rFonts w:ascii="宋体"/>
          <w:sz w:val="28"/>
          <w:szCs w:val="28"/>
        </w:rPr>
        <w:t>、</w:t>
      </w:r>
      <w:r>
        <w:rPr>
          <w:rFonts w:ascii="宋体"/>
          <w:sz w:val="28"/>
          <w:szCs w:val="28"/>
          <w:u w:val="single"/>
        </w:rPr>
        <w:t>_</w:t>
      </w:r>
      <w:r w:rsidRPr="00F4749C">
        <w:rPr>
          <w:color w:val="FF0000"/>
          <w:sz w:val="28"/>
          <w:szCs w:val="28"/>
          <w:u w:val="single"/>
        </w:rPr>
        <w:t>设备管理功能</w:t>
      </w:r>
      <w:r>
        <w:rPr>
          <w:rFonts w:ascii="宋体"/>
          <w:sz w:val="28"/>
          <w:szCs w:val="28"/>
        </w:rPr>
        <w:t>_</w:t>
      </w:r>
      <w:r>
        <w:rPr>
          <w:rFonts w:ascii="宋体" w:hint="eastAsia"/>
          <w:sz w:val="28"/>
          <w:szCs w:val="28"/>
        </w:rPr>
        <w:t xml:space="preserve">、 </w:t>
      </w:r>
      <w:r>
        <w:rPr>
          <w:rFonts w:hint="eastAsia"/>
          <w:sz w:val="28"/>
          <w:szCs w:val="28"/>
          <w:u w:val="single"/>
        </w:rPr>
        <w:t xml:space="preserve">    </w:t>
      </w:r>
      <w:r w:rsidRPr="00F4749C">
        <w:rPr>
          <w:rFonts w:hint="eastAsia"/>
          <w:color w:val="FF0000"/>
          <w:sz w:val="28"/>
          <w:szCs w:val="28"/>
          <w:u w:val="single"/>
        </w:rPr>
        <w:t xml:space="preserve"> </w:t>
      </w:r>
      <w:r w:rsidRPr="00F4749C">
        <w:rPr>
          <w:rFonts w:hint="eastAsia"/>
          <w:color w:val="FF0000"/>
          <w:sz w:val="28"/>
          <w:szCs w:val="28"/>
          <w:u w:val="single"/>
        </w:rPr>
        <w:t>文</w:t>
      </w:r>
      <w:r w:rsidRPr="00F4749C">
        <w:rPr>
          <w:color w:val="FF0000"/>
          <w:sz w:val="28"/>
          <w:szCs w:val="28"/>
          <w:u w:val="single"/>
        </w:rPr>
        <w:t>件管理功能</w:t>
      </w:r>
      <w:r w:rsidRPr="00F4749C">
        <w:rPr>
          <w:rFonts w:ascii="宋体"/>
          <w:color w:val="FF0000"/>
          <w:sz w:val="28"/>
          <w:szCs w:val="28"/>
        </w:rPr>
        <w:t>_</w:t>
      </w:r>
      <w:r>
        <w:rPr>
          <w:rFonts w:ascii="宋体"/>
          <w:sz w:val="28"/>
          <w:szCs w:val="28"/>
        </w:rPr>
        <w:t>_____和</w:t>
      </w:r>
      <w:r>
        <w:rPr>
          <w:rFonts w:ascii="宋体"/>
          <w:sz w:val="28"/>
          <w:szCs w:val="28"/>
          <w:u w:val="single"/>
        </w:rPr>
        <w:t>_</w:t>
      </w:r>
      <w:r>
        <w:rPr>
          <w:rFonts w:ascii="宋体" w:hint="eastAsia"/>
          <w:sz w:val="28"/>
          <w:szCs w:val="28"/>
          <w:u w:val="single"/>
        </w:rPr>
        <w:t xml:space="preserve">     </w:t>
      </w:r>
      <w:r w:rsidRPr="00F4749C">
        <w:rPr>
          <w:color w:val="FF0000"/>
          <w:sz w:val="28"/>
          <w:szCs w:val="28"/>
          <w:u w:val="single"/>
        </w:rPr>
        <w:t>用户接口</w:t>
      </w:r>
      <w:r>
        <w:rPr>
          <w:rFonts w:ascii="宋体"/>
          <w:sz w:val="28"/>
          <w:szCs w:val="28"/>
          <w:u w:val="single"/>
        </w:rPr>
        <w:t>_______</w:t>
      </w:r>
      <w:r>
        <w:rPr>
          <w:rFonts w:ascii="宋体"/>
          <w:sz w:val="28"/>
          <w:szCs w:val="28"/>
        </w:rPr>
        <w:t>。</w:t>
      </w:r>
    </w:p>
    <w:p w:rsidR="00DB0596" w:rsidRDefault="00DB0596">
      <w:pPr>
        <w:numPr>
          <w:ilvl w:val="0"/>
          <w:numId w:val="2"/>
        </w:numPr>
        <w:snapToGrid w:val="0"/>
        <w:ind w:left="0" w:firstLine="360"/>
        <w:rPr>
          <w:rFonts w:ascii="宋体"/>
          <w:sz w:val="28"/>
          <w:szCs w:val="28"/>
        </w:rPr>
      </w:pPr>
      <w:r>
        <w:rPr>
          <w:rFonts w:ascii="宋体" w:hint="eastAsia"/>
          <w:sz w:val="28"/>
          <w:szCs w:val="28"/>
        </w:rPr>
        <w:t>DOS</w:t>
      </w:r>
      <w:r>
        <w:rPr>
          <w:rFonts w:ascii="宋体"/>
          <w:sz w:val="28"/>
          <w:szCs w:val="28"/>
        </w:rPr>
        <w:t>是</w:t>
      </w:r>
      <w:r>
        <w:rPr>
          <w:rFonts w:ascii="宋体"/>
          <w:sz w:val="28"/>
          <w:szCs w:val="28"/>
          <w:u w:val="single"/>
        </w:rPr>
        <w:t>_</w:t>
      </w:r>
      <w:r>
        <w:rPr>
          <w:rFonts w:ascii="宋体" w:hint="eastAsia"/>
          <w:sz w:val="28"/>
          <w:szCs w:val="28"/>
          <w:u w:val="single"/>
        </w:rPr>
        <w:t xml:space="preserve">     </w:t>
      </w:r>
      <w:r w:rsidRPr="00F4749C">
        <w:rPr>
          <w:rFonts w:ascii="Arial" w:hAnsi="Arial" w:cs="Arial"/>
          <w:color w:val="FF0000"/>
          <w:sz w:val="28"/>
          <w:szCs w:val="28"/>
          <w:u w:val="single"/>
        </w:rPr>
        <w:t>Disk Operating System</w:t>
      </w:r>
      <w:r w:rsidRPr="00F4749C">
        <w:rPr>
          <w:rFonts w:ascii="宋体"/>
          <w:color w:val="FF0000"/>
          <w:sz w:val="28"/>
          <w:szCs w:val="28"/>
          <w:u w:val="single"/>
        </w:rPr>
        <w:t>_</w:t>
      </w:r>
      <w:r w:rsidRPr="00F4749C">
        <w:rPr>
          <w:rFonts w:ascii="宋体" w:hint="eastAsia"/>
          <w:color w:val="FF0000"/>
          <w:sz w:val="28"/>
          <w:szCs w:val="28"/>
          <w:u w:val="single"/>
        </w:rPr>
        <w:t>（磁盘操作系统）</w:t>
      </w:r>
      <w:r>
        <w:rPr>
          <w:rFonts w:ascii="宋体"/>
          <w:sz w:val="28"/>
          <w:szCs w:val="28"/>
          <w:u w:val="single"/>
        </w:rPr>
        <w:t>______</w:t>
      </w:r>
      <w:r>
        <w:rPr>
          <w:rFonts w:ascii="宋体"/>
          <w:sz w:val="28"/>
          <w:szCs w:val="28"/>
        </w:rPr>
        <w:t>的缩写。</w:t>
      </w:r>
    </w:p>
    <w:p w:rsidR="00DB0596" w:rsidRDefault="00DB0596">
      <w:pPr>
        <w:numPr>
          <w:ilvl w:val="0"/>
          <w:numId w:val="2"/>
        </w:numPr>
        <w:snapToGrid w:val="0"/>
        <w:ind w:left="0" w:firstLine="360"/>
        <w:rPr>
          <w:rFonts w:ascii="宋体"/>
          <w:sz w:val="28"/>
          <w:szCs w:val="28"/>
        </w:rPr>
      </w:pPr>
      <w:r>
        <w:rPr>
          <w:rFonts w:ascii="宋体" w:hint="eastAsia"/>
          <w:sz w:val="28"/>
          <w:szCs w:val="28"/>
        </w:rPr>
        <w:t>UNIX系统是</w:t>
      </w:r>
      <w:r>
        <w:rPr>
          <w:rFonts w:ascii="宋体" w:hint="eastAsia"/>
          <w:sz w:val="28"/>
          <w:szCs w:val="28"/>
          <w:u w:val="single"/>
        </w:rPr>
        <w:t xml:space="preserve">   </w:t>
      </w:r>
      <w:r w:rsidRPr="00F4749C">
        <w:rPr>
          <w:rFonts w:ascii="宋体" w:hint="eastAsia"/>
          <w:color w:val="FF0000"/>
          <w:sz w:val="28"/>
          <w:szCs w:val="28"/>
          <w:u w:val="single"/>
        </w:rPr>
        <w:t>分时</w:t>
      </w:r>
      <w:r>
        <w:rPr>
          <w:rFonts w:ascii="宋体" w:hint="eastAsia"/>
          <w:sz w:val="28"/>
          <w:szCs w:val="28"/>
          <w:u w:val="single"/>
        </w:rPr>
        <w:t xml:space="preserve">   </w:t>
      </w:r>
      <w:r>
        <w:rPr>
          <w:rFonts w:ascii="宋体" w:hint="eastAsia"/>
          <w:sz w:val="28"/>
          <w:szCs w:val="28"/>
        </w:rPr>
        <w:t>操作系统，DOS系统是</w:t>
      </w:r>
      <w:r>
        <w:rPr>
          <w:rFonts w:ascii="宋体" w:hint="eastAsia"/>
          <w:sz w:val="28"/>
          <w:szCs w:val="28"/>
          <w:u w:val="single"/>
        </w:rPr>
        <w:t xml:space="preserve">     </w:t>
      </w:r>
      <w:r w:rsidRPr="00F4749C">
        <w:rPr>
          <w:rFonts w:ascii="宋体" w:hint="eastAsia"/>
          <w:color w:val="FF0000"/>
          <w:sz w:val="28"/>
          <w:szCs w:val="28"/>
          <w:u w:val="single"/>
        </w:rPr>
        <w:t>单用户单任务</w:t>
      </w:r>
      <w:r>
        <w:rPr>
          <w:rFonts w:ascii="宋体" w:hint="eastAsia"/>
          <w:sz w:val="28"/>
          <w:szCs w:val="28"/>
          <w:u w:val="single"/>
        </w:rPr>
        <w:t xml:space="preserve">     </w:t>
      </w:r>
      <w:r>
        <w:rPr>
          <w:rFonts w:ascii="宋体" w:hint="eastAsia"/>
          <w:sz w:val="28"/>
          <w:szCs w:val="28"/>
        </w:rPr>
        <w:t>操作系统。</w:t>
      </w:r>
    </w:p>
    <w:p w:rsidR="00DB0596" w:rsidRDefault="00DB0596">
      <w:pPr>
        <w:numPr>
          <w:ilvl w:val="0"/>
          <w:numId w:val="2"/>
        </w:numPr>
        <w:snapToGrid w:val="0"/>
        <w:ind w:left="0" w:firstLine="360"/>
        <w:rPr>
          <w:rFonts w:ascii="宋体"/>
          <w:sz w:val="28"/>
          <w:szCs w:val="28"/>
        </w:rPr>
      </w:pPr>
      <w:r>
        <w:rPr>
          <w:rFonts w:ascii="宋体" w:hint="eastAsia"/>
          <w:sz w:val="28"/>
          <w:szCs w:val="28"/>
        </w:rPr>
        <w:t>计算机中的CPU的工作分为系统态和用户态两种，系统态运行</w:t>
      </w:r>
      <w:r>
        <w:rPr>
          <w:rFonts w:ascii="宋体" w:hint="eastAsia"/>
          <w:sz w:val="28"/>
          <w:szCs w:val="28"/>
          <w:u w:val="single"/>
        </w:rPr>
        <w:t xml:space="preserve">     </w:t>
      </w:r>
      <w:r w:rsidRPr="00F4749C">
        <w:rPr>
          <w:rFonts w:ascii="宋体" w:hint="eastAsia"/>
          <w:color w:val="FF0000"/>
          <w:sz w:val="28"/>
          <w:szCs w:val="28"/>
          <w:u w:val="single"/>
        </w:rPr>
        <w:t xml:space="preserve">操作系统 </w:t>
      </w:r>
      <w:r>
        <w:rPr>
          <w:rFonts w:ascii="宋体" w:hint="eastAsia"/>
          <w:sz w:val="28"/>
          <w:szCs w:val="28"/>
          <w:u w:val="single"/>
        </w:rPr>
        <w:t xml:space="preserve">    </w:t>
      </w:r>
      <w:r>
        <w:rPr>
          <w:rFonts w:ascii="宋体" w:hint="eastAsia"/>
          <w:sz w:val="28"/>
          <w:szCs w:val="28"/>
        </w:rPr>
        <w:t>程序，用户态运行</w:t>
      </w:r>
      <w:r>
        <w:rPr>
          <w:rFonts w:ascii="宋体" w:hint="eastAsia"/>
          <w:sz w:val="28"/>
          <w:szCs w:val="28"/>
          <w:u w:val="single"/>
        </w:rPr>
        <w:t xml:space="preserve">    </w:t>
      </w:r>
      <w:r w:rsidRPr="00F4749C">
        <w:rPr>
          <w:rFonts w:ascii="宋体" w:hint="eastAsia"/>
          <w:color w:val="FF0000"/>
          <w:sz w:val="28"/>
          <w:szCs w:val="28"/>
          <w:u w:val="single"/>
        </w:rPr>
        <w:t xml:space="preserve"> 应用</w:t>
      </w:r>
      <w:r>
        <w:rPr>
          <w:rFonts w:ascii="宋体" w:hint="eastAsia"/>
          <w:sz w:val="28"/>
          <w:szCs w:val="28"/>
          <w:u w:val="single"/>
        </w:rPr>
        <w:t xml:space="preserve">      </w:t>
      </w:r>
      <w:r>
        <w:rPr>
          <w:rFonts w:ascii="宋体" w:hint="eastAsia"/>
          <w:sz w:val="28"/>
          <w:szCs w:val="28"/>
        </w:rPr>
        <w:t>程序。</w:t>
      </w:r>
    </w:p>
    <w:p w:rsidR="00DB0596" w:rsidRDefault="00DB0596">
      <w:pPr>
        <w:snapToGrid w:val="0"/>
        <w:ind w:firstLineChars="171" w:firstLine="481"/>
        <w:rPr>
          <w:rFonts w:ascii="宋体"/>
          <w:b/>
          <w:bCs/>
          <w:sz w:val="28"/>
          <w:szCs w:val="28"/>
        </w:rPr>
      </w:pPr>
    </w:p>
    <w:p w:rsidR="00DB0596" w:rsidRDefault="00DB0596">
      <w:pPr>
        <w:snapToGrid w:val="0"/>
        <w:rPr>
          <w:rFonts w:ascii="宋体"/>
          <w:b/>
          <w:bCs/>
          <w:sz w:val="28"/>
          <w:szCs w:val="28"/>
        </w:rPr>
      </w:pPr>
      <w:r>
        <w:rPr>
          <w:rFonts w:ascii="宋体" w:hint="eastAsia"/>
          <w:b/>
          <w:bCs/>
          <w:sz w:val="28"/>
          <w:szCs w:val="28"/>
        </w:rPr>
        <w:t>三、简答题</w:t>
      </w:r>
    </w:p>
    <w:p w:rsidR="00DB0596" w:rsidRDefault="00DB0596">
      <w:pPr>
        <w:snapToGrid w:val="0"/>
        <w:rPr>
          <w:rFonts w:ascii="宋体"/>
          <w:sz w:val="28"/>
          <w:szCs w:val="28"/>
        </w:rPr>
      </w:pPr>
      <w:r>
        <w:rPr>
          <w:rFonts w:ascii="宋体" w:hint="eastAsia"/>
          <w:sz w:val="28"/>
          <w:szCs w:val="28"/>
        </w:rPr>
        <w:t>1、什么是操作系统？它的五大主要功能是什么</w:t>
      </w:r>
      <w:r>
        <w:rPr>
          <w:rFonts w:ascii="宋体"/>
          <w:sz w:val="28"/>
          <w:szCs w:val="28"/>
        </w:rPr>
        <w:t>？</w:t>
      </w:r>
    </w:p>
    <w:p w:rsidR="00DB0596" w:rsidRPr="00F4749C" w:rsidRDefault="00DB0596">
      <w:pPr>
        <w:snapToGrid w:val="0"/>
        <w:rPr>
          <w:rFonts w:ascii="宋体"/>
          <w:color w:val="FF0000"/>
          <w:sz w:val="28"/>
          <w:szCs w:val="28"/>
        </w:rPr>
      </w:pPr>
      <w:r>
        <w:rPr>
          <w:rFonts w:ascii="宋体" w:hint="eastAsia"/>
          <w:sz w:val="28"/>
          <w:szCs w:val="28"/>
        </w:rPr>
        <w:t>答：</w:t>
      </w:r>
      <w:r w:rsidRPr="00F4749C">
        <w:rPr>
          <w:rFonts w:ascii="宋体" w:hint="eastAsia"/>
          <w:color w:val="FF0000"/>
          <w:sz w:val="28"/>
          <w:szCs w:val="28"/>
        </w:rPr>
        <w:t>操作系统是控制和管理计算机系统内各种硬件和软件资源、有效地组织多道程序运行的系统软件（或程序集合），是用户与计算机之间的接口。</w:t>
      </w:r>
    </w:p>
    <w:p w:rsidR="00DB0596" w:rsidRDefault="00DB0596">
      <w:pPr>
        <w:snapToGrid w:val="0"/>
        <w:rPr>
          <w:rFonts w:ascii="宋体"/>
          <w:sz w:val="28"/>
          <w:szCs w:val="28"/>
        </w:rPr>
      </w:pPr>
      <w:r>
        <w:rPr>
          <w:rFonts w:ascii="宋体" w:hint="eastAsia"/>
          <w:sz w:val="28"/>
          <w:szCs w:val="28"/>
        </w:rPr>
        <w:t xml:space="preserve">   操作系统作为计算机基本的系统软件，具有五大功能，分别是：存储管理、进程和处理机管理、文件管理、设备管理和用户接口管理。</w:t>
      </w:r>
    </w:p>
    <w:p w:rsidR="00DB0596" w:rsidRDefault="00DB0596">
      <w:pPr>
        <w:snapToGrid w:val="0"/>
        <w:rPr>
          <w:rFonts w:ascii="宋体"/>
          <w:sz w:val="28"/>
          <w:szCs w:val="28"/>
        </w:rPr>
      </w:pPr>
      <w:r>
        <w:rPr>
          <w:rFonts w:ascii="宋体" w:hint="eastAsia"/>
          <w:sz w:val="28"/>
          <w:szCs w:val="28"/>
        </w:rPr>
        <w:t>2、解释以下术语：资源、多道程序设计、并发、分时、吞吐量。</w:t>
      </w:r>
    </w:p>
    <w:p w:rsidR="00DB0596" w:rsidRDefault="00DB0596">
      <w:pPr>
        <w:snapToGrid w:val="0"/>
        <w:rPr>
          <w:rFonts w:ascii="宋体"/>
          <w:sz w:val="28"/>
          <w:szCs w:val="28"/>
        </w:rPr>
      </w:pPr>
      <w:r>
        <w:rPr>
          <w:rFonts w:ascii="宋体" w:hint="eastAsia"/>
          <w:sz w:val="28"/>
          <w:szCs w:val="28"/>
        </w:rPr>
        <w:t>答：</w:t>
      </w:r>
      <w:r w:rsidRPr="00F4749C">
        <w:rPr>
          <w:rFonts w:ascii="宋体" w:hint="eastAsia"/>
          <w:color w:val="FF0000"/>
          <w:sz w:val="28"/>
          <w:szCs w:val="28"/>
        </w:rPr>
        <w:t>资源</w:t>
      </w:r>
      <w:r>
        <w:rPr>
          <w:rFonts w:ascii="宋体" w:hint="eastAsia"/>
          <w:sz w:val="28"/>
          <w:szCs w:val="28"/>
        </w:rPr>
        <w:t>：计算机中硬件和软件的总称。</w:t>
      </w:r>
    </w:p>
    <w:p w:rsidR="00DB0596" w:rsidRDefault="00DB0596">
      <w:pPr>
        <w:snapToGrid w:val="0"/>
        <w:ind w:firstLineChars="200" w:firstLine="560"/>
        <w:rPr>
          <w:rFonts w:ascii="宋体"/>
          <w:sz w:val="28"/>
          <w:szCs w:val="28"/>
        </w:rPr>
      </w:pPr>
      <w:r w:rsidRPr="00F4749C">
        <w:rPr>
          <w:rFonts w:ascii="宋体" w:hint="eastAsia"/>
          <w:color w:val="FF0000"/>
          <w:sz w:val="28"/>
          <w:szCs w:val="28"/>
        </w:rPr>
        <w:t>多道程序设计</w:t>
      </w:r>
      <w:r>
        <w:rPr>
          <w:rFonts w:ascii="宋体" w:hint="eastAsia"/>
          <w:sz w:val="28"/>
          <w:szCs w:val="28"/>
        </w:rPr>
        <w:t>：在这种设计技术下，内存中能同时存放多道程序，在管理程序的控制下交替地执行。这些作业共享CPU和系统中的其他资源。</w:t>
      </w:r>
    </w:p>
    <w:p w:rsidR="00DB0596" w:rsidRDefault="00DB0596">
      <w:pPr>
        <w:snapToGrid w:val="0"/>
        <w:rPr>
          <w:rFonts w:ascii="宋体"/>
          <w:sz w:val="28"/>
          <w:szCs w:val="28"/>
        </w:rPr>
      </w:pPr>
      <w:r>
        <w:rPr>
          <w:rFonts w:ascii="宋体" w:hint="eastAsia"/>
          <w:sz w:val="28"/>
          <w:szCs w:val="28"/>
        </w:rPr>
        <w:t xml:space="preserve">   </w:t>
      </w:r>
      <w:r w:rsidRPr="00F4749C">
        <w:rPr>
          <w:rFonts w:ascii="宋体" w:hint="eastAsia"/>
          <w:color w:val="FF0000"/>
          <w:sz w:val="28"/>
          <w:szCs w:val="28"/>
        </w:rPr>
        <w:t>并发</w:t>
      </w:r>
      <w:r>
        <w:rPr>
          <w:rFonts w:ascii="宋体" w:hint="eastAsia"/>
          <w:sz w:val="28"/>
          <w:szCs w:val="28"/>
        </w:rPr>
        <w:t>：是指两个或多个活动在同一给定的时间间隔中进行，是宏观上的概念。</w:t>
      </w:r>
    </w:p>
    <w:p w:rsidR="00DB0596" w:rsidRDefault="00DB0596">
      <w:pPr>
        <w:snapToGrid w:val="0"/>
        <w:rPr>
          <w:rFonts w:ascii="宋体"/>
          <w:sz w:val="28"/>
          <w:szCs w:val="28"/>
        </w:rPr>
      </w:pPr>
      <w:r>
        <w:rPr>
          <w:rFonts w:ascii="宋体" w:hint="eastAsia"/>
          <w:sz w:val="28"/>
          <w:szCs w:val="28"/>
        </w:rPr>
        <w:t xml:space="preserve">   </w:t>
      </w:r>
      <w:r w:rsidRPr="00F4749C">
        <w:rPr>
          <w:rFonts w:ascii="宋体" w:hint="eastAsia"/>
          <w:color w:val="FF0000"/>
          <w:sz w:val="28"/>
          <w:szCs w:val="28"/>
        </w:rPr>
        <w:t>分时</w:t>
      </w:r>
      <w:r>
        <w:rPr>
          <w:rFonts w:ascii="宋体" w:hint="eastAsia"/>
          <w:sz w:val="28"/>
          <w:szCs w:val="28"/>
        </w:rPr>
        <w:t>是指多个用户分享使用同一台计算机。多个程序分时共享硬件和软件资源。</w:t>
      </w:r>
    </w:p>
    <w:p w:rsidR="00DB0596" w:rsidRDefault="00DB0596">
      <w:pPr>
        <w:snapToGrid w:val="0"/>
        <w:rPr>
          <w:rFonts w:ascii="宋体"/>
          <w:sz w:val="28"/>
          <w:szCs w:val="28"/>
        </w:rPr>
      </w:pPr>
      <w:r>
        <w:rPr>
          <w:rFonts w:ascii="宋体" w:hint="eastAsia"/>
          <w:sz w:val="28"/>
          <w:szCs w:val="28"/>
        </w:rPr>
        <w:t xml:space="preserve">   </w:t>
      </w:r>
      <w:r w:rsidRPr="00F4749C">
        <w:rPr>
          <w:rFonts w:ascii="宋体" w:hint="eastAsia"/>
          <w:color w:val="FF0000"/>
          <w:sz w:val="28"/>
          <w:szCs w:val="28"/>
        </w:rPr>
        <w:t>吞吐量</w:t>
      </w:r>
      <w:r>
        <w:rPr>
          <w:rFonts w:ascii="宋体" w:hint="eastAsia"/>
          <w:sz w:val="28"/>
          <w:szCs w:val="28"/>
        </w:rPr>
        <w:t>：在一段给定的时间内，计算机所能完成的总工作量。</w:t>
      </w:r>
    </w:p>
    <w:p w:rsidR="00DB0596" w:rsidRDefault="00DB0596">
      <w:pPr>
        <w:snapToGrid w:val="0"/>
        <w:rPr>
          <w:rFonts w:ascii="宋体"/>
          <w:sz w:val="28"/>
          <w:szCs w:val="28"/>
        </w:rPr>
      </w:pPr>
      <w:r>
        <w:rPr>
          <w:rFonts w:ascii="宋体" w:hint="eastAsia"/>
          <w:sz w:val="28"/>
          <w:szCs w:val="28"/>
        </w:rPr>
        <w:t>3、实时系统与分时系统的区别是什么？</w:t>
      </w:r>
    </w:p>
    <w:p w:rsidR="00DB0596" w:rsidRPr="00F4749C" w:rsidRDefault="00DB0596">
      <w:pPr>
        <w:snapToGrid w:val="0"/>
        <w:rPr>
          <w:rFonts w:ascii="宋体"/>
          <w:color w:val="FF0000"/>
          <w:sz w:val="28"/>
          <w:szCs w:val="28"/>
        </w:rPr>
      </w:pPr>
      <w:r>
        <w:rPr>
          <w:rFonts w:ascii="宋体" w:hint="eastAsia"/>
          <w:sz w:val="28"/>
          <w:szCs w:val="28"/>
        </w:rPr>
        <w:lastRenderedPageBreak/>
        <w:t>答：实时系统的交互能力较弱，为某个特定的系统专用；</w:t>
      </w:r>
      <w:r w:rsidRPr="00F4749C">
        <w:rPr>
          <w:rFonts w:ascii="宋体" w:hint="eastAsia"/>
          <w:color w:val="FF0000"/>
          <w:sz w:val="28"/>
          <w:szCs w:val="28"/>
        </w:rPr>
        <w:t>实时系统的响应时间更严格、及时；实时系统对可靠性的要求更高。</w:t>
      </w:r>
    </w:p>
    <w:p w:rsidR="00DB0596" w:rsidRDefault="00DB0596">
      <w:pPr>
        <w:snapToGrid w:val="0"/>
        <w:rPr>
          <w:rFonts w:ascii="宋体"/>
          <w:sz w:val="28"/>
          <w:szCs w:val="28"/>
        </w:rPr>
      </w:pPr>
      <w:r>
        <w:rPr>
          <w:rFonts w:ascii="宋体" w:hint="eastAsia"/>
          <w:sz w:val="28"/>
          <w:szCs w:val="28"/>
        </w:rPr>
        <w:t>（1）关于交互性。分时系统中各个终端用户与系统之间具有较强的交互性，而实时系统一般是专为某一领域使用的，对此要求不强。</w:t>
      </w:r>
    </w:p>
    <w:p w:rsidR="00DB0596" w:rsidRDefault="00DB0596">
      <w:pPr>
        <w:snapToGrid w:val="0"/>
        <w:rPr>
          <w:rFonts w:ascii="宋体"/>
          <w:sz w:val="28"/>
          <w:szCs w:val="28"/>
        </w:rPr>
      </w:pPr>
      <w:r>
        <w:rPr>
          <w:rFonts w:ascii="宋体" w:hint="eastAsia"/>
          <w:sz w:val="28"/>
          <w:szCs w:val="28"/>
        </w:rPr>
        <w:t>（2）关于可靠性。与分时系统相比，实时系统更加注重其稳定性和可靠性。例如，对于航天控制系统来说，实时控制系统的故障可能带来的后果是无法估量的。</w:t>
      </w:r>
    </w:p>
    <w:p w:rsidR="00DB0596" w:rsidRDefault="00DB0596">
      <w:pPr>
        <w:snapToGrid w:val="0"/>
        <w:rPr>
          <w:rFonts w:ascii="宋体"/>
          <w:sz w:val="28"/>
          <w:szCs w:val="28"/>
        </w:rPr>
      </w:pPr>
      <w:r>
        <w:rPr>
          <w:rFonts w:ascii="宋体" w:hint="eastAsia"/>
          <w:sz w:val="28"/>
          <w:szCs w:val="28"/>
        </w:rPr>
        <w:t>（3）关于响应时间。分时系统对响应时间的要求是以终端用户能接受的时间为依据的；而实时系统对响应时间一般有严格的要求，即能对外部请求做出及时的响应和处理</w:t>
      </w:r>
    </w:p>
    <w:p w:rsidR="00DB0596" w:rsidRDefault="00DB0596">
      <w:pPr>
        <w:snapToGrid w:val="0"/>
        <w:rPr>
          <w:rFonts w:ascii="宋体"/>
          <w:sz w:val="28"/>
          <w:szCs w:val="28"/>
        </w:rPr>
      </w:pPr>
      <w:r>
        <w:rPr>
          <w:rFonts w:ascii="宋体" w:hint="eastAsia"/>
          <w:sz w:val="28"/>
          <w:szCs w:val="28"/>
        </w:rPr>
        <w:t>4、什么是多道程序设计？多道程序设计的特点是什么？</w:t>
      </w:r>
    </w:p>
    <w:p w:rsidR="00DB0596" w:rsidRDefault="00DB0596">
      <w:pPr>
        <w:snapToGrid w:val="0"/>
        <w:rPr>
          <w:rFonts w:ascii="宋体"/>
          <w:sz w:val="28"/>
          <w:szCs w:val="28"/>
        </w:rPr>
      </w:pPr>
      <w:r>
        <w:rPr>
          <w:rFonts w:ascii="宋体" w:hint="eastAsia"/>
          <w:sz w:val="28"/>
          <w:szCs w:val="28"/>
        </w:rPr>
        <w:t>答：多道程序设计技术是指把多个程序同时存放在内存中，使它们同时处于运行状态。这些作业共享处理器时间和外部设备以及其他资源。</w:t>
      </w:r>
    </w:p>
    <w:p w:rsidR="00DB0596" w:rsidRDefault="00DB0596">
      <w:pPr>
        <w:snapToGrid w:val="0"/>
        <w:rPr>
          <w:rFonts w:ascii="宋体"/>
          <w:sz w:val="28"/>
          <w:szCs w:val="28"/>
        </w:rPr>
      </w:pPr>
      <w:r>
        <w:rPr>
          <w:rFonts w:ascii="宋体" w:hint="eastAsia"/>
          <w:sz w:val="28"/>
          <w:szCs w:val="28"/>
        </w:rPr>
        <w:t xml:space="preserve">   </w:t>
      </w:r>
      <w:r w:rsidRPr="000C58B1">
        <w:rPr>
          <w:rFonts w:ascii="宋体" w:hint="eastAsia"/>
          <w:color w:val="FF0000"/>
          <w:sz w:val="28"/>
          <w:szCs w:val="28"/>
        </w:rPr>
        <w:t>多道程序设计技术的主要特点是：多道、宏观上并行、微观上串行。</w:t>
      </w:r>
      <w:r>
        <w:rPr>
          <w:rFonts w:ascii="宋体" w:hint="eastAsia"/>
          <w:sz w:val="28"/>
          <w:szCs w:val="28"/>
        </w:rPr>
        <w:t>多道是</w:t>
      </w:r>
      <w:r w:rsidRPr="000C58B1">
        <w:rPr>
          <w:rFonts w:ascii="宋体" w:hint="eastAsia"/>
          <w:color w:val="FF0000"/>
          <w:sz w:val="28"/>
          <w:szCs w:val="28"/>
        </w:rPr>
        <w:t>指计算机内存中同时存放多道相互独立的程序。</w:t>
      </w:r>
      <w:r>
        <w:rPr>
          <w:rFonts w:ascii="宋体" w:hint="eastAsia"/>
          <w:sz w:val="28"/>
          <w:szCs w:val="28"/>
        </w:rPr>
        <w:t>宏观上并行是指同时进入系统中的多道程序都处于运行过程中。微观上串行是指在单处理机环境中，内存中的多道程序轮流占有CPU，交替执行</w:t>
      </w:r>
    </w:p>
    <w:p w:rsidR="00DB0596" w:rsidRDefault="00DB0596">
      <w:pPr>
        <w:snapToGrid w:val="0"/>
        <w:rPr>
          <w:rFonts w:ascii="宋体"/>
          <w:sz w:val="28"/>
          <w:szCs w:val="28"/>
        </w:rPr>
      </w:pPr>
      <w:r>
        <w:rPr>
          <w:rFonts w:ascii="宋体" w:hint="eastAsia"/>
          <w:sz w:val="28"/>
          <w:szCs w:val="28"/>
        </w:rPr>
        <w:t>5、如何理解计算机系统的资源？</w:t>
      </w:r>
    </w:p>
    <w:p w:rsidR="00DB0596" w:rsidRDefault="00DB0596">
      <w:pPr>
        <w:snapToGrid w:val="0"/>
        <w:rPr>
          <w:rFonts w:ascii="宋体"/>
          <w:sz w:val="28"/>
          <w:szCs w:val="28"/>
        </w:rPr>
      </w:pPr>
      <w:r>
        <w:rPr>
          <w:rFonts w:ascii="宋体" w:hint="eastAsia"/>
          <w:sz w:val="28"/>
          <w:szCs w:val="28"/>
        </w:rPr>
        <w:t xml:space="preserve">答：计算机系统的资源包括两大类：硬件资源和软件资源。 </w:t>
      </w:r>
      <w:r w:rsidRPr="000C58B1">
        <w:rPr>
          <w:rFonts w:ascii="宋体" w:hint="eastAsia"/>
          <w:color w:val="FF0000"/>
          <w:sz w:val="28"/>
          <w:szCs w:val="28"/>
        </w:rPr>
        <w:t>硬件资源</w:t>
      </w:r>
      <w:r>
        <w:rPr>
          <w:rFonts w:ascii="宋体" w:hint="eastAsia"/>
          <w:sz w:val="28"/>
          <w:szCs w:val="28"/>
        </w:rPr>
        <w:t xml:space="preserve">主要有中央处理器、主存储器、辅助存储器和各种输入输出设备。 </w:t>
      </w:r>
      <w:r w:rsidRPr="000C58B1">
        <w:rPr>
          <w:rFonts w:ascii="宋体" w:hint="eastAsia"/>
          <w:color w:val="FF0000"/>
          <w:sz w:val="28"/>
          <w:szCs w:val="28"/>
        </w:rPr>
        <w:t>软件资源</w:t>
      </w:r>
      <w:r>
        <w:rPr>
          <w:rFonts w:ascii="宋体" w:hint="eastAsia"/>
          <w:sz w:val="28"/>
          <w:szCs w:val="28"/>
        </w:rPr>
        <w:t>有编译程序、编辑程序等各种程序以及有关数据</w:t>
      </w:r>
    </w:p>
    <w:p w:rsidR="00DB0596" w:rsidRDefault="00DB0596">
      <w:pPr>
        <w:snapToGrid w:val="0"/>
        <w:rPr>
          <w:rFonts w:ascii="宋体"/>
          <w:sz w:val="28"/>
          <w:szCs w:val="28"/>
        </w:rPr>
      </w:pPr>
      <w:r>
        <w:rPr>
          <w:rFonts w:ascii="宋体" w:hint="eastAsia"/>
          <w:sz w:val="28"/>
          <w:szCs w:val="28"/>
        </w:rPr>
        <w:t>6、把下面左右两列词用线连起来，形成恰当的搭配。</w:t>
      </w:r>
    </w:p>
    <w:p w:rsidR="00DB0596" w:rsidRDefault="00DB0596">
      <w:pPr>
        <w:snapToGrid w:val="0"/>
        <w:rPr>
          <w:rFonts w:ascii="宋体"/>
          <w:sz w:val="28"/>
          <w:szCs w:val="28"/>
        </w:rPr>
      </w:pPr>
      <w:r>
        <w:rPr>
          <w:rFonts w:ascii="宋体" w:hint="eastAsia"/>
          <w:sz w:val="28"/>
          <w:szCs w:val="28"/>
        </w:rPr>
        <w:t>⑴ LINUX</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⑴ C语言</w:t>
      </w:r>
    </w:p>
    <w:p w:rsidR="00DB0596" w:rsidRDefault="00DB0596">
      <w:pPr>
        <w:snapToGrid w:val="0"/>
        <w:rPr>
          <w:rFonts w:ascii="宋体"/>
          <w:sz w:val="28"/>
          <w:szCs w:val="28"/>
        </w:rPr>
      </w:pPr>
      <w:r>
        <w:rPr>
          <w:rFonts w:ascii="宋体" w:hint="eastAsia"/>
          <w:sz w:val="28"/>
          <w:szCs w:val="28"/>
        </w:rPr>
        <w:t>⑵ UNIX</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⑵ 网络操作系统</w:t>
      </w:r>
    </w:p>
    <w:p w:rsidR="00DB0596" w:rsidRDefault="00DB0596">
      <w:pPr>
        <w:snapToGrid w:val="0"/>
        <w:rPr>
          <w:rFonts w:ascii="宋体"/>
          <w:sz w:val="28"/>
          <w:szCs w:val="28"/>
        </w:rPr>
      </w:pPr>
      <w:r>
        <w:rPr>
          <w:rFonts w:ascii="宋体" w:hint="eastAsia"/>
          <w:sz w:val="28"/>
          <w:szCs w:val="28"/>
        </w:rPr>
        <w:t>⑶ WINDOWS NT</w:t>
      </w:r>
      <w:r>
        <w:rPr>
          <w:rFonts w:ascii="宋体" w:hint="eastAsia"/>
          <w:sz w:val="28"/>
          <w:szCs w:val="28"/>
        </w:rPr>
        <w:tab/>
      </w:r>
      <w:r>
        <w:rPr>
          <w:rFonts w:ascii="宋体" w:hint="eastAsia"/>
          <w:sz w:val="28"/>
          <w:szCs w:val="28"/>
        </w:rPr>
        <w:tab/>
        <w:t>⑶ 个人机操作系统</w:t>
      </w:r>
    </w:p>
    <w:p w:rsidR="00DB0596" w:rsidRDefault="00DB0596">
      <w:pPr>
        <w:snapToGrid w:val="0"/>
        <w:rPr>
          <w:rFonts w:ascii="宋体"/>
          <w:sz w:val="28"/>
          <w:szCs w:val="28"/>
        </w:rPr>
      </w:pPr>
      <w:r>
        <w:rPr>
          <w:rFonts w:ascii="宋体" w:hint="eastAsia"/>
          <w:sz w:val="28"/>
          <w:szCs w:val="28"/>
        </w:rPr>
        <w:t>⑷ DOS</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⑷ 自由软件</w:t>
      </w:r>
    </w:p>
    <w:p w:rsidR="00DB0596" w:rsidRDefault="00DB0596">
      <w:pPr>
        <w:snapToGrid w:val="0"/>
        <w:rPr>
          <w:rFonts w:ascii="宋体"/>
          <w:sz w:val="28"/>
          <w:szCs w:val="28"/>
        </w:rPr>
      </w:pPr>
      <w:r>
        <w:rPr>
          <w:rFonts w:ascii="宋体" w:hint="eastAsia"/>
          <w:sz w:val="28"/>
          <w:szCs w:val="28"/>
        </w:rPr>
        <w:t>答案：1-4，2-1，3-2，4-3</w:t>
      </w:r>
    </w:p>
    <w:p w:rsidR="00DB0596" w:rsidRDefault="00DB0596">
      <w:pPr>
        <w:snapToGrid w:val="0"/>
        <w:rPr>
          <w:rFonts w:ascii="宋体"/>
          <w:sz w:val="28"/>
          <w:szCs w:val="28"/>
        </w:rPr>
      </w:pPr>
      <w:r>
        <w:rPr>
          <w:rFonts w:ascii="宋体" w:hint="eastAsia"/>
          <w:sz w:val="28"/>
          <w:szCs w:val="28"/>
        </w:rPr>
        <w:t>7、我们通常将操作系统分为哪几种类型？各自有什么特点？</w:t>
      </w:r>
    </w:p>
    <w:p w:rsidR="00DB0596" w:rsidRDefault="00DB0596">
      <w:pPr>
        <w:snapToGrid w:val="0"/>
        <w:rPr>
          <w:rFonts w:ascii="宋体"/>
          <w:sz w:val="28"/>
          <w:szCs w:val="28"/>
        </w:rPr>
      </w:pPr>
      <w:r>
        <w:rPr>
          <w:rFonts w:ascii="宋体" w:hint="eastAsia"/>
          <w:sz w:val="28"/>
          <w:szCs w:val="28"/>
        </w:rPr>
        <w:t>答：</w:t>
      </w:r>
      <w:r w:rsidRPr="000C58B1">
        <w:rPr>
          <w:rFonts w:ascii="宋体" w:hint="eastAsia"/>
          <w:color w:val="FF0000"/>
          <w:sz w:val="28"/>
          <w:szCs w:val="28"/>
        </w:rPr>
        <w:t>操作系统系统主要分为以下几大类</w:t>
      </w:r>
      <w:r>
        <w:rPr>
          <w:rFonts w:ascii="宋体" w:hint="eastAsia"/>
          <w:sz w:val="28"/>
          <w:szCs w:val="28"/>
        </w:rPr>
        <w:t>：</w:t>
      </w:r>
    </w:p>
    <w:p w:rsidR="00DB0596" w:rsidRPr="000C58B1" w:rsidRDefault="00DB0596">
      <w:pPr>
        <w:snapToGrid w:val="0"/>
        <w:rPr>
          <w:rFonts w:ascii="宋体"/>
          <w:color w:val="FF0000"/>
          <w:sz w:val="28"/>
          <w:szCs w:val="28"/>
        </w:rPr>
      </w:pPr>
      <w:r w:rsidRPr="000C58B1">
        <w:rPr>
          <w:rFonts w:ascii="宋体" w:hint="eastAsia"/>
          <w:color w:val="FF0000"/>
          <w:sz w:val="28"/>
          <w:szCs w:val="28"/>
        </w:rPr>
        <w:t>一、批处理操作系统</w:t>
      </w:r>
    </w:p>
    <w:p w:rsidR="00DB0596" w:rsidRDefault="00DB0596">
      <w:pPr>
        <w:snapToGrid w:val="0"/>
        <w:ind w:firstLineChars="200" w:firstLine="560"/>
        <w:rPr>
          <w:rFonts w:ascii="宋体"/>
          <w:sz w:val="28"/>
          <w:szCs w:val="28"/>
        </w:rPr>
      </w:pPr>
      <w:r>
        <w:rPr>
          <w:rFonts w:ascii="宋体" w:hint="eastAsia"/>
          <w:sz w:val="28"/>
          <w:szCs w:val="28"/>
        </w:rPr>
        <w:t>早期的一种大型机用操作系统。可对用户作业成批处理，期间勿需用户干预，分为单道批处理系统和多道批处理系统。</w:t>
      </w:r>
    </w:p>
    <w:p w:rsidR="00DB0596" w:rsidRPr="000C58B1" w:rsidRDefault="00DB0596">
      <w:pPr>
        <w:snapToGrid w:val="0"/>
        <w:rPr>
          <w:rFonts w:ascii="宋体"/>
          <w:color w:val="FF0000"/>
          <w:sz w:val="28"/>
          <w:szCs w:val="28"/>
        </w:rPr>
      </w:pPr>
      <w:r w:rsidRPr="000C58B1">
        <w:rPr>
          <w:rFonts w:ascii="宋体" w:hint="eastAsia"/>
          <w:color w:val="FF0000"/>
          <w:sz w:val="28"/>
          <w:szCs w:val="28"/>
        </w:rPr>
        <w:t>二、分时操作系统</w:t>
      </w:r>
    </w:p>
    <w:p w:rsidR="00DB0596" w:rsidRDefault="00DB0596">
      <w:pPr>
        <w:snapToGrid w:val="0"/>
        <w:ind w:firstLineChars="200" w:firstLine="560"/>
        <w:rPr>
          <w:rFonts w:ascii="宋体"/>
          <w:sz w:val="28"/>
          <w:szCs w:val="28"/>
        </w:rPr>
      </w:pPr>
      <w:r>
        <w:rPr>
          <w:rFonts w:ascii="宋体" w:hint="eastAsia"/>
          <w:sz w:val="28"/>
          <w:szCs w:val="28"/>
        </w:rPr>
        <w:t>利用分时技术的一种联机的多用户交互式操作系统，每个用户可以通过自己的终端向系统发出各种操作控制命令，完成作业的运行。分时是指把处理机的运行时间分成很短的时间片，按时间片轮流把处理机分配给各联机作业使用。</w:t>
      </w:r>
    </w:p>
    <w:p w:rsidR="00DB0596" w:rsidRPr="000C58B1" w:rsidRDefault="00DB0596">
      <w:pPr>
        <w:snapToGrid w:val="0"/>
        <w:rPr>
          <w:rFonts w:ascii="宋体"/>
          <w:color w:val="FF0000"/>
          <w:sz w:val="28"/>
          <w:szCs w:val="28"/>
        </w:rPr>
      </w:pPr>
      <w:r w:rsidRPr="000C58B1">
        <w:rPr>
          <w:rFonts w:ascii="宋体" w:hint="eastAsia"/>
          <w:color w:val="FF0000"/>
          <w:sz w:val="28"/>
          <w:szCs w:val="28"/>
        </w:rPr>
        <w:t>三、实时操作系统</w:t>
      </w:r>
    </w:p>
    <w:p w:rsidR="00DB0596" w:rsidRDefault="00DB0596">
      <w:pPr>
        <w:snapToGrid w:val="0"/>
        <w:ind w:firstLineChars="200" w:firstLine="560"/>
        <w:rPr>
          <w:rFonts w:ascii="宋体"/>
          <w:sz w:val="28"/>
          <w:szCs w:val="28"/>
        </w:rPr>
      </w:pPr>
      <w:r>
        <w:rPr>
          <w:rFonts w:ascii="宋体" w:hint="eastAsia"/>
          <w:sz w:val="28"/>
          <w:szCs w:val="28"/>
        </w:rPr>
        <w:t>一个能够在指定或者确定的时间内完成系统功能以及对外部或内部事件在同步或异步时间内做出响应的系统。</w:t>
      </w:r>
    </w:p>
    <w:p w:rsidR="00DB0596" w:rsidRPr="000C58B1" w:rsidRDefault="00DB0596">
      <w:pPr>
        <w:snapToGrid w:val="0"/>
        <w:rPr>
          <w:rFonts w:ascii="宋体"/>
          <w:color w:val="FF0000"/>
          <w:sz w:val="28"/>
          <w:szCs w:val="28"/>
        </w:rPr>
      </w:pPr>
      <w:r w:rsidRPr="000C58B1">
        <w:rPr>
          <w:rFonts w:ascii="宋体" w:hint="eastAsia"/>
          <w:color w:val="FF0000"/>
          <w:sz w:val="28"/>
          <w:szCs w:val="28"/>
        </w:rPr>
        <w:lastRenderedPageBreak/>
        <w:t>四、网络操作系统</w:t>
      </w:r>
    </w:p>
    <w:p w:rsidR="00DB0596" w:rsidRDefault="00DB0596">
      <w:pPr>
        <w:snapToGrid w:val="0"/>
        <w:ind w:firstLineChars="200" w:firstLine="560"/>
        <w:rPr>
          <w:rFonts w:ascii="宋体"/>
          <w:sz w:val="28"/>
          <w:szCs w:val="28"/>
        </w:rPr>
      </w:pPr>
      <w:r>
        <w:rPr>
          <w:rFonts w:ascii="宋体" w:hint="eastAsia"/>
          <w:sz w:val="28"/>
          <w:szCs w:val="28"/>
        </w:rPr>
        <w:t>一种在通常操作系统功能的基础上提供网络通信和网络服务功能的操作系统。</w:t>
      </w:r>
    </w:p>
    <w:p w:rsidR="00DB0596" w:rsidRPr="000C58B1" w:rsidRDefault="00DB0596">
      <w:pPr>
        <w:snapToGrid w:val="0"/>
        <w:rPr>
          <w:rFonts w:ascii="宋体"/>
          <w:color w:val="FF0000"/>
          <w:sz w:val="28"/>
          <w:szCs w:val="28"/>
        </w:rPr>
      </w:pPr>
      <w:r w:rsidRPr="000C58B1">
        <w:rPr>
          <w:rFonts w:ascii="宋体" w:hint="eastAsia"/>
          <w:color w:val="FF0000"/>
          <w:sz w:val="28"/>
          <w:szCs w:val="28"/>
        </w:rPr>
        <w:t>五、分布式操作系统</w:t>
      </w:r>
    </w:p>
    <w:p w:rsidR="00DB0596" w:rsidRDefault="00DB0596">
      <w:pPr>
        <w:snapToGrid w:val="0"/>
        <w:ind w:firstLineChars="200" w:firstLine="560"/>
        <w:rPr>
          <w:rFonts w:ascii="宋体"/>
          <w:sz w:val="28"/>
          <w:szCs w:val="28"/>
        </w:rPr>
      </w:pPr>
      <w:r>
        <w:rPr>
          <w:rFonts w:ascii="宋体" w:hint="eastAsia"/>
          <w:sz w:val="28"/>
          <w:szCs w:val="28"/>
        </w:rPr>
        <w:t>一种以计算机网络为基础的，将物理上分布的具有自治功能的数据处理系统或计算机系统互联起来的操作系统。</w:t>
      </w:r>
    </w:p>
    <w:p w:rsidR="00DB0596" w:rsidRDefault="00DB0596">
      <w:pPr>
        <w:snapToGrid w:val="0"/>
        <w:rPr>
          <w:rFonts w:ascii="宋体"/>
          <w:sz w:val="28"/>
          <w:szCs w:val="28"/>
        </w:rPr>
      </w:pPr>
    </w:p>
    <w:p w:rsidR="00DB0596" w:rsidRDefault="00DB0596">
      <w:pPr>
        <w:pStyle w:val="3"/>
        <w:rPr>
          <w:sz w:val="28"/>
          <w:szCs w:val="28"/>
          <w:shd w:val="pct10" w:color="auto" w:fill="FFFFFF"/>
        </w:rPr>
      </w:pPr>
      <w:r>
        <w:rPr>
          <w:rFonts w:hint="eastAsia"/>
          <w:sz w:val="28"/>
          <w:szCs w:val="28"/>
          <w:shd w:val="pct10" w:color="auto" w:fill="FFFFFF"/>
        </w:rPr>
        <w:t>第二部分</w:t>
      </w:r>
      <w:r>
        <w:rPr>
          <w:rFonts w:hint="eastAsia"/>
          <w:sz w:val="28"/>
          <w:szCs w:val="28"/>
          <w:shd w:val="pct10" w:color="auto" w:fill="FFFFFF"/>
        </w:rPr>
        <w:t xml:space="preserve"> </w:t>
      </w:r>
      <w:r>
        <w:rPr>
          <w:rFonts w:hint="eastAsia"/>
          <w:sz w:val="28"/>
          <w:szCs w:val="28"/>
          <w:shd w:val="pct10" w:color="auto" w:fill="FFFFFF"/>
        </w:rPr>
        <w:t>进程管理</w:t>
      </w:r>
    </w:p>
    <w:p w:rsidR="00DB0596" w:rsidRDefault="00DB0596">
      <w:pPr>
        <w:snapToGrid w:val="0"/>
        <w:rPr>
          <w:rFonts w:ascii="宋体"/>
          <w:sz w:val="28"/>
          <w:szCs w:val="28"/>
        </w:rPr>
      </w:pPr>
      <w:r>
        <w:rPr>
          <w:rFonts w:ascii="宋体" w:hint="eastAsia"/>
          <w:b/>
          <w:bCs/>
          <w:sz w:val="28"/>
          <w:szCs w:val="28"/>
        </w:rPr>
        <w:t> </w:t>
      </w:r>
      <w:r>
        <w:rPr>
          <w:rFonts w:ascii="宋体" w:hint="eastAsia"/>
          <w:b/>
          <w:bCs/>
          <w:sz w:val="28"/>
          <w:szCs w:val="28"/>
        </w:rPr>
        <w:t>一、选择题</w:t>
      </w:r>
      <w:r>
        <w:rPr>
          <w:rFonts w:ascii="宋体" w:hint="eastAsia"/>
          <w:sz w:val="28"/>
          <w:szCs w:val="28"/>
        </w:rPr>
        <w:t>(选择最确切的一个答案，将其代码填入括号中)</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顺序程序和并发程序的执行相比，（ ）。 </w:t>
      </w:r>
    </w:p>
    <w:p w:rsidR="00DB0596" w:rsidRDefault="00DB0596">
      <w:pPr>
        <w:snapToGrid w:val="0"/>
        <w:ind w:left="420" w:firstLineChars="200" w:firstLine="560"/>
        <w:rPr>
          <w:rFonts w:ascii="宋体"/>
          <w:sz w:val="28"/>
          <w:szCs w:val="28"/>
        </w:rPr>
      </w:pPr>
      <w:r>
        <w:rPr>
          <w:rFonts w:ascii="宋体" w:hint="eastAsia"/>
          <w:sz w:val="28"/>
          <w:szCs w:val="28"/>
        </w:rPr>
        <w:t xml:space="preserve">A、基本相同 </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 xml:space="preserve">B、 有点不同 </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并发程序执行总体上执行时间快</w:t>
      </w:r>
      <w:r>
        <w:rPr>
          <w:rFonts w:ascii="宋体" w:hint="eastAsia"/>
          <w:sz w:val="28"/>
          <w:szCs w:val="28"/>
        </w:rPr>
        <w:t xml:space="preserve"> </w:t>
      </w:r>
      <w:r>
        <w:rPr>
          <w:rFonts w:ascii="宋体" w:hint="eastAsia"/>
          <w:sz w:val="28"/>
          <w:szCs w:val="28"/>
        </w:rPr>
        <w:tab/>
        <w:t>D、 顺序程序执行总体上执行时间快</w:t>
      </w:r>
    </w:p>
    <w:p w:rsidR="00DB0596" w:rsidRDefault="00DB0596">
      <w:pPr>
        <w:snapToGrid w:val="0"/>
        <w:ind w:left="420" w:firstLineChars="200" w:firstLine="560"/>
        <w:rPr>
          <w:rFonts w:ascii="宋体"/>
          <w:sz w:val="28"/>
          <w:szCs w:val="28"/>
        </w:rPr>
      </w:pPr>
      <w:r>
        <w:rPr>
          <w:rFonts w:ascii="宋体" w:hint="eastAsia"/>
          <w:sz w:val="28"/>
          <w:szCs w:val="28"/>
        </w:rPr>
        <w:t>答案-2：C</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在单一处理机上，将执行时间有重叠的几个程序称为（ ）。 </w:t>
      </w:r>
    </w:p>
    <w:p w:rsidR="00DB0596" w:rsidRDefault="00DB0596">
      <w:pPr>
        <w:snapToGrid w:val="0"/>
        <w:ind w:left="420" w:firstLineChars="200" w:firstLine="560"/>
        <w:rPr>
          <w:rFonts w:ascii="宋体"/>
          <w:sz w:val="28"/>
          <w:szCs w:val="28"/>
        </w:rPr>
      </w:pPr>
      <w:r>
        <w:rPr>
          <w:rFonts w:ascii="宋体" w:hint="eastAsia"/>
          <w:sz w:val="28"/>
          <w:szCs w:val="28"/>
        </w:rPr>
        <w:t xml:space="preserve">A、顺序程序 B、 多道程序 </w:t>
      </w:r>
    </w:p>
    <w:p w:rsidR="00DB0596" w:rsidRDefault="00DB0596">
      <w:pPr>
        <w:snapToGrid w:val="0"/>
        <w:ind w:left="420" w:firstLineChars="200" w:firstLine="560"/>
        <w:rPr>
          <w:rFonts w:ascii="宋体"/>
          <w:sz w:val="28"/>
          <w:szCs w:val="28"/>
        </w:rPr>
      </w:pPr>
      <w:r>
        <w:rPr>
          <w:rFonts w:ascii="宋体" w:hint="eastAsia"/>
          <w:sz w:val="28"/>
          <w:szCs w:val="28"/>
        </w:rPr>
        <w:t xml:space="preserve">C、并发程序 D、 </w:t>
      </w:r>
      <w:r>
        <w:rPr>
          <w:rFonts w:ascii="宋体" w:hint="eastAsia"/>
          <w:color w:val="FF0000"/>
          <w:sz w:val="28"/>
          <w:szCs w:val="28"/>
        </w:rPr>
        <w:t>并行程序</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答案-3：D</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并发进程失去了封闭性是指（   ）。</w:t>
      </w:r>
    </w:p>
    <w:p w:rsidR="00DB0596" w:rsidRDefault="00DB0596">
      <w:pPr>
        <w:snapToGrid w:val="0"/>
        <w:ind w:left="420" w:firstLineChars="200" w:firstLine="560"/>
        <w:rPr>
          <w:rFonts w:ascii="宋体"/>
          <w:sz w:val="28"/>
          <w:szCs w:val="28"/>
        </w:rPr>
      </w:pPr>
      <w:r>
        <w:rPr>
          <w:rFonts w:ascii="宋体" w:hint="eastAsia"/>
          <w:sz w:val="28"/>
          <w:szCs w:val="28"/>
        </w:rPr>
        <w:t>A、多个相对独立的进程以各自的速度向前推进</w:t>
      </w:r>
    </w:p>
    <w:p w:rsidR="00DB0596" w:rsidRDefault="00DB0596">
      <w:pPr>
        <w:snapToGrid w:val="0"/>
        <w:ind w:left="420" w:firstLineChars="200" w:firstLine="560"/>
        <w:rPr>
          <w:rFonts w:ascii="宋体"/>
          <w:sz w:val="28"/>
          <w:szCs w:val="28"/>
        </w:rPr>
      </w:pPr>
      <w:r>
        <w:rPr>
          <w:rFonts w:ascii="宋体" w:hint="eastAsia"/>
          <w:sz w:val="28"/>
          <w:szCs w:val="28"/>
        </w:rPr>
        <w:t>B、并发进程的执行结果与速度无关</w:t>
      </w:r>
    </w:p>
    <w:p w:rsidR="00DB0596" w:rsidRDefault="00DB0596">
      <w:pPr>
        <w:snapToGrid w:val="0"/>
        <w:ind w:left="420" w:firstLineChars="200" w:firstLine="560"/>
        <w:rPr>
          <w:rFonts w:ascii="宋体"/>
          <w:sz w:val="28"/>
          <w:szCs w:val="28"/>
        </w:rPr>
      </w:pPr>
      <w:r>
        <w:rPr>
          <w:rFonts w:ascii="宋体" w:hint="eastAsia"/>
          <w:sz w:val="28"/>
          <w:szCs w:val="28"/>
        </w:rPr>
        <w:t>C、并发进程执行时，在不同时刻发生的错误</w:t>
      </w:r>
    </w:p>
    <w:p w:rsidR="00DB0596" w:rsidRDefault="00DB0596">
      <w:pPr>
        <w:snapToGrid w:val="0"/>
        <w:ind w:left="420" w:firstLineChars="200" w:firstLine="560"/>
        <w:rPr>
          <w:rFonts w:ascii="宋体"/>
          <w:sz w:val="28"/>
          <w:szCs w:val="28"/>
        </w:rPr>
      </w:pPr>
      <w:r>
        <w:rPr>
          <w:rFonts w:ascii="宋体" w:hint="eastAsia"/>
          <w:sz w:val="28"/>
          <w:szCs w:val="28"/>
        </w:rPr>
        <w:t>D、</w:t>
      </w:r>
      <w:r>
        <w:rPr>
          <w:rFonts w:ascii="宋体" w:hint="eastAsia"/>
          <w:color w:val="FF0000"/>
          <w:sz w:val="28"/>
          <w:szCs w:val="28"/>
        </w:rPr>
        <w:t>并发进程共享变量，其执行结果与速度有关</w:t>
      </w:r>
    </w:p>
    <w:p w:rsidR="00DB0596" w:rsidRDefault="00DB0596">
      <w:pPr>
        <w:snapToGrid w:val="0"/>
        <w:ind w:left="420" w:firstLineChars="200" w:firstLine="560"/>
        <w:rPr>
          <w:rFonts w:ascii="宋体"/>
          <w:sz w:val="28"/>
          <w:szCs w:val="28"/>
        </w:rPr>
      </w:pPr>
      <w:r>
        <w:rPr>
          <w:rFonts w:ascii="宋体" w:hint="eastAsia"/>
          <w:sz w:val="28"/>
          <w:szCs w:val="28"/>
        </w:rPr>
        <w:t>答案-4：D</w:t>
      </w:r>
    </w:p>
    <w:p w:rsidR="00DB0596" w:rsidRDefault="00DB0596">
      <w:pPr>
        <w:snapToGrid w:val="0"/>
        <w:ind w:left="420" w:firstLineChars="200" w:firstLine="560"/>
        <w:rPr>
          <w:rFonts w:ascii="宋体"/>
          <w:sz w:val="28"/>
          <w:szCs w:val="28"/>
        </w:rPr>
      </w:pP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进程和程序的本质区别是（ ）。 </w:t>
      </w:r>
    </w:p>
    <w:p w:rsidR="00DB0596" w:rsidRDefault="00DB0596">
      <w:pPr>
        <w:snapToGrid w:val="0"/>
        <w:ind w:left="420" w:firstLineChars="200" w:firstLine="560"/>
        <w:rPr>
          <w:rFonts w:ascii="宋体"/>
          <w:sz w:val="28"/>
          <w:szCs w:val="28"/>
        </w:rPr>
      </w:pPr>
      <w:r>
        <w:rPr>
          <w:rFonts w:ascii="宋体" w:hint="eastAsia"/>
          <w:sz w:val="28"/>
          <w:szCs w:val="28"/>
        </w:rPr>
        <w:t xml:space="preserve">A、存储在内存和外存 </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B、顺序和非顺序执行机器指令</w:t>
      </w:r>
    </w:p>
    <w:p w:rsidR="00DB0596" w:rsidRDefault="00DB0596">
      <w:pPr>
        <w:snapToGrid w:val="0"/>
        <w:ind w:left="420" w:firstLineChars="200" w:firstLine="560"/>
        <w:rPr>
          <w:rFonts w:ascii="宋体"/>
          <w:sz w:val="28"/>
          <w:szCs w:val="28"/>
        </w:rPr>
      </w:pPr>
      <w:r>
        <w:rPr>
          <w:rFonts w:ascii="宋体" w:hint="eastAsia"/>
          <w:sz w:val="28"/>
          <w:szCs w:val="28"/>
        </w:rPr>
        <w:t xml:space="preserve">C、分时使用和独占使用计算机资源 </w:t>
      </w:r>
      <w:r>
        <w:rPr>
          <w:rFonts w:ascii="宋体" w:hint="eastAsia"/>
          <w:sz w:val="28"/>
          <w:szCs w:val="28"/>
        </w:rPr>
        <w:tab/>
        <w:t>D、</w:t>
      </w:r>
      <w:r>
        <w:rPr>
          <w:rFonts w:ascii="宋体" w:hint="eastAsia"/>
          <w:color w:val="FF0000"/>
          <w:sz w:val="28"/>
          <w:szCs w:val="28"/>
        </w:rPr>
        <w:t>动态和静态特征</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进程控制块是描述进程状态和特性的数据结构，一个进程（   ）。</w:t>
      </w:r>
    </w:p>
    <w:p w:rsidR="00DB0596" w:rsidRDefault="00DB0596">
      <w:pPr>
        <w:snapToGrid w:val="0"/>
        <w:ind w:left="420" w:firstLineChars="200" w:firstLine="560"/>
        <w:rPr>
          <w:rFonts w:ascii="宋体"/>
          <w:sz w:val="28"/>
          <w:szCs w:val="28"/>
        </w:rPr>
      </w:pPr>
      <w:r>
        <w:rPr>
          <w:rFonts w:ascii="宋体" w:hint="eastAsia"/>
          <w:sz w:val="28"/>
          <w:szCs w:val="28"/>
        </w:rPr>
        <w:t>A、可以有多个进程控制块</w:t>
      </w:r>
      <w:r>
        <w:rPr>
          <w:rFonts w:ascii="宋体" w:hint="eastAsia"/>
          <w:sz w:val="28"/>
          <w:szCs w:val="28"/>
        </w:rPr>
        <w:tab/>
      </w:r>
      <w:r>
        <w:rPr>
          <w:rFonts w:ascii="宋体" w:hint="eastAsia"/>
          <w:sz w:val="28"/>
          <w:szCs w:val="28"/>
        </w:rPr>
        <w:tab/>
        <w:t>B、可以和其他进程共用一个进程控制块</w:t>
      </w:r>
    </w:p>
    <w:p w:rsidR="00DB0596" w:rsidRDefault="00DB0596">
      <w:pPr>
        <w:snapToGrid w:val="0"/>
        <w:ind w:left="420" w:firstLineChars="200" w:firstLine="560"/>
        <w:rPr>
          <w:rFonts w:ascii="宋体"/>
          <w:sz w:val="28"/>
          <w:szCs w:val="28"/>
        </w:rPr>
      </w:pPr>
      <w:r>
        <w:rPr>
          <w:rFonts w:ascii="宋体" w:hint="eastAsia"/>
          <w:sz w:val="28"/>
          <w:szCs w:val="28"/>
        </w:rPr>
        <w:t>C、可以没有进程控制块</w:t>
      </w:r>
      <w:r>
        <w:rPr>
          <w:rFonts w:ascii="宋体" w:hint="eastAsia"/>
          <w:sz w:val="28"/>
          <w:szCs w:val="28"/>
        </w:rPr>
        <w:tab/>
      </w:r>
      <w:r>
        <w:rPr>
          <w:rFonts w:ascii="宋体" w:hint="eastAsia"/>
          <w:sz w:val="28"/>
          <w:szCs w:val="28"/>
        </w:rPr>
        <w:tab/>
        <w:t>D、</w:t>
      </w:r>
      <w:r>
        <w:rPr>
          <w:rFonts w:ascii="宋体" w:hint="eastAsia"/>
          <w:color w:val="FF0000"/>
          <w:sz w:val="28"/>
          <w:szCs w:val="28"/>
        </w:rPr>
        <w:t>只能有唯一的进程控制块</w:t>
      </w:r>
    </w:p>
    <w:p w:rsidR="00DB0596" w:rsidRDefault="00DB0596">
      <w:pPr>
        <w:snapToGrid w:val="0"/>
        <w:ind w:left="420" w:firstLineChars="200" w:firstLine="560"/>
        <w:rPr>
          <w:rFonts w:ascii="宋体"/>
          <w:sz w:val="28"/>
          <w:szCs w:val="28"/>
        </w:rPr>
      </w:pPr>
      <w:r>
        <w:rPr>
          <w:rFonts w:ascii="宋体" w:hint="eastAsia"/>
          <w:sz w:val="28"/>
          <w:szCs w:val="28"/>
        </w:rPr>
        <w:t>答案：D</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在下列特性中，哪一个不是进程的特性（   ）。</w:t>
      </w:r>
    </w:p>
    <w:p w:rsidR="00DB0596" w:rsidRDefault="00DB0596">
      <w:pPr>
        <w:snapToGrid w:val="0"/>
        <w:ind w:left="420" w:firstLineChars="200" w:firstLine="560"/>
        <w:rPr>
          <w:rFonts w:ascii="宋体"/>
          <w:sz w:val="28"/>
          <w:szCs w:val="28"/>
        </w:rPr>
      </w:pPr>
      <w:r>
        <w:rPr>
          <w:rFonts w:ascii="宋体" w:hint="eastAsia"/>
          <w:sz w:val="28"/>
          <w:szCs w:val="28"/>
        </w:rPr>
        <w:lastRenderedPageBreak/>
        <w:t>A、异步性 B、并发性 C、</w:t>
      </w:r>
      <w:r>
        <w:rPr>
          <w:rFonts w:ascii="宋体" w:hint="eastAsia"/>
          <w:color w:val="FF0000"/>
          <w:sz w:val="28"/>
          <w:szCs w:val="28"/>
        </w:rPr>
        <w:t>静态性</w:t>
      </w:r>
      <w:r>
        <w:rPr>
          <w:rFonts w:ascii="宋体" w:hint="eastAsia"/>
          <w:sz w:val="28"/>
          <w:szCs w:val="28"/>
        </w:rPr>
        <w:t xml:space="preserve"> D、动态性</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各进程向前推进的速度是不可预知的，体现出“走走停停”的特征，称为进程的（   ）。</w:t>
      </w:r>
    </w:p>
    <w:p w:rsidR="00DB0596" w:rsidRDefault="00DB0596">
      <w:pPr>
        <w:snapToGrid w:val="0"/>
        <w:ind w:left="420" w:firstLineChars="200" w:firstLine="560"/>
        <w:rPr>
          <w:rFonts w:ascii="宋体"/>
          <w:sz w:val="28"/>
          <w:szCs w:val="28"/>
        </w:rPr>
      </w:pPr>
      <w:r>
        <w:rPr>
          <w:rFonts w:ascii="宋体" w:hint="eastAsia"/>
          <w:sz w:val="28"/>
          <w:szCs w:val="28"/>
        </w:rPr>
        <w:t>A、动态性</w:t>
      </w:r>
      <w:r>
        <w:rPr>
          <w:rFonts w:ascii="宋体" w:hint="eastAsia"/>
          <w:sz w:val="28"/>
          <w:szCs w:val="28"/>
        </w:rPr>
        <w:tab/>
        <w:t>B、并发性</w:t>
      </w:r>
      <w:r>
        <w:rPr>
          <w:rFonts w:ascii="宋体" w:hint="eastAsia"/>
          <w:sz w:val="28"/>
          <w:szCs w:val="28"/>
        </w:rPr>
        <w:tab/>
        <w:t>C、调度性</w:t>
      </w:r>
      <w:r>
        <w:rPr>
          <w:rFonts w:ascii="宋体" w:hint="eastAsia"/>
          <w:sz w:val="28"/>
          <w:szCs w:val="28"/>
        </w:rPr>
        <w:tab/>
        <w:t>D、</w:t>
      </w:r>
      <w:r>
        <w:rPr>
          <w:rFonts w:ascii="宋体" w:hint="eastAsia"/>
          <w:color w:val="FF0000"/>
          <w:sz w:val="28"/>
          <w:szCs w:val="28"/>
        </w:rPr>
        <w:t>异步性</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对于一个单CPU系统，允许若干进程同时执行，轮流占用CPU，称它们为（   ）。</w:t>
      </w:r>
    </w:p>
    <w:p w:rsidR="00DB0596" w:rsidRDefault="00DB0596">
      <w:pPr>
        <w:snapToGrid w:val="0"/>
        <w:ind w:left="420" w:firstLineChars="200" w:firstLine="560"/>
        <w:rPr>
          <w:rFonts w:ascii="宋体"/>
          <w:sz w:val="28"/>
          <w:szCs w:val="28"/>
        </w:rPr>
      </w:pPr>
      <w:r>
        <w:rPr>
          <w:rFonts w:ascii="宋体" w:hint="eastAsia"/>
          <w:sz w:val="28"/>
          <w:szCs w:val="28"/>
        </w:rPr>
        <w:t>A、顺序执行</w:t>
      </w:r>
      <w:r>
        <w:rPr>
          <w:rFonts w:ascii="宋体" w:hint="eastAsia"/>
          <w:sz w:val="28"/>
          <w:szCs w:val="28"/>
        </w:rPr>
        <w:tab/>
      </w:r>
      <w:r>
        <w:rPr>
          <w:rFonts w:ascii="宋体" w:hint="eastAsia"/>
          <w:sz w:val="28"/>
          <w:szCs w:val="28"/>
        </w:rPr>
        <w:tab/>
        <w:t>B、同时执行</w:t>
      </w:r>
      <w:r>
        <w:rPr>
          <w:rFonts w:ascii="宋体" w:hint="eastAsia"/>
          <w:sz w:val="28"/>
          <w:szCs w:val="28"/>
        </w:rPr>
        <w:tab/>
      </w:r>
      <w:r>
        <w:rPr>
          <w:rFonts w:ascii="宋体" w:hint="eastAsia"/>
          <w:sz w:val="28"/>
          <w:szCs w:val="28"/>
        </w:rPr>
        <w:tab/>
        <w:t>C、并行执行</w:t>
      </w:r>
      <w:r>
        <w:rPr>
          <w:rFonts w:ascii="宋体" w:hint="eastAsia"/>
          <w:sz w:val="28"/>
          <w:szCs w:val="28"/>
        </w:rPr>
        <w:tab/>
      </w:r>
      <w:r>
        <w:rPr>
          <w:rFonts w:ascii="宋体" w:hint="eastAsia"/>
          <w:sz w:val="28"/>
          <w:szCs w:val="28"/>
        </w:rPr>
        <w:tab/>
        <w:t>D、</w:t>
      </w:r>
      <w:r>
        <w:rPr>
          <w:rFonts w:ascii="宋体" w:hint="eastAsia"/>
          <w:color w:val="FF0000"/>
          <w:sz w:val="28"/>
          <w:szCs w:val="28"/>
        </w:rPr>
        <w:t>并发执行</w:t>
      </w:r>
    </w:p>
    <w:p w:rsidR="00DB0596" w:rsidRDefault="00DB0596">
      <w:pPr>
        <w:snapToGrid w:val="0"/>
        <w:ind w:left="420" w:firstLineChars="200" w:firstLine="560"/>
        <w:rPr>
          <w:rFonts w:ascii="宋体"/>
          <w:sz w:val="28"/>
          <w:szCs w:val="28"/>
        </w:rPr>
      </w:pPr>
      <w:r>
        <w:rPr>
          <w:rFonts w:ascii="宋体" w:hint="eastAsia"/>
          <w:sz w:val="28"/>
          <w:szCs w:val="28"/>
        </w:rPr>
        <w:t>答案：D（容易）</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在单处理机系统中，处于运行状态的进程（  ）。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只有一个</w:t>
      </w:r>
      <w:r>
        <w:rPr>
          <w:rFonts w:ascii="宋体" w:hint="eastAsia"/>
          <w:sz w:val="28"/>
          <w:szCs w:val="28"/>
        </w:rPr>
        <w:t xml:space="preserve"> B、 可以有多个 </w:t>
      </w:r>
    </w:p>
    <w:p w:rsidR="00DB0596" w:rsidRDefault="00DB0596">
      <w:pPr>
        <w:snapToGrid w:val="0"/>
        <w:ind w:left="420" w:firstLineChars="200" w:firstLine="560"/>
        <w:rPr>
          <w:rFonts w:ascii="宋体"/>
          <w:sz w:val="28"/>
          <w:szCs w:val="28"/>
        </w:rPr>
      </w:pPr>
      <w:r>
        <w:rPr>
          <w:rFonts w:ascii="宋体" w:hint="eastAsia"/>
          <w:sz w:val="28"/>
          <w:szCs w:val="28"/>
        </w:rPr>
        <w:t xml:space="preserve">C、不能被挂起 D、 必须在执行完后才能被撤下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下列进程状态的转换中，不正确的是（   ）。</w:t>
      </w:r>
    </w:p>
    <w:p w:rsidR="00DB0596" w:rsidRDefault="00DB0596">
      <w:pPr>
        <w:snapToGrid w:val="0"/>
        <w:ind w:left="420" w:firstLineChars="200" w:firstLine="560"/>
        <w:rPr>
          <w:rFonts w:ascii="宋体"/>
          <w:sz w:val="28"/>
          <w:szCs w:val="28"/>
        </w:rPr>
      </w:pPr>
      <w:r>
        <w:rPr>
          <w:rFonts w:ascii="宋体" w:hint="eastAsia"/>
          <w:sz w:val="28"/>
          <w:szCs w:val="28"/>
        </w:rPr>
        <w:t>A、就绪到运行</w:t>
      </w:r>
      <w:r>
        <w:rPr>
          <w:rFonts w:ascii="宋体" w:hint="eastAsia"/>
          <w:sz w:val="28"/>
          <w:szCs w:val="28"/>
        </w:rPr>
        <w:tab/>
        <w:t>B、运行到就绪</w:t>
      </w:r>
      <w:r>
        <w:rPr>
          <w:rFonts w:ascii="宋体" w:hint="eastAsia"/>
          <w:sz w:val="28"/>
          <w:szCs w:val="28"/>
        </w:rPr>
        <w:tab/>
        <w:t>C、</w:t>
      </w:r>
      <w:r w:rsidRPr="004C401F">
        <w:rPr>
          <w:rFonts w:ascii="宋体" w:hint="eastAsia"/>
          <w:color w:val="FF0000"/>
          <w:sz w:val="28"/>
          <w:szCs w:val="28"/>
        </w:rPr>
        <w:t>就绪到阻塞</w:t>
      </w:r>
      <w:r>
        <w:rPr>
          <w:rFonts w:ascii="宋体" w:hint="eastAsia"/>
          <w:sz w:val="28"/>
          <w:szCs w:val="28"/>
        </w:rPr>
        <w:tab/>
        <w:t>D、</w:t>
      </w:r>
      <w:r w:rsidRPr="004C401F">
        <w:rPr>
          <w:rFonts w:ascii="宋体" w:hint="eastAsia"/>
          <w:sz w:val="28"/>
          <w:szCs w:val="28"/>
        </w:rPr>
        <w:t>阻塞到就绪</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已经获得除（ ）以外的所有运行所需资源的进程处于就绪状态。 </w:t>
      </w:r>
    </w:p>
    <w:p w:rsidR="00DB0596" w:rsidRDefault="00DB0596">
      <w:pPr>
        <w:snapToGrid w:val="0"/>
        <w:ind w:left="420" w:firstLineChars="200" w:firstLine="560"/>
        <w:rPr>
          <w:rFonts w:ascii="宋体"/>
          <w:sz w:val="28"/>
          <w:szCs w:val="28"/>
        </w:rPr>
      </w:pPr>
      <w:r>
        <w:rPr>
          <w:rFonts w:ascii="宋体" w:hint="eastAsia"/>
          <w:sz w:val="28"/>
          <w:szCs w:val="28"/>
        </w:rPr>
        <w:t xml:space="preserve">A、存储器 </w:t>
      </w:r>
      <w:r>
        <w:rPr>
          <w:rFonts w:ascii="宋体" w:hint="eastAsia"/>
          <w:sz w:val="28"/>
          <w:szCs w:val="28"/>
        </w:rPr>
        <w:tab/>
        <w:t xml:space="preserve">B、 打印机 </w:t>
      </w:r>
      <w:r>
        <w:rPr>
          <w:rFonts w:ascii="宋体" w:hint="eastAsia"/>
          <w:sz w:val="28"/>
          <w:szCs w:val="28"/>
        </w:rPr>
        <w:tab/>
        <w:t>C、</w:t>
      </w:r>
      <w:r>
        <w:rPr>
          <w:rFonts w:ascii="宋体" w:hint="eastAsia"/>
          <w:color w:val="FF0000"/>
          <w:sz w:val="28"/>
          <w:szCs w:val="28"/>
        </w:rPr>
        <w:t>CPU</w:t>
      </w:r>
      <w:r>
        <w:rPr>
          <w:rFonts w:ascii="宋体" w:hint="eastAsia"/>
          <w:sz w:val="28"/>
          <w:szCs w:val="28"/>
        </w:rPr>
        <w:t xml:space="preserve"> </w:t>
      </w:r>
      <w:r>
        <w:rPr>
          <w:rFonts w:ascii="宋体" w:hint="eastAsia"/>
          <w:sz w:val="28"/>
          <w:szCs w:val="28"/>
        </w:rPr>
        <w:tab/>
        <w:t xml:space="preserve">D、 磁盘空间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一个进程被唤醒意味着（ ）。 </w:t>
      </w:r>
    </w:p>
    <w:p w:rsidR="00DB0596" w:rsidRDefault="00DB0596">
      <w:pPr>
        <w:snapToGrid w:val="0"/>
        <w:ind w:left="420" w:firstLineChars="200" w:firstLine="560"/>
        <w:rPr>
          <w:rFonts w:ascii="宋体"/>
          <w:sz w:val="28"/>
          <w:szCs w:val="28"/>
        </w:rPr>
      </w:pPr>
      <w:r>
        <w:rPr>
          <w:rFonts w:ascii="宋体" w:hint="eastAsia"/>
          <w:sz w:val="28"/>
          <w:szCs w:val="28"/>
        </w:rPr>
        <w:t xml:space="preserve">A、该进程重新占有了CPU </w:t>
      </w:r>
      <w:r>
        <w:rPr>
          <w:rFonts w:ascii="宋体" w:hint="eastAsia"/>
          <w:sz w:val="28"/>
          <w:szCs w:val="28"/>
        </w:rPr>
        <w:tab/>
      </w:r>
      <w:r>
        <w:rPr>
          <w:rFonts w:ascii="宋体" w:hint="eastAsia"/>
          <w:sz w:val="28"/>
          <w:szCs w:val="28"/>
        </w:rPr>
        <w:tab/>
        <w:t>B、</w:t>
      </w:r>
      <w:r>
        <w:rPr>
          <w:rFonts w:ascii="宋体" w:hint="eastAsia"/>
          <w:color w:val="FF0000"/>
          <w:sz w:val="28"/>
          <w:szCs w:val="28"/>
        </w:rPr>
        <w:t>进程状态变为就绪</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C、它的优先权变为最大 </w:t>
      </w:r>
      <w:r>
        <w:rPr>
          <w:rFonts w:ascii="宋体" w:hint="eastAsia"/>
          <w:sz w:val="28"/>
          <w:szCs w:val="28"/>
        </w:rPr>
        <w:tab/>
      </w:r>
      <w:r>
        <w:rPr>
          <w:rFonts w:ascii="宋体" w:hint="eastAsia"/>
          <w:sz w:val="28"/>
          <w:szCs w:val="28"/>
        </w:rPr>
        <w:tab/>
        <w:t xml:space="preserve">D、其PCB移至就绪队列的队首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两个旅行社甲和乙为旅客到某航空公司订飞机票，形成互斥的资源是(</w:t>
      </w:r>
      <w:r>
        <w:rPr>
          <w:rFonts w:ascii="宋体"/>
          <w:sz w:val="28"/>
          <w:szCs w:val="28"/>
        </w:rPr>
        <w:t xml:space="preserve">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sz w:val="28"/>
          <w:szCs w:val="28"/>
        </w:rPr>
        <w:t xml:space="preserve">A、 </w:t>
      </w:r>
      <w:r>
        <w:rPr>
          <w:rFonts w:ascii="宋体" w:hint="eastAsia"/>
          <w:color w:val="FF0000"/>
          <w:sz w:val="28"/>
          <w:szCs w:val="28"/>
        </w:rPr>
        <w:t>飞机票</w:t>
      </w:r>
      <w:r>
        <w:rPr>
          <w:rFonts w:ascii="宋体"/>
          <w:color w:val="FF0000"/>
          <w:sz w:val="28"/>
          <w:szCs w:val="28"/>
        </w:rPr>
        <w:t xml:space="preserve"> </w:t>
      </w:r>
      <w:r>
        <w:rPr>
          <w:rFonts w:ascii="宋体"/>
          <w:sz w:val="28"/>
          <w:szCs w:val="28"/>
        </w:rPr>
        <w:t xml:space="preserve">                 </w:t>
      </w:r>
      <w:r>
        <w:rPr>
          <w:rFonts w:ascii="宋体" w:hint="eastAsia"/>
          <w:sz w:val="28"/>
          <w:szCs w:val="28"/>
        </w:rPr>
        <w:t>B、旅行社</w:t>
      </w:r>
    </w:p>
    <w:p w:rsidR="00DB0596" w:rsidRDefault="00DB0596">
      <w:pPr>
        <w:snapToGrid w:val="0"/>
        <w:ind w:left="420" w:firstLineChars="200" w:firstLine="560"/>
        <w:rPr>
          <w:rFonts w:ascii="宋体"/>
          <w:sz w:val="28"/>
          <w:szCs w:val="28"/>
        </w:rPr>
      </w:pPr>
      <w:r>
        <w:rPr>
          <w:rFonts w:ascii="宋体" w:hint="eastAsia"/>
          <w:sz w:val="28"/>
          <w:szCs w:val="28"/>
        </w:rPr>
        <w:t>C、航空公司</w:t>
      </w:r>
      <w:r>
        <w:rPr>
          <w:rFonts w:ascii="宋体"/>
          <w:sz w:val="28"/>
          <w:szCs w:val="28"/>
        </w:rPr>
        <w:t xml:space="preserve">                 </w:t>
      </w:r>
      <w:r>
        <w:rPr>
          <w:rFonts w:ascii="宋体" w:hint="eastAsia"/>
          <w:sz w:val="28"/>
          <w:szCs w:val="28"/>
        </w:rPr>
        <w:t>D、旅行社和航空公司</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与时间有关的错误是指（   ）。</w:t>
      </w:r>
    </w:p>
    <w:p w:rsidR="00DB0596" w:rsidRDefault="00DB0596">
      <w:pPr>
        <w:snapToGrid w:val="0"/>
        <w:ind w:left="420" w:firstLineChars="200" w:firstLine="560"/>
        <w:rPr>
          <w:rFonts w:ascii="宋体"/>
          <w:sz w:val="28"/>
          <w:szCs w:val="28"/>
        </w:rPr>
      </w:pPr>
      <w:r>
        <w:rPr>
          <w:rFonts w:ascii="宋体" w:hint="eastAsia"/>
          <w:sz w:val="28"/>
          <w:szCs w:val="28"/>
        </w:rPr>
        <w:t>A、与进程执行的时间长短有关</w:t>
      </w:r>
      <w:r>
        <w:rPr>
          <w:rFonts w:ascii="宋体" w:hint="eastAsia"/>
          <w:sz w:val="28"/>
          <w:szCs w:val="28"/>
        </w:rPr>
        <w:tab/>
      </w:r>
      <w:r>
        <w:rPr>
          <w:rFonts w:ascii="宋体" w:hint="eastAsia"/>
          <w:sz w:val="28"/>
          <w:szCs w:val="28"/>
        </w:rPr>
        <w:tab/>
        <w:t>B、与CPU的速度有关</w:t>
      </w:r>
      <w:r>
        <w:rPr>
          <w:rFonts w:ascii="宋体" w:hint="eastAsia"/>
          <w:sz w:val="28"/>
          <w:szCs w:val="28"/>
        </w:rPr>
        <w:tab/>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与进程被打断的时间有关</w:t>
      </w:r>
      <w:r>
        <w:rPr>
          <w:rFonts w:ascii="宋体" w:hint="eastAsia"/>
          <w:sz w:val="28"/>
          <w:szCs w:val="28"/>
        </w:rPr>
        <w:tab/>
      </w:r>
      <w:r>
        <w:rPr>
          <w:rFonts w:ascii="宋体" w:hint="eastAsia"/>
          <w:sz w:val="28"/>
          <w:szCs w:val="28"/>
        </w:rPr>
        <w:tab/>
        <w:t>D、与超时有关</w:t>
      </w:r>
    </w:p>
    <w:p w:rsidR="00DB0596" w:rsidRDefault="00DB0596">
      <w:pPr>
        <w:snapToGrid w:val="0"/>
        <w:ind w:left="420" w:firstLineChars="200" w:firstLine="560"/>
        <w:rPr>
          <w:rFonts w:ascii="宋体"/>
          <w:sz w:val="28"/>
          <w:szCs w:val="28"/>
        </w:rPr>
      </w:pPr>
      <w:r>
        <w:rPr>
          <w:rFonts w:ascii="宋体" w:hint="eastAsia"/>
          <w:sz w:val="28"/>
          <w:szCs w:val="28"/>
        </w:rPr>
        <w:t>答案：C</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sz w:val="28"/>
          <w:szCs w:val="28"/>
        </w:rPr>
        <w:t>某进程在运行过程中需要等待从磁盘上读</w:t>
      </w:r>
      <w:r>
        <w:rPr>
          <w:rFonts w:ascii="宋体" w:hint="eastAsia"/>
          <w:sz w:val="28"/>
          <w:szCs w:val="28"/>
        </w:rPr>
        <w:t>入</w:t>
      </w:r>
      <w:r>
        <w:rPr>
          <w:rFonts w:ascii="宋体"/>
          <w:sz w:val="28"/>
          <w:szCs w:val="28"/>
        </w:rPr>
        <w:t xml:space="preserve">数据，此时该进程的状态是（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sz w:val="28"/>
          <w:szCs w:val="28"/>
        </w:rPr>
        <w:t xml:space="preserve">A、 从就绪变为运行                    B、 </w:t>
      </w:r>
      <w:r>
        <w:rPr>
          <w:rFonts w:ascii="宋体" w:hint="eastAsia"/>
          <w:sz w:val="28"/>
          <w:szCs w:val="28"/>
        </w:rPr>
        <w:t>从运行变为就绪</w:t>
      </w:r>
    </w:p>
    <w:p w:rsidR="00DB0596" w:rsidRDefault="00DB0596">
      <w:pPr>
        <w:snapToGrid w:val="0"/>
        <w:ind w:left="420" w:firstLineChars="200" w:firstLine="560"/>
        <w:rPr>
          <w:rFonts w:ascii="宋体"/>
          <w:sz w:val="28"/>
          <w:szCs w:val="28"/>
        </w:rPr>
      </w:pPr>
      <w:r>
        <w:rPr>
          <w:rFonts w:ascii="宋体"/>
          <w:sz w:val="28"/>
          <w:szCs w:val="28"/>
        </w:rPr>
        <w:t>C、</w:t>
      </w:r>
      <w:r>
        <w:rPr>
          <w:rFonts w:ascii="宋体"/>
          <w:color w:val="FF0000"/>
          <w:sz w:val="28"/>
          <w:szCs w:val="28"/>
        </w:rPr>
        <w:t xml:space="preserve"> 从运行变为阻塞</w:t>
      </w:r>
      <w:r>
        <w:rPr>
          <w:rFonts w:ascii="宋体"/>
          <w:sz w:val="28"/>
          <w:szCs w:val="28"/>
        </w:rPr>
        <w:t xml:space="preserve">                    D、 </w:t>
      </w:r>
      <w:r>
        <w:rPr>
          <w:rFonts w:ascii="宋体" w:hint="eastAsia"/>
          <w:sz w:val="28"/>
          <w:szCs w:val="28"/>
        </w:rPr>
        <w:t>从阻塞变为就绪</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某进程所要求的一次打印输出结束后，其进程状态将从（   ）。</w:t>
      </w:r>
    </w:p>
    <w:p w:rsidR="00DB0596" w:rsidRDefault="00DB0596">
      <w:pPr>
        <w:snapToGrid w:val="0"/>
        <w:ind w:left="420" w:firstLineChars="200" w:firstLine="560"/>
        <w:rPr>
          <w:rFonts w:ascii="宋体"/>
          <w:sz w:val="28"/>
          <w:szCs w:val="28"/>
        </w:rPr>
      </w:pPr>
      <w:r>
        <w:rPr>
          <w:rFonts w:ascii="宋体" w:hint="eastAsia"/>
          <w:sz w:val="28"/>
          <w:szCs w:val="28"/>
        </w:rPr>
        <w:t>A、运行态到就绪态</w:t>
      </w:r>
      <w:r>
        <w:rPr>
          <w:rFonts w:ascii="宋体" w:hint="eastAsia"/>
          <w:sz w:val="28"/>
          <w:szCs w:val="28"/>
        </w:rPr>
        <w:tab/>
      </w:r>
      <w:r>
        <w:rPr>
          <w:rFonts w:ascii="宋体" w:hint="eastAsia"/>
          <w:sz w:val="28"/>
          <w:szCs w:val="28"/>
        </w:rPr>
        <w:tab/>
        <w:t>B、运行态到等待态</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等待态到就绪态</w:t>
      </w:r>
      <w:r>
        <w:rPr>
          <w:rFonts w:ascii="宋体" w:hint="eastAsia"/>
          <w:sz w:val="28"/>
          <w:szCs w:val="28"/>
        </w:rPr>
        <w:tab/>
      </w:r>
      <w:r>
        <w:rPr>
          <w:rFonts w:ascii="宋体" w:hint="eastAsia"/>
          <w:sz w:val="28"/>
          <w:szCs w:val="28"/>
        </w:rPr>
        <w:tab/>
        <w:t>D、就绪态到等待态</w:t>
      </w:r>
    </w:p>
    <w:p w:rsidR="00DB0596" w:rsidRDefault="00DB0596">
      <w:pPr>
        <w:snapToGrid w:val="0"/>
        <w:ind w:left="420" w:firstLineChars="200" w:firstLine="560"/>
        <w:rPr>
          <w:rFonts w:ascii="宋体"/>
          <w:sz w:val="28"/>
          <w:szCs w:val="28"/>
        </w:rPr>
      </w:pPr>
      <w:r>
        <w:rPr>
          <w:rFonts w:ascii="宋体" w:hint="eastAsia"/>
          <w:sz w:val="28"/>
          <w:szCs w:val="28"/>
        </w:rPr>
        <w:t>答案：C（容易）</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sz w:val="28"/>
          <w:szCs w:val="28"/>
        </w:rPr>
        <w:lastRenderedPageBreak/>
        <w:t xml:space="preserve">原语是（       </w:t>
      </w:r>
      <w:r>
        <w:rPr>
          <w:rFonts w:ascii="宋体" w:hint="eastAsia"/>
          <w:sz w:val="28"/>
          <w:szCs w:val="28"/>
        </w:rPr>
        <w:t>）</w:t>
      </w:r>
      <w:r>
        <w:rPr>
          <w:rFonts w:ascii="宋体"/>
          <w:sz w:val="28"/>
          <w:szCs w:val="28"/>
        </w:rPr>
        <w:t xml:space="preserve">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sz w:val="28"/>
          <w:szCs w:val="28"/>
        </w:rPr>
        <w:t xml:space="preserve">A、一条机器指令                       B、 </w:t>
      </w:r>
      <w:r>
        <w:rPr>
          <w:rFonts w:ascii="宋体"/>
          <w:color w:val="FF0000"/>
          <w:sz w:val="28"/>
          <w:szCs w:val="28"/>
        </w:rPr>
        <w:t>若干条机器指令组成</w:t>
      </w:r>
    </w:p>
    <w:p w:rsidR="00DB0596" w:rsidRDefault="00DB0596">
      <w:pPr>
        <w:snapToGrid w:val="0"/>
        <w:ind w:left="420" w:firstLineChars="200" w:firstLine="560"/>
        <w:rPr>
          <w:rFonts w:ascii="宋体"/>
          <w:sz w:val="28"/>
          <w:szCs w:val="28"/>
        </w:rPr>
      </w:pPr>
      <w:r>
        <w:rPr>
          <w:rFonts w:ascii="宋体"/>
          <w:sz w:val="28"/>
          <w:szCs w:val="28"/>
        </w:rPr>
        <w:t xml:space="preserve">C、一条特定指令                       D、 </w:t>
      </w:r>
      <w:r>
        <w:rPr>
          <w:rFonts w:ascii="宋体" w:hint="eastAsia"/>
          <w:sz w:val="28"/>
          <w:szCs w:val="28"/>
        </w:rPr>
        <w:t>中途能打断的指令</w:t>
      </w:r>
    </w:p>
    <w:p w:rsidR="00DB0596" w:rsidRDefault="00DB0596">
      <w:pPr>
        <w:snapToGrid w:val="0"/>
        <w:ind w:left="420" w:firstLineChars="200" w:firstLine="560"/>
        <w:rPr>
          <w:rFonts w:ascii="宋体"/>
          <w:sz w:val="28"/>
          <w:szCs w:val="28"/>
        </w:rPr>
      </w:pPr>
      <w:r>
        <w:rPr>
          <w:rFonts w:ascii="宋体" w:hint="eastAsia"/>
          <w:sz w:val="28"/>
          <w:szCs w:val="28"/>
        </w:rPr>
        <w:t>答案：B（较难）</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操作系统中，可以并行工作的基本单位是（[1]），进程是系统核心调度及资源分配的基本单位，它是由（[2]）组成的，它与程序的主要区别是（ [3] ）。</w:t>
      </w:r>
    </w:p>
    <w:p w:rsidR="00DB0596" w:rsidRDefault="00DB0596">
      <w:pPr>
        <w:snapToGrid w:val="0"/>
        <w:ind w:firstLineChars="171" w:firstLine="479"/>
        <w:rPr>
          <w:rFonts w:ascii="宋体"/>
          <w:sz w:val="28"/>
          <w:szCs w:val="28"/>
        </w:rPr>
      </w:pPr>
      <w:r>
        <w:rPr>
          <w:rFonts w:ascii="宋体" w:hint="eastAsia"/>
          <w:sz w:val="28"/>
          <w:szCs w:val="28"/>
        </w:rPr>
        <w:t>供选择的答案：</w:t>
      </w:r>
    </w:p>
    <w:p w:rsidR="00DB0596" w:rsidRDefault="00DB0596">
      <w:pPr>
        <w:snapToGrid w:val="0"/>
        <w:ind w:firstLineChars="171" w:firstLine="479"/>
        <w:rPr>
          <w:rFonts w:ascii="宋体"/>
          <w:sz w:val="28"/>
          <w:szCs w:val="28"/>
        </w:rPr>
      </w:pPr>
      <w:r>
        <w:rPr>
          <w:rFonts w:ascii="宋体" w:hint="eastAsia"/>
          <w:sz w:val="28"/>
          <w:szCs w:val="28"/>
        </w:rPr>
        <w:t>[1]： A、</w:t>
      </w:r>
      <w:r>
        <w:rPr>
          <w:rFonts w:ascii="宋体" w:hint="eastAsia"/>
          <w:color w:val="FF0000"/>
          <w:sz w:val="28"/>
          <w:szCs w:val="28"/>
        </w:rPr>
        <w:t>作业</w:t>
      </w:r>
      <w:r>
        <w:rPr>
          <w:rFonts w:ascii="宋体" w:hint="eastAsia"/>
          <w:sz w:val="28"/>
          <w:szCs w:val="28"/>
        </w:rPr>
        <w:t xml:space="preserve"> B、函数 C、进程 D、过程</w:t>
      </w:r>
    </w:p>
    <w:p w:rsidR="00DB0596" w:rsidRDefault="00DB0596">
      <w:pPr>
        <w:snapToGrid w:val="0"/>
        <w:ind w:firstLineChars="171" w:firstLine="479"/>
        <w:rPr>
          <w:rFonts w:ascii="宋体"/>
          <w:sz w:val="28"/>
          <w:szCs w:val="28"/>
        </w:rPr>
      </w:pPr>
      <w:r>
        <w:rPr>
          <w:rFonts w:ascii="宋体" w:hint="eastAsia"/>
          <w:sz w:val="28"/>
          <w:szCs w:val="28"/>
        </w:rPr>
        <w:t>[2]： A、</w:t>
      </w:r>
      <w:r>
        <w:rPr>
          <w:rFonts w:ascii="宋体" w:hint="eastAsia"/>
          <w:color w:val="FF0000"/>
          <w:sz w:val="28"/>
          <w:szCs w:val="28"/>
        </w:rPr>
        <w:t>程序、数据和PCB</w:t>
      </w:r>
      <w:r>
        <w:rPr>
          <w:rFonts w:ascii="宋体" w:hint="eastAsia"/>
          <w:sz w:val="28"/>
          <w:szCs w:val="28"/>
        </w:rPr>
        <w:t xml:space="preserve"> </w:t>
      </w:r>
      <w:r>
        <w:rPr>
          <w:rFonts w:ascii="宋体" w:hint="eastAsia"/>
          <w:sz w:val="28"/>
          <w:szCs w:val="28"/>
        </w:rPr>
        <w:tab/>
      </w:r>
      <w:r>
        <w:rPr>
          <w:rFonts w:ascii="宋体" w:hint="eastAsia"/>
          <w:sz w:val="28"/>
          <w:szCs w:val="28"/>
        </w:rPr>
        <w:tab/>
        <w:t>B、程序、数据和标识符</w:t>
      </w:r>
    </w:p>
    <w:p w:rsidR="00DB0596" w:rsidRDefault="00DB0596">
      <w:pPr>
        <w:snapToGrid w:val="0"/>
        <w:ind w:left="840"/>
        <w:rPr>
          <w:rFonts w:ascii="宋体"/>
          <w:sz w:val="28"/>
          <w:szCs w:val="28"/>
        </w:rPr>
      </w:pPr>
      <w:r>
        <w:rPr>
          <w:rFonts w:ascii="宋体" w:hint="eastAsia"/>
          <w:sz w:val="28"/>
          <w:szCs w:val="28"/>
        </w:rPr>
        <w:t xml:space="preserve">C、程序、标识符和PCB </w:t>
      </w:r>
      <w:r>
        <w:rPr>
          <w:rFonts w:ascii="宋体" w:hint="eastAsia"/>
          <w:sz w:val="28"/>
          <w:szCs w:val="28"/>
        </w:rPr>
        <w:tab/>
      </w:r>
      <w:r>
        <w:rPr>
          <w:rFonts w:ascii="宋体" w:hint="eastAsia"/>
          <w:sz w:val="28"/>
          <w:szCs w:val="28"/>
        </w:rPr>
        <w:tab/>
        <w:t>D、数据、标识符和PCB</w:t>
      </w:r>
    </w:p>
    <w:p w:rsidR="00DB0596" w:rsidRDefault="00DB0596">
      <w:pPr>
        <w:snapToGrid w:val="0"/>
        <w:ind w:firstLineChars="171" w:firstLine="479"/>
        <w:rPr>
          <w:rFonts w:ascii="宋体"/>
          <w:sz w:val="28"/>
          <w:szCs w:val="28"/>
        </w:rPr>
      </w:pPr>
      <w:r>
        <w:rPr>
          <w:rFonts w:ascii="宋体" w:hint="eastAsia"/>
          <w:sz w:val="28"/>
          <w:szCs w:val="28"/>
        </w:rPr>
        <w:t xml:space="preserve">[3]：A、程序有状态，而它没有 </w:t>
      </w:r>
      <w:r>
        <w:rPr>
          <w:rFonts w:ascii="宋体" w:hint="eastAsia"/>
          <w:sz w:val="28"/>
          <w:szCs w:val="28"/>
        </w:rPr>
        <w:tab/>
      </w:r>
      <w:r>
        <w:rPr>
          <w:rFonts w:ascii="宋体" w:hint="eastAsia"/>
          <w:sz w:val="28"/>
          <w:szCs w:val="28"/>
        </w:rPr>
        <w:tab/>
        <w:t>B、</w:t>
      </w:r>
      <w:r>
        <w:rPr>
          <w:rFonts w:ascii="宋体" w:hint="eastAsia"/>
          <w:color w:val="FF0000"/>
          <w:sz w:val="28"/>
          <w:szCs w:val="28"/>
        </w:rPr>
        <w:t>它有状态，而程序没</w:t>
      </w:r>
      <w:r>
        <w:rPr>
          <w:rFonts w:ascii="宋体" w:hint="eastAsia"/>
          <w:sz w:val="28"/>
          <w:szCs w:val="28"/>
        </w:rPr>
        <w:t>有</w:t>
      </w:r>
    </w:p>
    <w:p w:rsidR="00DB0596" w:rsidRDefault="00DB0596">
      <w:pPr>
        <w:snapToGrid w:val="0"/>
        <w:ind w:left="420" w:firstLineChars="200" w:firstLine="560"/>
        <w:rPr>
          <w:rFonts w:ascii="宋体"/>
          <w:sz w:val="28"/>
          <w:szCs w:val="28"/>
        </w:rPr>
      </w:pPr>
      <w:r>
        <w:rPr>
          <w:rFonts w:ascii="宋体" w:hint="eastAsia"/>
          <w:sz w:val="28"/>
          <w:szCs w:val="28"/>
        </w:rPr>
        <w:t xml:space="preserve">C、程序可占用资源，而它不可 </w:t>
      </w:r>
      <w:r>
        <w:rPr>
          <w:rFonts w:ascii="宋体" w:hint="eastAsia"/>
          <w:sz w:val="28"/>
          <w:szCs w:val="28"/>
        </w:rPr>
        <w:tab/>
        <w:t>D、它可占用资源，而程序不可</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下列各项步骤中，哪一个不是创建进程所必须的步骤（ ）。</w:t>
      </w:r>
    </w:p>
    <w:p w:rsidR="00DB0596" w:rsidRDefault="00DB0596">
      <w:pPr>
        <w:snapToGrid w:val="0"/>
        <w:ind w:left="420" w:firstLineChars="200" w:firstLine="560"/>
        <w:rPr>
          <w:rFonts w:ascii="宋体"/>
          <w:sz w:val="28"/>
          <w:szCs w:val="28"/>
        </w:rPr>
      </w:pPr>
      <w:r>
        <w:rPr>
          <w:rFonts w:ascii="宋体" w:hint="eastAsia"/>
          <w:sz w:val="28"/>
          <w:szCs w:val="28"/>
        </w:rPr>
        <w:t>A、建立一个进程控制块PCB</w:t>
      </w:r>
    </w:p>
    <w:p w:rsidR="00DB0596" w:rsidRDefault="00DB0596">
      <w:pPr>
        <w:snapToGrid w:val="0"/>
        <w:ind w:left="420" w:firstLineChars="200" w:firstLine="560"/>
        <w:rPr>
          <w:rFonts w:ascii="宋体"/>
          <w:color w:val="FF0000"/>
          <w:sz w:val="28"/>
          <w:szCs w:val="28"/>
        </w:rPr>
      </w:pPr>
      <w:r>
        <w:rPr>
          <w:rFonts w:ascii="宋体" w:hint="eastAsia"/>
          <w:color w:val="FF0000"/>
          <w:sz w:val="28"/>
          <w:szCs w:val="28"/>
        </w:rPr>
        <w:t>B、由CPU调度程序为进程调度CPU</w:t>
      </w:r>
    </w:p>
    <w:p w:rsidR="00DB0596" w:rsidRDefault="00DB0596">
      <w:pPr>
        <w:snapToGrid w:val="0"/>
        <w:ind w:left="420" w:firstLineChars="200" w:firstLine="560"/>
        <w:rPr>
          <w:rFonts w:ascii="宋体"/>
          <w:sz w:val="28"/>
          <w:szCs w:val="28"/>
        </w:rPr>
      </w:pPr>
      <w:r>
        <w:rPr>
          <w:rFonts w:ascii="宋体" w:hint="eastAsia"/>
          <w:sz w:val="28"/>
          <w:szCs w:val="28"/>
        </w:rPr>
        <w:t>C、为进程分配内存等必要的资源</w:t>
      </w:r>
    </w:p>
    <w:p w:rsidR="00DB0596" w:rsidRDefault="00DB0596">
      <w:pPr>
        <w:snapToGrid w:val="0"/>
        <w:ind w:left="420" w:firstLineChars="200" w:firstLine="560"/>
        <w:rPr>
          <w:rFonts w:ascii="宋体"/>
          <w:sz w:val="28"/>
          <w:szCs w:val="28"/>
        </w:rPr>
      </w:pPr>
      <w:r>
        <w:rPr>
          <w:rFonts w:ascii="宋体" w:hint="eastAsia"/>
          <w:sz w:val="28"/>
          <w:szCs w:val="28"/>
        </w:rPr>
        <w:t>D、将PCB链入进程就绪队列</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在操作系统中，对信号量S的P原语操作定义中，使进程进入相应等待队列等待的条件是（ ）。</w:t>
      </w:r>
    </w:p>
    <w:p w:rsidR="00DB0596" w:rsidRDefault="00DB0596">
      <w:pPr>
        <w:snapToGrid w:val="0"/>
        <w:ind w:left="420" w:firstLineChars="200" w:firstLine="560"/>
        <w:rPr>
          <w:rFonts w:ascii="宋体"/>
          <w:sz w:val="28"/>
          <w:szCs w:val="28"/>
        </w:rPr>
      </w:pPr>
      <w:r>
        <w:rPr>
          <w:rFonts w:ascii="宋体" w:hint="eastAsia"/>
          <w:sz w:val="28"/>
          <w:szCs w:val="28"/>
        </w:rPr>
        <w:t xml:space="preserve">A、S&gt;0 </w:t>
      </w:r>
      <w:r>
        <w:rPr>
          <w:rFonts w:ascii="宋体" w:hint="eastAsia"/>
          <w:sz w:val="28"/>
          <w:szCs w:val="28"/>
        </w:rPr>
        <w:tab/>
      </w:r>
      <w:r>
        <w:rPr>
          <w:rFonts w:ascii="宋体" w:hint="eastAsia"/>
          <w:sz w:val="28"/>
          <w:szCs w:val="28"/>
        </w:rPr>
        <w:tab/>
        <w:t xml:space="preserve">B、S=0 </w:t>
      </w:r>
      <w:r>
        <w:rPr>
          <w:rFonts w:ascii="宋体" w:hint="eastAsia"/>
          <w:sz w:val="28"/>
          <w:szCs w:val="28"/>
        </w:rPr>
        <w:tab/>
      </w:r>
      <w:r>
        <w:rPr>
          <w:rFonts w:ascii="宋体" w:hint="eastAsia"/>
          <w:sz w:val="28"/>
          <w:szCs w:val="28"/>
        </w:rPr>
        <w:tab/>
      </w:r>
      <w:r>
        <w:rPr>
          <w:rFonts w:ascii="宋体" w:hint="eastAsia"/>
          <w:color w:val="FF0000"/>
          <w:sz w:val="28"/>
          <w:szCs w:val="28"/>
        </w:rPr>
        <w:t>C、S&lt;0</w:t>
      </w:r>
      <w:r>
        <w:rPr>
          <w:rFonts w:ascii="宋体" w:hint="eastAsia"/>
          <w:sz w:val="28"/>
          <w:szCs w:val="28"/>
        </w:rPr>
        <w:t xml:space="preserve"> </w:t>
      </w:r>
      <w:r>
        <w:rPr>
          <w:rFonts w:ascii="宋体" w:hint="eastAsia"/>
          <w:sz w:val="28"/>
          <w:szCs w:val="28"/>
        </w:rPr>
        <w:tab/>
      </w:r>
      <w:r>
        <w:rPr>
          <w:rFonts w:ascii="宋体" w:hint="eastAsia"/>
          <w:sz w:val="28"/>
          <w:szCs w:val="28"/>
        </w:rPr>
        <w:tab/>
        <w:t>D、S</w:t>
      </w:r>
      <w:r>
        <w:rPr>
          <w:rFonts w:ascii="宋体"/>
          <w:sz w:val="28"/>
          <w:szCs w:val="28"/>
        </w:rPr>
        <w:t>&lt;&gt;</w:t>
      </w:r>
      <w:r>
        <w:rPr>
          <w:rFonts w:ascii="宋体" w:hint="eastAsia"/>
          <w:sz w:val="28"/>
          <w:szCs w:val="28"/>
        </w:rPr>
        <w:t>0</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就是可与其他程序共行执行的程序段的一次执行过程，它是系统进行资源分配和调度的一个基本单位。进程具有[1]、[2]、调度性、异步性和结构性5个基本特征。进程是一次执行过程，具有生命期体现了进程的[1]特征。进程由程序段、[3]、[4]组成，其中[4]是进程在系统中存在的唯一标识。 </w:t>
      </w:r>
    </w:p>
    <w:p w:rsidR="00DB0596" w:rsidRDefault="00DB0596">
      <w:pPr>
        <w:snapToGrid w:val="0"/>
        <w:ind w:left="1"/>
        <w:rPr>
          <w:rFonts w:ascii="宋体"/>
          <w:sz w:val="28"/>
          <w:szCs w:val="28"/>
        </w:rPr>
      </w:pPr>
      <w:r>
        <w:rPr>
          <w:rFonts w:ascii="宋体" w:hint="eastAsia"/>
          <w:sz w:val="28"/>
          <w:szCs w:val="28"/>
        </w:rPr>
        <w:t xml:space="preserve">供选择的答案： </w:t>
      </w:r>
    </w:p>
    <w:p w:rsidR="00DB0596" w:rsidRDefault="00DB0596">
      <w:pPr>
        <w:snapToGrid w:val="0"/>
        <w:ind w:left="420" w:firstLineChars="200" w:firstLine="560"/>
        <w:rPr>
          <w:rFonts w:ascii="宋体"/>
          <w:sz w:val="28"/>
          <w:szCs w:val="28"/>
        </w:rPr>
      </w:pPr>
      <w:r>
        <w:rPr>
          <w:rFonts w:ascii="宋体" w:hint="eastAsia"/>
          <w:sz w:val="28"/>
          <w:szCs w:val="28"/>
        </w:rPr>
        <w:t>[1][2] A、</w:t>
      </w:r>
      <w:r>
        <w:rPr>
          <w:rFonts w:ascii="宋体" w:hint="eastAsia"/>
          <w:color w:val="FF0000"/>
          <w:sz w:val="28"/>
          <w:szCs w:val="28"/>
        </w:rPr>
        <w:t>动态性</w:t>
      </w:r>
      <w:r>
        <w:rPr>
          <w:rFonts w:ascii="宋体" w:hint="eastAsia"/>
          <w:sz w:val="28"/>
          <w:szCs w:val="28"/>
        </w:rPr>
        <w:t xml:space="preserve"> B、静态性 C、共行性 D、</w:t>
      </w:r>
      <w:r>
        <w:rPr>
          <w:rFonts w:ascii="宋体" w:hint="eastAsia"/>
          <w:color w:val="FF0000"/>
          <w:sz w:val="28"/>
          <w:szCs w:val="28"/>
        </w:rPr>
        <w:t>并发性</w:t>
      </w:r>
      <w:r>
        <w:rPr>
          <w:rFonts w:ascii="宋体" w:hint="eastAsia"/>
          <w:sz w:val="28"/>
          <w:szCs w:val="28"/>
        </w:rPr>
        <w:t xml:space="preserve"> E、可执行性 F、易用性 </w:t>
      </w:r>
    </w:p>
    <w:p w:rsidR="00DB0596" w:rsidRDefault="00DB0596">
      <w:pPr>
        <w:snapToGrid w:val="0"/>
        <w:ind w:left="420" w:firstLineChars="200" w:firstLine="560"/>
        <w:rPr>
          <w:rFonts w:ascii="宋体"/>
          <w:sz w:val="28"/>
          <w:szCs w:val="28"/>
        </w:rPr>
      </w:pPr>
      <w:r>
        <w:rPr>
          <w:rFonts w:ascii="宋体" w:hint="eastAsia"/>
          <w:sz w:val="28"/>
          <w:szCs w:val="28"/>
        </w:rPr>
        <w:t>[3] A、过程 B、</w:t>
      </w:r>
      <w:r>
        <w:rPr>
          <w:rFonts w:ascii="宋体" w:hint="eastAsia"/>
          <w:color w:val="FF0000"/>
          <w:sz w:val="28"/>
          <w:szCs w:val="28"/>
        </w:rPr>
        <w:t>数据</w:t>
      </w:r>
      <w:r>
        <w:rPr>
          <w:rFonts w:ascii="宋体" w:hint="eastAsia"/>
          <w:sz w:val="28"/>
          <w:szCs w:val="28"/>
        </w:rPr>
        <w:t xml:space="preserve"> C、进程标识符 D、函数 </w:t>
      </w:r>
    </w:p>
    <w:p w:rsidR="00DB0596" w:rsidRDefault="00DB0596">
      <w:pPr>
        <w:snapToGrid w:val="0"/>
        <w:ind w:left="420" w:firstLineChars="200" w:firstLine="560"/>
        <w:rPr>
          <w:rFonts w:ascii="宋体"/>
          <w:sz w:val="28"/>
          <w:szCs w:val="28"/>
        </w:rPr>
      </w:pPr>
      <w:r>
        <w:rPr>
          <w:rFonts w:ascii="宋体" w:hint="eastAsia"/>
          <w:sz w:val="28"/>
          <w:szCs w:val="28"/>
        </w:rPr>
        <w:t>[4] A、FCB B、FIFO C、</w:t>
      </w:r>
      <w:r>
        <w:rPr>
          <w:rFonts w:ascii="宋体" w:hint="eastAsia"/>
          <w:color w:val="FF0000"/>
          <w:sz w:val="28"/>
          <w:szCs w:val="28"/>
        </w:rPr>
        <w:t>PCB</w:t>
      </w:r>
      <w:r>
        <w:rPr>
          <w:rFonts w:ascii="宋体" w:hint="eastAsia"/>
          <w:sz w:val="28"/>
          <w:szCs w:val="28"/>
        </w:rPr>
        <w:t xml:space="preserve"> D、JCB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进程执行时的间断性，决定了进程可能具有多种状态。进程的基本状态有三种，在分时系统中，当一个进程拥有的时间片到时，则该进程即由[1]A进入[2]D。 如果出现因某种原因使得处理机空闲时，则需要从就绪队列中选择一进程，并将处理机分配给它，此时该进程进入[3]D，这个过程是由[4]来完成。 </w:t>
      </w:r>
    </w:p>
    <w:p w:rsidR="00DB0596" w:rsidRDefault="00DB0596">
      <w:pPr>
        <w:snapToGrid w:val="0"/>
        <w:ind w:left="420" w:firstLineChars="200" w:firstLine="560"/>
        <w:rPr>
          <w:rFonts w:ascii="宋体"/>
          <w:sz w:val="28"/>
          <w:szCs w:val="28"/>
        </w:rPr>
      </w:pPr>
      <w:r>
        <w:rPr>
          <w:rFonts w:ascii="宋体" w:hint="eastAsia"/>
          <w:sz w:val="28"/>
          <w:szCs w:val="28"/>
        </w:rPr>
        <w:t xml:space="preserve">供选择的答案： </w:t>
      </w:r>
    </w:p>
    <w:p w:rsidR="00DB0596" w:rsidRDefault="00DB0596">
      <w:pPr>
        <w:snapToGrid w:val="0"/>
        <w:ind w:left="420" w:firstLineChars="200" w:firstLine="560"/>
        <w:rPr>
          <w:rFonts w:ascii="宋体"/>
          <w:sz w:val="28"/>
          <w:szCs w:val="28"/>
        </w:rPr>
      </w:pPr>
      <w:r>
        <w:rPr>
          <w:rFonts w:ascii="宋体" w:hint="eastAsia"/>
          <w:sz w:val="28"/>
          <w:szCs w:val="28"/>
        </w:rPr>
        <w:lastRenderedPageBreak/>
        <w:t xml:space="preserve">[1][2][3] A、就绪状态 B、静止状态 C、等待状态 D、执行状态 </w:t>
      </w:r>
    </w:p>
    <w:p w:rsidR="00DB0596" w:rsidRDefault="00DB0596">
      <w:pPr>
        <w:snapToGrid w:val="0"/>
        <w:ind w:left="420" w:firstLineChars="200" w:firstLine="560"/>
        <w:rPr>
          <w:rFonts w:ascii="宋体"/>
          <w:sz w:val="28"/>
          <w:szCs w:val="28"/>
        </w:rPr>
      </w:pPr>
      <w:r>
        <w:rPr>
          <w:rFonts w:ascii="宋体" w:hint="eastAsia"/>
          <w:sz w:val="28"/>
          <w:szCs w:val="28"/>
        </w:rPr>
        <w:t>[4] A、进程控制程序 B、资源分配程序</w:t>
      </w:r>
      <w:r>
        <w:rPr>
          <w:rFonts w:ascii="宋体" w:hint="eastAsia"/>
          <w:sz w:val="28"/>
          <w:szCs w:val="28"/>
        </w:rPr>
        <w:tab/>
        <w:t>C、</w:t>
      </w:r>
      <w:r>
        <w:rPr>
          <w:rFonts w:ascii="宋体" w:hint="eastAsia"/>
          <w:color w:val="FF0000"/>
          <w:sz w:val="28"/>
          <w:szCs w:val="28"/>
        </w:rPr>
        <w:t>进程调度程序</w:t>
      </w:r>
      <w:r>
        <w:rPr>
          <w:rFonts w:ascii="宋体" w:hint="eastAsia"/>
          <w:sz w:val="28"/>
          <w:szCs w:val="28"/>
        </w:rPr>
        <w:t xml:space="preserve"> D、处理机分配程序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为了描述进程的动态变化过程，采用了一个与进程相联系的（ ）系统，根据它而感知进程的存在。 </w:t>
      </w:r>
    </w:p>
    <w:p w:rsidR="00DB0596" w:rsidRDefault="00DB0596">
      <w:pPr>
        <w:snapToGrid w:val="0"/>
        <w:ind w:left="420" w:firstLineChars="200" w:firstLine="560"/>
        <w:rPr>
          <w:rFonts w:ascii="宋体"/>
          <w:sz w:val="28"/>
          <w:szCs w:val="28"/>
        </w:rPr>
      </w:pPr>
      <w:r>
        <w:rPr>
          <w:rFonts w:ascii="宋体" w:hint="eastAsia"/>
          <w:sz w:val="28"/>
          <w:szCs w:val="28"/>
        </w:rPr>
        <w:t>A、进程状态字 B、 进程优先数 C、</w:t>
      </w:r>
      <w:r>
        <w:rPr>
          <w:rFonts w:ascii="宋体" w:hint="eastAsia"/>
          <w:color w:val="FF0000"/>
          <w:sz w:val="28"/>
          <w:szCs w:val="28"/>
        </w:rPr>
        <w:t>进程控制块</w:t>
      </w:r>
      <w:r>
        <w:rPr>
          <w:rFonts w:ascii="宋体" w:hint="eastAsia"/>
          <w:sz w:val="28"/>
          <w:szCs w:val="28"/>
        </w:rPr>
        <w:t xml:space="preserve"> D、 进程起始地址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进程调度的关键问题是选择合理的（ ），并恰当地进行代码转换。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000000"/>
          <w:sz w:val="28"/>
          <w:szCs w:val="28"/>
        </w:rPr>
        <w:t>时间片间隔</w:t>
      </w:r>
      <w:r>
        <w:rPr>
          <w:rFonts w:ascii="宋体" w:hint="eastAsia"/>
          <w:sz w:val="28"/>
          <w:szCs w:val="28"/>
        </w:rPr>
        <w:t xml:space="preserve"> B、</w:t>
      </w:r>
      <w:r>
        <w:rPr>
          <w:rFonts w:ascii="宋体" w:hint="eastAsia"/>
          <w:color w:val="FF0000"/>
          <w:sz w:val="28"/>
          <w:szCs w:val="28"/>
        </w:rPr>
        <w:t>调度算法</w:t>
      </w:r>
      <w:r>
        <w:rPr>
          <w:rFonts w:ascii="宋体" w:hint="eastAsia"/>
          <w:sz w:val="28"/>
          <w:szCs w:val="28"/>
        </w:rPr>
        <w:t xml:space="preserve">  C、CPU速度  D、内存空间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采用时间片轮转法进行进程调度是为了（  ）。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多个终端都能得到系统的及时响应</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B、先来先服务 </w:t>
      </w:r>
    </w:p>
    <w:p w:rsidR="00DB0596" w:rsidRDefault="00DB0596">
      <w:pPr>
        <w:snapToGrid w:val="0"/>
        <w:ind w:left="420" w:firstLineChars="200" w:firstLine="560"/>
        <w:rPr>
          <w:rFonts w:ascii="宋体"/>
          <w:sz w:val="28"/>
          <w:szCs w:val="28"/>
        </w:rPr>
      </w:pPr>
      <w:r>
        <w:rPr>
          <w:rFonts w:ascii="宋体" w:hint="eastAsia"/>
          <w:sz w:val="28"/>
          <w:szCs w:val="28"/>
        </w:rPr>
        <w:t xml:space="preserve">C、优先级较高的进程得到及时响应 </w:t>
      </w:r>
    </w:p>
    <w:p w:rsidR="00DB0596" w:rsidRDefault="00DB0596">
      <w:pPr>
        <w:snapToGrid w:val="0"/>
        <w:ind w:left="420" w:firstLineChars="200" w:firstLine="560"/>
        <w:rPr>
          <w:rFonts w:ascii="宋体"/>
          <w:sz w:val="28"/>
          <w:szCs w:val="28"/>
        </w:rPr>
      </w:pPr>
      <w:r>
        <w:rPr>
          <w:rFonts w:ascii="宋体" w:hint="eastAsia"/>
          <w:sz w:val="28"/>
          <w:szCs w:val="28"/>
        </w:rPr>
        <w:t xml:space="preserve">D、需要CPU最短的进程先做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在一段时间内，只允许一个进程访问的资源称为（ ）。 </w:t>
      </w:r>
    </w:p>
    <w:p w:rsidR="00DB0596" w:rsidRDefault="00DB0596">
      <w:pPr>
        <w:snapToGrid w:val="0"/>
        <w:ind w:left="420" w:firstLineChars="200" w:firstLine="560"/>
        <w:rPr>
          <w:rFonts w:ascii="宋体"/>
          <w:sz w:val="28"/>
          <w:szCs w:val="28"/>
        </w:rPr>
      </w:pPr>
      <w:r>
        <w:rPr>
          <w:rFonts w:ascii="宋体" w:hint="eastAsia"/>
          <w:sz w:val="28"/>
          <w:szCs w:val="28"/>
        </w:rPr>
        <w:t xml:space="preserve">A、共享资源 </w:t>
      </w:r>
      <w:r>
        <w:rPr>
          <w:rFonts w:ascii="宋体" w:hint="eastAsia"/>
          <w:sz w:val="28"/>
          <w:szCs w:val="28"/>
        </w:rPr>
        <w:tab/>
        <w:t>B、临界区</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临界资源</w:t>
      </w:r>
      <w:r>
        <w:rPr>
          <w:rFonts w:ascii="宋体" w:hint="eastAsia"/>
          <w:sz w:val="28"/>
          <w:szCs w:val="28"/>
        </w:rPr>
        <w:t xml:space="preserve"> </w:t>
      </w:r>
      <w:r>
        <w:rPr>
          <w:rFonts w:ascii="宋体" w:hint="eastAsia"/>
          <w:sz w:val="28"/>
          <w:szCs w:val="28"/>
        </w:rPr>
        <w:tab/>
        <w:t>D、共享区</w:t>
      </w:r>
    </w:p>
    <w:p w:rsidR="00DB0596" w:rsidRDefault="00DB0596">
      <w:pPr>
        <w:snapToGrid w:val="0"/>
        <w:ind w:left="420" w:firstLineChars="200" w:firstLine="560"/>
        <w:rPr>
          <w:rFonts w:ascii="宋体"/>
          <w:sz w:val="28"/>
          <w:szCs w:val="28"/>
        </w:rPr>
      </w:pPr>
      <w:r>
        <w:rPr>
          <w:rFonts w:ascii="宋体" w:hint="eastAsia"/>
          <w:sz w:val="28"/>
          <w:szCs w:val="28"/>
        </w:rPr>
        <w:t>答案-1：C</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临界区是指（   ）。</w:t>
      </w:r>
    </w:p>
    <w:p w:rsidR="00DB0596" w:rsidRDefault="00DB0596">
      <w:pPr>
        <w:snapToGrid w:val="0"/>
        <w:ind w:left="420" w:firstLineChars="200" w:firstLine="560"/>
        <w:rPr>
          <w:rFonts w:ascii="宋体"/>
          <w:sz w:val="28"/>
          <w:szCs w:val="28"/>
        </w:rPr>
      </w:pPr>
      <w:r>
        <w:rPr>
          <w:rFonts w:ascii="宋体" w:hint="eastAsia"/>
          <w:sz w:val="28"/>
          <w:szCs w:val="28"/>
        </w:rPr>
        <w:t>A、并发进程中用于实现进程互斥的程序段</w:t>
      </w:r>
    </w:p>
    <w:p w:rsidR="00DB0596" w:rsidRDefault="00DB0596">
      <w:pPr>
        <w:snapToGrid w:val="0"/>
        <w:ind w:left="420" w:firstLineChars="200" w:firstLine="560"/>
        <w:rPr>
          <w:rFonts w:ascii="宋体"/>
          <w:sz w:val="28"/>
          <w:szCs w:val="28"/>
        </w:rPr>
      </w:pPr>
      <w:r>
        <w:rPr>
          <w:rFonts w:ascii="宋体" w:hint="eastAsia"/>
          <w:sz w:val="28"/>
          <w:szCs w:val="28"/>
        </w:rPr>
        <w:t>B、并发程序中用于实现进程同步的程序段</w:t>
      </w:r>
    </w:p>
    <w:p w:rsidR="00DB0596" w:rsidRDefault="00DB0596">
      <w:pPr>
        <w:snapToGrid w:val="0"/>
        <w:ind w:left="420" w:firstLineChars="200" w:firstLine="560"/>
        <w:rPr>
          <w:rFonts w:ascii="宋体"/>
          <w:sz w:val="28"/>
          <w:szCs w:val="28"/>
        </w:rPr>
      </w:pPr>
      <w:r>
        <w:rPr>
          <w:rFonts w:ascii="宋体" w:hint="eastAsia"/>
          <w:sz w:val="28"/>
          <w:szCs w:val="28"/>
        </w:rPr>
        <w:t>C、并发程序中用于实现进程通信的程序段</w:t>
      </w:r>
    </w:p>
    <w:p w:rsidR="00DB0596" w:rsidRDefault="00DB0596">
      <w:pPr>
        <w:snapToGrid w:val="0"/>
        <w:ind w:left="420" w:firstLineChars="200" w:firstLine="560"/>
        <w:rPr>
          <w:rFonts w:ascii="宋体"/>
          <w:sz w:val="28"/>
          <w:szCs w:val="28"/>
        </w:rPr>
      </w:pPr>
      <w:r>
        <w:rPr>
          <w:rFonts w:ascii="宋体" w:hint="eastAsia"/>
          <w:sz w:val="28"/>
          <w:szCs w:val="28"/>
        </w:rPr>
        <w:t>D、</w:t>
      </w:r>
      <w:r>
        <w:rPr>
          <w:rFonts w:ascii="宋体" w:hint="eastAsia"/>
          <w:color w:val="FF0000"/>
          <w:sz w:val="28"/>
          <w:szCs w:val="28"/>
        </w:rPr>
        <w:t>并发程序中与共享变量有关的程序段</w:t>
      </w:r>
    </w:p>
    <w:p w:rsidR="00DB0596" w:rsidRDefault="00DB0596">
      <w:pPr>
        <w:snapToGrid w:val="0"/>
        <w:ind w:left="420" w:firstLineChars="200" w:firstLine="560"/>
        <w:rPr>
          <w:rFonts w:ascii="宋体"/>
          <w:sz w:val="28"/>
          <w:szCs w:val="28"/>
        </w:rPr>
      </w:pPr>
      <w:r>
        <w:rPr>
          <w:rFonts w:ascii="宋体" w:hint="eastAsia"/>
          <w:sz w:val="28"/>
          <w:szCs w:val="28"/>
        </w:rPr>
        <w:t>答案-6：D</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进程是（ ）。 </w:t>
      </w:r>
    </w:p>
    <w:p w:rsidR="00DB0596" w:rsidRDefault="00DB0596">
      <w:pPr>
        <w:snapToGrid w:val="0"/>
        <w:ind w:left="420" w:firstLineChars="200" w:firstLine="560"/>
        <w:rPr>
          <w:rFonts w:ascii="宋体"/>
          <w:sz w:val="28"/>
          <w:szCs w:val="28"/>
        </w:rPr>
      </w:pPr>
      <w:r>
        <w:rPr>
          <w:rFonts w:ascii="宋体" w:hint="eastAsia"/>
          <w:sz w:val="28"/>
          <w:szCs w:val="28"/>
        </w:rPr>
        <w:t xml:space="preserve">A、与程序等效的概念 B、 </w:t>
      </w:r>
      <w:r>
        <w:rPr>
          <w:rFonts w:ascii="宋体" w:hint="eastAsia"/>
          <w:color w:val="FF0000"/>
          <w:sz w:val="28"/>
          <w:szCs w:val="28"/>
        </w:rPr>
        <w:t>并发环境中程序的执行过程</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C、一个系统软件 D、 存放在内存中的程序 </w:t>
      </w:r>
    </w:p>
    <w:p w:rsidR="00DB0596" w:rsidRDefault="00DB0596">
      <w:pPr>
        <w:snapToGrid w:val="0"/>
        <w:ind w:left="420" w:firstLineChars="200" w:firstLine="560"/>
        <w:rPr>
          <w:rFonts w:ascii="宋体"/>
          <w:sz w:val="28"/>
          <w:szCs w:val="28"/>
        </w:rPr>
      </w:pPr>
      <w:r>
        <w:rPr>
          <w:rFonts w:ascii="宋体" w:hint="eastAsia"/>
          <w:sz w:val="28"/>
          <w:szCs w:val="28"/>
        </w:rPr>
        <w:t>答案：B</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进程具有并发性和（  ）两大重要属性。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动态性</w:t>
      </w:r>
      <w:r>
        <w:rPr>
          <w:rFonts w:ascii="宋体" w:hint="eastAsia"/>
          <w:sz w:val="28"/>
          <w:szCs w:val="28"/>
        </w:rPr>
        <w:tab/>
        <w:t xml:space="preserve">B、 静态性 </w:t>
      </w:r>
      <w:r>
        <w:rPr>
          <w:rFonts w:ascii="宋体" w:hint="eastAsia"/>
          <w:sz w:val="28"/>
          <w:szCs w:val="28"/>
        </w:rPr>
        <w:tab/>
        <w:t>C、易用性</w:t>
      </w:r>
      <w:r>
        <w:rPr>
          <w:rFonts w:ascii="宋体" w:hint="eastAsia"/>
          <w:sz w:val="28"/>
          <w:szCs w:val="28"/>
        </w:rPr>
        <w:tab/>
        <w:t xml:space="preserve">D、 封闭性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操作系统在控制和管理进程过程中，涉及到（ ）这一重要数据结构，这是进程存在的唯一标志。 </w:t>
      </w:r>
    </w:p>
    <w:p w:rsidR="00DB0596" w:rsidRDefault="00DB0596">
      <w:pPr>
        <w:snapToGrid w:val="0"/>
        <w:ind w:left="420" w:firstLineChars="200" w:firstLine="560"/>
        <w:rPr>
          <w:rFonts w:ascii="宋体"/>
          <w:sz w:val="28"/>
          <w:szCs w:val="28"/>
        </w:rPr>
      </w:pPr>
      <w:r>
        <w:rPr>
          <w:rFonts w:ascii="宋体" w:hint="eastAsia"/>
          <w:sz w:val="28"/>
          <w:szCs w:val="28"/>
        </w:rPr>
        <w:t xml:space="preserve">A、FCB </w:t>
      </w:r>
      <w:r>
        <w:rPr>
          <w:rFonts w:ascii="宋体"/>
          <w:sz w:val="28"/>
          <w:szCs w:val="28"/>
        </w:rPr>
        <w:tab/>
      </w:r>
      <w:r>
        <w:rPr>
          <w:rFonts w:ascii="宋体"/>
          <w:sz w:val="28"/>
          <w:szCs w:val="28"/>
        </w:rPr>
        <w:tab/>
      </w:r>
      <w:r>
        <w:rPr>
          <w:rFonts w:ascii="宋体" w:hint="eastAsia"/>
          <w:sz w:val="28"/>
          <w:szCs w:val="28"/>
        </w:rPr>
        <w:t xml:space="preserve">B、FIFO </w:t>
      </w:r>
      <w:r>
        <w:rPr>
          <w:rFonts w:ascii="宋体" w:hint="eastAsia"/>
          <w:sz w:val="28"/>
          <w:szCs w:val="28"/>
        </w:rPr>
        <w:tab/>
        <w:t xml:space="preserve">C、FDT </w:t>
      </w:r>
      <w:r>
        <w:rPr>
          <w:rFonts w:ascii="宋体"/>
          <w:sz w:val="28"/>
          <w:szCs w:val="28"/>
        </w:rPr>
        <w:tab/>
      </w:r>
      <w:r>
        <w:rPr>
          <w:rFonts w:ascii="宋体"/>
          <w:sz w:val="28"/>
          <w:szCs w:val="28"/>
        </w:rPr>
        <w:tab/>
      </w:r>
      <w:r>
        <w:rPr>
          <w:rFonts w:ascii="宋体" w:hint="eastAsia"/>
          <w:sz w:val="28"/>
          <w:szCs w:val="28"/>
        </w:rPr>
        <w:t>D、</w:t>
      </w:r>
      <w:r>
        <w:rPr>
          <w:rFonts w:ascii="宋体" w:hint="eastAsia"/>
          <w:color w:val="FF0000"/>
          <w:sz w:val="28"/>
          <w:szCs w:val="28"/>
        </w:rPr>
        <w:t>PCB</w:t>
      </w:r>
      <w:r>
        <w:rPr>
          <w:rFonts w:ascii="宋体" w:hint="eastAsia"/>
          <w:sz w:val="28"/>
          <w:szCs w:val="28"/>
        </w:rPr>
        <w:t xml:space="preserve">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从下列有关进程管理的叙述中，选出五条正确叙述。 </w:t>
      </w:r>
    </w:p>
    <w:p w:rsidR="00DB0596" w:rsidRDefault="00DB0596">
      <w:pPr>
        <w:snapToGrid w:val="0"/>
        <w:ind w:left="420" w:firstLineChars="200" w:firstLine="560"/>
        <w:rPr>
          <w:rFonts w:ascii="宋体"/>
          <w:sz w:val="28"/>
          <w:szCs w:val="28"/>
        </w:rPr>
      </w:pPr>
      <w:r>
        <w:rPr>
          <w:rFonts w:ascii="宋体" w:hint="eastAsia"/>
          <w:sz w:val="28"/>
          <w:szCs w:val="28"/>
        </w:rPr>
        <w:t xml:space="preserve">A、 进程之间同步，主要源于进程之间的资源竞争，是指对多个相关进程在执行次序上的协调； </w:t>
      </w:r>
    </w:p>
    <w:p w:rsidR="00DB0596" w:rsidRDefault="00DB0596">
      <w:pPr>
        <w:snapToGrid w:val="0"/>
        <w:ind w:left="420" w:firstLineChars="200" w:firstLine="560"/>
        <w:rPr>
          <w:rFonts w:ascii="宋体"/>
          <w:sz w:val="28"/>
          <w:szCs w:val="28"/>
        </w:rPr>
      </w:pPr>
      <w:r>
        <w:rPr>
          <w:rFonts w:ascii="宋体" w:hint="eastAsia"/>
          <w:sz w:val="28"/>
          <w:szCs w:val="28"/>
        </w:rPr>
        <w:lastRenderedPageBreak/>
        <w:t>B、</w:t>
      </w:r>
      <w:r>
        <w:rPr>
          <w:rFonts w:ascii="宋体" w:hint="eastAsia"/>
          <w:color w:val="FF0000"/>
          <w:sz w:val="28"/>
          <w:szCs w:val="28"/>
        </w:rPr>
        <w:t xml:space="preserve"> 临界资源是指每次仅允许一个进程访问的资源；</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 </w:t>
      </w:r>
      <w:r>
        <w:rPr>
          <w:rFonts w:ascii="宋体" w:hint="eastAsia"/>
          <w:color w:val="FF0000"/>
          <w:sz w:val="28"/>
          <w:szCs w:val="28"/>
        </w:rPr>
        <w:t xml:space="preserve">信号量机制是一种有效的实现进程同步与互斥的工具。信号量只能由P-V操作来改变； </w:t>
      </w:r>
    </w:p>
    <w:p w:rsidR="00DB0596" w:rsidRDefault="00DB0596">
      <w:pPr>
        <w:snapToGrid w:val="0"/>
        <w:ind w:left="420" w:firstLineChars="200" w:firstLine="560"/>
        <w:rPr>
          <w:rFonts w:ascii="宋体"/>
          <w:sz w:val="28"/>
          <w:szCs w:val="28"/>
        </w:rPr>
      </w:pPr>
      <w:r>
        <w:rPr>
          <w:rFonts w:ascii="宋体" w:hint="eastAsia"/>
          <w:sz w:val="28"/>
          <w:szCs w:val="28"/>
        </w:rPr>
        <w:t xml:space="preserve">D、 V操作是对信号量执行加1操作，意味着释放一个单位资源，加1后如果信号量的值小于等于零，则从等待队列中唤醒一个进程，现进程变为等待状态，否则现进程继续进行； </w:t>
      </w:r>
    </w:p>
    <w:p w:rsidR="00DB0596" w:rsidRDefault="00DB0596">
      <w:pPr>
        <w:snapToGrid w:val="0"/>
        <w:ind w:left="420" w:firstLineChars="200" w:firstLine="560"/>
        <w:rPr>
          <w:rFonts w:ascii="宋体"/>
          <w:sz w:val="28"/>
          <w:szCs w:val="28"/>
        </w:rPr>
      </w:pPr>
      <w:r>
        <w:rPr>
          <w:rFonts w:ascii="宋体" w:hint="eastAsia"/>
          <w:sz w:val="28"/>
          <w:szCs w:val="28"/>
        </w:rPr>
        <w:t xml:space="preserve">E、 </w:t>
      </w:r>
      <w:r>
        <w:rPr>
          <w:rFonts w:ascii="宋体" w:hint="eastAsia"/>
          <w:color w:val="FF0000"/>
          <w:sz w:val="28"/>
          <w:szCs w:val="28"/>
        </w:rPr>
        <w:t>消息通信、信箱通信都属于高级通信方式；</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F、 死锁是指因相互竞争资源使得系统中有多个阻塞进程的情况； </w:t>
      </w:r>
    </w:p>
    <w:p w:rsidR="00DB0596" w:rsidRDefault="00DB0596">
      <w:pPr>
        <w:snapToGrid w:val="0"/>
        <w:ind w:left="420" w:firstLineChars="200" w:firstLine="560"/>
        <w:rPr>
          <w:rFonts w:ascii="宋体"/>
          <w:sz w:val="28"/>
          <w:szCs w:val="28"/>
        </w:rPr>
      </w:pPr>
      <w:r>
        <w:rPr>
          <w:rFonts w:ascii="宋体" w:hint="eastAsia"/>
          <w:sz w:val="28"/>
          <w:szCs w:val="28"/>
        </w:rPr>
        <w:t xml:space="preserve">G、 若系统中并发运行的进程和资源之间满足互斥使用、保持和等待、非剥夺性和循环等待，则可判定系统中发生了死锁； </w:t>
      </w:r>
    </w:p>
    <w:p w:rsidR="00DB0596" w:rsidRDefault="00DB0596">
      <w:pPr>
        <w:snapToGrid w:val="0"/>
        <w:ind w:left="420" w:firstLineChars="200" w:firstLine="560"/>
        <w:rPr>
          <w:rFonts w:ascii="宋体"/>
          <w:sz w:val="28"/>
          <w:szCs w:val="28"/>
        </w:rPr>
      </w:pPr>
      <w:r>
        <w:rPr>
          <w:rFonts w:ascii="宋体" w:hint="eastAsia"/>
          <w:sz w:val="28"/>
          <w:szCs w:val="28"/>
        </w:rPr>
        <w:t xml:space="preserve">H、 </w:t>
      </w:r>
      <w:r>
        <w:rPr>
          <w:rFonts w:ascii="宋体" w:hint="eastAsia"/>
          <w:color w:val="FF0000"/>
          <w:sz w:val="28"/>
          <w:szCs w:val="28"/>
        </w:rPr>
        <w:t>在对付死锁的策略中，解除死锁通常都是和检测死锁配套使用；</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I、 </w:t>
      </w:r>
      <w:r>
        <w:rPr>
          <w:rFonts w:ascii="宋体" w:hint="eastAsia"/>
          <w:color w:val="FF0000"/>
          <w:sz w:val="28"/>
          <w:szCs w:val="28"/>
        </w:rPr>
        <w:t>产生死锁的原因可归结为竞争资源和进程推进顺序不当；</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J、 在死锁的解决方法中，由于避免死锁采用静态分配资源策略，所以对资源的利用率不高。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并发性是指若干事件在（ ）发生。 </w:t>
      </w:r>
    </w:p>
    <w:p w:rsidR="00DB0596" w:rsidRDefault="00DB0596">
      <w:pPr>
        <w:snapToGrid w:val="0"/>
        <w:ind w:left="420" w:firstLineChars="200" w:firstLine="560"/>
        <w:rPr>
          <w:rFonts w:ascii="宋体"/>
          <w:sz w:val="28"/>
          <w:szCs w:val="28"/>
        </w:rPr>
      </w:pPr>
      <w:r>
        <w:rPr>
          <w:rFonts w:ascii="宋体" w:hint="eastAsia"/>
          <w:sz w:val="28"/>
          <w:szCs w:val="28"/>
        </w:rPr>
        <w:t xml:space="preserve">A、同一时刻 </w:t>
      </w:r>
      <w:r>
        <w:rPr>
          <w:rFonts w:ascii="宋体" w:hint="eastAsia"/>
          <w:sz w:val="28"/>
          <w:szCs w:val="28"/>
        </w:rPr>
        <w:tab/>
        <w:t xml:space="preserve">B、 </w:t>
      </w:r>
      <w:r>
        <w:rPr>
          <w:rFonts w:ascii="宋体" w:hint="eastAsia"/>
          <w:color w:val="FF0000"/>
          <w:sz w:val="28"/>
          <w:szCs w:val="28"/>
        </w:rPr>
        <w:t>同一时间间隔内</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C、不同时刻 </w:t>
      </w:r>
      <w:r>
        <w:rPr>
          <w:rFonts w:ascii="宋体" w:hint="eastAsia"/>
          <w:sz w:val="28"/>
          <w:szCs w:val="28"/>
        </w:rPr>
        <w:tab/>
        <w:t xml:space="preserve">D、 不同时间间隔内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引入多道程序技术后，处理机的利用率（ ）。 </w:t>
      </w:r>
    </w:p>
    <w:p w:rsidR="00DB0596" w:rsidRDefault="00DB0596">
      <w:pPr>
        <w:snapToGrid w:val="0"/>
        <w:ind w:left="420" w:firstLineChars="200" w:firstLine="560"/>
        <w:rPr>
          <w:rFonts w:ascii="宋体"/>
          <w:sz w:val="28"/>
          <w:szCs w:val="28"/>
        </w:rPr>
      </w:pPr>
      <w:r>
        <w:rPr>
          <w:rFonts w:ascii="宋体" w:hint="eastAsia"/>
          <w:sz w:val="28"/>
          <w:szCs w:val="28"/>
        </w:rPr>
        <w:t>A、降低了</w:t>
      </w:r>
      <w:r>
        <w:rPr>
          <w:rFonts w:ascii="宋体" w:hint="eastAsia"/>
          <w:sz w:val="28"/>
          <w:szCs w:val="28"/>
        </w:rPr>
        <w:tab/>
      </w:r>
      <w:r>
        <w:rPr>
          <w:rFonts w:ascii="宋体" w:hint="eastAsia"/>
          <w:sz w:val="28"/>
          <w:szCs w:val="28"/>
        </w:rPr>
        <w:tab/>
        <w:t xml:space="preserve"> </w:t>
      </w:r>
      <w:r>
        <w:rPr>
          <w:rFonts w:ascii="宋体" w:hint="eastAsia"/>
          <w:sz w:val="28"/>
          <w:szCs w:val="28"/>
        </w:rPr>
        <w:tab/>
        <w:t xml:space="preserve">B、 有所改善 </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大大提高</w:t>
      </w:r>
      <w:r>
        <w:rPr>
          <w:rFonts w:ascii="宋体" w:hint="eastAsia"/>
          <w:sz w:val="28"/>
          <w:szCs w:val="28"/>
        </w:rPr>
        <w:t xml:space="preserve"> </w:t>
      </w:r>
      <w:r>
        <w:rPr>
          <w:rFonts w:ascii="宋体" w:hint="eastAsia"/>
          <w:sz w:val="28"/>
          <w:szCs w:val="28"/>
        </w:rPr>
        <w:tab/>
      </w:r>
      <w:r>
        <w:rPr>
          <w:rFonts w:ascii="宋体" w:hint="eastAsia"/>
          <w:sz w:val="28"/>
          <w:szCs w:val="28"/>
        </w:rPr>
        <w:tab/>
        <w:t xml:space="preserve">D、 没有变化，只是程序的执行方便了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在单一处理机上执行程序，多道程序的执行是在（ ）进行的。 </w:t>
      </w:r>
    </w:p>
    <w:p w:rsidR="00DB0596" w:rsidRDefault="00DB0596">
      <w:pPr>
        <w:snapToGrid w:val="0"/>
        <w:ind w:left="420" w:firstLineChars="200" w:firstLine="560"/>
        <w:rPr>
          <w:rFonts w:ascii="宋体"/>
          <w:sz w:val="28"/>
          <w:szCs w:val="28"/>
        </w:rPr>
      </w:pPr>
      <w:r>
        <w:rPr>
          <w:rFonts w:ascii="宋体" w:hint="eastAsia"/>
          <w:sz w:val="28"/>
          <w:szCs w:val="28"/>
        </w:rPr>
        <w:t xml:space="preserve">A、同一时刻 </w:t>
      </w:r>
      <w:r>
        <w:rPr>
          <w:rFonts w:ascii="宋体" w:hint="eastAsia"/>
          <w:sz w:val="28"/>
          <w:szCs w:val="28"/>
        </w:rPr>
        <w:tab/>
        <w:t xml:space="preserve">B、 同一时间间隔内 </w:t>
      </w:r>
    </w:p>
    <w:p w:rsidR="00DB0596" w:rsidRDefault="00DB0596">
      <w:pPr>
        <w:snapToGrid w:val="0"/>
        <w:ind w:left="420" w:firstLineChars="200" w:firstLine="560"/>
        <w:rPr>
          <w:rFonts w:ascii="宋体"/>
          <w:sz w:val="28"/>
          <w:szCs w:val="28"/>
        </w:rPr>
      </w:pPr>
      <w:r>
        <w:rPr>
          <w:rFonts w:ascii="宋体" w:hint="eastAsia"/>
          <w:sz w:val="28"/>
          <w:szCs w:val="28"/>
        </w:rPr>
        <w:t xml:space="preserve">C、某一固定时刻 D、 某一固定时间间隔内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如果某一进程获得除CPU外的所有所需运行资源，经调度，分配给它CPU，该进程将进入（ ）。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000000"/>
          <w:sz w:val="28"/>
          <w:szCs w:val="28"/>
        </w:rPr>
        <w:t>就绪状态</w:t>
      </w:r>
      <w:r>
        <w:rPr>
          <w:rFonts w:ascii="宋体" w:hint="eastAsia"/>
          <w:sz w:val="28"/>
          <w:szCs w:val="28"/>
        </w:rPr>
        <w:t xml:space="preserve"> </w:t>
      </w:r>
      <w:r>
        <w:rPr>
          <w:rFonts w:ascii="宋体" w:hint="eastAsia"/>
          <w:sz w:val="28"/>
          <w:szCs w:val="28"/>
        </w:rPr>
        <w:tab/>
        <w:t>B、</w:t>
      </w:r>
      <w:r>
        <w:rPr>
          <w:rFonts w:ascii="宋体" w:hint="eastAsia"/>
          <w:color w:val="FF0000"/>
          <w:sz w:val="28"/>
          <w:szCs w:val="28"/>
        </w:rPr>
        <w:t>运行状态</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C、等待状态 </w:t>
      </w:r>
      <w:r>
        <w:rPr>
          <w:rFonts w:ascii="宋体" w:hint="eastAsia"/>
          <w:sz w:val="28"/>
          <w:szCs w:val="28"/>
        </w:rPr>
        <w:tab/>
        <w:t xml:space="preserve">D、活动状态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如果某一进程在运行时，因某种原因暂停，此时将脱离运行状态，而进入（ ）。 </w:t>
      </w:r>
    </w:p>
    <w:p w:rsidR="00DB0596" w:rsidRDefault="00DB0596">
      <w:pPr>
        <w:snapToGrid w:val="0"/>
        <w:ind w:left="420" w:firstLineChars="200" w:firstLine="560"/>
        <w:rPr>
          <w:rFonts w:ascii="宋体"/>
          <w:sz w:val="28"/>
          <w:szCs w:val="28"/>
        </w:rPr>
      </w:pPr>
      <w:r>
        <w:rPr>
          <w:rFonts w:ascii="宋体" w:hint="eastAsia"/>
          <w:sz w:val="28"/>
          <w:szCs w:val="28"/>
        </w:rPr>
        <w:t xml:space="preserve">A、自由状态 B、停止状态 </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等待状态</w:t>
      </w:r>
      <w:r>
        <w:rPr>
          <w:rFonts w:ascii="宋体" w:hint="eastAsia"/>
          <w:sz w:val="28"/>
          <w:szCs w:val="28"/>
        </w:rPr>
        <w:t xml:space="preserve"> D、静止状态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进程从运行状态变为等待状态的原因是（ ）。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 xml:space="preserve">输入或输出事件发生 </w:t>
      </w:r>
      <w:r>
        <w:rPr>
          <w:rFonts w:ascii="宋体" w:hint="eastAsia"/>
          <w:sz w:val="28"/>
          <w:szCs w:val="28"/>
        </w:rPr>
        <w:tab/>
        <w:t xml:space="preserve">B、时间片到 </w:t>
      </w:r>
    </w:p>
    <w:p w:rsidR="00DB0596" w:rsidRDefault="00DB0596">
      <w:pPr>
        <w:snapToGrid w:val="0"/>
        <w:ind w:left="420" w:firstLineChars="200" w:firstLine="560"/>
        <w:rPr>
          <w:rFonts w:ascii="宋体"/>
          <w:sz w:val="28"/>
          <w:szCs w:val="28"/>
        </w:rPr>
      </w:pPr>
      <w:r>
        <w:rPr>
          <w:rFonts w:ascii="宋体" w:hint="eastAsia"/>
          <w:sz w:val="28"/>
          <w:szCs w:val="28"/>
        </w:rPr>
        <w:t xml:space="preserve">C、输入或输出事件完成 </w:t>
      </w:r>
      <w:r>
        <w:rPr>
          <w:rFonts w:ascii="宋体" w:hint="eastAsia"/>
          <w:sz w:val="28"/>
          <w:szCs w:val="28"/>
        </w:rPr>
        <w:tab/>
        <w:t xml:space="preserve">D、某个进程被唤醒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在操作系统中同时存在多个进程，它们（ ）。 </w:t>
      </w:r>
    </w:p>
    <w:p w:rsidR="00DB0596" w:rsidRDefault="00DB0596">
      <w:pPr>
        <w:snapToGrid w:val="0"/>
        <w:ind w:left="420" w:firstLineChars="200" w:firstLine="560"/>
        <w:rPr>
          <w:rFonts w:ascii="宋体"/>
          <w:sz w:val="28"/>
          <w:szCs w:val="28"/>
        </w:rPr>
      </w:pPr>
      <w:r>
        <w:rPr>
          <w:rFonts w:ascii="宋体" w:hint="eastAsia"/>
          <w:sz w:val="28"/>
          <w:szCs w:val="28"/>
        </w:rPr>
        <w:t xml:space="preserve">A、不能共享系统资源 </w:t>
      </w:r>
    </w:p>
    <w:p w:rsidR="00DB0596" w:rsidRDefault="00DB0596">
      <w:pPr>
        <w:snapToGrid w:val="0"/>
        <w:ind w:left="420" w:firstLineChars="200" w:firstLine="560"/>
        <w:rPr>
          <w:rFonts w:ascii="宋体"/>
          <w:sz w:val="28"/>
          <w:szCs w:val="28"/>
        </w:rPr>
      </w:pPr>
      <w:r>
        <w:rPr>
          <w:rFonts w:ascii="宋体" w:hint="eastAsia"/>
          <w:sz w:val="28"/>
          <w:szCs w:val="28"/>
        </w:rPr>
        <w:lastRenderedPageBreak/>
        <w:t xml:space="preserve">B、不能调用同一段程序代码 </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可以共享允许共享的系统资源</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D、可以共享所有的系统资源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操作系统中有一组常称为特殊系统调用，它不能被系统中断，在操作系统中称为（ ）。 </w:t>
      </w:r>
    </w:p>
    <w:p w:rsidR="00DB0596" w:rsidRDefault="00DB0596">
      <w:pPr>
        <w:snapToGrid w:val="0"/>
        <w:ind w:left="420" w:firstLineChars="200" w:firstLine="560"/>
        <w:rPr>
          <w:rFonts w:ascii="宋体"/>
          <w:sz w:val="28"/>
          <w:szCs w:val="28"/>
        </w:rPr>
      </w:pPr>
      <w:r>
        <w:rPr>
          <w:rFonts w:ascii="宋体" w:hint="eastAsia"/>
          <w:sz w:val="28"/>
          <w:szCs w:val="28"/>
        </w:rPr>
        <w:t xml:space="preserve">A、初始化程序 </w:t>
      </w:r>
      <w:r>
        <w:rPr>
          <w:rFonts w:ascii="宋体" w:hint="eastAsia"/>
          <w:sz w:val="28"/>
          <w:szCs w:val="28"/>
        </w:rPr>
        <w:tab/>
      </w:r>
      <w:r>
        <w:rPr>
          <w:rFonts w:ascii="宋体" w:hint="eastAsia"/>
          <w:sz w:val="28"/>
          <w:szCs w:val="28"/>
        </w:rPr>
        <w:tab/>
        <w:t>B、</w:t>
      </w:r>
      <w:r>
        <w:rPr>
          <w:rFonts w:ascii="宋体" w:hint="eastAsia"/>
          <w:color w:val="FF0000"/>
          <w:sz w:val="28"/>
          <w:szCs w:val="28"/>
        </w:rPr>
        <w:t>原语</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C、子程序 </w:t>
      </w:r>
      <w:r>
        <w:rPr>
          <w:rFonts w:ascii="宋体" w:hint="eastAsia"/>
          <w:sz w:val="28"/>
          <w:szCs w:val="28"/>
        </w:rPr>
        <w:tab/>
      </w:r>
      <w:r>
        <w:rPr>
          <w:rFonts w:ascii="宋体" w:hint="eastAsia"/>
          <w:sz w:val="28"/>
          <w:szCs w:val="28"/>
        </w:rPr>
        <w:tab/>
      </w:r>
      <w:r>
        <w:rPr>
          <w:rFonts w:ascii="宋体" w:hint="eastAsia"/>
          <w:sz w:val="28"/>
          <w:szCs w:val="28"/>
        </w:rPr>
        <w:tab/>
        <w:t xml:space="preserve">D、控制模块 </w:t>
      </w:r>
    </w:p>
    <w:p w:rsidR="00DB0596" w:rsidRDefault="00DB0596">
      <w:pPr>
        <w:snapToGrid w:val="0"/>
        <w:ind w:left="420" w:firstLineChars="200" w:firstLine="560"/>
        <w:rPr>
          <w:rFonts w:ascii="宋体"/>
          <w:sz w:val="28"/>
          <w:szCs w:val="28"/>
        </w:rPr>
      </w:pPr>
      <w:r>
        <w:rPr>
          <w:rFonts w:ascii="宋体" w:hint="eastAsia"/>
          <w:sz w:val="28"/>
          <w:szCs w:val="28"/>
        </w:rPr>
        <w:t>下类各项步骤中，（   ）不是创建进程所必需的。</w:t>
      </w:r>
    </w:p>
    <w:p w:rsidR="00DB0596" w:rsidRDefault="00DB0596">
      <w:pPr>
        <w:snapToGrid w:val="0"/>
        <w:ind w:left="420" w:firstLineChars="200" w:firstLine="560"/>
        <w:rPr>
          <w:rFonts w:ascii="宋体"/>
          <w:sz w:val="28"/>
          <w:szCs w:val="28"/>
        </w:rPr>
      </w:pPr>
      <w:r>
        <w:rPr>
          <w:rFonts w:ascii="宋体" w:hint="eastAsia"/>
          <w:sz w:val="28"/>
          <w:szCs w:val="28"/>
        </w:rPr>
        <w:t>A、建立一个进程控制块（PCB）</w:t>
      </w:r>
      <w:r>
        <w:rPr>
          <w:rFonts w:ascii="宋体" w:hint="eastAsia"/>
          <w:sz w:val="28"/>
          <w:szCs w:val="28"/>
        </w:rPr>
        <w:tab/>
        <w:t>B、</w:t>
      </w:r>
      <w:r>
        <w:rPr>
          <w:rFonts w:ascii="宋体" w:hint="eastAsia"/>
          <w:color w:val="FF0000"/>
          <w:sz w:val="28"/>
          <w:szCs w:val="28"/>
        </w:rPr>
        <w:t>由CPU调度程序为进程调度CPU</w:t>
      </w:r>
    </w:p>
    <w:p w:rsidR="00DB0596" w:rsidRDefault="00DB0596">
      <w:pPr>
        <w:snapToGrid w:val="0"/>
        <w:ind w:left="420" w:firstLineChars="200" w:firstLine="560"/>
        <w:rPr>
          <w:rFonts w:ascii="宋体"/>
          <w:sz w:val="28"/>
          <w:szCs w:val="28"/>
        </w:rPr>
      </w:pPr>
      <w:r>
        <w:rPr>
          <w:rFonts w:ascii="宋体" w:hint="eastAsia"/>
          <w:sz w:val="28"/>
          <w:szCs w:val="28"/>
        </w:rPr>
        <w:t>C、为进程分配内存等必要的资源</w:t>
      </w:r>
      <w:r>
        <w:rPr>
          <w:rFonts w:ascii="宋体" w:hint="eastAsia"/>
          <w:sz w:val="28"/>
          <w:szCs w:val="28"/>
        </w:rPr>
        <w:tab/>
        <w:t>D、将PCB链入进程就绪队列</w:t>
      </w:r>
    </w:p>
    <w:p w:rsidR="00DB0596" w:rsidRDefault="00DB0596">
      <w:pPr>
        <w:snapToGrid w:val="0"/>
        <w:ind w:left="420" w:firstLineChars="200" w:firstLine="560"/>
        <w:rPr>
          <w:rFonts w:ascii="宋体"/>
          <w:sz w:val="28"/>
          <w:szCs w:val="28"/>
        </w:rPr>
      </w:pPr>
      <w:r>
        <w:rPr>
          <w:rFonts w:ascii="宋体" w:hint="eastAsia"/>
          <w:sz w:val="28"/>
          <w:szCs w:val="28"/>
        </w:rPr>
        <w:t>答案：B（较难）</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进程间的基本关系为（ ）。 </w:t>
      </w:r>
    </w:p>
    <w:p w:rsidR="00DB0596" w:rsidRDefault="00DB0596">
      <w:pPr>
        <w:snapToGrid w:val="0"/>
        <w:ind w:left="420" w:firstLineChars="200" w:firstLine="560"/>
        <w:rPr>
          <w:rFonts w:ascii="宋体"/>
          <w:sz w:val="28"/>
          <w:szCs w:val="28"/>
        </w:rPr>
      </w:pPr>
      <w:r>
        <w:rPr>
          <w:rFonts w:ascii="宋体" w:hint="eastAsia"/>
          <w:sz w:val="28"/>
          <w:szCs w:val="28"/>
        </w:rPr>
        <w:t xml:space="preserve">A、相互独立与相互制约 </w:t>
      </w:r>
      <w:r>
        <w:rPr>
          <w:rFonts w:ascii="宋体" w:hint="eastAsia"/>
          <w:sz w:val="28"/>
          <w:szCs w:val="28"/>
        </w:rPr>
        <w:tab/>
        <w:t>B、</w:t>
      </w:r>
      <w:r>
        <w:rPr>
          <w:rFonts w:ascii="宋体" w:hint="eastAsia"/>
          <w:color w:val="FF0000"/>
          <w:sz w:val="28"/>
          <w:szCs w:val="28"/>
        </w:rPr>
        <w:t>同步与互</w:t>
      </w:r>
      <w:r>
        <w:rPr>
          <w:rFonts w:ascii="宋体" w:hint="eastAsia"/>
          <w:sz w:val="28"/>
          <w:szCs w:val="28"/>
        </w:rPr>
        <w:t xml:space="preserve">斥 </w:t>
      </w:r>
    </w:p>
    <w:p w:rsidR="00DB0596" w:rsidRDefault="00DB0596">
      <w:pPr>
        <w:snapToGrid w:val="0"/>
        <w:ind w:left="420" w:firstLineChars="200" w:firstLine="560"/>
        <w:rPr>
          <w:rFonts w:ascii="宋体"/>
          <w:sz w:val="28"/>
          <w:szCs w:val="28"/>
        </w:rPr>
      </w:pPr>
      <w:r>
        <w:rPr>
          <w:rFonts w:ascii="宋体" w:hint="eastAsia"/>
          <w:sz w:val="28"/>
          <w:szCs w:val="28"/>
        </w:rPr>
        <w:t xml:space="preserve">C、并行执行与资源共享 </w:t>
      </w:r>
      <w:r>
        <w:rPr>
          <w:rFonts w:ascii="宋体" w:hint="eastAsia"/>
          <w:sz w:val="28"/>
          <w:szCs w:val="28"/>
        </w:rPr>
        <w:tab/>
        <w:t xml:space="preserve">D、 信息传递与信息缓冲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进程间的同步与互斥，分别表示了各进程间的（ ）。 </w:t>
      </w:r>
    </w:p>
    <w:p w:rsidR="00DB0596" w:rsidRDefault="00DB0596">
      <w:pPr>
        <w:snapToGrid w:val="0"/>
        <w:ind w:left="420" w:firstLineChars="200" w:firstLine="560"/>
        <w:rPr>
          <w:rFonts w:ascii="宋体"/>
          <w:sz w:val="28"/>
          <w:szCs w:val="28"/>
        </w:rPr>
      </w:pPr>
      <w:r>
        <w:rPr>
          <w:rFonts w:ascii="宋体" w:hint="eastAsia"/>
          <w:sz w:val="28"/>
          <w:szCs w:val="28"/>
        </w:rPr>
        <w:t xml:space="preserve">A、相互独立与相互制约 </w:t>
      </w:r>
      <w:r>
        <w:rPr>
          <w:rFonts w:ascii="宋体" w:hint="eastAsia"/>
          <w:sz w:val="28"/>
          <w:szCs w:val="28"/>
        </w:rPr>
        <w:tab/>
        <w:t>B、</w:t>
      </w:r>
      <w:r>
        <w:rPr>
          <w:rFonts w:ascii="宋体" w:hint="eastAsia"/>
          <w:color w:val="FF0000"/>
          <w:sz w:val="28"/>
          <w:szCs w:val="28"/>
        </w:rPr>
        <w:t>协调与竞争</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C、不同状态 </w:t>
      </w:r>
      <w:r>
        <w:rPr>
          <w:rFonts w:ascii="宋体" w:hint="eastAsia"/>
          <w:sz w:val="28"/>
          <w:szCs w:val="28"/>
        </w:rPr>
        <w:tab/>
      </w:r>
      <w:r>
        <w:rPr>
          <w:rFonts w:ascii="宋体" w:hint="eastAsia"/>
          <w:sz w:val="28"/>
          <w:szCs w:val="28"/>
        </w:rPr>
        <w:tab/>
      </w:r>
      <w:r>
        <w:rPr>
          <w:rFonts w:ascii="宋体" w:hint="eastAsia"/>
          <w:sz w:val="28"/>
          <w:szCs w:val="28"/>
        </w:rPr>
        <w:tab/>
        <w:t xml:space="preserve">D、 动态性与独立性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两个进程合作完成一个任务，在并发执行中，一个进程要等待其合作伙伴发来信息，或者建立某个条件后再向前执行，这种关系是进程间的（ ）关系。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 xml:space="preserve">同步 </w:t>
      </w:r>
      <w:r>
        <w:rPr>
          <w:rFonts w:ascii="宋体" w:hint="eastAsia"/>
          <w:sz w:val="28"/>
          <w:szCs w:val="28"/>
        </w:rPr>
        <w:tab/>
        <w:t xml:space="preserve">B、互斥 </w:t>
      </w:r>
      <w:r>
        <w:rPr>
          <w:rFonts w:ascii="宋体" w:hint="eastAsia"/>
          <w:sz w:val="28"/>
          <w:szCs w:val="28"/>
        </w:rPr>
        <w:tab/>
        <w:t xml:space="preserve">C、竞争 </w:t>
      </w:r>
      <w:r>
        <w:rPr>
          <w:rFonts w:ascii="宋体" w:hint="eastAsia"/>
          <w:sz w:val="28"/>
          <w:szCs w:val="28"/>
        </w:rPr>
        <w:tab/>
        <w:t xml:space="preserve">D、合作 </w:t>
      </w:r>
    </w:p>
    <w:p w:rsidR="00DB0596" w:rsidRDefault="00DB0596">
      <w:pPr>
        <w:snapToGrid w:val="0"/>
        <w:ind w:left="420" w:firstLineChars="200" w:firstLine="560"/>
        <w:rPr>
          <w:rFonts w:ascii="宋体"/>
          <w:sz w:val="28"/>
          <w:szCs w:val="28"/>
        </w:rPr>
      </w:pPr>
      <w:r>
        <w:rPr>
          <w:rFonts w:ascii="宋体" w:hint="eastAsia"/>
          <w:sz w:val="28"/>
          <w:szCs w:val="28"/>
        </w:rPr>
        <w:t>答案：A</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PV操作是（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两条低级进程通信原语</w:t>
      </w:r>
      <w:r>
        <w:rPr>
          <w:rFonts w:ascii="宋体" w:hint="eastAsia"/>
          <w:sz w:val="28"/>
          <w:szCs w:val="28"/>
        </w:rPr>
        <w:tab/>
      </w:r>
      <w:r>
        <w:rPr>
          <w:rFonts w:ascii="宋体" w:hint="eastAsia"/>
          <w:sz w:val="28"/>
          <w:szCs w:val="28"/>
        </w:rPr>
        <w:tab/>
        <w:t>B、两组不同的机器指令</w:t>
      </w:r>
    </w:p>
    <w:p w:rsidR="00DB0596" w:rsidRDefault="00DB0596">
      <w:pPr>
        <w:snapToGrid w:val="0"/>
        <w:ind w:left="420" w:firstLineChars="200" w:firstLine="560"/>
        <w:rPr>
          <w:rFonts w:ascii="宋体"/>
          <w:sz w:val="28"/>
          <w:szCs w:val="28"/>
        </w:rPr>
      </w:pPr>
      <w:r>
        <w:rPr>
          <w:rFonts w:ascii="宋体" w:hint="eastAsia"/>
          <w:sz w:val="28"/>
          <w:szCs w:val="28"/>
        </w:rPr>
        <w:t>C、两条系统调用命令</w:t>
      </w:r>
      <w:r>
        <w:rPr>
          <w:rFonts w:ascii="宋体" w:hint="eastAsia"/>
          <w:sz w:val="28"/>
          <w:szCs w:val="28"/>
        </w:rPr>
        <w:tab/>
      </w:r>
      <w:r>
        <w:rPr>
          <w:rFonts w:ascii="宋体" w:hint="eastAsia"/>
          <w:sz w:val="28"/>
          <w:szCs w:val="28"/>
        </w:rPr>
        <w:tab/>
      </w:r>
      <w:r>
        <w:rPr>
          <w:rFonts w:ascii="宋体" w:hint="eastAsia"/>
          <w:sz w:val="28"/>
          <w:szCs w:val="28"/>
        </w:rPr>
        <w:tab/>
        <w:t>D、两条高级进程通信原语</w:t>
      </w:r>
    </w:p>
    <w:p w:rsidR="00DB0596" w:rsidRDefault="00DB0596">
      <w:pPr>
        <w:snapToGrid w:val="0"/>
        <w:ind w:left="420" w:firstLineChars="200" w:firstLine="560"/>
        <w:rPr>
          <w:rFonts w:ascii="宋体"/>
          <w:sz w:val="28"/>
          <w:szCs w:val="28"/>
        </w:rPr>
      </w:pPr>
      <w:r>
        <w:rPr>
          <w:rFonts w:ascii="宋体" w:hint="eastAsia"/>
          <w:sz w:val="28"/>
          <w:szCs w:val="28"/>
        </w:rPr>
        <w:t>答案-4：A</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信号量S的初值为8，在S上执行了10次P操作，6次V操作后，S的值为（   ）。</w:t>
      </w:r>
    </w:p>
    <w:p w:rsidR="00DB0596" w:rsidRDefault="00DB0596">
      <w:pPr>
        <w:snapToGrid w:val="0"/>
        <w:ind w:left="420" w:firstLineChars="200" w:firstLine="560"/>
        <w:rPr>
          <w:rFonts w:ascii="宋体"/>
          <w:sz w:val="28"/>
          <w:szCs w:val="28"/>
        </w:rPr>
      </w:pPr>
      <w:r>
        <w:rPr>
          <w:rFonts w:ascii="宋体" w:hint="eastAsia"/>
          <w:sz w:val="28"/>
          <w:szCs w:val="28"/>
        </w:rPr>
        <w:t>A、10</w:t>
      </w:r>
      <w:r>
        <w:rPr>
          <w:rFonts w:ascii="宋体" w:hint="eastAsia"/>
          <w:sz w:val="28"/>
          <w:szCs w:val="28"/>
        </w:rPr>
        <w:tab/>
        <w:t>B、8</w:t>
      </w:r>
      <w:r>
        <w:rPr>
          <w:rFonts w:ascii="宋体" w:hint="eastAsia"/>
          <w:sz w:val="28"/>
          <w:szCs w:val="28"/>
        </w:rPr>
        <w:tab/>
        <w:t>C、</w:t>
      </w:r>
      <w:r>
        <w:rPr>
          <w:rFonts w:ascii="宋体" w:hint="eastAsia"/>
          <w:color w:val="FF0000"/>
          <w:sz w:val="28"/>
          <w:szCs w:val="28"/>
        </w:rPr>
        <w:t>6</w:t>
      </w:r>
      <w:r>
        <w:rPr>
          <w:rFonts w:ascii="宋体" w:hint="eastAsia"/>
          <w:sz w:val="28"/>
          <w:szCs w:val="28"/>
        </w:rPr>
        <w:tab/>
        <w:t>D、4</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利用PV操作可以（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实现进程同步</w:t>
      </w:r>
      <w:r>
        <w:rPr>
          <w:rFonts w:ascii="宋体" w:hint="eastAsia"/>
          <w:sz w:val="28"/>
          <w:szCs w:val="28"/>
        </w:rPr>
        <w:tab/>
      </w:r>
      <w:r>
        <w:rPr>
          <w:rFonts w:ascii="宋体" w:hint="eastAsia"/>
          <w:sz w:val="28"/>
          <w:szCs w:val="28"/>
        </w:rPr>
        <w:tab/>
        <w:t>B、检测死锁</w:t>
      </w:r>
      <w:r>
        <w:rPr>
          <w:rFonts w:ascii="宋体" w:hint="eastAsia"/>
          <w:sz w:val="28"/>
          <w:szCs w:val="28"/>
        </w:rPr>
        <w:tab/>
      </w:r>
      <w:r>
        <w:rPr>
          <w:rFonts w:ascii="宋体" w:hint="eastAsia"/>
          <w:sz w:val="28"/>
          <w:szCs w:val="28"/>
        </w:rPr>
        <w:tab/>
        <w:t>C、解除死锁</w:t>
      </w:r>
      <w:r>
        <w:rPr>
          <w:rFonts w:ascii="宋体" w:hint="eastAsia"/>
          <w:sz w:val="28"/>
          <w:szCs w:val="28"/>
        </w:rPr>
        <w:tab/>
      </w:r>
      <w:r>
        <w:rPr>
          <w:rFonts w:ascii="宋体" w:hint="eastAsia"/>
          <w:sz w:val="28"/>
          <w:szCs w:val="28"/>
        </w:rPr>
        <w:tab/>
        <w:t>D、防止死锁</w:t>
      </w:r>
    </w:p>
    <w:p w:rsidR="00DB0596" w:rsidRDefault="00DB0596">
      <w:pPr>
        <w:snapToGrid w:val="0"/>
        <w:ind w:left="420" w:firstLineChars="200" w:firstLine="560"/>
        <w:rPr>
          <w:rFonts w:ascii="宋体"/>
          <w:sz w:val="28"/>
          <w:szCs w:val="28"/>
        </w:rPr>
      </w:pPr>
      <w:r>
        <w:rPr>
          <w:rFonts w:ascii="宋体" w:hint="eastAsia"/>
          <w:sz w:val="28"/>
          <w:szCs w:val="28"/>
        </w:rPr>
        <w:t>答案-2：A</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系统出现死锁的原因是（ ）。 </w:t>
      </w:r>
    </w:p>
    <w:p w:rsidR="00DB0596" w:rsidRDefault="00DB0596">
      <w:pPr>
        <w:snapToGrid w:val="0"/>
        <w:ind w:left="420" w:firstLineChars="200" w:firstLine="560"/>
        <w:rPr>
          <w:rFonts w:ascii="宋体"/>
          <w:sz w:val="28"/>
          <w:szCs w:val="28"/>
        </w:rPr>
      </w:pPr>
      <w:r>
        <w:rPr>
          <w:rFonts w:ascii="宋体" w:hint="eastAsia"/>
          <w:sz w:val="28"/>
          <w:szCs w:val="28"/>
        </w:rPr>
        <w:t xml:space="preserve">A、 计算机系统发生了重大故障 </w:t>
      </w:r>
    </w:p>
    <w:p w:rsidR="00DB0596" w:rsidRDefault="00DB0596">
      <w:pPr>
        <w:snapToGrid w:val="0"/>
        <w:ind w:left="420" w:firstLineChars="200" w:firstLine="560"/>
        <w:rPr>
          <w:rFonts w:ascii="宋体"/>
          <w:sz w:val="28"/>
          <w:szCs w:val="28"/>
        </w:rPr>
      </w:pPr>
      <w:r>
        <w:rPr>
          <w:rFonts w:ascii="宋体" w:hint="eastAsia"/>
          <w:sz w:val="28"/>
          <w:szCs w:val="28"/>
        </w:rPr>
        <w:t xml:space="preserve">B、 有多个封锁的进程同时存在 </w:t>
      </w:r>
    </w:p>
    <w:p w:rsidR="00DB0596" w:rsidRDefault="00DB0596">
      <w:pPr>
        <w:snapToGrid w:val="0"/>
        <w:ind w:left="420" w:firstLineChars="200" w:firstLine="560"/>
        <w:rPr>
          <w:rFonts w:ascii="宋体"/>
          <w:sz w:val="28"/>
          <w:szCs w:val="28"/>
        </w:rPr>
      </w:pPr>
      <w:r>
        <w:rPr>
          <w:rFonts w:ascii="宋体" w:hint="eastAsia"/>
          <w:sz w:val="28"/>
          <w:szCs w:val="28"/>
        </w:rPr>
        <w:t xml:space="preserve">C、 </w:t>
      </w:r>
      <w:r>
        <w:rPr>
          <w:rFonts w:ascii="宋体" w:hint="eastAsia"/>
          <w:color w:val="FF0000"/>
          <w:sz w:val="28"/>
          <w:szCs w:val="28"/>
        </w:rPr>
        <w:t>若干进程因竞争资源而无休止地等待着，不释放已占有的资源</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lastRenderedPageBreak/>
        <w:t xml:space="preserve">D、 资源数大大少于进程数，或进程同时申请的资源数大大超过资源总数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两个进程争夺同一个资源（ ）。 </w:t>
      </w:r>
    </w:p>
    <w:p w:rsidR="00DB0596" w:rsidRDefault="00DB0596">
      <w:pPr>
        <w:snapToGrid w:val="0"/>
        <w:ind w:left="420" w:firstLineChars="200" w:firstLine="560"/>
        <w:rPr>
          <w:rFonts w:ascii="宋体"/>
          <w:sz w:val="28"/>
          <w:szCs w:val="28"/>
        </w:rPr>
      </w:pPr>
      <w:r>
        <w:rPr>
          <w:rFonts w:ascii="宋体" w:hint="eastAsia"/>
          <w:sz w:val="28"/>
          <w:szCs w:val="28"/>
        </w:rPr>
        <w:t>A、一定死锁 B、</w:t>
      </w:r>
      <w:r>
        <w:rPr>
          <w:rFonts w:ascii="宋体" w:hint="eastAsia"/>
          <w:color w:val="FF0000"/>
          <w:sz w:val="28"/>
          <w:szCs w:val="28"/>
        </w:rPr>
        <w:t>不一定死锁</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C、不会死锁 D、以上说法都不对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解决死锁的途径是（ ）。 </w:t>
      </w:r>
    </w:p>
    <w:p w:rsidR="00DB0596" w:rsidRDefault="00DB0596">
      <w:pPr>
        <w:snapToGrid w:val="0"/>
        <w:ind w:left="420" w:firstLineChars="200" w:firstLine="560"/>
        <w:rPr>
          <w:rFonts w:ascii="宋体"/>
          <w:sz w:val="28"/>
          <w:szCs w:val="28"/>
        </w:rPr>
      </w:pPr>
      <w:r>
        <w:rPr>
          <w:rFonts w:ascii="宋体" w:hint="eastAsia"/>
          <w:sz w:val="28"/>
          <w:szCs w:val="28"/>
        </w:rPr>
        <w:t xml:space="preserve">A、立即关机排除故障 </w:t>
      </w:r>
    </w:p>
    <w:p w:rsidR="00DB0596" w:rsidRDefault="00DB0596">
      <w:pPr>
        <w:snapToGrid w:val="0"/>
        <w:ind w:left="420" w:firstLineChars="200" w:firstLine="560"/>
        <w:rPr>
          <w:rFonts w:ascii="宋体"/>
          <w:sz w:val="28"/>
          <w:szCs w:val="28"/>
        </w:rPr>
      </w:pPr>
      <w:r>
        <w:rPr>
          <w:rFonts w:ascii="宋体" w:hint="eastAsia"/>
          <w:sz w:val="28"/>
          <w:szCs w:val="28"/>
        </w:rPr>
        <w:t xml:space="preserve">B、立即关机再重新开机 </w:t>
      </w:r>
    </w:p>
    <w:p w:rsidR="00DB0596" w:rsidRDefault="00DB0596">
      <w:pPr>
        <w:snapToGrid w:val="0"/>
        <w:ind w:left="420" w:firstLineChars="200" w:firstLine="560"/>
        <w:rPr>
          <w:rFonts w:ascii="宋体"/>
          <w:sz w:val="28"/>
          <w:szCs w:val="28"/>
        </w:rPr>
      </w:pPr>
      <w:r>
        <w:rPr>
          <w:rFonts w:ascii="宋体" w:hint="eastAsia"/>
          <w:sz w:val="28"/>
          <w:szCs w:val="28"/>
        </w:rPr>
        <w:t xml:space="preserve">C、不要共享资源，增加独占资源 </w:t>
      </w:r>
    </w:p>
    <w:p w:rsidR="00DB0596" w:rsidRDefault="00DB0596">
      <w:pPr>
        <w:snapToGrid w:val="0"/>
        <w:ind w:left="420" w:firstLineChars="200" w:firstLine="560"/>
        <w:rPr>
          <w:rFonts w:ascii="宋体"/>
          <w:sz w:val="28"/>
          <w:szCs w:val="28"/>
        </w:rPr>
      </w:pPr>
      <w:r>
        <w:rPr>
          <w:rFonts w:ascii="宋体" w:hint="eastAsia"/>
          <w:sz w:val="28"/>
          <w:szCs w:val="28"/>
        </w:rPr>
        <w:t>D、</w:t>
      </w:r>
      <w:r>
        <w:rPr>
          <w:rFonts w:ascii="宋体" w:hint="eastAsia"/>
          <w:color w:val="FF0000"/>
          <w:sz w:val="28"/>
          <w:szCs w:val="28"/>
        </w:rPr>
        <w:t>设计预防死锁方法，运行检测并恢复</w:t>
      </w:r>
      <w:r>
        <w:rPr>
          <w:rFonts w:ascii="宋体" w:hint="eastAsia"/>
          <w:sz w:val="28"/>
          <w:szCs w:val="28"/>
        </w:rPr>
        <w:t xml:space="preserve">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 xml:space="preserve">进程P1使用资源情况：申请资源S1，申请资源S2，释放资源S1；进程P2使用资源情况：申请资源S2，申请资源S1，释放资源S2，系统并发执行进程P1，P2，系统将（ ）。 </w:t>
      </w:r>
    </w:p>
    <w:p w:rsidR="00DB0596" w:rsidRDefault="00DB0596">
      <w:pPr>
        <w:snapToGrid w:val="0"/>
        <w:ind w:left="420" w:firstLineChars="200" w:firstLine="560"/>
        <w:rPr>
          <w:rFonts w:ascii="宋体"/>
          <w:sz w:val="28"/>
          <w:szCs w:val="28"/>
        </w:rPr>
      </w:pPr>
      <w:r>
        <w:rPr>
          <w:rFonts w:ascii="宋体" w:hint="eastAsia"/>
          <w:sz w:val="28"/>
          <w:szCs w:val="28"/>
        </w:rPr>
        <w:t xml:space="preserve">A、必定产生死锁 B、 </w:t>
      </w:r>
      <w:r>
        <w:rPr>
          <w:rFonts w:ascii="宋体" w:hint="eastAsia"/>
          <w:color w:val="FF0000"/>
          <w:sz w:val="28"/>
          <w:szCs w:val="28"/>
        </w:rPr>
        <w:t>可能产生死锁</w:t>
      </w:r>
      <w:r>
        <w:rPr>
          <w:rFonts w:ascii="宋体" w:hint="eastAsia"/>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 xml:space="preserve">C、会产生死锁 D、 无法确定是否会产生死锁 </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在进程通信中，使用信箱方式交换信息的是（   ）。</w:t>
      </w:r>
    </w:p>
    <w:p w:rsidR="00DB0596" w:rsidRDefault="00DB0596">
      <w:pPr>
        <w:snapToGrid w:val="0"/>
        <w:ind w:left="420" w:firstLineChars="200" w:firstLine="560"/>
        <w:rPr>
          <w:rFonts w:ascii="宋体"/>
          <w:sz w:val="28"/>
          <w:szCs w:val="28"/>
        </w:rPr>
      </w:pPr>
      <w:r>
        <w:rPr>
          <w:rFonts w:ascii="宋体" w:hint="eastAsia"/>
          <w:sz w:val="28"/>
          <w:szCs w:val="28"/>
        </w:rPr>
        <w:t>A、低级通信</w:t>
      </w:r>
      <w:r>
        <w:rPr>
          <w:rFonts w:ascii="宋体" w:hint="eastAsia"/>
          <w:sz w:val="28"/>
          <w:szCs w:val="28"/>
        </w:rPr>
        <w:tab/>
      </w:r>
      <w:r>
        <w:rPr>
          <w:rFonts w:ascii="宋体" w:hint="eastAsia"/>
          <w:sz w:val="28"/>
          <w:szCs w:val="28"/>
        </w:rPr>
        <w:tab/>
        <w:t>B、</w:t>
      </w:r>
      <w:r>
        <w:rPr>
          <w:rFonts w:ascii="宋体" w:hint="eastAsia"/>
          <w:color w:val="FF0000"/>
          <w:sz w:val="28"/>
          <w:szCs w:val="28"/>
        </w:rPr>
        <w:t>高级通信</w:t>
      </w:r>
      <w:r>
        <w:rPr>
          <w:rFonts w:ascii="宋体" w:hint="eastAsia"/>
          <w:sz w:val="28"/>
          <w:szCs w:val="28"/>
        </w:rPr>
        <w:tab/>
      </w:r>
      <w:r>
        <w:rPr>
          <w:rFonts w:ascii="宋体" w:hint="eastAsia"/>
          <w:sz w:val="28"/>
          <w:szCs w:val="28"/>
        </w:rPr>
        <w:tab/>
        <w:t>C、共享存储器通信</w:t>
      </w:r>
      <w:r>
        <w:rPr>
          <w:rFonts w:ascii="宋体" w:hint="eastAsia"/>
          <w:sz w:val="28"/>
          <w:szCs w:val="28"/>
        </w:rPr>
        <w:tab/>
        <w:t>D、管道通信</w:t>
      </w:r>
    </w:p>
    <w:p w:rsidR="00DB0596" w:rsidRDefault="00DB0596">
      <w:pPr>
        <w:snapToGrid w:val="0"/>
        <w:ind w:left="420" w:firstLineChars="200" w:firstLine="560"/>
        <w:rPr>
          <w:rFonts w:ascii="宋体"/>
          <w:sz w:val="28"/>
          <w:szCs w:val="28"/>
        </w:rPr>
      </w:pPr>
      <w:r>
        <w:rPr>
          <w:rFonts w:ascii="宋体" w:hint="eastAsia"/>
          <w:sz w:val="28"/>
          <w:szCs w:val="28"/>
        </w:rPr>
        <w:t>答案：B（普通）</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关于进程，下列叙述不正确的是（   ）。</w:t>
      </w:r>
    </w:p>
    <w:p w:rsidR="00DB0596" w:rsidRDefault="00DB0596">
      <w:pPr>
        <w:snapToGrid w:val="0"/>
        <w:ind w:left="420" w:firstLineChars="200" w:firstLine="560"/>
        <w:rPr>
          <w:rFonts w:ascii="宋体"/>
          <w:sz w:val="28"/>
          <w:szCs w:val="28"/>
        </w:rPr>
      </w:pPr>
      <w:r>
        <w:rPr>
          <w:rFonts w:ascii="宋体" w:hint="eastAsia"/>
          <w:sz w:val="28"/>
          <w:szCs w:val="28"/>
        </w:rPr>
        <w:t>A、进程包含了数据和运行其上的程序</w:t>
      </w:r>
    </w:p>
    <w:p w:rsidR="00DB0596" w:rsidRDefault="00DB0596">
      <w:pPr>
        <w:snapToGrid w:val="0"/>
        <w:ind w:left="420" w:firstLineChars="200" w:firstLine="560"/>
        <w:rPr>
          <w:rFonts w:ascii="宋体"/>
          <w:sz w:val="28"/>
          <w:szCs w:val="28"/>
        </w:rPr>
      </w:pPr>
      <w:r>
        <w:rPr>
          <w:rFonts w:ascii="宋体" w:hint="eastAsia"/>
          <w:sz w:val="28"/>
          <w:szCs w:val="28"/>
        </w:rPr>
        <w:t>B、同一个程序运行在不同的数据集合上时，构成了不同的进程</w:t>
      </w:r>
    </w:p>
    <w:p w:rsidR="00DB0596" w:rsidRDefault="00DB0596">
      <w:pPr>
        <w:snapToGrid w:val="0"/>
        <w:ind w:left="420" w:firstLineChars="200" w:firstLine="560"/>
        <w:rPr>
          <w:rFonts w:ascii="宋体"/>
          <w:sz w:val="28"/>
          <w:szCs w:val="28"/>
        </w:rPr>
      </w:pPr>
      <w:r>
        <w:rPr>
          <w:rFonts w:ascii="宋体" w:hint="eastAsia"/>
          <w:sz w:val="28"/>
          <w:szCs w:val="28"/>
        </w:rPr>
        <w:t>C、一个被创建了的进程，在它消亡之前，总是处于3种基本状态之一</w:t>
      </w:r>
    </w:p>
    <w:p w:rsidR="00DB0596" w:rsidRDefault="00DB0596">
      <w:pPr>
        <w:snapToGrid w:val="0"/>
        <w:ind w:left="420" w:firstLineChars="200" w:firstLine="560"/>
        <w:rPr>
          <w:rFonts w:ascii="宋体"/>
          <w:sz w:val="28"/>
          <w:szCs w:val="28"/>
        </w:rPr>
      </w:pPr>
      <w:r>
        <w:rPr>
          <w:rFonts w:ascii="宋体" w:hint="eastAsia"/>
          <w:sz w:val="28"/>
          <w:szCs w:val="28"/>
        </w:rPr>
        <w:t>D、</w:t>
      </w:r>
      <w:r>
        <w:rPr>
          <w:rFonts w:ascii="宋体" w:hint="eastAsia"/>
          <w:color w:val="FF0000"/>
          <w:sz w:val="28"/>
          <w:szCs w:val="28"/>
        </w:rPr>
        <w:t>若干个进程在单CPU系统中必须依次执行，即一个进程完成后，另一个进程才能开始工作。</w:t>
      </w:r>
    </w:p>
    <w:p w:rsidR="00DB0596" w:rsidRDefault="00DB0596">
      <w:pPr>
        <w:snapToGrid w:val="0"/>
        <w:ind w:left="420" w:firstLineChars="200" w:firstLine="560"/>
        <w:rPr>
          <w:rFonts w:ascii="宋体"/>
          <w:sz w:val="28"/>
          <w:szCs w:val="28"/>
        </w:rPr>
      </w:pPr>
      <w:r>
        <w:rPr>
          <w:rFonts w:ascii="宋体" w:hint="eastAsia"/>
          <w:sz w:val="28"/>
          <w:szCs w:val="28"/>
        </w:rPr>
        <w:t>答案：D（难）</w:t>
      </w:r>
    </w:p>
    <w:p w:rsidR="00DB0596" w:rsidRDefault="00DB0596">
      <w:pPr>
        <w:numPr>
          <w:ilvl w:val="0"/>
          <w:numId w:val="3"/>
        </w:numPr>
        <w:tabs>
          <w:tab w:val="clear" w:pos="1138"/>
          <w:tab w:val="left" w:pos="720"/>
        </w:tabs>
        <w:snapToGrid w:val="0"/>
        <w:spacing w:beforeLines="50" w:before="156"/>
        <w:ind w:left="0" w:firstLine="357"/>
        <w:rPr>
          <w:rFonts w:ascii="宋体"/>
          <w:sz w:val="28"/>
          <w:szCs w:val="28"/>
        </w:rPr>
      </w:pPr>
      <w:r>
        <w:rPr>
          <w:rFonts w:ascii="宋体" w:hint="eastAsia"/>
          <w:sz w:val="28"/>
          <w:szCs w:val="28"/>
        </w:rPr>
        <w:t>多道程序环境下，操作系统分配资源以（   ）为基本单位。</w:t>
      </w:r>
    </w:p>
    <w:p w:rsidR="00DB0596" w:rsidRDefault="00DB0596">
      <w:pPr>
        <w:snapToGrid w:val="0"/>
        <w:ind w:left="420" w:firstLineChars="200" w:firstLine="560"/>
        <w:rPr>
          <w:rFonts w:ascii="宋体"/>
          <w:sz w:val="28"/>
          <w:szCs w:val="28"/>
        </w:rPr>
      </w:pPr>
      <w:r>
        <w:rPr>
          <w:rFonts w:ascii="宋体" w:hint="eastAsia"/>
          <w:sz w:val="28"/>
          <w:szCs w:val="28"/>
        </w:rPr>
        <w:t>A、程序</w:t>
      </w:r>
      <w:r>
        <w:rPr>
          <w:rFonts w:ascii="宋体" w:hint="eastAsia"/>
          <w:sz w:val="28"/>
          <w:szCs w:val="28"/>
        </w:rPr>
        <w:tab/>
      </w:r>
      <w:r>
        <w:rPr>
          <w:rFonts w:ascii="宋体" w:hint="eastAsia"/>
          <w:sz w:val="28"/>
          <w:szCs w:val="28"/>
        </w:rPr>
        <w:tab/>
        <w:t>B、指令</w:t>
      </w:r>
      <w:r>
        <w:rPr>
          <w:rFonts w:ascii="宋体" w:hint="eastAsia"/>
          <w:sz w:val="28"/>
          <w:szCs w:val="28"/>
        </w:rPr>
        <w:tab/>
      </w:r>
      <w:r>
        <w:rPr>
          <w:rFonts w:ascii="宋体" w:hint="eastAsia"/>
          <w:sz w:val="28"/>
          <w:szCs w:val="28"/>
        </w:rPr>
        <w:tab/>
        <w:t>C、</w:t>
      </w:r>
      <w:r>
        <w:rPr>
          <w:rFonts w:ascii="宋体" w:hint="eastAsia"/>
          <w:color w:val="FF0000"/>
          <w:sz w:val="28"/>
          <w:szCs w:val="28"/>
        </w:rPr>
        <w:t>进程</w:t>
      </w:r>
      <w:r>
        <w:rPr>
          <w:rFonts w:ascii="宋体" w:hint="eastAsia"/>
          <w:sz w:val="28"/>
          <w:szCs w:val="28"/>
        </w:rPr>
        <w:tab/>
      </w:r>
      <w:r>
        <w:rPr>
          <w:rFonts w:ascii="宋体" w:hint="eastAsia"/>
          <w:sz w:val="28"/>
          <w:szCs w:val="28"/>
        </w:rPr>
        <w:tab/>
        <w:t>D、作业</w:t>
      </w:r>
    </w:p>
    <w:p w:rsidR="00DB0596" w:rsidRDefault="00DB0596">
      <w:pPr>
        <w:snapToGrid w:val="0"/>
        <w:ind w:left="420" w:firstLineChars="200" w:firstLine="560"/>
        <w:rPr>
          <w:rFonts w:ascii="宋体"/>
          <w:sz w:val="28"/>
          <w:szCs w:val="28"/>
        </w:rPr>
      </w:pPr>
      <w:r>
        <w:rPr>
          <w:rFonts w:ascii="宋体" w:hint="eastAsia"/>
          <w:sz w:val="28"/>
          <w:szCs w:val="28"/>
        </w:rPr>
        <w:t>答案：C（较难）</w:t>
      </w:r>
    </w:p>
    <w:p w:rsidR="00DB0596" w:rsidRDefault="00DB0596">
      <w:pPr>
        <w:snapToGrid w:val="0"/>
        <w:ind w:left="420" w:firstLineChars="200" w:firstLine="560"/>
        <w:rPr>
          <w:rFonts w:ascii="宋体"/>
          <w:sz w:val="28"/>
          <w:szCs w:val="28"/>
        </w:rPr>
      </w:pPr>
    </w:p>
    <w:p w:rsidR="00DB0596" w:rsidRDefault="00DB0596">
      <w:pPr>
        <w:snapToGrid w:val="0"/>
        <w:rPr>
          <w:rFonts w:ascii="宋体"/>
          <w:sz w:val="28"/>
          <w:szCs w:val="28"/>
        </w:rPr>
      </w:pPr>
      <w:r>
        <w:rPr>
          <w:rFonts w:ascii="宋体" w:hint="eastAsia"/>
          <w:b/>
          <w:bCs/>
          <w:sz w:val="28"/>
          <w:szCs w:val="28"/>
        </w:rPr>
        <w:t>二、是非题</w:t>
      </w:r>
      <w:r>
        <w:rPr>
          <w:rFonts w:ascii="宋体" w:hint="eastAsia"/>
          <w:sz w:val="28"/>
          <w:szCs w:val="28"/>
        </w:rPr>
        <w:t>(正确的划“√”，错误的划“×”)</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 xml:space="preserve">× </w:t>
      </w:r>
      <w:r>
        <w:rPr>
          <w:rFonts w:ascii="宋体"/>
          <w:sz w:val="28"/>
          <w:szCs w:val="28"/>
        </w:rPr>
        <w:t>）</w:t>
      </w:r>
      <w:r>
        <w:rPr>
          <w:rFonts w:ascii="宋体" w:hint="eastAsia"/>
          <w:sz w:val="28"/>
          <w:szCs w:val="28"/>
        </w:rPr>
        <w:t>1、多用户操作系统离开了多终端硬件支持，则无法使用。</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 xml:space="preserve">× </w:t>
      </w:r>
      <w:r>
        <w:rPr>
          <w:rFonts w:ascii="宋体"/>
          <w:sz w:val="28"/>
          <w:szCs w:val="28"/>
        </w:rPr>
        <w:t>）</w:t>
      </w:r>
      <w:r>
        <w:rPr>
          <w:rFonts w:ascii="宋体" w:hint="eastAsia"/>
          <w:sz w:val="28"/>
          <w:szCs w:val="28"/>
        </w:rPr>
        <w:t>2、具有多道功能的操作系统一定是多用户操作系统。</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3</w:t>
      </w:r>
      <w:r>
        <w:rPr>
          <w:rFonts w:ascii="宋体"/>
          <w:sz w:val="28"/>
          <w:szCs w:val="28"/>
        </w:rPr>
        <w:t>、多用户操作系统在单一硬件终端硬件支持下仍然可以工作。</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4</w:t>
      </w:r>
      <w:r>
        <w:rPr>
          <w:rFonts w:ascii="宋体"/>
          <w:sz w:val="28"/>
          <w:szCs w:val="28"/>
        </w:rPr>
        <w:t>、多用户操作系统一定是具有多道功能的操作系统。</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5、进程的相对速度不能由自己来控制。</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6</w:t>
      </w:r>
      <w:r>
        <w:rPr>
          <w:rFonts w:ascii="宋体"/>
          <w:sz w:val="28"/>
          <w:szCs w:val="28"/>
        </w:rPr>
        <w:t>、</w:t>
      </w:r>
      <w:r>
        <w:rPr>
          <w:rFonts w:ascii="宋体" w:hint="eastAsia"/>
          <w:sz w:val="28"/>
          <w:szCs w:val="28"/>
        </w:rPr>
        <w:t>进程的并发执行是指同一时刻有两个以上的程序，它们的指令在</w:t>
      </w:r>
      <w:r>
        <w:rPr>
          <w:rFonts w:ascii="宋体" w:hint="eastAsia"/>
          <w:sz w:val="28"/>
          <w:szCs w:val="28"/>
        </w:rPr>
        <w:lastRenderedPageBreak/>
        <w:t>同一个处理器上执行。</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7</w:t>
      </w:r>
      <w:r>
        <w:rPr>
          <w:rFonts w:ascii="宋体"/>
          <w:sz w:val="28"/>
          <w:szCs w:val="28"/>
        </w:rPr>
        <w:t>、</w:t>
      </w:r>
      <w:r>
        <w:rPr>
          <w:rFonts w:ascii="宋体" w:hint="eastAsia"/>
          <w:sz w:val="28"/>
          <w:szCs w:val="28"/>
        </w:rPr>
        <w:t>并发进程在访问共享资源时，不可能出现与时间有关的错误</w:t>
      </w:r>
      <w:r>
        <w:rPr>
          <w:rFonts w:ascii="宋体"/>
          <w:sz w:val="28"/>
          <w:szCs w:val="28"/>
        </w:rPr>
        <w:t>。</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8</w:t>
      </w:r>
      <w:r>
        <w:rPr>
          <w:rFonts w:ascii="宋体"/>
          <w:sz w:val="28"/>
          <w:szCs w:val="28"/>
        </w:rPr>
        <w:t>、</w:t>
      </w:r>
      <w:r>
        <w:rPr>
          <w:rFonts w:ascii="宋体" w:hint="eastAsia"/>
          <w:sz w:val="28"/>
          <w:szCs w:val="28"/>
        </w:rPr>
        <w:t>并发是并行的不同表述，其原理相同</w:t>
      </w:r>
      <w:r>
        <w:rPr>
          <w:rFonts w:ascii="宋体"/>
          <w:sz w:val="28"/>
          <w:szCs w:val="28"/>
        </w:rPr>
        <w:t>。</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9、临界资源是指每次仅允许一个进程访问的资源。</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10、进程的互斥和同步是进程通信的基本内容。</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11</w:t>
      </w:r>
      <w:r>
        <w:rPr>
          <w:rFonts w:ascii="宋体"/>
          <w:sz w:val="28"/>
          <w:szCs w:val="28"/>
        </w:rPr>
        <w:t>、进程的互斥和同步的相互制约一般不会同时发生。</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12</w:t>
      </w:r>
      <w:r>
        <w:rPr>
          <w:rFonts w:ascii="宋体"/>
          <w:sz w:val="28"/>
          <w:szCs w:val="28"/>
        </w:rPr>
        <w:t>、进程的互斥和同步总是因相互制约而同时引起。</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13、</w:t>
      </w:r>
      <w:r>
        <w:rPr>
          <w:rFonts w:ascii="宋体"/>
          <w:sz w:val="28"/>
          <w:szCs w:val="28"/>
        </w:rPr>
        <w:t>作业同步面向用户而进程同步面向计算机内部资源管理控制。</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14</w:t>
      </w:r>
      <w:r>
        <w:rPr>
          <w:rFonts w:ascii="宋体"/>
          <w:sz w:val="28"/>
          <w:szCs w:val="28"/>
        </w:rPr>
        <w:t>、</w:t>
      </w:r>
      <w:r>
        <w:rPr>
          <w:rFonts w:ascii="宋体" w:hint="eastAsia"/>
          <w:sz w:val="28"/>
          <w:szCs w:val="28"/>
        </w:rPr>
        <w:t>进程之间的同步，主要源于进程之间的资源竞争，是指对多个相关进程在执行次序上的协调</w:t>
      </w:r>
      <w:r>
        <w:rPr>
          <w:rFonts w:ascii="宋体"/>
          <w:sz w:val="28"/>
          <w:szCs w:val="28"/>
        </w:rPr>
        <w:t>。</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15、P操作和V操作都是原语操作。</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16</w:t>
      </w:r>
      <w:r>
        <w:rPr>
          <w:rFonts w:ascii="宋体"/>
          <w:sz w:val="28"/>
          <w:szCs w:val="28"/>
        </w:rPr>
        <w:t>、</w:t>
      </w:r>
      <w:r>
        <w:rPr>
          <w:rFonts w:ascii="宋体" w:hint="eastAsia"/>
          <w:sz w:val="28"/>
          <w:szCs w:val="28"/>
        </w:rPr>
        <w:t>利用信号量的PV操作可以交换大量的信息</w:t>
      </w:r>
      <w:r>
        <w:rPr>
          <w:rFonts w:ascii="宋体"/>
          <w:sz w:val="28"/>
          <w:szCs w:val="28"/>
        </w:rPr>
        <w:t>。</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17</w:t>
      </w:r>
      <w:r>
        <w:rPr>
          <w:rFonts w:ascii="宋体"/>
          <w:sz w:val="28"/>
          <w:szCs w:val="28"/>
        </w:rPr>
        <w:t>、</w:t>
      </w:r>
      <w:r>
        <w:rPr>
          <w:rFonts w:ascii="宋体" w:hint="eastAsia"/>
          <w:sz w:val="28"/>
          <w:szCs w:val="28"/>
        </w:rPr>
        <w:t>信号量机制是一种有效的实现进程同步与互斥的工具。信号量只能由PV操作来改变</w:t>
      </w:r>
      <w:r>
        <w:rPr>
          <w:rFonts w:ascii="宋体"/>
          <w:sz w:val="28"/>
          <w:szCs w:val="28"/>
        </w:rPr>
        <w:t>。</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 xml:space="preserve"> </w:t>
      </w:r>
      <w:r>
        <w:rPr>
          <w:rFonts w:ascii="宋体"/>
          <w:sz w:val="28"/>
          <w:szCs w:val="28"/>
        </w:rPr>
        <w:t>）</w:t>
      </w:r>
      <w:r>
        <w:rPr>
          <w:rFonts w:ascii="宋体" w:hint="eastAsia"/>
          <w:sz w:val="28"/>
          <w:szCs w:val="28"/>
        </w:rPr>
        <w:t>18</w:t>
      </w:r>
      <w:r>
        <w:rPr>
          <w:rFonts w:ascii="宋体"/>
          <w:sz w:val="28"/>
          <w:szCs w:val="28"/>
        </w:rPr>
        <w:t>、</w:t>
      </w:r>
      <w:r>
        <w:rPr>
          <w:rFonts w:ascii="宋体" w:hint="eastAsia"/>
          <w:sz w:val="28"/>
          <w:szCs w:val="28"/>
        </w:rPr>
        <w:t>V操作是对信号量执行加1操作，意味着释放一个单位资源，加1后如果信号量的值等于零，则从等待队列中唤醒一个进程，现进程变为等待状态，否则现进程继续进行。</w:t>
      </w:r>
      <w:r>
        <w:rPr>
          <w:rFonts w:ascii="宋体"/>
          <w:sz w:val="28"/>
          <w:szCs w:val="28"/>
        </w:rPr>
        <w:t>。</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19</w:t>
      </w:r>
      <w:r>
        <w:rPr>
          <w:rFonts w:ascii="宋体"/>
          <w:sz w:val="28"/>
          <w:szCs w:val="28"/>
        </w:rPr>
        <w:t>、</w:t>
      </w:r>
      <w:r>
        <w:rPr>
          <w:rFonts w:ascii="宋体" w:hint="eastAsia"/>
          <w:sz w:val="28"/>
          <w:szCs w:val="28"/>
        </w:rPr>
        <w:t>死锁是指因相互竞争资源使得系统中有多个阻塞进程的情况</w:t>
      </w:r>
      <w:r>
        <w:rPr>
          <w:rFonts w:ascii="宋体"/>
          <w:sz w:val="28"/>
          <w:szCs w:val="28"/>
        </w:rPr>
        <w:t>。</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20、产生死锁的原因可归结为竞争资源和进程推进顺序不当。</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21、死锁是指两个或多个进程都处于互等状态而无法继续工作。</w:t>
      </w:r>
    </w:p>
    <w:p w:rsidR="00DB0596" w:rsidRDefault="00DB0596">
      <w:pPr>
        <w:snapToGrid w:val="0"/>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22</w:t>
      </w:r>
      <w:r>
        <w:rPr>
          <w:rFonts w:ascii="宋体"/>
          <w:sz w:val="28"/>
          <w:szCs w:val="28"/>
        </w:rPr>
        <w:t>、计算机的死锁俗称</w:t>
      </w:r>
      <w:r>
        <w:rPr>
          <w:rFonts w:ascii="宋体" w:hint="eastAsia"/>
          <w:sz w:val="28"/>
          <w:szCs w:val="28"/>
        </w:rPr>
        <w:t>“</w:t>
      </w:r>
      <w:r>
        <w:rPr>
          <w:rFonts w:ascii="宋体"/>
          <w:sz w:val="28"/>
          <w:szCs w:val="28"/>
        </w:rPr>
        <w:t>死机</w:t>
      </w:r>
      <w:r>
        <w:rPr>
          <w:rFonts w:ascii="宋体" w:hint="eastAsia"/>
          <w:sz w:val="28"/>
          <w:szCs w:val="28"/>
        </w:rPr>
        <w:t>”</w:t>
      </w:r>
      <w:r>
        <w:rPr>
          <w:rFonts w:ascii="宋体"/>
          <w:sz w:val="28"/>
          <w:szCs w:val="28"/>
        </w:rPr>
        <w:t>。</w:t>
      </w:r>
    </w:p>
    <w:p w:rsidR="00DB0596" w:rsidRDefault="00DB0596">
      <w:pPr>
        <w:snapToGrid w:val="0"/>
        <w:ind w:firstLineChars="171" w:firstLine="481"/>
        <w:rPr>
          <w:rFonts w:ascii="宋体"/>
          <w:b/>
          <w:bCs/>
          <w:sz w:val="28"/>
          <w:szCs w:val="28"/>
        </w:rPr>
      </w:pPr>
    </w:p>
    <w:p w:rsidR="00DB0596" w:rsidRDefault="00DB0596">
      <w:pPr>
        <w:snapToGrid w:val="0"/>
        <w:rPr>
          <w:rFonts w:ascii="宋体"/>
          <w:sz w:val="28"/>
          <w:szCs w:val="28"/>
        </w:rPr>
      </w:pPr>
      <w:r>
        <w:rPr>
          <w:rFonts w:ascii="宋体" w:hint="eastAsia"/>
          <w:b/>
          <w:bCs/>
          <w:sz w:val="28"/>
          <w:szCs w:val="28"/>
        </w:rPr>
        <w:t>三、填空题</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进程的三个基本状态是</w:t>
      </w:r>
      <w:r>
        <w:rPr>
          <w:rFonts w:ascii="宋体"/>
          <w:sz w:val="28"/>
          <w:szCs w:val="28"/>
          <w:u w:val="single"/>
        </w:rPr>
        <w:t xml:space="preserve">  </w:t>
      </w:r>
      <w:r>
        <w:rPr>
          <w:rFonts w:ascii="宋体" w:hint="eastAsia"/>
          <w:sz w:val="28"/>
          <w:szCs w:val="28"/>
          <w:u w:val="single"/>
        </w:rPr>
        <w:t>运行态</w:t>
      </w:r>
      <w:r>
        <w:rPr>
          <w:rFonts w:ascii="宋体"/>
          <w:sz w:val="28"/>
          <w:szCs w:val="28"/>
          <w:u w:val="single"/>
        </w:rPr>
        <w:t xml:space="preserve">  </w:t>
      </w:r>
      <w:r>
        <w:rPr>
          <w:rFonts w:ascii="宋体" w:hint="eastAsia"/>
          <w:sz w:val="28"/>
          <w:szCs w:val="28"/>
        </w:rPr>
        <w:t>、</w:t>
      </w:r>
      <w:r>
        <w:rPr>
          <w:rFonts w:ascii="宋体"/>
          <w:sz w:val="28"/>
          <w:szCs w:val="28"/>
          <w:u w:val="single"/>
        </w:rPr>
        <w:t xml:space="preserve"> </w:t>
      </w:r>
      <w:r>
        <w:rPr>
          <w:rFonts w:ascii="宋体" w:hint="eastAsia"/>
          <w:sz w:val="28"/>
          <w:szCs w:val="28"/>
          <w:u w:val="single"/>
        </w:rPr>
        <w:t>就绪态</w:t>
      </w:r>
      <w:r>
        <w:rPr>
          <w:rFonts w:ascii="宋体"/>
          <w:sz w:val="28"/>
          <w:szCs w:val="28"/>
          <w:u w:val="single"/>
        </w:rPr>
        <w:t xml:space="preserve">  </w:t>
      </w:r>
      <w:r>
        <w:rPr>
          <w:rFonts w:ascii="宋体" w:hint="eastAsia"/>
          <w:sz w:val="28"/>
          <w:szCs w:val="28"/>
        </w:rPr>
        <w:t>和</w:t>
      </w:r>
      <w:r>
        <w:rPr>
          <w:rFonts w:ascii="宋体"/>
          <w:sz w:val="28"/>
          <w:szCs w:val="28"/>
          <w:u w:val="single"/>
        </w:rPr>
        <w:t xml:space="preserve">  </w:t>
      </w:r>
      <w:r>
        <w:rPr>
          <w:rFonts w:ascii="宋体" w:hint="eastAsia"/>
          <w:sz w:val="28"/>
          <w:szCs w:val="28"/>
          <w:u w:val="single"/>
        </w:rPr>
        <w:t>阻塞态</w:t>
      </w:r>
      <w:r>
        <w:rPr>
          <w:rFonts w:ascii="宋体"/>
          <w:sz w:val="28"/>
          <w:szCs w:val="28"/>
          <w:u w:val="single"/>
        </w:rPr>
        <w:t xml:space="preserve">  </w:t>
      </w:r>
      <w:r>
        <w:rPr>
          <w:rFonts w:ascii="宋体" w:hint="eastAsia"/>
          <w:sz w:val="28"/>
          <w:szCs w:val="28"/>
        </w:rPr>
        <w:t>。</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程序的___</w:t>
      </w:r>
      <w:r>
        <w:rPr>
          <w:rFonts w:ascii="宋体" w:hint="eastAsia"/>
          <w:sz w:val="28"/>
          <w:szCs w:val="28"/>
          <w:u w:val="single"/>
        </w:rPr>
        <w:t>并发</w:t>
      </w:r>
      <w:r>
        <w:rPr>
          <w:rFonts w:ascii="宋体" w:hint="eastAsia"/>
          <w:sz w:val="28"/>
          <w:szCs w:val="28"/>
        </w:rPr>
        <w:t>_____执行是现代操作系统的基本特征之一，为了更好地描述这一特征而引入了 ___</w:t>
      </w:r>
      <w:r>
        <w:rPr>
          <w:rFonts w:ascii="宋体" w:hint="eastAsia"/>
          <w:sz w:val="28"/>
          <w:szCs w:val="28"/>
          <w:u w:val="single"/>
        </w:rPr>
        <w:t>进程</w:t>
      </w:r>
      <w:r>
        <w:rPr>
          <w:rFonts w:ascii="宋体" w:hint="eastAsia"/>
          <w:sz w:val="28"/>
          <w:szCs w:val="28"/>
        </w:rPr>
        <w:t xml:space="preserve">_____这一概念。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进程存在的标志是__</w:t>
      </w:r>
      <w:r>
        <w:rPr>
          <w:rFonts w:ascii="宋体" w:hint="eastAsia"/>
          <w:sz w:val="28"/>
          <w:szCs w:val="28"/>
          <w:u w:val="single"/>
        </w:rPr>
        <w:t>PCB</w:t>
      </w:r>
      <w:r>
        <w:rPr>
          <w:rFonts w:ascii="宋体" w:hint="eastAsia"/>
          <w:sz w:val="28"/>
          <w:szCs w:val="28"/>
        </w:rPr>
        <w:t xml:space="preserve">__。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一个程序运行在不同的数据集上就构成了不同的</w:t>
      </w:r>
      <w:r>
        <w:rPr>
          <w:rFonts w:ascii="宋体" w:hint="eastAsia"/>
          <w:sz w:val="28"/>
          <w:szCs w:val="28"/>
          <w:u w:val="single"/>
        </w:rPr>
        <w:t xml:space="preserve">    </w:t>
      </w:r>
      <w:r w:rsidRPr="00B2277C">
        <w:rPr>
          <w:rFonts w:ascii="宋体" w:hint="eastAsia"/>
          <w:color w:val="FF0000"/>
          <w:sz w:val="28"/>
          <w:szCs w:val="28"/>
          <w:u w:val="single"/>
        </w:rPr>
        <w:t xml:space="preserve">进程  </w:t>
      </w:r>
      <w:r>
        <w:rPr>
          <w:rFonts w:ascii="宋体" w:hint="eastAsia"/>
          <w:sz w:val="28"/>
          <w:szCs w:val="28"/>
          <w:u w:val="single"/>
        </w:rPr>
        <w:t xml:space="preserve">    </w:t>
      </w:r>
      <w:r>
        <w:rPr>
          <w:rFonts w:ascii="宋体" w:hint="eastAsia"/>
          <w:sz w:val="28"/>
          <w:szCs w:val="28"/>
        </w:rPr>
        <w:t>，分别得到不同的结果。</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进程是一个</w:t>
      </w:r>
      <w:r>
        <w:rPr>
          <w:rFonts w:ascii="宋体" w:hint="eastAsia"/>
          <w:sz w:val="28"/>
          <w:szCs w:val="28"/>
          <w:u w:val="single"/>
        </w:rPr>
        <w:t xml:space="preserve">   动态   </w:t>
      </w:r>
      <w:r>
        <w:rPr>
          <w:rFonts w:ascii="宋体" w:hint="eastAsia"/>
          <w:sz w:val="28"/>
          <w:szCs w:val="28"/>
        </w:rPr>
        <w:t>的实体，它有自己的生命周期。它因</w:t>
      </w:r>
      <w:r>
        <w:rPr>
          <w:rFonts w:ascii="宋体" w:hint="eastAsia"/>
          <w:sz w:val="28"/>
          <w:szCs w:val="28"/>
          <w:u w:val="single"/>
        </w:rPr>
        <w:t xml:space="preserve">创建       </w:t>
      </w:r>
      <w:r>
        <w:rPr>
          <w:rFonts w:ascii="宋体" w:hint="eastAsia"/>
          <w:sz w:val="28"/>
          <w:szCs w:val="28"/>
        </w:rPr>
        <w:t>而产生，因</w:t>
      </w:r>
      <w:r>
        <w:rPr>
          <w:rFonts w:ascii="宋体" w:hint="eastAsia"/>
          <w:sz w:val="28"/>
          <w:szCs w:val="28"/>
          <w:u w:val="single"/>
        </w:rPr>
        <w:t xml:space="preserve"> </w:t>
      </w:r>
      <w:r w:rsidRPr="00B2277C">
        <w:rPr>
          <w:rFonts w:ascii="宋体" w:hint="eastAsia"/>
          <w:color w:val="FF0000"/>
          <w:sz w:val="28"/>
          <w:szCs w:val="28"/>
          <w:u w:val="single"/>
        </w:rPr>
        <w:t xml:space="preserve"> 调度  </w:t>
      </w:r>
      <w:r>
        <w:rPr>
          <w:rFonts w:ascii="宋体" w:hint="eastAsia"/>
          <w:sz w:val="28"/>
          <w:szCs w:val="28"/>
        </w:rPr>
        <w:t xml:space="preserve">而运行，因 </w:t>
      </w:r>
      <w:r w:rsidRPr="00B2277C">
        <w:rPr>
          <w:color w:val="FF0000"/>
          <w:sz w:val="28"/>
          <w:szCs w:val="28"/>
          <w:u w:val="single"/>
        </w:rPr>
        <w:t>等待某一件事情</w:t>
      </w:r>
      <w:r>
        <w:rPr>
          <w:rFonts w:ascii="宋体" w:hint="eastAsia"/>
          <w:sz w:val="28"/>
          <w:szCs w:val="28"/>
          <w:u w:val="single"/>
        </w:rPr>
        <w:t xml:space="preserve"> </w:t>
      </w:r>
      <w:r>
        <w:rPr>
          <w:rFonts w:ascii="宋体" w:hint="eastAsia"/>
          <w:sz w:val="28"/>
          <w:szCs w:val="28"/>
        </w:rPr>
        <w:t>而被阻塞（进入等待态），因</w:t>
      </w:r>
      <w:r>
        <w:rPr>
          <w:rFonts w:ascii="宋体" w:hint="eastAsia"/>
          <w:sz w:val="28"/>
          <w:szCs w:val="28"/>
          <w:u w:val="single"/>
        </w:rPr>
        <w:t xml:space="preserve">   </w:t>
      </w:r>
      <w:r w:rsidRPr="00B2277C">
        <w:rPr>
          <w:rFonts w:ascii="宋体" w:hint="eastAsia"/>
          <w:color w:val="FF0000"/>
          <w:sz w:val="28"/>
          <w:szCs w:val="28"/>
          <w:u w:val="single"/>
        </w:rPr>
        <w:t xml:space="preserve">执行完毕     </w:t>
      </w:r>
      <w:r>
        <w:rPr>
          <w:rFonts w:ascii="宋体" w:hint="eastAsia"/>
          <w:sz w:val="28"/>
          <w:szCs w:val="28"/>
        </w:rPr>
        <w:t>而被撤消。</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进程在运行过程中不断</w:t>
      </w:r>
      <w:r>
        <w:rPr>
          <w:rFonts w:ascii="宋体" w:hint="eastAsia"/>
          <w:sz w:val="28"/>
          <w:szCs w:val="28"/>
          <w:u w:val="single"/>
        </w:rPr>
        <w:t xml:space="preserve">  </w:t>
      </w:r>
      <w:r w:rsidRPr="00B2277C">
        <w:rPr>
          <w:rFonts w:ascii="宋体" w:hint="eastAsia"/>
          <w:color w:val="FF0000"/>
          <w:sz w:val="28"/>
          <w:szCs w:val="28"/>
          <w:u w:val="single"/>
        </w:rPr>
        <w:t xml:space="preserve"> 变化   </w:t>
      </w:r>
      <w:r>
        <w:rPr>
          <w:rFonts w:ascii="宋体" w:hint="eastAsia"/>
          <w:sz w:val="28"/>
          <w:szCs w:val="28"/>
          <w:u w:val="single"/>
        </w:rPr>
        <w:t xml:space="preserve"> </w:t>
      </w:r>
      <w:r>
        <w:rPr>
          <w:rFonts w:ascii="宋体" w:hint="eastAsia"/>
          <w:sz w:val="28"/>
          <w:szCs w:val="28"/>
        </w:rPr>
        <w:t>，但在某一时刻，进程当且仅当处于3种基本状态之一。</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进程的静态实体由_</w:t>
      </w:r>
      <w:r w:rsidRPr="00B2277C">
        <w:rPr>
          <w:rFonts w:ascii="宋体" w:hint="eastAsia"/>
          <w:color w:val="FF0000"/>
          <w:sz w:val="28"/>
          <w:szCs w:val="28"/>
        </w:rPr>
        <w:t>__</w:t>
      </w:r>
      <w:r w:rsidRPr="00B2277C">
        <w:rPr>
          <w:rFonts w:ascii="宋体" w:hint="eastAsia"/>
          <w:color w:val="FF0000"/>
          <w:sz w:val="28"/>
          <w:szCs w:val="28"/>
          <w:u w:val="single"/>
        </w:rPr>
        <w:t>程序段_</w:t>
      </w:r>
      <w:r w:rsidRPr="00B2277C">
        <w:rPr>
          <w:rFonts w:ascii="宋体" w:hint="eastAsia"/>
          <w:color w:val="FF0000"/>
          <w:sz w:val="28"/>
          <w:szCs w:val="28"/>
        </w:rPr>
        <w:t>____、__</w:t>
      </w:r>
      <w:r w:rsidRPr="00B2277C">
        <w:rPr>
          <w:rFonts w:ascii="宋体" w:hint="eastAsia"/>
          <w:color w:val="FF0000"/>
          <w:sz w:val="28"/>
          <w:szCs w:val="28"/>
          <w:u w:val="single"/>
        </w:rPr>
        <w:t>相关数据段</w:t>
      </w:r>
      <w:r w:rsidRPr="00B2277C">
        <w:rPr>
          <w:rFonts w:ascii="宋体" w:hint="eastAsia"/>
          <w:color w:val="FF0000"/>
          <w:sz w:val="28"/>
          <w:szCs w:val="28"/>
        </w:rPr>
        <w:t>__和__</w:t>
      </w:r>
      <w:r w:rsidRPr="00B2277C">
        <w:rPr>
          <w:rFonts w:ascii="宋体" w:hint="eastAsia"/>
          <w:color w:val="FF0000"/>
          <w:sz w:val="28"/>
          <w:szCs w:val="28"/>
          <w:u w:val="single"/>
        </w:rPr>
        <w:t>PCB</w:t>
      </w:r>
      <w:r w:rsidRPr="00B2277C">
        <w:rPr>
          <w:rFonts w:ascii="宋体" w:hint="eastAsia"/>
          <w:color w:val="FF0000"/>
          <w:sz w:val="28"/>
          <w:szCs w:val="28"/>
        </w:rPr>
        <w:t>__</w:t>
      </w:r>
      <w:r>
        <w:rPr>
          <w:rFonts w:ascii="宋体" w:hint="eastAsia"/>
          <w:sz w:val="28"/>
          <w:szCs w:val="28"/>
        </w:rPr>
        <w:t xml:space="preserve">三部分组成。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用于进程控制的原语主要有</w:t>
      </w:r>
      <w:r>
        <w:rPr>
          <w:rFonts w:hint="eastAsia"/>
          <w:bCs/>
          <w:sz w:val="28"/>
          <w:szCs w:val="28"/>
          <w:u w:val="single"/>
        </w:rPr>
        <w:t>建立原语</w:t>
      </w:r>
      <w:r>
        <w:rPr>
          <w:rFonts w:ascii="宋体" w:hint="eastAsia"/>
          <w:sz w:val="28"/>
          <w:szCs w:val="28"/>
        </w:rPr>
        <w:t>、</w:t>
      </w:r>
      <w:r>
        <w:rPr>
          <w:rFonts w:hint="eastAsia"/>
          <w:bCs/>
          <w:sz w:val="28"/>
          <w:szCs w:val="28"/>
          <w:u w:val="single"/>
        </w:rPr>
        <w:t>撤消原语</w:t>
      </w:r>
      <w:r>
        <w:rPr>
          <w:rFonts w:ascii="宋体" w:hint="eastAsia"/>
          <w:sz w:val="28"/>
          <w:szCs w:val="28"/>
        </w:rPr>
        <w:t>、</w:t>
      </w:r>
      <w:r>
        <w:rPr>
          <w:rFonts w:hint="eastAsia"/>
          <w:bCs/>
          <w:sz w:val="28"/>
          <w:szCs w:val="28"/>
          <w:u w:val="single"/>
        </w:rPr>
        <w:t>挂起原语</w:t>
      </w:r>
      <w:r>
        <w:rPr>
          <w:rFonts w:ascii="宋体" w:hint="eastAsia"/>
          <w:sz w:val="28"/>
          <w:szCs w:val="28"/>
        </w:rPr>
        <w:t>和_</w:t>
      </w:r>
      <w:r>
        <w:rPr>
          <w:rFonts w:hint="eastAsia"/>
          <w:bCs/>
          <w:sz w:val="28"/>
          <w:szCs w:val="28"/>
          <w:u w:val="single"/>
        </w:rPr>
        <w:t>激活原语</w:t>
      </w:r>
      <w:r>
        <w:rPr>
          <w:rFonts w:ascii="宋体" w:hint="eastAsia"/>
          <w:sz w:val="28"/>
          <w:szCs w:val="28"/>
        </w:rPr>
        <w:t xml:space="preserve">。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进程被创建后，最初处于__</w:t>
      </w:r>
      <w:r>
        <w:rPr>
          <w:rFonts w:ascii="宋体" w:hint="eastAsia"/>
          <w:sz w:val="28"/>
          <w:szCs w:val="28"/>
          <w:u w:val="single"/>
        </w:rPr>
        <w:t>就绪_</w:t>
      </w:r>
      <w:r>
        <w:rPr>
          <w:rFonts w:ascii="宋体" w:hint="eastAsia"/>
          <w:sz w:val="28"/>
          <w:szCs w:val="28"/>
        </w:rPr>
        <w:t>_状态，然后经_</w:t>
      </w:r>
      <w:r>
        <w:rPr>
          <w:rFonts w:hint="eastAsia"/>
          <w:bCs/>
          <w:sz w:val="28"/>
          <w:szCs w:val="28"/>
          <w:u w:val="single"/>
        </w:rPr>
        <w:t>进程调度程序</w:t>
      </w:r>
      <w:r>
        <w:rPr>
          <w:rFonts w:ascii="宋体" w:hint="eastAsia"/>
          <w:sz w:val="28"/>
          <w:szCs w:val="28"/>
        </w:rPr>
        <w:lastRenderedPageBreak/>
        <w:t>______选中后进入___</w:t>
      </w:r>
      <w:r>
        <w:rPr>
          <w:rFonts w:ascii="宋体" w:hint="eastAsia"/>
          <w:sz w:val="28"/>
          <w:szCs w:val="28"/>
          <w:u w:val="single"/>
        </w:rPr>
        <w:t>执行</w:t>
      </w:r>
      <w:r>
        <w:rPr>
          <w:rFonts w:ascii="宋体" w:hint="eastAsia"/>
          <w:sz w:val="28"/>
          <w:szCs w:val="28"/>
        </w:rPr>
        <w:t xml:space="preserve">_____状态。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进程在运行中申请资源得不到满足，则它从__</w:t>
      </w:r>
      <w:r w:rsidRPr="00B2277C">
        <w:rPr>
          <w:rFonts w:ascii="宋体" w:hint="eastAsia"/>
          <w:color w:val="FF0000"/>
          <w:sz w:val="28"/>
          <w:szCs w:val="28"/>
        </w:rPr>
        <w:t>_</w:t>
      </w:r>
      <w:r w:rsidRPr="00B2277C">
        <w:rPr>
          <w:rFonts w:ascii="宋体" w:hint="eastAsia"/>
          <w:color w:val="FF0000"/>
          <w:sz w:val="28"/>
          <w:szCs w:val="28"/>
          <w:u w:val="single"/>
        </w:rPr>
        <w:t>执行</w:t>
      </w:r>
      <w:r w:rsidRPr="00B2277C">
        <w:rPr>
          <w:rFonts w:ascii="宋体" w:hint="eastAsia"/>
          <w:color w:val="FF0000"/>
          <w:sz w:val="28"/>
          <w:szCs w:val="28"/>
        </w:rPr>
        <w:t>___</w:t>
      </w:r>
      <w:r>
        <w:rPr>
          <w:rFonts w:ascii="宋体" w:hint="eastAsia"/>
          <w:sz w:val="28"/>
          <w:szCs w:val="28"/>
        </w:rPr>
        <w:t>__态变成___</w:t>
      </w:r>
      <w:r w:rsidRPr="00B2277C">
        <w:rPr>
          <w:rFonts w:ascii="宋体" w:hint="eastAsia"/>
          <w:color w:val="FF0000"/>
          <w:sz w:val="28"/>
          <w:szCs w:val="28"/>
          <w:u w:val="single"/>
        </w:rPr>
        <w:t>等待</w:t>
      </w:r>
      <w:r>
        <w:rPr>
          <w:rFonts w:ascii="宋体" w:hint="eastAsia"/>
          <w:sz w:val="28"/>
          <w:szCs w:val="28"/>
        </w:rPr>
        <w:t>__态。</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处于等待态的进程，其外围设备工作结束，则它变成_</w:t>
      </w:r>
      <w:r w:rsidRPr="00B2277C">
        <w:rPr>
          <w:rFonts w:ascii="宋体" w:hint="eastAsia"/>
          <w:color w:val="FF0000"/>
          <w:sz w:val="28"/>
          <w:szCs w:val="28"/>
        </w:rPr>
        <w:t>_</w:t>
      </w:r>
      <w:r w:rsidRPr="00B2277C">
        <w:rPr>
          <w:rFonts w:ascii="宋体" w:hint="eastAsia"/>
          <w:color w:val="FF0000"/>
          <w:sz w:val="28"/>
          <w:szCs w:val="28"/>
          <w:u w:val="single"/>
        </w:rPr>
        <w:t>就绪_</w:t>
      </w:r>
      <w:r>
        <w:rPr>
          <w:rFonts w:ascii="宋体" w:hint="eastAsia"/>
          <w:sz w:val="28"/>
          <w:szCs w:val="28"/>
        </w:rPr>
        <w:t>_态。</w:t>
      </w:r>
    </w:p>
    <w:p w:rsidR="00DB0596" w:rsidRPr="00B2277C" w:rsidRDefault="00DB0596">
      <w:pPr>
        <w:numPr>
          <w:ilvl w:val="0"/>
          <w:numId w:val="4"/>
        </w:numPr>
        <w:tabs>
          <w:tab w:val="clear" w:pos="1138"/>
          <w:tab w:val="left" w:pos="0"/>
        </w:tabs>
        <w:snapToGrid w:val="0"/>
        <w:ind w:left="0" w:firstLineChars="171" w:firstLine="479"/>
        <w:rPr>
          <w:rFonts w:ascii="宋体"/>
          <w:color w:val="FF0000"/>
          <w:sz w:val="28"/>
          <w:szCs w:val="28"/>
        </w:rPr>
      </w:pPr>
      <w:r>
        <w:rPr>
          <w:rFonts w:ascii="宋体" w:hint="eastAsia"/>
          <w:sz w:val="28"/>
          <w:szCs w:val="28"/>
        </w:rPr>
        <w:t>进程从运行态变成就绪态，主要原因是_</w:t>
      </w:r>
      <w:r w:rsidRPr="00B2277C">
        <w:rPr>
          <w:rFonts w:ascii="宋体" w:hint="eastAsia"/>
          <w:color w:val="FF0000"/>
          <w:sz w:val="28"/>
          <w:szCs w:val="28"/>
          <w:u w:val="single"/>
        </w:rPr>
        <w:t>运行时间到</w:t>
      </w:r>
      <w:r>
        <w:rPr>
          <w:rFonts w:ascii="宋体" w:hint="eastAsia"/>
          <w:sz w:val="28"/>
          <w:szCs w:val="28"/>
        </w:rPr>
        <w:t>_和__</w:t>
      </w:r>
      <w:r w:rsidRPr="00B2277C">
        <w:rPr>
          <w:rFonts w:ascii="宋体" w:hint="eastAsia"/>
          <w:color w:val="FF0000"/>
          <w:sz w:val="28"/>
          <w:szCs w:val="28"/>
          <w:u w:val="single"/>
        </w:rPr>
        <w:t>出现更高优先权进程_</w:t>
      </w:r>
      <w:r w:rsidRPr="00B2277C">
        <w:rPr>
          <w:rFonts w:ascii="宋体" w:hint="eastAsia"/>
          <w:color w:val="FF0000"/>
          <w:sz w:val="28"/>
          <w:szCs w:val="28"/>
        </w:rPr>
        <w:t>。</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 xml:space="preserve">有多个进程等待分配CPU时，系统按一定的_   </w:t>
      </w:r>
      <w:r>
        <w:rPr>
          <w:rFonts w:ascii="宋体" w:hint="eastAsia"/>
          <w:sz w:val="28"/>
          <w:szCs w:val="28"/>
          <w:u w:val="single"/>
        </w:rPr>
        <w:t xml:space="preserve"> 优先级_</w:t>
      </w:r>
      <w:r>
        <w:rPr>
          <w:rFonts w:ascii="宋体" w:hint="eastAsia"/>
          <w:sz w:val="28"/>
          <w:szCs w:val="28"/>
        </w:rPr>
        <w:t>______，从处于就绪态的进程中选择</w:t>
      </w:r>
      <w:r>
        <w:rPr>
          <w:rFonts w:ascii="宋体" w:hint="eastAsia"/>
          <w:sz w:val="28"/>
          <w:szCs w:val="28"/>
          <w:u w:val="single"/>
        </w:rPr>
        <w:t xml:space="preserve">_  第一_ </w:t>
      </w:r>
      <w:r>
        <w:rPr>
          <w:rFonts w:ascii="宋体" w:hint="eastAsia"/>
          <w:sz w:val="28"/>
          <w:szCs w:val="28"/>
        </w:rPr>
        <w:t>个进程，让它占有CPU，并把它的状态变成_</w:t>
      </w:r>
      <w:r>
        <w:rPr>
          <w:rFonts w:ascii="宋体" w:hint="eastAsia"/>
          <w:sz w:val="28"/>
          <w:szCs w:val="28"/>
          <w:u w:val="single"/>
        </w:rPr>
        <w:t>_运行</w:t>
      </w:r>
      <w:r>
        <w:rPr>
          <w:rFonts w:ascii="宋体" w:hint="eastAsia"/>
          <w:sz w:val="28"/>
          <w:szCs w:val="28"/>
        </w:rPr>
        <w:t>__态。</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进程的特征主要有_</w:t>
      </w:r>
      <w:r>
        <w:rPr>
          <w:rFonts w:ascii="宋体" w:hint="eastAsia"/>
          <w:sz w:val="28"/>
          <w:szCs w:val="28"/>
          <w:u w:val="single"/>
        </w:rPr>
        <w:t>并发性</w:t>
      </w:r>
      <w:r>
        <w:rPr>
          <w:rFonts w:ascii="宋体" w:hint="eastAsia"/>
          <w:sz w:val="28"/>
          <w:szCs w:val="28"/>
        </w:rPr>
        <w:t>_、_</w:t>
      </w:r>
      <w:r>
        <w:rPr>
          <w:rFonts w:ascii="宋体" w:hint="eastAsia"/>
          <w:sz w:val="28"/>
          <w:szCs w:val="28"/>
          <w:u w:val="single"/>
        </w:rPr>
        <w:t>异步性</w:t>
      </w:r>
      <w:r>
        <w:rPr>
          <w:rFonts w:ascii="宋体" w:hint="eastAsia"/>
          <w:sz w:val="28"/>
          <w:szCs w:val="28"/>
        </w:rPr>
        <w:t>_、独立性，制约性和结构性。</w:t>
      </w:r>
    </w:p>
    <w:p w:rsidR="00DB0596" w:rsidRPr="00B2277C" w:rsidRDefault="00DB0596">
      <w:pPr>
        <w:numPr>
          <w:ilvl w:val="0"/>
          <w:numId w:val="4"/>
        </w:numPr>
        <w:tabs>
          <w:tab w:val="clear" w:pos="1138"/>
          <w:tab w:val="left" w:pos="0"/>
        </w:tabs>
        <w:snapToGrid w:val="0"/>
        <w:ind w:left="0" w:firstLineChars="171" w:firstLine="479"/>
        <w:rPr>
          <w:rFonts w:ascii="宋体"/>
          <w:color w:val="FF0000"/>
          <w:sz w:val="28"/>
          <w:szCs w:val="28"/>
          <w:u w:val="single"/>
        </w:rPr>
      </w:pPr>
      <w:r>
        <w:rPr>
          <w:rFonts w:ascii="宋体" w:hint="eastAsia"/>
          <w:sz w:val="28"/>
          <w:szCs w:val="28"/>
        </w:rPr>
        <w:t>PCB的含义是_</w:t>
      </w:r>
      <w:r w:rsidRPr="00B2277C">
        <w:rPr>
          <w:rFonts w:ascii="宋体" w:hint="eastAsia"/>
          <w:color w:val="FF0000"/>
          <w:sz w:val="28"/>
          <w:szCs w:val="28"/>
          <w:u w:val="single"/>
        </w:rPr>
        <w:t>操作系统用于记录和刻画进程状态及有关信息数据结构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操作系统依据___</w:t>
      </w:r>
      <w:r>
        <w:rPr>
          <w:rFonts w:ascii="宋体" w:hint="eastAsia"/>
          <w:sz w:val="28"/>
          <w:szCs w:val="28"/>
          <w:u w:val="single"/>
        </w:rPr>
        <w:t>PCB__</w:t>
      </w:r>
      <w:r>
        <w:rPr>
          <w:rFonts w:ascii="宋体" w:hint="eastAsia"/>
          <w:sz w:val="28"/>
          <w:szCs w:val="28"/>
        </w:rPr>
        <w:t>___对进程控制和管理。</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进程创建工作主要完成的是创建进程控制块，并把它挂到__</w:t>
      </w:r>
      <w:r>
        <w:rPr>
          <w:rFonts w:ascii="宋体" w:hint="eastAsia"/>
          <w:sz w:val="28"/>
          <w:szCs w:val="28"/>
          <w:u w:val="single"/>
        </w:rPr>
        <w:t>就绪</w:t>
      </w:r>
      <w:r>
        <w:rPr>
          <w:rFonts w:ascii="宋体" w:hint="eastAsia"/>
          <w:sz w:val="28"/>
          <w:szCs w:val="28"/>
        </w:rPr>
        <w:t>__队列中。</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一个进程完成自己的任务后，操作系统则要收回该进程占有的___</w:t>
      </w:r>
      <w:r w:rsidRPr="00B2277C">
        <w:rPr>
          <w:rFonts w:ascii="宋体" w:hint="eastAsia"/>
          <w:color w:val="FF0000"/>
          <w:sz w:val="28"/>
          <w:szCs w:val="28"/>
          <w:u w:val="single"/>
        </w:rPr>
        <w:t>地址空间_</w:t>
      </w:r>
      <w:r>
        <w:rPr>
          <w:rFonts w:ascii="宋体" w:hint="eastAsia"/>
          <w:sz w:val="28"/>
          <w:szCs w:val="28"/>
        </w:rPr>
        <w:t>_和撤消该进程的__</w:t>
      </w:r>
      <w:r w:rsidRPr="00B2277C">
        <w:rPr>
          <w:rFonts w:ascii="宋体" w:hint="eastAsia"/>
          <w:color w:val="FF0000"/>
          <w:sz w:val="28"/>
          <w:szCs w:val="28"/>
          <w:u w:val="single"/>
        </w:rPr>
        <w:t>控制块</w:t>
      </w:r>
      <w:r w:rsidRPr="00B2277C">
        <w:rPr>
          <w:rFonts w:ascii="宋体" w:hint="eastAsia"/>
          <w:color w:val="FF0000"/>
          <w:sz w:val="28"/>
          <w:szCs w:val="28"/>
        </w:rPr>
        <w:t>__</w:t>
      </w:r>
      <w:r>
        <w:rPr>
          <w:rFonts w:ascii="宋体" w:hint="eastAsia"/>
          <w:sz w:val="28"/>
          <w:szCs w:val="28"/>
        </w:rPr>
        <w:t>。</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如果系统中有N个进程，则在就绪队列中进程的个数最多为</w:t>
      </w:r>
      <w:r w:rsidRPr="00B2277C">
        <w:rPr>
          <w:rFonts w:ascii="宋体" w:hint="eastAsia"/>
          <w:color w:val="FF0000"/>
          <w:sz w:val="28"/>
          <w:szCs w:val="28"/>
        </w:rPr>
        <w:t>___</w:t>
      </w:r>
      <w:r w:rsidRPr="00B2277C">
        <w:rPr>
          <w:rFonts w:ascii="宋体" w:hint="eastAsia"/>
          <w:color w:val="FF0000"/>
          <w:sz w:val="28"/>
          <w:szCs w:val="28"/>
          <w:u w:val="single"/>
        </w:rPr>
        <w:t>N-1</w:t>
      </w:r>
      <w:r w:rsidRPr="00B2277C">
        <w:rPr>
          <w:rFonts w:ascii="宋体" w:hint="eastAsia"/>
          <w:color w:val="FF0000"/>
          <w:sz w:val="28"/>
          <w:szCs w:val="28"/>
        </w:rPr>
        <w:t>__</w:t>
      </w:r>
      <w:r>
        <w:rPr>
          <w:rFonts w:ascii="宋体" w:hint="eastAsia"/>
          <w:sz w:val="28"/>
          <w:szCs w:val="28"/>
        </w:rPr>
        <w:t>___。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操作系统中用于完成一些特定功能的、不可中断的过程称为_</w:t>
      </w:r>
      <w:r>
        <w:rPr>
          <w:rFonts w:ascii="宋体" w:hint="eastAsia"/>
          <w:sz w:val="28"/>
          <w:szCs w:val="28"/>
          <w:u w:val="single"/>
        </w:rPr>
        <w:t>原语</w:t>
      </w:r>
      <w:r>
        <w:rPr>
          <w:rFonts w:ascii="宋体" w:hint="eastAsia"/>
          <w:sz w:val="28"/>
          <w:szCs w:val="28"/>
        </w:rPr>
        <w:t>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用于控制进程的原语有创建原语、撤消原语、_</w:t>
      </w:r>
      <w:r>
        <w:rPr>
          <w:rFonts w:hint="eastAsia"/>
          <w:bCs/>
          <w:sz w:val="28"/>
          <w:szCs w:val="28"/>
          <w:u w:val="single"/>
        </w:rPr>
        <w:t>挂起原语</w:t>
      </w:r>
      <w:r>
        <w:rPr>
          <w:rFonts w:ascii="宋体" w:hint="eastAsia"/>
          <w:sz w:val="28"/>
          <w:szCs w:val="28"/>
        </w:rPr>
        <w:t>_和__</w:t>
      </w:r>
      <w:r>
        <w:rPr>
          <w:rFonts w:hint="eastAsia"/>
          <w:bCs/>
          <w:sz w:val="28"/>
          <w:szCs w:val="28"/>
          <w:u w:val="single"/>
        </w:rPr>
        <w:t>激活原语</w:t>
      </w:r>
      <w:r>
        <w:rPr>
          <w:rFonts w:ascii="宋体" w:hint="eastAsia"/>
          <w:sz w:val="28"/>
          <w:szCs w:val="28"/>
        </w:rPr>
        <w:t>______。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进程有两种基本队列：__</w:t>
      </w:r>
      <w:r>
        <w:rPr>
          <w:rFonts w:ascii="宋体" w:hint="eastAsia"/>
          <w:sz w:val="28"/>
          <w:szCs w:val="28"/>
          <w:u w:val="single"/>
        </w:rPr>
        <w:t>就绪队列</w:t>
      </w:r>
      <w:r>
        <w:rPr>
          <w:rFonts w:ascii="宋体" w:hint="eastAsia"/>
          <w:sz w:val="28"/>
          <w:szCs w:val="28"/>
        </w:rPr>
        <w:t>__和__</w:t>
      </w:r>
      <w:r>
        <w:rPr>
          <w:rFonts w:ascii="宋体" w:hint="eastAsia"/>
          <w:sz w:val="28"/>
          <w:szCs w:val="28"/>
          <w:u w:val="single"/>
        </w:rPr>
        <w:t>等待队列</w:t>
      </w:r>
      <w:r>
        <w:rPr>
          <w:rFonts w:ascii="宋体" w:hint="eastAsia"/>
          <w:sz w:val="28"/>
          <w:szCs w:val="28"/>
        </w:rPr>
        <w:t>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进程调度程序负责CPU的分配，它按照某种__</w:t>
      </w:r>
      <w:r>
        <w:rPr>
          <w:rFonts w:ascii="宋体" w:hint="eastAsia"/>
          <w:sz w:val="28"/>
          <w:szCs w:val="28"/>
          <w:u w:val="single"/>
        </w:rPr>
        <w:t>算法</w:t>
      </w:r>
      <w:r>
        <w:rPr>
          <w:rFonts w:ascii="宋体" w:hint="eastAsia"/>
          <w:sz w:val="28"/>
          <w:szCs w:val="28"/>
        </w:rPr>
        <w:t xml:space="preserve">___，从 </w:t>
      </w:r>
      <w:r>
        <w:rPr>
          <w:rFonts w:ascii="宋体" w:hint="eastAsia"/>
          <w:sz w:val="28"/>
          <w:szCs w:val="28"/>
          <w:u w:val="single"/>
        </w:rPr>
        <w:t xml:space="preserve"> 就绪 </w:t>
      </w:r>
      <w:r>
        <w:rPr>
          <w:rFonts w:ascii="宋体" w:hint="eastAsia"/>
          <w:sz w:val="28"/>
          <w:szCs w:val="28"/>
        </w:rPr>
        <w:t>的进程中选择一个进程，将其_</w:t>
      </w:r>
      <w:r w:rsidRPr="00E3689E">
        <w:rPr>
          <w:rFonts w:ascii="宋体" w:hint="eastAsia"/>
          <w:color w:val="FF0000"/>
          <w:sz w:val="28"/>
          <w:szCs w:val="28"/>
        </w:rPr>
        <w:t>_</w:t>
      </w:r>
      <w:r w:rsidRPr="00E3689E">
        <w:rPr>
          <w:rFonts w:ascii="宋体" w:hint="eastAsia"/>
          <w:color w:val="FF0000"/>
          <w:sz w:val="28"/>
          <w:szCs w:val="28"/>
          <w:u w:val="single"/>
        </w:rPr>
        <w:t>PCB</w:t>
      </w:r>
      <w:r>
        <w:rPr>
          <w:rFonts w:ascii="宋体" w:hint="eastAsia"/>
          <w:sz w:val="28"/>
          <w:szCs w:val="28"/>
          <w:u w:val="single"/>
        </w:rPr>
        <w:t>_</w:t>
      </w:r>
      <w:r>
        <w:rPr>
          <w:rFonts w:ascii="宋体" w:hint="eastAsia"/>
          <w:sz w:val="28"/>
          <w:szCs w:val="28"/>
        </w:rPr>
        <w:t>_中的有关现场信息送入处理器相应的寄存器中，使它占有处理器运行。</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常用的进程调度算法有</w:t>
      </w:r>
      <w:r w:rsidRPr="00E3689E">
        <w:rPr>
          <w:rFonts w:ascii="宋体" w:hint="eastAsia"/>
          <w:color w:val="FF0000"/>
          <w:sz w:val="28"/>
          <w:szCs w:val="28"/>
        </w:rPr>
        <w:t>先来先服务、</w:t>
      </w:r>
      <w:r w:rsidRPr="00E3689E">
        <w:rPr>
          <w:rFonts w:hint="eastAsia"/>
          <w:color w:val="FF0000"/>
          <w:sz w:val="28"/>
          <w:szCs w:val="28"/>
          <w:u w:val="single"/>
        </w:rPr>
        <w:t>时间片轮转法</w:t>
      </w:r>
      <w:r w:rsidRPr="00E3689E">
        <w:rPr>
          <w:rFonts w:ascii="宋体" w:hint="eastAsia"/>
          <w:color w:val="FF0000"/>
          <w:sz w:val="28"/>
          <w:szCs w:val="28"/>
        </w:rPr>
        <w:t>和</w:t>
      </w:r>
      <w:r w:rsidRPr="00E3689E">
        <w:rPr>
          <w:rFonts w:ascii="宋体" w:hint="eastAsia"/>
          <w:color w:val="FF0000"/>
          <w:sz w:val="28"/>
          <w:szCs w:val="28"/>
          <w:u w:val="single"/>
        </w:rPr>
        <w:t xml:space="preserve"> </w:t>
      </w:r>
      <w:r w:rsidRPr="00E3689E">
        <w:rPr>
          <w:rFonts w:hint="eastAsia"/>
          <w:color w:val="FF0000"/>
          <w:sz w:val="28"/>
          <w:szCs w:val="28"/>
          <w:u w:val="single"/>
        </w:rPr>
        <w:t>优先级法</w:t>
      </w:r>
      <w:r w:rsidRPr="00E3689E">
        <w:rPr>
          <w:rFonts w:ascii="宋体"/>
          <w:color w:val="FF0000"/>
          <w:sz w:val="28"/>
          <w:szCs w:val="28"/>
          <w:u w:val="single"/>
        </w:rPr>
        <w:t xml:space="preserve"> </w:t>
      </w:r>
      <w:r>
        <w:rPr>
          <w:rFonts w:ascii="宋体" w:hint="eastAsia"/>
          <w:sz w:val="28"/>
          <w:szCs w:val="28"/>
        </w:rPr>
        <w:t>。</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先来先服务调度算法是按照进程进入就绪列队的__</w:t>
      </w:r>
      <w:r>
        <w:rPr>
          <w:rFonts w:ascii="宋体" w:hint="eastAsia"/>
          <w:sz w:val="28"/>
          <w:szCs w:val="28"/>
          <w:u w:val="single"/>
        </w:rPr>
        <w:t>先后次序_</w:t>
      </w:r>
      <w:r>
        <w:rPr>
          <w:rFonts w:ascii="宋体" w:hint="eastAsia"/>
          <w:sz w:val="28"/>
          <w:szCs w:val="28"/>
        </w:rPr>
        <w:t>_来选择其占用的CPU，在进程调度时总是把CPU分配给就绪列队的__</w:t>
      </w:r>
      <w:r>
        <w:rPr>
          <w:rFonts w:ascii="宋体" w:hint="eastAsia"/>
          <w:sz w:val="28"/>
          <w:szCs w:val="28"/>
          <w:u w:val="single"/>
        </w:rPr>
        <w:t>队首</w:t>
      </w:r>
      <w:r>
        <w:rPr>
          <w:rFonts w:ascii="宋体" w:hint="eastAsia"/>
          <w:sz w:val="28"/>
          <w:szCs w:val="28"/>
        </w:rPr>
        <w:t>__进程。</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时间片是指允许进程一次性占用处理器的__</w:t>
      </w:r>
      <w:r>
        <w:rPr>
          <w:rFonts w:ascii="宋体" w:hint="eastAsia"/>
          <w:sz w:val="28"/>
          <w:szCs w:val="28"/>
          <w:u w:val="single"/>
        </w:rPr>
        <w:t>CPU</w:t>
      </w:r>
      <w:r>
        <w:rPr>
          <w:rFonts w:ascii="宋体" w:hint="eastAsia"/>
          <w:sz w:val="28"/>
          <w:szCs w:val="28"/>
        </w:rPr>
        <w:t>__。时间片轮转算法常用于___</w:t>
      </w:r>
      <w:r>
        <w:rPr>
          <w:rFonts w:ascii="宋体" w:hint="eastAsia"/>
          <w:sz w:val="28"/>
          <w:szCs w:val="28"/>
          <w:u w:val="single"/>
        </w:rPr>
        <w:t>分时</w:t>
      </w:r>
      <w:r>
        <w:rPr>
          <w:rFonts w:ascii="宋体" w:hint="eastAsia"/>
          <w:sz w:val="28"/>
          <w:szCs w:val="28"/>
        </w:rPr>
        <w:t>_____操作系统。</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我们把一个进程让出CPU，由另一个进程占用CPU的过程称为___进</w:t>
      </w:r>
      <w:r>
        <w:rPr>
          <w:rFonts w:ascii="宋体" w:hint="eastAsia"/>
          <w:sz w:val="28"/>
          <w:szCs w:val="28"/>
          <w:u w:val="single"/>
        </w:rPr>
        <w:t>程切换_</w:t>
      </w:r>
      <w:r>
        <w:rPr>
          <w:rFonts w:ascii="宋体" w:hint="eastAsia"/>
          <w:sz w:val="28"/>
          <w:szCs w:val="28"/>
        </w:rPr>
        <w:t>____。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当一个进程独占处理器顺序执行时，具有__</w:t>
      </w:r>
      <w:r>
        <w:rPr>
          <w:rFonts w:ascii="宋体" w:hint="eastAsia"/>
          <w:sz w:val="28"/>
          <w:szCs w:val="28"/>
          <w:u w:val="single"/>
        </w:rPr>
        <w:t>封闭性</w:t>
      </w:r>
      <w:r>
        <w:rPr>
          <w:rFonts w:ascii="宋体" w:hint="eastAsia"/>
          <w:sz w:val="28"/>
          <w:szCs w:val="28"/>
        </w:rPr>
        <w:t>__和_</w:t>
      </w:r>
      <w:r>
        <w:rPr>
          <w:rFonts w:ascii="宋体" w:hint="eastAsia"/>
          <w:sz w:val="28"/>
          <w:szCs w:val="28"/>
          <w:u w:val="single"/>
        </w:rPr>
        <w:t xml:space="preserve">可再现性 </w:t>
      </w:r>
      <w:r>
        <w:rPr>
          <w:rFonts w:ascii="宋体" w:hint="eastAsia"/>
          <w:sz w:val="28"/>
          <w:szCs w:val="28"/>
        </w:rPr>
        <w:t>。</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并发进程执行时，执行结果与它执行的_</w:t>
      </w:r>
      <w:r>
        <w:rPr>
          <w:rFonts w:ascii="宋体" w:hint="eastAsia"/>
          <w:sz w:val="28"/>
          <w:szCs w:val="28"/>
          <w:u w:val="single"/>
        </w:rPr>
        <w:t>初始条件</w:t>
      </w:r>
      <w:r>
        <w:rPr>
          <w:rFonts w:ascii="宋体" w:hint="eastAsia"/>
          <w:sz w:val="28"/>
          <w:szCs w:val="28"/>
        </w:rPr>
        <w:t>_有关；进程的并发执行会破坏___</w:t>
      </w:r>
      <w:r>
        <w:rPr>
          <w:rFonts w:ascii="宋体" w:hint="eastAsia"/>
          <w:sz w:val="28"/>
          <w:szCs w:val="28"/>
          <w:u w:val="single"/>
        </w:rPr>
        <w:t>封闭性</w:t>
      </w:r>
      <w:r>
        <w:rPr>
          <w:rFonts w:ascii="宋体" w:hint="eastAsia"/>
          <w:sz w:val="28"/>
          <w:szCs w:val="28"/>
        </w:rPr>
        <w:t>_____和__</w:t>
      </w:r>
      <w:r>
        <w:rPr>
          <w:rFonts w:ascii="宋体" w:hint="eastAsia"/>
          <w:sz w:val="28"/>
          <w:szCs w:val="28"/>
          <w:u w:val="single"/>
        </w:rPr>
        <w:t>可再现性</w:t>
      </w:r>
      <w:r>
        <w:rPr>
          <w:rFonts w:ascii="宋体" w:hint="eastAsia"/>
          <w:sz w:val="28"/>
          <w:szCs w:val="28"/>
        </w:rPr>
        <w:t>___。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我们把并发过程中与_</w:t>
      </w:r>
      <w:r w:rsidRPr="00E3689E">
        <w:rPr>
          <w:color w:val="FF0000"/>
          <w:sz w:val="28"/>
          <w:szCs w:val="28"/>
          <w:u w:val="single"/>
        </w:rPr>
        <w:t>临界资源进行操作</w:t>
      </w:r>
      <w:r w:rsidRPr="00E3689E">
        <w:rPr>
          <w:rFonts w:ascii="宋体" w:hint="eastAsia"/>
          <w:color w:val="FF0000"/>
          <w:sz w:val="28"/>
          <w:szCs w:val="28"/>
        </w:rPr>
        <w:t>_</w:t>
      </w:r>
      <w:r>
        <w:rPr>
          <w:rFonts w:ascii="宋体" w:hint="eastAsia"/>
          <w:sz w:val="28"/>
          <w:szCs w:val="28"/>
        </w:rPr>
        <w:t>有关的程序段称为临界区。</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对__</w:t>
      </w:r>
      <w:r>
        <w:rPr>
          <w:rFonts w:ascii="宋体" w:hint="eastAsia"/>
          <w:sz w:val="28"/>
          <w:szCs w:val="28"/>
          <w:u w:val="single"/>
        </w:rPr>
        <w:t>共享资源</w:t>
      </w:r>
      <w:r>
        <w:rPr>
          <w:rFonts w:ascii="宋体" w:hint="eastAsia"/>
          <w:sz w:val="28"/>
          <w:szCs w:val="28"/>
        </w:rPr>
        <w:t>__的若干临界区必须互斥执行，而对__</w:t>
      </w:r>
      <w:r>
        <w:rPr>
          <w:rFonts w:ascii="宋体" w:hint="eastAsia"/>
          <w:sz w:val="28"/>
          <w:szCs w:val="28"/>
          <w:u w:val="single"/>
        </w:rPr>
        <w:t>非共享资源</w:t>
      </w:r>
      <w:r>
        <w:rPr>
          <w:rFonts w:ascii="宋体" w:hint="eastAsia"/>
          <w:sz w:val="28"/>
          <w:szCs w:val="28"/>
        </w:rPr>
        <w:t>______的临界区是不必互斥的。</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lastRenderedPageBreak/>
        <w:t>一次至多___</w:t>
      </w:r>
      <w:r>
        <w:rPr>
          <w:rFonts w:ascii="宋体" w:hint="eastAsia"/>
          <w:sz w:val="28"/>
          <w:szCs w:val="28"/>
          <w:u w:val="single"/>
        </w:rPr>
        <w:t>一</w:t>
      </w:r>
      <w:r>
        <w:rPr>
          <w:rFonts w:ascii="宋体" w:hint="eastAsia"/>
          <w:sz w:val="28"/>
          <w:szCs w:val="28"/>
        </w:rPr>
        <w:t>____个进程能够进入临界区，当有进程在临界区__</w:t>
      </w:r>
      <w:r>
        <w:rPr>
          <w:rFonts w:ascii="宋体" w:hint="eastAsia"/>
          <w:sz w:val="28"/>
          <w:szCs w:val="28"/>
          <w:u w:val="single"/>
        </w:rPr>
        <w:t>执行</w:t>
      </w:r>
      <w:r>
        <w:rPr>
          <w:rFonts w:ascii="宋体" w:hint="eastAsia"/>
          <w:sz w:val="28"/>
          <w:szCs w:val="28"/>
        </w:rPr>
        <w:t>___时，其他想进入临界区的进程必须___</w:t>
      </w:r>
      <w:r>
        <w:rPr>
          <w:rFonts w:ascii="宋体" w:hint="eastAsia"/>
          <w:sz w:val="28"/>
          <w:szCs w:val="28"/>
          <w:u w:val="single"/>
        </w:rPr>
        <w:t>等待</w:t>
      </w:r>
      <w:r>
        <w:rPr>
          <w:rFonts w:ascii="宋体" w:hint="eastAsia"/>
          <w:sz w:val="28"/>
          <w:szCs w:val="28"/>
        </w:rPr>
        <w:t>_____。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任一个进入临界区的进程必须在</w:t>
      </w:r>
      <w:r w:rsidRPr="00E3689E">
        <w:rPr>
          <w:rFonts w:ascii="宋体" w:hint="eastAsia"/>
          <w:color w:val="FF0000"/>
          <w:sz w:val="28"/>
          <w:szCs w:val="28"/>
        </w:rPr>
        <w:t>__</w:t>
      </w:r>
      <w:r w:rsidRPr="00E3689E">
        <w:rPr>
          <w:rFonts w:ascii="宋体" w:hint="eastAsia"/>
          <w:color w:val="FF0000"/>
          <w:sz w:val="28"/>
          <w:szCs w:val="28"/>
          <w:u w:val="single"/>
        </w:rPr>
        <w:t>有限</w:t>
      </w:r>
      <w:r w:rsidRPr="00E3689E">
        <w:rPr>
          <w:rFonts w:ascii="宋体" w:hint="eastAsia"/>
          <w:color w:val="FF0000"/>
          <w:sz w:val="28"/>
          <w:szCs w:val="28"/>
        </w:rPr>
        <w:t>___</w:t>
      </w:r>
      <w:r>
        <w:rPr>
          <w:rFonts w:ascii="宋体" w:hint="eastAsia"/>
          <w:sz w:val="28"/>
          <w:szCs w:val="28"/>
        </w:rPr>
        <w:t>时间内__</w:t>
      </w:r>
      <w:r w:rsidRPr="00E3689E">
        <w:rPr>
          <w:rFonts w:ascii="宋体" w:hint="eastAsia"/>
          <w:color w:val="FF0000"/>
          <w:sz w:val="28"/>
          <w:szCs w:val="28"/>
        </w:rPr>
        <w:t>_</w:t>
      </w:r>
      <w:r w:rsidRPr="00E3689E">
        <w:rPr>
          <w:rFonts w:ascii="宋体" w:hint="eastAsia"/>
          <w:color w:val="FF0000"/>
          <w:sz w:val="28"/>
          <w:szCs w:val="28"/>
          <w:u w:val="single"/>
        </w:rPr>
        <w:t>进入</w:t>
      </w:r>
      <w:r w:rsidRPr="00E3689E">
        <w:rPr>
          <w:rFonts w:ascii="宋体" w:hint="eastAsia"/>
          <w:color w:val="FF0000"/>
          <w:sz w:val="28"/>
          <w:szCs w:val="28"/>
        </w:rPr>
        <w:t>_</w:t>
      </w:r>
      <w:r>
        <w:rPr>
          <w:rFonts w:ascii="宋体" w:hint="eastAsia"/>
          <w:sz w:val="28"/>
          <w:szCs w:val="28"/>
        </w:rPr>
        <w:t xml:space="preserve"> 临界区。</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每执行一次V操作，信号量的数值S加1。若__</w:t>
      </w:r>
      <w:r>
        <w:rPr>
          <w:rFonts w:ascii="宋体" w:hint="eastAsia"/>
          <w:sz w:val="28"/>
          <w:szCs w:val="28"/>
          <w:u w:val="single"/>
        </w:rPr>
        <w:t>S&gt;=0_</w:t>
      </w:r>
      <w:r>
        <w:rPr>
          <w:rFonts w:ascii="宋体" w:hint="eastAsia"/>
          <w:sz w:val="28"/>
          <w:szCs w:val="28"/>
        </w:rPr>
        <w:t>_____，则该进程继续执行；否则，从对应的___</w:t>
      </w:r>
      <w:r>
        <w:rPr>
          <w:rFonts w:ascii="宋体" w:hint="eastAsia"/>
          <w:sz w:val="28"/>
          <w:szCs w:val="28"/>
          <w:u w:val="single"/>
        </w:rPr>
        <w:t>就绪_</w:t>
      </w:r>
      <w:r>
        <w:rPr>
          <w:rFonts w:ascii="宋体" w:hint="eastAsia"/>
          <w:sz w:val="28"/>
          <w:szCs w:val="28"/>
        </w:rPr>
        <w:t>____队列中移出一个进程并将_</w:t>
      </w:r>
      <w:r>
        <w:rPr>
          <w:rFonts w:ascii="宋体" w:hint="eastAsia"/>
          <w:sz w:val="28"/>
          <w:szCs w:val="28"/>
          <w:u w:val="single"/>
        </w:rPr>
        <w:t>执行</w:t>
      </w:r>
      <w:r>
        <w:rPr>
          <w:rFonts w:ascii="宋体" w:hint="eastAsia"/>
          <w:sz w:val="28"/>
          <w:szCs w:val="28"/>
        </w:rPr>
        <w:t xml:space="preserve">状态赋予该进程。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利用信号量实现进程的_</w:t>
      </w:r>
      <w:r>
        <w:rPr>
          <w:rFonts w:ascii="宋体" w:hint="eastAsia"/>
          <w:sz w:val="28"/>
          <w:szCs w:val="28"/>
          <w:u w:val="single"/>
        </w:rPr>
        <w:t>互斥与同步_</w:t>
      </w:r>
      <w:r>
        <w:rPr>
          <w:rFonts w:ascii="宋体" w:hint="eastAsia"/>
          <w:sz w:val="28"/>
          <w:szCs w:val="28"/>
        </w:rPr>
        <w:t>，应为临界区设置一个信号量MUTEX，其初值为1，表示该资源尚未使用，临界区应置于</w:t>
      </w:r>
      <w:r>
        <w:rPr>
          <w:rFonts w:ascii="宋体" w:hint="eastAsia"/>
          <w:sz w:val="28"/>
          <w:szCs w:val="28"/>
          <w:u w:val="single"/>
        </w:rPr>
        <w:t>_P(mutex)_</w:t>
      </w:r>
      <w:r>
        <w:rPr>
          <w:rFonts w:ascii="宋体" w:hint="eastAsia"/>
          <w:sz w:val="28"/>
          <w:szCs w:val="28"/>
        </w:rPr>
        <w:t>和____</w:t>
      </w:r>
      <w:r>
        <w:rPr>
          <w:rFonts w:ascii="宋体" w:hint="eastAsia"/>
          <w:sz w:val="28"/>
          <w:szCs w:val="28"/>
          <w:u w:val="single"/>
        </w:rPr>
        <w:t>V(mutex)</w:t>
      </w:r>
      <w:r>
        <w:rPr>
          <w:rFonts w:ascii="宋体" w:hint="eastAsia"/>
          <w:sz w:val="28"/>
          <w:szCs w:val="28"/>
        </w:rPr>
        <w:t xml:space="preserve">____原语之间。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操作系统中信号量的值与_</w:t>
      </w:r>
      <w:r>
        <w:rPr>
          <w:rFonts w:ascii="宋体" w:hint="eastAsia"/>
          <w:sz w:val="28"/>
          <w:szCs w:val="28"/>
          <w:u w:val="single"/>
        </w:rPr>
        <w:t>相应资源_</w:t>
      </w:r>
      <w:r>
        <w:rPr>
          <w:rFonts w:ascii="宋体" w:hint="eastAsia"/>
          <w:sz w:val="28"/>
          <w:szCs w:val="28"/>
        </w:rPr>
        <w:t>的使用情况有关，它的值仅能由</w:t>
      </w:r>
      <w:r>
        <w:rPr>
          <w:rFonts w:ascii="宋体" w:hint="eastAsia"/>
          <w:sz w:val="28"/>
          <w:szCs w:val="28"/>
          <w:u w:val="single"/>
        </w:rPr>
        <w:t>_P、V操作</w:t>
      </w:r>
      <w:r>
        <w:rPr>
          <w:rFonts w:ascii="宋体" w:hint="eastAsia"/>
          <w:sz w:val="28"/>
          <w:szCs w:val="28"/>
        </w:rPr>
        <w:t xml:space="preserve">_来改变。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_</w:t>
      </w:r>
      <w:r>
        <w:rPr>
          <w:rFonts w:ascii="宋体" w:hint="eastAsia"/>
          <w:sz w:val="28"/>
          <w:szCs w:val="28"/>
          <w:u w:val="single"/>
        </w:rPr>
        <w:t>PV操作</w:t>
      </w:r>
      <w:r>
        <w:rPr>
          <w:rFonts w:ascii="宋体" w:hint="eastAsia"/>
          <w:sz w:val="28"/>
          <w:szCs w:val="28"/>
        </w:rPr>
        <w:t>_能够实现临界区的管理要求。</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PV操作由___</w:t>
      </w:r>
      <w:r>
        <w:rPr>
          <w:rFonts w:ascii="宋体" w:hint="eastAsia"/>
          <w:sz w:val="28"/>
          <w:szCs w:val="28"/>
          <w:u w:val="single"/>
        </w:rPr>
        <w:t>P操作</w:t>
      </w:r>
      <w:r>
        <w:rPr>
          <w:rFonts w:ascii="宋体" w:hint="eastAsia"/>
          <w:sz w:val="28"/>
          <w:szCs w:val="28"/>
        </w:rPr>
        <w:t>__和__</w:t>
      </w:r>
      <w:r>
        <w:rPr>
          <w:rFonts w:ascii="宋体" w:hint="eastAsia"/>
          <w:sz w:val="28"/>
          <w:szCs w:val="28"/>
          <w:u w:val="single"/>
        </w:rPr>
        <w:t>V操作</w:t>
      </w:r>
      <w:r>
        <w:rPr>
          <w:rFonts w:ascii="宋体" w:hint="eastAsia"/>
          <w:sz w:val="28"/>
          <w:szCs w:val="28"/>
        </w:rPr>
        <w:t>__组成，是对__</w:t>
      </w:r>
      <w:r>
        <w:rPr>
          <w:rFonts w:ascii="宋体" w:hint="eastAsia"/>
          <w:sz w:val="28"/>
          <w:szCs w:val="28"/>
          <w:u w:val="single"/>
        </w:rPr>
        <w:t>资源</w:t>
      </w:r>
      <w:r>
        <w:rPr>
          <w:rFonts w:ascii="宋体" w:hint="eastAsia"/>
          <w:sz w:val="28"/>
          <w:szCs w:val="28"/>
        </w:rPr>
        <w:t>__进行操作。</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P操作信号的值__</w:t>
      </w:r>
      <w:r>
        <w:rPr>
          <w:rFonts w:ascii="宋体" w:hint="eastAsia"/>
          <w:sz w:val="28"/>
          <w:szCs w:val="28"/>
          <w:u w:val="single"/>
        </w:rPr>
        <w:t>S：=S-1_</w:t>
      </w:r>
      <w:r>
        <w:rPr>
          <w:rFonts w:ascii="宋体" w:hint="eastAsia"/>
          <w:sz w:val="28"/>
          <w:szCs w:val="28"/>
        </w:rPr>
        <w:t>_，若结果小于0，则该进程值为__</w:t>
      </w:r>
      <w:r>
        <w:rPr>
          <w:rFonts w:ascii="宋体" w:hint="eastAsia"/>
          <w:sz w:val="28"/>
          <w:szCs w:val="28"/>
          <w:u w:val="single"/>
        </w:rPr>
        <w:t>等待_</w:t>
      </w:r>
      <w:r>
        <w:rPr>
          <w:rFonts w:ascii="宋体" w:hint="eastAsia"/>
          <w:sz w:val="28"/>
          <w:szCs w:val="28"/>
        </w:rPr>
        <w:t>_状态。V操作将信号量的值__</w:t>
      </w:r>
      <w:r>
        <w:rPr>
          <w:rFonts w:ascii="宋体" w:hint="eastAsia"/>
          <w:sz w:val="28"/>
          <w:szCs w:val="28"/>
          <w:u w:val="single"/>
        </w:rPr>
        <w:t xml:space="preserve"> S：=S+1</w:t>
      </w:r>
      <w:r>
        <w:rPr>
          <w:rFonts w:ascii="宋体" w:hint="eastAsia"/>
          <w:sz w:val="28"/>
          <w:szCs w:val="28"/>
        </w:rPr>
        <w:t>___，若结果_</w:t>
      </w:r>
      <w:r>
        <w:rPr>
          <w:rFonts w:ascii="宋体" w:hint="eastAsia"/>
          <w:sz w:val="28"/>
          <w:szCs w:val="28"/>
          <w:u w:val="single"/>
        </w:rPr>
        <w:t xml:space="preserve"> 大于0_</w:t>
      </w:r>
      <w:r>
        <w:rPr>
          <w:rFonts w:ascii="宋体" w:hint="eastAsia"/>
          <w:sz w:val="28"/>
          <w:szCs w:val="28"/>
        </w:rPr>
        <w:t>_，则释放一个等待信号量的进程。</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 xml:space="preserve">当并发进程存在竞争关系时必须 </w:t>
      </w:r>
      <w:r>
        <w:rPr>
          <w:rFonts w:ascii="宋体" w:hint="eastAsia"/>
          <w:sz w:val="28"/>
          <w:szCs w:val="28"/>
          <w:u w:val="single"/>
        </w:rPr>
        <w:t xml:space="preserve"> 排它 </w:t>
      </w:r>
      <w:r>
        <w:rPr>
          <w:rFonts w:ascii="宋体" w:hint="eastAsia"/>
          <w:sz w:val="28"/>
          <w:szCs w:val="28"/>
        </w:rPr>
        <w:t>地使用资源；当并发进程存在协作关系时必须_</w:t>
      </w:r>
      <w:r>
        <w:rPr>
          <w:rFonts w:ascii="宋体" w:hint="eastAsia"/>
          <w:sz w:val="28"/>
          <w:szCs w:val="28"/>
          <w:u w:val="single"/>
        </w:rPr>
        <w:t>共享资源_</w:t>
      </w:r>
      <w:r>
        <w:rPr>
          <w:rFonts w:ascii="宋体" w:hint="eastAsia"/>
          <w:sz w:val="28"/>
          <w:szCs w:val="28"/>
        </w:rPr>
        <w:t>。分别称为__</w:t>
      </w:r>
      <w:r>
        <w:rPr>
          <w:rFonts w:ascii="宋体" w:hint="eastAsia"/>
          <w:sz w:val="28"/>
          <w:szCs w:val="28"/>
          <w:u w:val="single"/>
        </w:rPr>
        <w:t>进程的互斥</w:t>
      </w:r>
      <w:r>
        <w:rPr>
          <w:rFonts w:ascii="宋体" w:hint="eastAsia"/>
          <w:sz w:val="28"/>
          <w:szCs w:val="28"/>
        </w:rPr>
        <w:t>__和_</w:t>
      </w:r>
      <w:r>
        <w:rPr>
          <w:rFonts w:ascii="宋体" w:hint="eastAsia"/>
          <w:sz w:val="28"/>
          <w:szCs w:val="28"/>
          <w:u w:val="single"/>
        </w:rPr>
        <w:t>进程的同步</w:t>
      </w:r>
      <w:r>
        <w:rPr>
          <w:rFonts w:ascii="宋体" w:hint="eastAsia"/>
          <w:sz w:val="28"/>
          <w:szCs w:val="28"/>
        </w:rPr>
        <w:t>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__</w:t>
      </w:r>
      <w:r>
        <w:rPr>
          <w:rFonts w:ascii="宋体" w:hint="eastAsia"/>
          <w:sz w:val="28"/>
          <w:szCs w:val="28"/>
          <w:u w:val="single"/>
        </w:rPr>
        <w:t>互斥</w:t>
      </w:r>
      <w:r>
        <w:rPr>
          <w:rFonts w:ascii="宋体" w:hint="eastAsia"/>
          <w:sz w:val="28"/>
          <w:szCs w:val="28"/>
        </w:rPr>
        <w:t>__是指当有若干个进程都要使用某一共享资源时，任何时刻最多只允许___</w:t>
      </w:r>
      <w:r>
        <w:rPr>
          <w:rFonts w:ascii="宋体" w:hint="eastAsia"/>
          <w:sz w:val="28"/>
          <w:szCs w:val="28"/>
          <w:u w:val="single"/>
        </w:rPr>
        <w:t>一</w:t>
      </w:r>
      <w:r>
        <w:rPr>
          <w:rFonts w:ascii="宋体" w:hint="eastAsia"/>
          <w:sz w:val="28"/>
          <w:szCs w:val="28"/>
        </w:rPr>
        <w:t>_____个进程去使用，其他要只用该资料的进程必须_</w:t>
      </w:r>
      <w:r>
        <w:rPr>
          <w:rFonts w:ascii="宋体" w:hint="eastAsia"/>
          <w:sz w:val="28"/>
          <w:szCs w:val="28"/>
          <w:u w:val="single"/>
        </w:rPr>
        <w:t>等待</w:t>
      </w:r>
      <w:r>
        <w:rPr>
          <w:rFonts w:ascii="宋体" w:hint="eastAsia"/>
          <w:sz w:val="28"/>
          <w:szCs w:val="28"/>
        </w:rPr>
        <w:t>_，直到占用资源者__</w:t>
      </w:r>
      <w:r>
        <w:rPr>
          <w:rFonts w:ascii="宋体" w:hint="eastAsia"/>
          <w:sz w:val="28"/>
          <w:szCs w:val="28"/>
          <w:u w:val="single"/>
        </w:rPr>
        <w:t>释放_</w:t>
      </w:r>
      <w:r>
        <w:rPr>
          <w:rFonts w:ascii="宋体" w:hint="eastAsia"/>
          <w:sz w:val="28"/>
          <w:szCs w:val="28"/>
        </w:rPr>
        <w:t>_该资源。</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进程的同步是指并发进程之间的一种__</w:t>
      </w:r>
      <w:r>
        <w:rPr>
          <w:rFonts w:ascii="宋体" w:hint="eastAsia"/>
          <w:sz w:val="28"/>
          <w:szCs w:val="28"/>
          <w:u w:val="single"/>
        </w:rPr>
        <w:t>直接的协同工作_</w:t>
      </w:r>
      <w:r>
        <w:rPr>
          <w:rFonts w:ascii="宋体" w:hint="eastAsia"/>
          <w:sz w:val="28"/>
          <w:szCs w:val="28"/>
        </w:rPr>
        <w:t>_关系，一个进程的执行依赖另一个进程的__</w:t>
      </w:r>
      <w:r>
        <w:rPr>
          <w:rFonts w:ascii="宋体" w:hint="eastAsia"/>
          <w:sz w:val="28"/>
          <w:szCs w:val="28"/>
          <w:u w:val="single"/>
        </w:rPr>
        <w:t>信息或信号</w:t>
      </w:r>
      <w:r>
        <w:rPr>
          <w:rFonts w:ascii="宋体" w:hint="eastAsia"/>
          <w:sz w:val="28"/>
          <w:szCs w:val="28"/>
        </w:rPr>
        <w:t>___，当一个进程没有得到它时应__</w:t>
      </w:r>
      <w:r>
        <w:rPr>
          <w:rFonts w:ascii="宋体" w:hint="eastAsia"/>
          <w:sz w:val="28"/>
          <w:szCs w:val="28"/>
          <w:u w:val="single"/>
        </w:rPr>
        <w:t>等待</w:t>
      </w:r>
      <w:r>
        <w:rPr>
          <w:rFonts w:ascii="宋体" w:hint="eastAsia"/>
          <w:sz w:val="28"/>
          <w:szCs w:val="28"/>
        </w:rPr>
        <w:t>__，直到被___</w:t>
      </w:r>
      <w:r>
        <w:rPr>
          <w:rFonts w:ascii="宋体" w:hint="eastAsia"/>
          <w:sz w:val="28"/>
          <w:szCs w:val="28"/>
          <w:u w:val="single"/>
        </w:rPr>
        <w:t>唤醒</w:t>
      </w:r>
      <w:r>
        <w:rPr>
          <w:rFonts w:ascii="宋体" w:hint="eastAsia"/>
          <w:sz w:val="28"/>
          <w:szCs w:val="28"/>
        </w:rPr>
        <w:t>_____。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进程的同步和互斥反映了进程间__</w:t>
      </w:r>
      <w:r>
        <w:rPr>
          <w:rFonts w:ascii="宋体" w:hint="eastAsia"/>
          <w:sz w:val="28"/>
          <w:szCs w:val="28"/>
          <w:u w:val="single"/>
        </w:rPr>
        <w:t>同步</w:t>
      </w:r>
      <w:r>
        <w:rPr>
          <w:rFonts w:ascii="宋体" w:hint="eastAsia"/>
          <w:sz w:val="28"/>
          <w:szCs w:val="28"/>
        </w:rPr>
        <w:t>__和__</w:t>
      </w:r>
      <w:r>
        <w:rPr>
          <w:rFonts w:ascii="宋体" w:hint="eastAsia"/>
          <w:sz w:val="28"/>
          <w:szCs w:val="28"/>
          <w:u w:val="single"/>
        </w:rPr>
        <w:t>互斥</w:t>
      </w:r>
      <w:r>
        <w:rPr>
          <w:rFonts w:ascii="宋体" w:hint="eastAsia"/>
          <w:sz w:val="28"/>
          <w:szCs w:val="28"/>
        </w:rPr>
        <w:t xml:space="preserve">__的关系。 </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用PV操作是实现___</w:t>
      </w:r>
      <w:r>
        <w:rPr>
          <w:rFonts w:ascii="宋体" w:hint="eastAsia"/>
          <w:sz w:val="28"/>
          <w:szCs w:val="28"/>
          <w:u w:val="single"/>
        </w:rPr>
        <w:t>同步</w:t>
      </w:r>
      <w:r>
        <w:rPr>
          <w:rFonts w:ascii="宋体" w:hint="eastAsia"/>
          <w:sz w:val="28"/>
          <w:szCs w:val="28"/>
        </w:rPr>
        <w:t>__ 和__</w:t>
      </w:r>
      <w:r>
        <w:rPr>
          <w:rFonts w:ascii="宋体" w:hint="eastAsia"/>
          <w:sz w:val="28"/>
          <w:szCs w:val="28"/>
          <w:u w:val="single"/>
        </w:rPr>
        <w:t>互斥_</w:t>
      </w:r>
      <w:r>
        <w:rPr>
          <w:rFonts w:ascii="宋体" w:hint="eastAsia"/>
          <w:sz w:val="28"/>
          <w:szCs w:val="28"/>
        </w:rPr>
        <w:t>_的有效工具，但若使用不当则不仅__</w:t>
      </w:r>
      <w:r>
        <w:rPr>
          <w:rFonts w:ascii="宋体" w:hint="eastAsia"/>
          <w:sz w:val="28"/>
          <w:szCs w:val="28"/>
          <w:u w:val="single"/>
        </w:rPr>
        <w:t>会出现与时间相关的错误</w:t>
      </w:r>
      <w:r>
        <w:rPr>
          <w:rFonts w:ascii="宋体" w:hint="eastAsia"/>
          <w:sz w:val="28"/>
          <w:szCs w:val="28"/>
        </w:rPr>
        <w:t>__而且会___</w:t>
      </w:r>
      <w:r>
        <w:rPr>
          <w:rFonts w:ascii="宋体" w:hint="eastAsia"/>
          <w:sz w:val="28"/>
          <w:szCs w:val="28"/>
          <w:u w:val="single"/>
        </w:rPr>
        <w:t>产生死锁</w:t>
      </w:r>
      <w:r>
        <w:rPr>
          <w:rFonts w:ascii="宋体" w:hint="eastAsia"/>
          <w:sz w:val="28"/>
          <w:szCs w:val="28"/>
        </w:rPr>
        <w:t>____。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并发进程之间通过___</w:t>
      </w:r>
      <w:r>
        <w:rPr>
          <w:rFonts w:ascii="宋体" w:hint="eastAsia"/>
          <w:sz w:val="28"/>
          <w:szCs w:val="28"/>
          <w:u w:val="single"/>
        </w:rPr>
        <w:t>信号量</w:t>
      </w:r>
      <w:r>
        <w:rPr>
          <w:rFonts w:ascii="宋体" w:hint="eastAsia"/>
          <w:sz w:val="28"/>
          <w:szCs w:val="28"/>
        </w:rPr>
        <w:t>_____交换的是少量的信息，这是一种_</w:t>
      </w:r>
      <w:r>
        <w:rPr>
          <w:rFonts w:ascii="宋体" w:hint="eastAsia"/>
          <w:sz w:val="28"/>
          <w:szCs w:val="28"/>
          <w:u w:val="single"/>
        </w:rPr>
        <w:t>低级</w:t>
      </w:r>
      <w:r>
        <w:rPr>
          <w:rFonts w:ascii="宋体" w:hint="eastAsia"/>
          <w:sz w:val="28"/>
          <w:szCs w:val="28"/>
        </w:rPr>
        <w:t>_通信方式；而大量信息的传递要__</w:t>
      </w:r>
      <w:r>
        <w:rPr>
          <w:rFonts w:ascii="宋体" w:hint="eastAsia"/>
          <w:sz w:val="28"/>
          <w:szCs w:val="28"/>
          <w:u w:val="single"/>
        </w:rPr>
        <w:t>消息传递_</w:t>
      </w:r>
      <w:r>
        <w:rPr>
          <w:rFonts w:ascii="宋体" w:hint="eastAsia"/>
          <w:sz w:val="28"/>
          <w:szCs w:val="28"/>
        </w:rPr>
        <w:t>_来实现，这是一种__</w:t>
      </w:r>
      <w:r>
        <w:rPr>
          <w:rFonts w:ascii="宋体" w:hint="eastAsia"/>
          <w:sz w:val="28"/>
          <w:szCs w:val="28"/>
          <w:u w:val="single"/>
        </w:rPr>
        <w:t>高级</w:t>
      </w:r>
      <w:r>
        <w:rPr>
          <w:rFonts w:ascii="宋体" w:hint="eastAsia"/>
          <w:sz w:val="28"/>
          <w:szCs w:val="28"/>
        </w:rPr>
        <w:t>__的通信方式，称为___</w:t>
      </w:r>
      <w:r>
        <w:rPr>
          <w:rFonts w:ascii="宋体" w:hint="eastAsia"/>
          <w:sz w:val="28"/>
          <w:szCs w:val="28"/>
          <w:u w:val="single"/>
        </w:rPr>
        <w:t>消息传递机制_</w:t>
      </w:r>
      <w:r>
        <w:rPr>
          <w:rFonts w:ascii="宋体" w:hint="eastAsia"/>
          <w:sz w:val="28"/>
          <w:szCs w:val="28"/>
        </w:rPr>
        <w:t>__。</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实际上，_</w:t>
      </w:r>
      <w:r>
        <w:rPr>
          <w:rFonts w:ascii="宋体" w:hint="eastAsia"/>
          <w:sz w:val="28"/>
          <w:szCs w:val="28"/>
          <w:u w:val="single"/>
        </w:rPr>
        <w:t>进程互斥</w:t>
      </w:r>
      <w:r>
        <w:rPr>
          <w:rFonts w:ascii="宋体" w:hint="eastAsia"/>
          <w:sz w:val="28"/>
          <w:szCs w:val="28"/>
        </w:rPr>
        <w:t>_是进程同步的一种特例。</w:t>
      </w:r>
    </w:p>
    <w:p w:rsidR="00DB0596" w:rsidRDefault="00DB0596">
      <w:pPr>
        <w:numPr>
          <w:ilvl w:val="0"/>
          <w:numId w:val="4"/>
        </w:numPr>
        <w:tabs>
          <w:tab w:val="clear" w:pos="1138"/>
          <w:tab w:val="left" w:pos="0"/>
        </w:tabs>
        <w:snapToGrid w:val="0"/>
        <w:ind w:left="0" w:firstLineChars="171" w:firstLine="479"/>
        <w:rPr>
          <w:rFonts w:ascii="宋体"/>
          <w:sz w:val="28"/>
          <w:szCs w:val="28"/>
        </w:rPr>
      </w:pPr>
      <w:r>
        <w:rPr>
          <w:rFonts w:ascii="宋体" w:hint="eastAsia"/>
          <w:sz w:val="28"/>
          <w:szCs w:val="28"/>
        </w:rPr>
        <w:t>目前常用的高级通信方式有共享存储器、_</w:t>
      </w:r>
      <w:r>
        <w:rPr>
          <w:rFonts w:ascii="宋体" w:hint="eastAsia"/>
          <w:sz w:val="28"/>
          <w:szCs w:val="28"/>
          <w:u w:val="single"/>
        </w:rPr>
        <w:t>消息传递通信机制</w:t>
      </w:r>
      <w:r>
        <w:rPr>
          <w:rFonts w:ascii="宋体" w:hint="eastAsia"/>
          <w:sz w:val="28"/>
          <w:szCs w:val="28"/>
        </w:rPr>
        <w:t>_、</w:t>
      </w:r>
      <w:r>
        <w:rPr>
          <w:rFonts w:ascii="宋体" w:hint="eastAsia"/>
          <w:sz w:val="28"/>
          <w:szCs w:val="28"/>
          <w:u w:val="single"/>
        </w:rPr>
        <w:t>管道通信_</w:t>
      </w:r>
      <w:r>
        <w:rPr>
          <w:rFonts w:ascii="宋体" w:hint="eastAsia"/>
          <w:sz w:val="28"/>
          <w:szCs w:val="28"/>
        </w:rPr>
        <w:t>等。</w:t>
      </w:r>
    </w:p>
    <w:p w:rsidR="00DB0596" w:rsidRPr="00030A8B" w:rsidRDefault="00DB0596">
      <w:pPr>
        <w:numPr>
          <w:ilvl w:val="0"/>
          <w:numId w:val="4"/>
        </w:numPr>
        <w:tabs>
          <w:tab w:val="clear" w:pos="1138"/>
          <w:tab w:val="left" w:pos="0"/>
        </w:tabs>
        <w:snapToGrid w:val="0"/>
        <w:ind w:left="0" w:firstLineChars="171" w:firstLine="479"/>
        <w:rPr>
          <w:rFonts w:ascii="宋体"/>
          <w:sz w:val="28"/>
          <w:szCs w:val="28"/>
        </w:rPr>
      </w:pPr>
      <w:r w:rsidRPr="00030A8B">
        <w:rPr>
          <w:rFonts w:ascii="宋体" w:hint="eastAsia"/>
          <w:sz w:val="28"/>
          <w:szCs w:val="28"/>
        </w:rPr>
        <w:t>形成死锁的起因是_</w:t>
      </w:r>
      <w:r w:rsidRPr="00030A8B">
        <w:rPr>
          <w:rFonts w:ascii="宋体" w:hint="eastAsia"/>
          <w:sz w:val="28"/>
          <w:szCs w:val="28"/>
          <w:u w:val="single"/>
        </w:rPr>
        <w:t>竞争资源</w:t>
      </w:r>
      <w:r w:rsidRPr="00030A8B">
        <w:rPr>
          <w:rFonts w:ascii="宋体" w:hint="eastAsia"/>
          <w:sz w:val="28"/>
          <w:szCs w:val="28"/>
        </w:rPr>
        <w:t>_和_</w:t>
      </w:r>
      <w:r w:rsidRPr="00030A8B">
        <w:rPr>
          <w:rFonts w:ascii="宋体" w:hint="eastAsia"/>
          <w:sz w:val="28"/>
          <w:szCs w:val="28"/>
          <w:u w:val="single"/>
        </w:rPr>
        <w:t>进程间推进顺序非法_</w:t>
      </w:r>
      <w:r w:rsidRPr="00030A8B">
        <w:rPr>
          <w:rFonts w:ascii="宋体" w:hint="eastAsia"/>
          <w:sz w:val="28"/>
          <w:szCs w:val="28"/>
        </w:rPr>
        <w:t>。</w:t>
      </w:r>
    </w:p>
    <w:p w:rsidR="00DB0596" w:rsidRPr="00030A8B" w:rsidRDefault="00DB0596">
      <w:pPr>
        <w:numPr>
          <w:ilvl w:val="0"/>
          <w:numId w:val="4"/>
        </w:numPr>
        <w:tabs>
          <w:tab w:val="clear" w:pos="1138"/>
          <w:tab w:val="left" w:pos="0"/>
        </w:tabs>
        <w:snapToGrid w:val="0"/>
        <w:ind w:left="0" w:firstLineChars="171" w:firstLine="479"/>
        <w:rPr>
          <w:rFonts w:ascii="宋体"/>
          <w:sz w:val="28"/>
          <w:szCs w:val="28"/>
        </w:rPr>
      </w:pPr>
      <w:r w:rsidRPr="00030A8B">
        <w:rPr>
          <w:rFonts w:ascii="宋体" w:hint="eastAsia"/>
          <w:sz w:val="28"/>
          <w:szCs w:val="28"/>
        </w:rPr>
        <w:t>避免死锁的一个著名的算法是__</w:t>
      </w:r>
      <w:r w:rsidRPr="00030A8B">
        <w:rPr>
          <w:rFonts w:ascii="宋体" w:hint="eastAsia"/>
          <w:sz w:val="28"/>
          <w:szCs w:val="28"/>
          <w:u w:val="single"/>
        </w:rPr>
        <w:t>银行家算法</w:t>
      </w:r>
      <w:r w:rsidRPr="00030A8B">
        <w:rPr>
          <w:rFonts w:ascii="宋体" w:hint="eastAsia"/>
          <w:sz w:val="28"/>
          <w:szCs w:val="28"/>
        </w:rPr>
        <w:t>___。</w:t>
      </w:r>
    </w:p>
    <w:p w:rsidR="00DB0596" w:rsidRPr="00030A8B" w:rsidRDefault="00DB0596">
      <w:pPr>
        <w:numPr>
          <w:ilvl w:val="0"/>
          <w:numId w:val="4"/>
        </w:numPr>
        <w:tabs>
          <w:tab w:val="clear" w:pos="1138"/>
          <w:tab w:val="left" w:pos="0"/>
        </w:tabs>
        <w:snapToGrid w:val="0"/>
        <w:ind w:left="0" w:firstLineChars="171" w:firstLine="479"/>
        <w:rPr>
          <w:rFonts w:ascii="宋体"/>
          <w:sz w:val="28"/>
          <w:szCs w:val="28"/>
        </w:rPr>
      </w:pPr>
      <w:r w:rsidRPr="00030A8B">
        <w:rPr>
          <w:rFonts w:ascii="宋体" w:hint="eastAsia"/>
          <w:sz w:val="28"/>
          <w:szCs w:val="28"/>
        </w:rPr>
        <w:t>死锁产生的四个必要条件是__</w:t>
      </w:r>
      <w:r w:rsidRPr="00030A8B">
        <w:rPr>
          <w:sz w:val="28"/>
          <w:szCs w:val="28"/>
          <w:u w:val="single"/>
        </w:rPr>
        <w:t>互斥条件</w:t>
      </w:r>
      <w:r w:rsidRPr="00030A8B">
        <w:rPr>
          <w:rFonts w:ascii="宋体" w:hint="eastAsia"/>
          <w:sz w:val="28"/>
          <w:szCs w:val="28"/>
        </w:rPr>
        <w:t>_、_</w:t>
      </w:r>
      <w:r w:rsidRPr="00030A8B">
        <w:rPr>
          <w:rFonts w:ascii="宋体" w:hint="eastAsia"/>
          <w:sz w:val="28"/>
          <w:szCs w:val="28"/>
          <w:u w:val="single"/>
        </w:rPr>
        <w:t>请求和保持条件</w:t>
      </w:r>
      <w:r w:rsidRPr="00030A8B">
        <w:rPr>
          <w:rFonts w:ascii="宋体" w:hint="eastAsia"/>
          <w:sz w:val="28"/>
          <w:szCs w:val="28"/>
        </w:rPr>
        <w:t>、_</w:t>
      </w:r>
      <w:r w:rsidRPr="00030A8B">
        <w:rPr>
          <w:rFonts w:ascii="宋体" w:hint="eastAsia"/>
          <w:sz w:val="28"/>
          <w:szCs w:val="28"/>
          <w:u w:val="single"/>
        </w:rPr>
        <w:t>不剥夺条件</w:t>
      </w:r>
      <w:r w:rsidRPr="00030A8B">
        <w:rPr>
          <w:rFonts w:ascii="宋体" w:hint="eastAsia"/>
          <w:sz w:val="28"/>
          <w:szCs w:val="28"/>
        </w:rPr>
        <w:t>_和_</w:t>
      </w:r>
      <w:r w:rsidRPr="00030A8B">
        <w:rPr>
          <w:rFonts w:ascii="宋体" w:hint="eastAsia"/>
          <w:sz w:val="28"/>
          <w:szCs w:val="28"/>
          <w:u w:val="single"/>
        </w:rPr>
        <w:t>循环等待条件</w:t>
      </w:r>
      <w:r w:rsidRPr="00030A8B">
        <w:rPr>
          <w:rFonts w:ascii="宋体" w:hint="eastAsia"/>
          <w:sz w:val="28"/>
          <w:szCs w:val="28"/>
        </w:rPr>
        <w:t xml:space="preserve">_四种。 </w:t>
      </w:r>
    </w:p>
    <w:p w:rsidR="00DB0596" w:rsidRPr="00030A8B" w:rsidRDefault="00DB0596">
      <w:pPr>
        <w:numPr>
          <w:ilvl w:val="0"/>
          <w:numId w:val="4"/>
        </w:numPr>
        <w:tabs>
          <w:tab w:val="clear" w:pos="1138"/>
          <w:tab w:val="left" w:pos="0"/>
        </w:tabs>
        <w:snapToGrid w:val="0"/>
        <w:ind w:left="0" w:firstLineChars="171" w:firstLine="479"/>
        <w:rPr>
          <w:rFonts w:ascii="宋体"/>
          <w:sz w:val="28"/>
          <w:szCs w:val="28"/>
        </w:rPr>
      </w:pPr>
      <w:r w:rsidRPr="00030A8B">
        <w:rPr>
          <w:rFonts w:ascii="宋体" w:hint="eastAsia"/>
          <w:sz w:val="28"/>
          <w:szCs w:val="28"/>
        </w:rPr>
        <w:t>检测死锁后可采用剥夺进程占有的资源、_</w:t>
      </w:r>
      <w:r w:rsidRPr="00030A8B">
        <w:rPr>
          <w:rFonts w:ascii="宋体" w:hint="eastAsia"/>
          <w:sz w:val="28"/>
          <w:szCs w:val="28"/>
          <w:u w:val="single"/>
        </w:rPr>
        <w:t>进程回退</w:t>
      </w:r>
      <w:r w:rsidRPr="00030A8B">
        <w:rPr>
          <w:rFonts w:ascii="宋体" w:hint="eastAsia"/>
          <w:sz w:val="28"/>
          <w:szCs w:val="28"/>
        </w:rPr>
        <w:t>_、</w:t>
      </w:r>
      <w:r w:rsidRPr="00030A8B">
        <w:rPr>
          <w:rFonts w:ascii="宋体" w:hint="eastAsia"/>
          <w:sz w:val="28"/>
          <w:szCs w:val="28"/>
          <w:u w:val="single"/>
        </w:rPr>
        <w:t>__进程撤销_</w:t>
      </w:r>
      <w:r w:rsidRPr="00030A8B">
        <w:rPr>
          <w:rFonts w:ascii="宋体" w:hint="eastAsia"/>
          <w:sz w:val="28"/>
          <w:szCs w:val="28"/>
        </w:rPr>
        <w:t>和_</w:t>
      </w:r>
      <w:r w:rsidRPr="00030A8B">
        <w:rPr>
          <w:rFonts w:ascii="宋体" w:hint="eastAsia"/>
          <w:sz w:val="28"/>
          <w:szCs w:val="28"/>
          <w:u w:val="single"/>
        </w:rPr>
        <w:t>系统重启</w:t>
      </w:r>
      <w:r w:rsidRPr="00030A8B">
        <w:rPr>
          <w:rFonts w:ascii="宋体" w:hint="eastAsia"/>
          <w:sz w:val="28"/>
          <w:szCs w:val="28"/>
        </w:rPr>
        <w:t>_等办法来解除死锁。</w:t>
      </w:r>
    </w:p>
    <w:p w:rsidR="00DB0596" w:rsidRPr="00030A8B" w:rsidRDefault="00DB0596">
      <w:pPr>
        <w:numPr>
          <w:ilvl w:val="0"/>
          <w:numId w:val="4"/>
        </w:numPr>
        <w:tabs>
          <w:tab w:val="clear" w:pos="1138"/>
          <w:tab w:val="left" w:pos="0"/>
        </w:tabs>
        <w:snapToGrid w:val="0"/>
        <w:ind w:left="0" w:firstLineChars="171" w:firstLine="479"/>
        <w:rPr>
          <w:rFonts w:ascii="宋体"/>
          <w:sz w:val="28"/>
          <w:szCs w:val="28"/>
        </w:rPr>
      </w:pPr>
      <w:r w:rsidRPr="00030A8B">
        <w:rPr>
          <w:rFonts w:ascii="宋体" w:hint="eastAsia"/>
          <w:sz w:val="28"/>
          <w:szCs w:val="28"/>
        </w:rPr>
        <w:lastRenderedPageBreak/>
        <w:t>在实际使用中，为了操作系统的安全和可靠，往往采用死锁的__预</w:t>
      </w:r>
      <w:r w:rsidRPr="00030A8B">
        <w:rPr>
          <w:rFonts w:ascii="宋体" w:hint="eastAsia"/>
          <w:sz w:val="28"/>
          <w:szCs w:val="28"/>
          <w:u w:val="single"/>
        </w:rPr>
        <w:t>防</w:t>
      </w:r>
      <w:r w:rsidRPr="00030A8B">
        <w:rPr>
          <w:rFonts w:ascii="宋体" w:hint="eastAsia"/>
          <w:sz w:val="28"/>
          <w:szCs w:val="28"/>
        </w:rPr>
        <w:t>__、__</w:t>
      </w:r>
      <w:r w:rsidRPr="00030A8B">
        <w:rPr>
          <w:rFonts w:ascii="宋体" w:hint="eastAsia"/>
          <w:sz w:val="28"/>
          <w:szCs w:val="28"/>
          <w:u w:val="single"/>
        </w:rPr>
        <w:t>_避免_</w:t>
      </w:r>
      <w:r w:rsidRPr="00030A8B">
        <w:rPr>
          <w:rFonts w:ascii="宋体" w:hint="eastAsia"/>
          <w:sz w:val="28"/>
          <w:szCs w:val="28"/>
        </w:rPr>
        <w:t>____和____</w:t>
      </w:r>
      <w:r w:rsidRPr="00030A8B">
        <w:rPr>
          <w:rFonts w:ascii="宋体" w:hint="eastAsia"/>
          <w:sz w:val="28"/>
          <w:szCs w:val="28"/>
          <w:u w:val="single"/>
        </w:rPr>
        <w:t>检测与解除</w:t>
      </w:r>
      <w:r w:rsidRPr="00030A8B">
        <w:rPr>
          <w:rFonts w:ascii="宋体" w:hint="eastAsia"/>
          <w:sz w:val="28"/>
          <w:szCs w:val="28"/>
        </w:rPr>
        <w:t>____的混合策略，这样既可保证整个系统不出现死锁，又可以尽可能地提高资源利用率。</w:t>
      </w:r>
    </w:p>
    <w:p w:rsidR="00DB0596" w:rsidRPr="00030A8B" w:rsidRDefault="00DB0596">
      <w:pPr>
        <w:numPr>
          <w:ilvl w:val="0"/>
          <w:numId w:val="4"/>
        </w:numPr>
        <w:tabs>
          <w:tab w:val="clear" w:pos="1138"/>
          <w:tab w:val="left" w:pos="0"/>
        </w:tabs>
        <w:snapToGrid w:val="0"/>
        <w:ind w:left="0" w:firstLineChars="171" w:firstLine="479"/>
        <w:rPr>
          <w:sz w:val="28"/>
          <w:szCs w:val="28"/>
          <w:u w:val="single"/>
        </w:rPr>
      </w:pPr>
      <w:r w:rsidRPr="00030A8B">
        <w:rPr>
          <w:rFonts w:ascii="宋体" w:hint="eastAsia"/>
          <w:sz w:val="28"/>
          <w:szCs w:val="28"/>
        </w:rPr>
        <w:t>通常，线程的定义是_</w:t>
      </w:r>
      <w:r w:rsidRPr="00030A8B">
        <w:rPr>
          <w:rFonts w:ascii="宋体" w:hint="eastAsia"/>
          <w:sz w:val="28"/>
          <w:szCs w:val="28"/>
          <w:u w:val="single"/>
        </w:rPr>
        <w:t>_</w:t>
      </w:r>
      <w:r w:rsidRPr="00030A8B">
        <w:rPr>
          <w:rFonts w:ascii="宋体" w:hAnsi="宋体" w:hint="eastAsia"/>
          <w:sz w:val="28"/>
          <w:szCs w:val="28"/>
          <w:u w:val="single"/>
        </w:rPr>
        <w:t>是进程中执行运算的最小单位</w:t>
      </w:r>
      <w:r w:rsidRPr="00030A8B">
        <w:rPr>
          <w:rFonts w:ascii="宋体" w:hint="eastAsia"/>
          <w:sz w:val="28"/>
          <w:szCs w:val="28"/>
        </w:rPr>
        <w:t>__。在现代操作系统中，</w:t>
      </w:r>
      <w:r w:rsidRPr="00030A8B">
        <w:rPr>
          <w:rFonts w:ascii="宋体" w:hint="eastAsia"/>
          <w:color w:val="FF0000"/>
          <w:sz w:val="28"/>
          <w:szCs w:val="28"/>
        </w:rPr>
        <w:t>资源的分配单位是_</w:t>
      </w:r>
      <w:r w:rsidRPr="00030A8B">
        <w:rPr>
          <w:rFonts w:ascii="宋体" w:hint="eastAsia"/>
          <w:color w:val="FF0000"/>
          <w:sz w:val="28"/>
          <w:szCs w:val="28"/>
          <w:u w:val="single"/>
        </w:rPr>
        <w:t>进程</w:t>
      </w:r>
      <w:r w:rsidRPr="00030A8B">
        <w:rPr>
          <w:rFonts w:ascii="宋体" w:hint="eastAsia"/>
          <w:color w:val="FF0000"/>
          <w:sz w:val="28"/>
          <w:szCs w:val="28"/>
        </w:rPr>
        <w:t>_，而处理机的调度单位是__</w:t>
      </w:r>
      <w:r w:rsidRPr="00030A8B">
        <w:rPr>
          <w:rFonts w:ascii="宋体" w:hint="eastAsia"/>
          <w:color w:val="FF0000"/>
          <w:sz w:val="28"/>
          <w:szCs w:val="28"/>
          <w:u w:val="single"/>
        </w:rPr>
        <w:t>线程_</w:t>
      </w:r>
      <w:r w:rsidRPr="00030A8B">
        <w:rPr>
          <w:rFonts w:ascii="宋体" w:hint="eastAsia"/>
          <w:color w:val="FF0000"/>
          <w:sz w:val="28"/>
          <w:szCs w:val="28"/>
        </w:rPr>
        <w:t>_</w:t>
      </w:r>
      <w:r w:rsidRPr="00030A8B">
        <w:rPr>
          <w:rFonts w:ascii="宋体" w:hint="eastAsia"/>
          <w:sz w:val="28"/>
          <w:szCs w:val="28"/>
        </w:rPr>
        <w:t>，一个进程可以有___</w:t>
      </w:r>
      <w:r w:rsidRPr="00030A8B">
        <w:rPr>
          <w:rFonts w:ascii="宋体" w:hint="eastAsia"/>
          <w:sz w:val="28"/>
          <w:szCs w:val="28"/>
          <w:u w:val="single"/>
        </w:rPr>
        <w:t>多个</w:t>
      </w:r>
      <w:r w:rsidRPr="00030A8B">
        <w:rPr>
          <w:rFonts w:ascii="宋体" w:hint="eastAsia"/>
          <w:sz w:val="28"/>
          <w:szCs w:val="28"/>
        </w:rPr>
        <w:t xml:space="preserve">___线程。 </w:t>
      </w:r>
    </w:p>
    <w:p w:rsidR="00DB0596" w:rsidRPr="00030A8B" w:rsidRDefault="00DB0596">
      <w:pPr>
        <w:numPr>
          <w:ilvl w:val="0"/>
          <w:numId w:val="4"/>
        </w:numPr>
        <w:tabs>
          <w:tab w:val="clear" w:pos="1138"/>
          <w:tab w:val="left" w:pos="0"/>
        </w:tabs>
        <w:snapToGrid w:val="0"/>
        <w:ind w:left="0" w:firstLineChars="171" w:firstLine="479"/>
        <w:rPr>
          <w:rFonts w:ascii="宋体"/>
          <w:sz w:val="28"/>
          <w:szCs w:val="28"/>
        </w:rPr>
      </w:pPr>
      <w:r w:rsidRPr="00030A8B">
        <w:rPr>
          <w:rFonts w:hint="eastAsia"/>
          <w:sz w:val="28"/>
          <w:szCs w:val="28"/>
        </w:rPr>
        <w:t>利用优先级调度算法进行进程调度时，即从就绪队列中选择优先级高的进程有两种不同的处理方式：</w:t>
      </w:r>
      <w:r w:rsidRPr="00030A8B">
        <w:rPr>
          <w:rFonts w:hint="eastAsia"/>
          <w:sz w:val="28"/>
          <w:szCs w:val="28"/>
          <w:u w:val="single"/>
        </w:rPr>
        <w:t xml:space="preserve">  </w:t>
      </w:r>
      <w:r w:rsidRPr="00030A8B">
        <w:rPr>
          <w:rFonts w:hint="eastAsia"/>
          <w:sz w:val="28"/>
          <w:szCs w:val="28"/>
          <w:u w:val="single"/>
        </w:rPr>
        <w:t>非抢占式优先权算法</w:t>
      </w:r>
      <w:r w:rsidRPr="00030A8B">
        <w:rPr>
          <w:rFonts w:hint="eastAsia"/>
          <w:sz w:val="28"/>
          <w:szCs w:val="28"/>
          <w:u w:val="single"/>
        </w:rPr>
        <w:t xml:space="preserve">  </w:t>
      </w:r>
      <w:r w:rsidRPr="00030A8B">
        <w:rPr>
          <w:rFonts w:hint="eastAsia"/>
          <w:sz w:val="28"/>
          <w:szCs w:val="28"/>
        </w:rPr>
        <w:t>和</w:t>
      </w:r>
      <w:r w:rsidRPr="00030A8B">
        <w:rPr>
          <w:rFonts w:hint="eastAsia"/>
          <w:sz w:val="28"/>
          <w:szCs w:val="28"/>
          <w:u w:val="single"/>
        </w:rPr>
        <w:t xml:space="preserve">  </w:t>
      </w:r>
      <w:r w:rsidRPr="00030A8B">
        <w:rPr>
          <w:rFonts w:hint="eastAsia"/>
          <w:sz w:val="28"/>
          <w:szCs w:val="28"/>
          <w:u w:val="single"/>
        </w:rPr>
        <w:t>抢占式优先权算法</w:t>
      </w:r>
      <w:r w:rsidRPr="00030A8B">
        <w:rPr>
          <w:rFonts w:hint="eastAsia"/>
          <w:sz w:val="28"/>
          <w:szCs w:val="28"/>
          <w:u w:val="single"/>
        </w:rPr>
        <w:t xml:space="preserve"> </w:t>
      </w:r>
      <w:r w:rsidRPr="00030A8B">
        <w:rPr>
          <w:rFonts w:hint="eastAsia"/>
          <w:sz w:val="28"/>
          <w:szCs w:val="28"/>
        </w:rPr>
        <w:t>。</w:t>
      </w:r>
    </w:p>
    <w:p w:rsidR="00DB0596" w:rsidRDefault="00DB0596">
      <w:pPr>
        <w:snapToGrid w:val="0"/>
        <w:rPr>
          <w:rFonts w:ascii="宋体"/>
          <w:b/>
          <w:bCs/>
          <w:sz w:val="28"/>
          <w:szCs w:val="28"/>
        </w:rPr>
      </w:pPr>
      <w:r>
        <w:rPr>
          <w:rFonts w:ascii="宋体" w:hint="eastAsia"/>
          <w:b/>
          <w:bCs/>
          <w:sz w:val="28"/>
          <w:szCs w:val="28"/>
        </w:rPr>
        <w:t>四、简答题</w:t>
      </w:r>
    </w:p>
    <w:p w:rsidR="00DB0596" w:rsidRDefault="00DB0596">
      <w:pPr>
        <w:numPr>
          <w:ilvl w:val="0"/>
          <w:numId w:val="5"/>
        </w:numPr>
        <w:snapToGrid w:val="0"/>
        <w:ind w:left="0" w:firstLine="360"/>
        <w:rPr>
          <w:rFonts w:ascii="宋体"/>
          <w:sz w:val="28"/>
          <w:szCs w:val="28"/>
        </w:rPr>
      </w:pPr>
      <w:r>
        <w:rPr>
          <w:rFonts w:ascii="宋体" w:hint="eastAsia"/>
          <w:sz w:val="28"/>
          <w:szCs w:val="28"/>
        </w:rPr>
        <w:t>什么是进程？它与程序相比有哪些特征？</w:t>
      </w:r>
    </w:p>
    <w:p w:rsidR="00DB0596" w:rsidRDefault="00DB0596">
      <w:pPr>
        <w:snapToGrid w:val="0"/>
        <w:rPr>
          <w:rFonts w:ascii="宋体"/>
          <w:sz w:val="28"/>
          <w:szCs w:val="28"/>
        </w:rPr>
      </w:pPr>
      <w:r>
        <w:rPr>
          <w:rFonts w:ascii="宋体" w:hint="eastAsia"/>
          <w:sz w:val="28"/>
          <w:szCs w:val="28"/>
        </w:rPr>
        <w:t>答：进程是一个具有一定独立功能的程序关于某个数据集合的一次运行活动。它是操作系统动态执行的基本单元，在传统的操作系统中，进程既是基本的分配单元，也是基本的执行单元。</w:t>
      </w:r>
    </w:p>
    <w:p w:rsidR="00DB0596" w:rsidRDefault="00DB0596">
      <w:pPr>
        <w:snapToGrid w:val="0"/>
        <w:rPr>
          <w:rFonts w:ascii="宋体"/>
          <w:sz w:val="28"/>
          <w:szCs w:val="28"/>
        </w:rPr>
      </w:pPr>
      <w:r>
        <w:rPr>
          <w:rFonts w:ascii="宋体" w:hint="eastAsia"/>
          <w:sz w:val="28"/>
          <w:szCs w:val="28"/>
        </w:rPr>
        <w:t xml:space="preserve">    进程与程序的主要区别：（1）程序是永存的；进程是暂时的，是程序在数据集上的一次执行，有创建有撤销，存在是暂时的；（2）程序是静态的观念，进程是动态的观念；（3）进程具有并发性，而程序没有；（4）进程是竞争计算机资源的基本单位，程序不是。（5）进程和程序不是一一对应的： 一个程序可对应多个进程即多个进程可执行同一程序； 一个进程可以执行一个或几个程序</w:t>
      </w:r>
    </w:p>
    <w:p w:rsidR="00DB0596" w:rsidRDefault="00DB0596">
      <w:pPr>
        <w:numPr>
          <w:ilvl w:val="0"/>
          <w:numId w:val="5"/>
        </w:numPr>
        <w:tabs>
          <w:tab w:val="clear" w:pos="719"/>
          <w:tab w:val="left" w:pos="720"/>
        </w:tabs>
        <w:snapToGrid w:val="0"/>
        <w:ind w:left="0" w:firstLine="360"/>
        <w:rPr>
          <w:rFonts w:ascii="宋体"/>
          <w:sz w:val="28"/>
          <w:szCs w:val="28"/>
        </w:rPr>
      </w:pPr>
      <w:r>
        <w:rPr>
          <w:rFonts w:ascii="宋体" w:hint="eastAsia"/>
          <w:sz w:val="28"/>
          <w:szCs w:val="28"/>
        </w:rPr>
        <w:t>一个进程进入临界区的调度原则是什么？</w:t>
      </w:r>
    </w:p>
    <w:p w:rsidR="00DB0596" w:rsidRDefault="00DB0596">
      <w:pPr>
        <w:snapToGrid w:val="0"/>
        <w:rPr>
          <w:rFonts w:ascii="宋体"/>
          <w:sz w:val="28"/>
          <w:szCs w:val="28"/>
        </w:rPr>
      </w:pPr>
      <w:r>
        <w:rPr>
          <w:rFonts w:ascii="宋体" w:hint="eastAsia"/>
          <w:sz w:val="28"/>
          <w:szCs w:val="28"/>
        </w:rPr>
        <w:t>答：进程进入临界区的调度原则是：①如果有若干进程要求进入空闲的临界区，一次仅允许一个进程进入。②任何时候，处于临界区内的进程不可多于一个。如已有进程进入自己的临界区，则其它所有试图进入临界区的进程必须等待。③进入临界区的进程要在有限时间内退出，以便其它进程能及时进入自己的临界区。④如果进程不能进入自己的临界区，则应让出CPU，避免进程出现“忙等”现象。</w:t>
      </w:r>
    </w:p>
    <w:p w:rsidR="00DB0596" w:rsidRDefault="00DB0596">
      <w:pPr>
        <w:numPr>
          <w:ilvl w:val="0"/>
          <w:numId w:val="5"/>
        </w:numPr>
        <w:tabs>
          <w:tab w:val="clear" w:pos="719"/>
          <w:tab w:val="left" w:pos="720"/>
        </w:tabs>
        <w:snapToGrid w:val="0"/>
        <w:ind w:left="0" w:firstLine="360"/>
        <w:rPr>
          <w:rFonts w:ascii="宋体"/>
          <w:sz w:val="28"/>
          <w:szCs w:val="28"/>
        </w:rPr>
      </w:pPr>
      <w:r>
        <w:rPr>
          <w:rFonts w:ascii="宋体" w:hint="eastAsia"/>
          <w:sz w:val="28"/>
          <w:szCs w:val="28"/>
        </w:rPr>
        <w:t>在一个单CPU的多道程序设计系统中，若在某一时刻有N个进程同时存在，那么处于运行态、等待态和就绪态进程的最小和最大值分别可能是多少？</w:t>
      </w:r>
    </w:p>
    <w:p w:rsidR="00DB0596" w:rsidRDefault="00DB0596">
      <w:pPr>
        <w:snapToGrid w:val="0"/>
        <w:rPr>
          <w:rFonts w:ascii="宋体"/>
          <w:sz w:val="28"/>
          <w:szCs w:val="28"/>
        </w:rPr>
      </w:pPr>
      <w:r>
        <w:rPr>
          <w:rFonts w:ascii="宋体" w:hint="eastAsia"/>
          <w:sz w:val="28"/>
          <w:szCs w:val="28"/>
        </w:rPr>
        <w:t>答：状态    最大值    最小值</w:t>
      </w:r>
    </w:p>
    <w:p w:rsidR="00DB0596" w:rsidRDefault="00DB0596">
      <w:pPr>
        <w:snapToGrid w:val="0"/>
        <w:rPr>
          <w:rFonts w:ascii="宋体"/>
          <w:sz w:val="28"/>
          <w:szCs w:val="28"/>
        </w:rPr>
      </w:pPr>
      <w:r>
        <w:rPr>
          <w:rFonts w:ascii="宋体" w:hint="eastAsia"/>
          <w:sz w:val="28"/>
          <w:szCs w:val="28"/>
        </w:rPr>
        <w:t xml:space="preserve">   运行态     1          1</w:t>
      </w:r>
    </w:p>
    <w:p w:rsidR="00DB0596" w:rsidRDefault="00DB0596">
      <w:pPr>
        <w:snapToGrid w:val="0"/>
        <w:rPr>
          <w:rFonts w:ascii="宋体"/>
          <w:sz w:val="28"/>
          <w:szCs w:val="28"/>
        </w:rPr>
      </w:pPr>
      <w:r>
        <w:rPr>
          <w:rFonts w:ascii="宋体" w:hint="eastAsia"/>
          <w:sz w:val="28"/>
          <w:szCs w:val="28"/>
        </w:rPr>
        <w:t xml:space="preserve">   等待态    N-1         0</w:t>
      </w:r>
    </w:p>
    <w:p w:rsidR="00DB0596" w:rsidRDefault="00DB0596">
      <w:pPr>
        <w:snapToGrid w:val="0"/>
        <w:rPr>
          <w:rFonts w:ascii="宋体"/>
          <w:sz w:val="28"/>
          <w:szCs w:val="28"/>
        </w:rPr>
      </w:pPr>
      <w:r>
        <w:rPr>
          <w:rFonts w:ascii="宋体" w:hint="eastAsia"/>
          <w:sz w:val="28"/>
          <w:szCs w:val="28"/>
        </w:rPr>
        <w:t xml:space="preserve">   就绪态    N-1         0</w:t>
      </w:r>
    </w:p>
    <w:p w:rsidR="00DB0596" w:rsidRDefault="00DB0596">
      <w:pPr>
        <w:numPr>
          <w:ilvl w:val="0"/>
          <w:numId w:val="5"/>
        </w:numPr>
        <w:tabs>
          <w:tab w:val="clear" w:pos="719"/>
          <w:tab w:val="left" w:pos="720"/>
        </w:tabs>
        <w:snapToGrid w:val="0"/>
        <w:ind w:left="0" w:firstLine="360"/>
        <w:rPr>
          <w:rFonts w:ascii="宋体"/>
          <w:sz w:val="28"/>
          <w:szCs w:val="28"/>
        </w:rPr>
      </w:pPr>
      <w:r>
        <w:rPr>
          <w:rFonts w:ascii="宋体" w:hint="eastAsia"/>
          <w:sz w:val="28"/>
          <w:szCs w:val="28"/>
        </w:rPr>
        <w:t>为什么并发进程执行时可能会产生与时间有关的错误，如何避免？</w:t>
      </w:r>
    </w:p>
    <w:p w:rsidR="00DB0596" w:rsidRDefault="00DB0596">
      <w:pPr>
        <w:snapToGrid w:val="0"/>
        <w:rPr>
          <w:rFonts w:ascii="宋体"/>
          <w:sz w:val="28"/>
          <w:szCs w:val="28"/>
        </w:rPr>
      </w:pPr>
      <w:r>
        <w:rPr>
          <w:rFonts w:ascii="宋体" w:hint="eastAsia"/>
          <w:sz w:val="28"/>
          <w:szCs w:val="28"/>
        </w:rPr>
        <w:t>答：由于进程运行时会随时被中断（包括时间片到、申请资源等），不仅断点不固定，而且中断多长时间也不固定，即进程是走走停停且它向前推进的相对速度无法由自身控制。</w:t>
      </w:r>
    </w:p>
    <w:p w:rsidR="00DB0596" w:rsidRDefault="00DB0596">
      <w:pPr>
        <w:snapToGrid w:val="0"/>
        <w:ind w:firstLineChars="200" w:firstLine="560"/>
        <w:rPr>
          <w:rFonts w:ascii="宋体"/>
          <w:sz w:val="28"/>
          <w:szCs w:val="28"/>
        </w:rPr>
      </w:pPr>
      <w:r>
        <w:rPr>
          <w:rFonts w:ascii="宋体" w:hint="eastAsia"/>
          <w:sz w:val="28"/>
          <w:szCs w:val="28"/>
        </w:rPr>
        <w:t>有交往的并发进程可能会同时使用共享资源，如果对这种情况不加控制，由于进程占用处理器的时间、执行的速度和外界的影响等，就会引起与时间有</w:t>
      </w:r>
      <w:r>
        <w:rPr>
          <w:rFonts w:ascii="宋体" w:hint="eastAsia"/>
          <w:sz w:val="28"/>
          <w:szCs w:val="28"/>
        </w:rPr>
        <w:lastRenderedPageBreak/>
        <w:t>关的错误。只</w:t>
      </w:r>
      <w:r w:rsidRPr="00030A8B">
        <w:rPr>
          <w:rFonts w:ascii="宋体" w:hint="eastAsia"/>
          <w:color w:val="FF0000"/>
          <w:sz w:val="28"/>
          <w:szCs w:val="28"/>
        </w:rPr>
        <w:t>要使若干并发进程的相关临界区互斥执行</w:t>
      </w:r>
      <w:r>
        <w:rPr>
          <w:rFonts w:ascii="宋体" w:hint="eastAsia"/>
          <w:sz w:val="28"/>
          <w:szCs w:val="28"/>
        </w:rPr>
        <w:t>，就可避免造成这类错误。</w:t>
      </w:r>
    </w:p>
    <w:p w:rsidR="00DB0596" w:rsidRDefault="00DB0596">
      <w:pPr>
        <w:numPr>
          <w:ilvl w:val="0"/>
          <w:numId w:val="5"/>
        </w:numPr>
        <w:tabs>
          <w:tab w:val="clear" w:pos="719"/>
          <w:tab w:val="left" w:pos="720"/>
        </w:tabs>
        <w:snapToGrid w:val="0"/>
        <w:ind w:left="0" w:firstLine="360"/>
        <w:rPr>
          <w:rFonts w:ascii="宋体"/>
          <w:sz w:val="28"/>
          <w:szCs w:val="28"/>
        </w:rPr>
      </w:pPr>
      <w:r>
        <w:rPr>
          <w:rFonts w:ascii="宋体" w:hint="eastAsia"/>
          <w:sz w:val="28"/>
          <w:szCs w:val="28"/>
        </w:rPr>
        <w:t>什么是PV操作，它有什么作用？</w:t>
      </w:r>
    </w:p>
    <w:p w:rsidR="00DB0596" w:rsidRDefault="00DB0596">
      <w:pPr>
        <w:snapToGrid w:val="0"/>
        <w:rPr>
          <w:rFonts w:ascii="宋体"/>
          <w:sz w:val="28"/>
          <w:szCs w:val="28"/>
        </w:rPr>
      </w:pPr>
      <w:r>
        <w:rPr>
          <w:rFonts w:ascii="宋体" w:hint="eastAsia"/>
          <w:sz w:val="28"/>
          <w:szCs w:val="28"/>
        </w:rPr>
        <w:t>答：</w:t>
      </w:r>
      <w:r w:rsidRPr="00030A8B">
        <w:rPr>
          <w:rFonts w:ascii="宋体" w:hint="eastAsia"/>
          <w:color w:val="FF0000"/>
          <w:sz w:val="28"/>
          <w:szCs w:val="28"/>
        </w:rPr>
        <w:t>PV操作能够实现对临界区的管理要求。它由P操作原语和V操作原语组成，对信号量进行操作</w:t>
      </w:r>
      <w:r>
        <w:rPr>
          <w:rFonts w:ascii="宋体" w:hint="eastAsia"/>
          <w:sz w:val="28"/>
          <w:szCs w:val="28"/>
        </w:rPr>
        <w:t>，具体定义如下：</w:t>
      </w:r>
    </w:p>
    <w:p w:rsidR="00DB0596" w:rsidRDefault="00DB0596">
      <w:pPr>
        <w:snapToGrid w:val="0"/>
        <w:rPr>
          <w:rFonts w:ascii="宋体"/>
          <w:sz w:val="28"/>
          <w:szCs w:val="28"/>
        </w:rPr>
      </w:pPr>
      <w:r>
        <w:rPr>
          <w:rFonts w:ascii="宋体" w:hint="eastAsia"/>
          <w:sz w:val="28"/>
          <w:szCs w:val="28"/>
        </w:rPr>
        <w:t xml:space="preserve">    P（S）：①将信号量S的值减1，即S=S-1；</w:t>
      </w:r>
    </w:p>
    <w:p w:rsidR="00DB0596" w:rsidRDefault="00DB0596">
      <w:pPr>
        <w:snapToGrid w:val="0"/>
        <w:rPr>
          <w:rFonts w:ascii="宋体"/>
          <w:sz w:val="28"/>
          <w:szCs w:val="28"/>
        </w:rPr>
      </w:pPr>
      <w:r>
        <w:rPr>
          <w:rFonts w:ascii="宋体"/>
          <w:sz w:val="28"/>
          <w:szCs w:val="28"/>
        </w:rPr>
        <w:t xml:space="preserve">           </w:t>
      </w:r>
      <w:r>
        <w:rPr>
          <w:rFonts w:ascii="宋体" w:hint="eastAsia"/>
          <w:sz w:val="28"/>
          <w:szCs w:val="28"/>
        </w:rPr>
        <w:t>②如果</w:t>
      </w:r>
      <w:r>
        <w:rPr>
          <w:rFonts w:ascii="宋体"/>
          <w:sz w:val="28"/>
          <w:szCs w:val="28"/>
        </w:rPr>
        <w:t>S</w:t>
      </w:r>
      <w:r>
        <w:rPr>
          <w:rFonts w:hint="eastAsia"/>
        </w:rPr>
        <w:sym w:font="Symbol" w:char="F0B3"/>
      </w:r>
      <w:r>
        <w:rPr>
          <w:rFonts w:ascii="宋体"/>
          <w:sz w:val="28"/>
          <w:szCs w:val="28"/>
        </w:rPr>
        <w:t>0</w:t>
      </w:r>
      <w:r>
        <w:rPr>
          <w:rFonts w:ascii="宋体" w:hint="eastAsia"/>
          <w:sz w:val="28"/>
          <w:szCs w:val="28"/>
        </w:rPr>
        <w:t>，则该进程继续执行；否则该进程置为等待状态，排入等待队列。</w:t>
      </w:r>
    </w:p>
    <w:p w:rsidR="00DB0596" w:rsidRDefault="00DB0596">
      <w:pPr>
        <w:snapToGrid w:val="0"/>
        <w:rPr>
          <w:rFonts w:ascii="宋体"/>
          <w:sz w:val="28"/>
          <w:szCs w:val="28"/>
        </w:rPr>
      </w:pPr>
      <w:r>
        <w:rPr>
          <w:rFonts w:ascii="宋体" w:hint="eastAsia"/>
          <w:sz w:val="28"/>
          <w:szCs w:val="28"/>
        </w:rPr>
        <w:t xml:space="preserve">    V（S）：①将信号量S的值加1，即S=S+1；</w:t>
      </w:r>
    </w:p>
    <w:p w:rsidR="00DB0596" w:rsidRDefault="00DB0596">
      <w:pPr>
        <w:snapToGrid w:val="0"/>
        <w:rPr>
          <w:rFonts w:ascii="宋体"/>
          <w:sz w:val="28"/>
          <w:szCs w:val="28"/>
        </w:rPr>
      </w:pPr>
      <w:r>
        <w:rPr>
          <w:rFonts w:ascii="宋体" w:hint="eastAsia"/>
          <w:sz w:val="28"/>
          <w:szCs w:val="28"/>
        </w:rPr>
        <w:t xml:space="preserve">           ②如果S&gt;0，则该进程继续执行；否则释放队列中第一个等待信号量的进程。</w:t>
      </w:r>
    </w:p>
    <w:p w:rsidR="00DB0596" w:rsidRDefault="00DB0596">
      <w:pPr>
        <w:numPr>
          <w:ilvl w:val="0"/>
          <w:numId w:val="5"/>
        </w:numPr>
        <w:tabs>
          <w:tab w:val="clear" w:pos="719"/>
          <w:tab w:val="left" w:pos="720"/>
        </w:tabs>
        <w:snapToGrid w:val="0"/>
        <w:ind w:left="0" w:firstLine="360"/>
        <w:rPr>
          <w:rFonts w:ascii="宋体"/>
          <w:sz w:val="28"/>
          <w:szCs w:val="28"/>
        </w:rPr>
      </w:pPr>
      <w:r>
        <w:rPr>
          <w:rFonts w:ascii="宋体" w:hint="eastAsia"/>
          <w:sz w:val="28"/>
          <w:szCs w:val="28"/>
        </w:rPr>
        <w:t>假设PV操作用信号量管理某个共享资源，请问当S</w:t>
      </w:r>
      <w:r>
        <w:rPr>
          <w:rFonts w:ascii="宋体"/>
          <w:sz w:val="28"/>
          <w:szCs w:val="28"/>
        </w:rPr>
        <w:t>&gt;0</w:t>
      </w:r>
      <w:r>
        <w:rPr>
          <w:rFonts w:ascii="宋体" w:hint="eastAsia"/>
          <w:sz w:val="28"/>
          <w:szCs w:val="28"/>
        </w:rPr>
        <w:t>，</w:t>
      </w:r>
      <w:r>
        <w:rPr>
          <w:rFonts w:ascii="宋体"/>
          <w:sz w:val="28"/>
          <w:szCs w:val="28"/>
        </w:rPr>
        <w:t>S=0</w:t>
      </w:r>
      <w:r>
        <w:rPr>
          <w:rFonts w:ascii="宋体" w:hint="eastAsia"/>
          <w:sz w:val="28"/>
          <w:szCs w:val="28"/>
        </w:rPr>
        <w:t>和S</w:t>
      </w:r>
      <w:r>
        <w:rPr>
          <w:rFonts w:ascii="宋体"/>
          <w:sz w:val="28"/>
          <w:szCs w:val="28"/>
        </w:rPr>
        <w:t>&lt;</w:t>
      </w:r>
      <w:r>
        <w:rPr>
          <w:rFonts w:ascii="宋体" w:hint="eastAsia"/>
          <w:sz w:val="28"/>
          <w:szCs w:val="28"/>
        </w:rPr>
        <w:t>0时，它们的物理意义是什么？</w:t>
      </w:r>
    </w:p>
    <w:p w:rsidR="00DB0596" w:rsidRDefault="00DB0596">
      <w:pPr>
        <w:snapToGrid w:val="0"/>
        <w:rPr>
          <w:rFonts w:ascii="宋体"/>
          <w:sz w:val="28"/>
          <w:szCs w:val="28"/>
        </w:rPr>
      </w:pPr>
      <w:r>
        <w:rPr>
          <w:rFonts w:ascii="宋体" w:hint="eastAsia"/>
          <w:sz w:val="28"/>
          <w:szCs w:val="28"/>
        </w:rPr>
        <w:t>答：一般来说，信号量</w:t>
      </w:r>
      <w:r>
        <w:rPr>
          <w:rFonts w:ascii="宋体"/>
          <w:sz w:val="28"/>
          <w:szCs w:val="28"/>
        </w:rPr>
        <w:t>S</w:t>
      </w:r>
      <w:r>
        <w:rPr>
          <w:rFonts w:hint="eastAsia"/>
        </w:rPr>
        <w:sym w:font="Symbol" w:char="F0B3"/>
      </w:r>
      <w:r>
        <w:rPr>
          <w:rFonts w:ascii="宋体"/>
          <w:sz w:val="28"/>
          <w:szCs w:val="28"/>
        </w:rPr>
        <w:t>0</w:t>
      </w:r>
      <w:r>
        <w:rPr>
          <w:rFonts w:ascii="宋体" w:hint="eastAsia"/>
          <w:sz w:val="28"/>
          <w:szCs w:val="28"/>
        </w:rPr>
        <w:t>时，</w:t>
      </w:r>
      <w:r>
        <w:rPr>
          <w:rFonts w:ascii="宋体"/>
          <w:sz w:val="28"/>
          <w:szCs w:val="28"/>
        </w:rPr>
        <w:t>S</w:t>
      </w:r>
      <w:r>
        <w:rPr>
          <w:rFonts w:ascii="宋体" w:hint="eastAsia"/>
          <w:sz w:val="28"/>
          <w:szCs w:val="28"/>
        </w:rPr>
        <w:t>表示可用资源的数量。执行一次</w:t>
      </w:r>
      <w:r>
        <w:rPr>
          <w:rFonts w:ascii="宋体"/>
          <w:sz w:val="28"/>
          <w:szCs w:val="28"/>
        </w:rPr>
        <w:t>P</w:t>
      </w:r>
      <w:r>
        <w:rPr>
          <w:rFonts w:ascii="宋体" w:hint="eastAsia"/>
          <w:sz w:val="28"/>
          <w:szCs w:val="28"/>
        </w:rPr>
        <w:t>操作意味着请求分配一个单位资源，因此</w:t>
      </w:r>
      <w:r>
        <w:rPr>
          <w:rFonts w:ascii="宋体"/>
          <w:sz w:val="28"/>
          <w:szCs w:val="28"/>
        </w:rPr>
        <w:t>S</w:t>
      </w:r>
      <w:r>
        <w:rPr>
          <w:rFonts w:ascii="宋体" w:hint="eastAsia"/>
          <w:sz w:val="28"/>
          <w:szCs w:val="28"/>
        </w:rPr>
        <w:t>的值减</w:t>
      </w:r>
      <w:r>
        <w:rPr>
          <w:rFonts w:ascii="宋体"/>
          <w:sz w:val="28"/>
          <w:szCs w:val="28"/>
        </w:rPr>
        <w:t>1</w:t>
      </w:r>
      <w:r>
        <w:rPr>
          <w:rFonts w:ascii="宋体" w:hint="eastAsia"/>
          <w:sz w:val="28"/>
          <w:szCs w:val="28"/>
        </w:rPr>
        <w:t>；当</w:t>
      </w:r>
      <w:r>
        <w:rPr>
          <w:rFonts w:ascii="宋体"/>
          <w:sz w:val="28"/>
          <w:szCs w:val="28"/>
        </w:rPr>
        <w:t>S&lt;0</w:t>
      </w:r>
      <w:r>
        <w:rPr>
          <w:rFonts w:ascii="宋体" w:hint="eastAsia"/>
          <w:sz w:val="28"/>
          <w:szCs w:val="28"/>
        </w:rPr>
        <w:t>时，表示已经没有可用资源，请求者必须等待别的进程释放该类资源，它才能运行下去。而执行一个</w:t>
      </w:r>
      <w:r>
        <w:rPr>
          <w:rFonts w:ascii="宋体"/>
          <w:sz w:val="28"/>
          <w:szCs w:val="28"/>
        </w:rPr>
        <w:t>V</w:t>
      </w:r>
      <w:r>
        <w:rPr>
          <w:rFonts w:ascii="宋体" w:hint="eastAsia"/>
          <w:sz w:val="28"/>
          <w:szCs w:val="28"/>
        </w:rPr>
        <w:t>操作意味着释放一个单位资源，因此</w:t>
      </w:r>
      <w:r>
        <w:rPr>
          <w:rFonts w:ascii="宋体"/>
          <w:sz w:val="28"/>
          <w:szCs w:val="28"/>
        </w:rPr>
        <w:t>S</w:t>
      </w:r>
      <w:r>
        <w:rPr>
          <w:rFonts w:ascii="宋体" w:hint="eastAsia"/>
          <w:sz w:val="28"/>
          <w:szCs w:val="28"/>
        </w:rPr>
        <w:t>的值加</w:t>
      </w:r>
      <w:r>
        <w:rPr>
          <w:rFonts w:ascii="宋体"/>
          <w:sz w:val="28"/>
          <w:szCs w:val="28"/>
        </w:rPr>
        <w:t>1</w:t>
      </w:r>
      <w:r>
        <w:rPr>
          <w:rFonts w:ascii="宋体" w:hint="eastAsia"/>
          <w:sz w:val="28"/>
          <w:szCs w:val="28"/>
        </w:rPr>
        <w:t>；若</w:t>
      </w:r>
      <w:r>
        <w:rPr>
          <w:rFonts w:ascii="宋体"/>
          <w:sz w:val="28"/>
          <w:szCs w:val="28"/>
        </w:rPr>
        <w:t>S</w:t>
      </w:r>
      <w:r>
        <w:rPr>
          <w:rFonts w:hint="eastAsia"/>
        </w:rPr>
        <w:sym w:font="Symbol" w:char="F0A3"/>
      </w:r>
      <w:r>
        <w:rPr>
          <w:rFonts w:ascii="宋体"/>
          <w:sz w:val="28"/>
          <w:szCs w:val="28"/>
        </w:rPr>
        <w:t>0</w:t>
      </w:r>
      <w:r>
        <w:rPr>
          <w:rFonts w:ascii="宋体" w:hint="eastAsia"/>
          <w:sz w:val="28"/>
          <w:szCs w:val="28"/>
        </w:rPr>
        <w:t>，表示有某些进程正在等待该资源，因此要唤醒一个等待状态的进程，使之运行下去。</w:t>
      </w:r>
    </w:p>
    <w:p w:rsidR="00DB0596" w:rsidRDefault="00DB0596">
      <w:pPr>
        <w:numPr>
          <w:ilvl w:val="0"/>
          <w:numId w:val="5"/>
        </w:numPr>
        <w:snapToGrid w:val="0"/>
        <w:ind w:left="0" w:firstLine="360"/>
        <w:rPr>
          <w:rFonts w:ascii="宋体"/>
          <w:sz w:val="28"/>
          <w:szCs w:val="28"/>
        </w:rPr>
      </w:pPr>
      <w:r>
        <w:rPr>
          <w:rFonts w:ascii="宋体" w:hint="eastAsia"/>
          <w:sz w:val="28"/>
          <w:szCs w:val="28"/>
        </w:rPr>
        <w:t>什么是死锁？死锁的四个必要条件是什么？</w:t>
      </w:r>
    </w:p>
    <w:p w:rsidR="00DB0596" w:rsidRDefault="00DB0596">
      <w:pPr>
        <w:snapToGrid w:val="0"/>
        <w:rPr>
          <w:rFonts w:ascii="宋体"/>
          <w:sz w:val="28"/>
          <w:szCs w:val="28"/>
        </w:rPr>
      </w:pPr>
      <w:r>
        <w:rPr>
          <w:rFonts w:ascii="宋体" w:hint="eastAsia"/>
          <w:sz w:val="28"/>
          <w:szCs w:val="28"/>
        </w:rPr>
        <w:t>答：死锁是两个或两个以上的进程中的每一个都在等待其中另一个进程释放资源而被封锁，它们都无法向前推进，称这种现象为死锁现象。产生死锁的四个必要条件是资源互斥使用、保持和等待、非剥夺性、循环等待。</w:t>
      </w:r>
    </w:p>
    <w:p w:rsidR="00DB0596" w:rsidRDefault="00DB0596">
      <w:pPr>
        <w:numPr>
          <w:ilvl w:val="0"/>
          <w:numId w:val="5"/>
        </w:numPr>
        <w:snapToGrid w:val="0"/>
        <w:ind w:left="0" w:firstLine="360"/>
        <w:rPr>
          <w:rFonts w:ascii="宋体"/>
          <w:sz w:val="28"/>
          <w:szCs w:val="28"/>
        </w:rPr>
      </w:pPr>
      <w:r>
        <w:rPr>
          <w:rFonts w:ascii="宋体" w:hint="eastAsia"/>
          <w:sz w:val="28"/>
          <w:szCs w:val="28"/>
        </w:rPr>
        <w:t>操作系统为什么要引入进程？进程与程序的关系是怎样的？</w:t>
      </w:r>
    </w:p>
    <w:p w:rsidR="00DB0596" w:rsidRDefault="00DB0596">
      <w:pPr>
        <w:snapToGrid w:val="0"/>
        <w:rPr>
          <w:rFonts w:ascii="宋体" w:hAnsi="宋体"/>
          <w:sz w:val="28"/>
          <w:szCs w:val="28"/>
        </w:rPr>
      </w:pPr>
      <w:r>
        <w:rPr>
          <w:rFonts w:ascii="宋体" w:hAnsi="宋体" w:hint="eastAsia"/>
          <w:sz w:val="28"/>
          <w:szCs w:val="28"/>
        </w:rPr>
        <w:t>答：现代计算机系统中程序并发执行和资源共享的需要，使得系统的工作情况变得非常复杂，而程序作为机器指令集合，这一静态概念已经不能如实反映程序并发执行过程的动态性，因此，引入进程的概念来描述程序的动态执行过程。这对于我们理解、描述和设计操作系统具有重要意义。</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进程定义为程序在并发环境中的执行过程，它与程序是完全不同的概念。主要区别是：（1）程序是静态概念，是永久性软件资源；而进程是动态概念，是动态生亡的暂存性资源。（2）进程是一个能独立运行的单位，能与其他进程并发执行，系统是以进程为单位分配CPU的；而程序则不能作为一个能独立运行单位。（3）程序和进程没有一一对应关系。一个程序在工作时可以由多个进程工作，一个进程在工作时至少对应有一个程序。（4）各个进程在并发执行时会产生制约关系，使各自推进的速度不可预测；而程序作为静态概念，不存在这种异步特征。 </w:t>
      </w:r>
    </w:p>
    <w:p w:rsidR="00DB0596" w:rsidRDefault="00DB0596">
      <w:pPr>
        <w:snapToGrid w:val="0"/>
        <w:ind w:firstLineChars="171" w:firstLine="479"/>
        <w:rPr>
          <w:rFonts w:ascii="楷体_GB2312" w:eastAsia="楷体_GB2312"/>
          <w:sz w:val="28"/>
          <w:szCs w:val="28"/>
        </w:rPr>
      </w:pPr>
      <w:r>
        <w:rPr>
          <w:rFonts w:ascii="宋体" w:hAnsi="宋体" w:hint="eastAsia"/>
          <w:sz w:val="28"/>
          <w:szCs w:val="28"/>
        </w:rPr>
        <w:t>进程和程序关系类似生活中的炒菜与菜谱。菜谱相同，而各人炒出来的菜的味道却差别很大。原因是菜谱基本上是一种静态描述，它不可能把所有执行的动态过程中，涉及的时空、环境等因素一一用指令描述清楚。</w:t>
      </w:r>
    </w:p>
    <w:p w:rsidR="00DB0596" w:rsidRDefault="00DB0596">
      <w:pPr>
        <w:snapToGrid w:val="0"/>
        <w:ind w:firstLineChars="171" w:firstLine="479"/>
        <w:rPr>
          <w:rFonts w:ascii="宋体" w:hAnsi="宋体"/>
          <w:sz w:val="28"/>
          <w:szCs w:val="28"/>
        </w:rPr>
      </w:pPr>
      <w:r>
        <w:rPr>
          <w:rFonts w:ascii="宋体" w:hAnsi="宋体" w:hint="eastAsia"/>
          <w:sz w:val="28"/>
          <w:szCs w:val="28"/>
        </w:rPr>
        <w:t>9、如何理解进程的顺序性与并发性？</w:t>
      </w:r>
    </w:p>
    <w:p w:rsidR="00DB0596" w:rsidRDefault="00DB0596">
      <w:pPr>
        <w:snapToGrid w:val="0"/>
        <w:rPr>
          <w:rFonts w:ascii="宋体" w:hAnsi="宋体"/>
          <w:sz w:val="28"/>
          <w:szCs w:val="28"/>
        </w:rPr>
      </w:pPr>
      <w:r>
        <w:rPr>
          <w:rFonts w:ascii="宋体" w:hAnsi="宋体" w:hint="eastAsia"/>
          <w:sz w:val="28"/>
          <w:szCs w:val="28"/>
        </w:rPr>
        <w:lastRenderedPageBreak/>
        <w:t xml:space="preserve">答：进程的顺序性与并发性：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1、顺序性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顺序性包括两层含义：（1）内部顺序性，对于一个进程来说，它的所有指令是按序执行的；（2）外部顺序性，对于多个进程来说，所有进程是依次执行的。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例如，假如有P1和P2两个进程，其活动分别为：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P1活动：A1 A2 A3 A4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P2活动：B1 B2 B3 B4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顺序执行时，有如下两种情形：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情形1：A1 A2 A3 A4 B1 B2 B3 B4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情形2：B1 B2 B3 B4 A1 A2 A3 A4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2、并发性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并发性包括如下两层含义：（1）内部顺序性，对于一个进程来说，它的所有指令是按序执行的；（2）外部并发性，对于多个进程来说，所有进程是交叉执行的。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例如，对于上面P1和P2两个进程来说，并发执行有许多情形，如：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情形1：A1 B1 B2 A2 A3 B3 A4 B4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情形2：B1 B2 A1 A2 A3 B3 B4 A4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并发进程在其执行过程中，出现哪种交叉情形是不可预知的，这就是并发进程的不确定性，操作系统应当保证：无论出现何种交叉情形，每个进程运行的结果都应当是唯一的，正确的。 </w:t>
      </w:r>
    </w:p>
    <w:p w:rsidR="00DB0596" w:rsidRDefault="00DB0596">
      <w:pPr>
        <w:snapToGrid w:val="0"/>
        <w:ind w:firstLineChars="171" w:firstLine="479"/>
        <w:rPr>
          <w:rFonts w:ascii="宋体"/>
          <w:sz w:val="28"/>
          <w:szCs w:val="28"/>
        </w:rPr>
      </w:pPr>
      <w:r>
        <w:rPr>
          <w:rFonts w:ascii="宋体" w:hint="eastAsia"/>
          <w:sz w:val="28"/>
          <w:szCs w:val="28"/>
        </w:rPr>
        <w:t>10、什么是进程的同步与互斥？</w:t>
      </w:r>
    </w:p>
    <w:p w:rsidR="00DB0596" w:rsidRDefault="00DB0596">
      <w:pPr>
        <w:snapToGrid w:val="0"/>
        <w:rPr>
          <w:rFonts w:ascii="宋体" w:hAnsi="宋体"/>
          <w:sz w:val="28"/>
          <w:szCs w:val="28"/>
        </w:rPr>
      </w:pPr>
      <w:r>
        <w:rPr>
          <w:rFonts w:ascii="宋体" w:hAnsi="宋体" w:hint="eastAsia"/>
          <w:sz w:val="28"/>
          <w:szCs w:val="28"/>
        </w:rPr>
        <w:t xml:space="preserve">答：进程的同步与互斥是指进程在推进时的相互制约关系。在多道程序系统中，由于进程合作与资源共享，这种进程间的制约称为可能。我们把前者称为进程同步，后者称为进程互斥。 </w:t>
      </w:r>
    </w:p>
    <w:p w:rsidR="00DB0596" w:rsidRDefault="00DB0596">
      <w:pPr>
        <w:snapToGrid w:val="0"/>
        <w:ind w:firstLineChars="171" w:firstLine="479"/>
        <w:rPr>
          <w:rFonts w:ascii="宋体" w:hAnsi="宋体"/>
          <w:sz w:val="28"/>
          <w:szCs w:val="28"/>
        </w:rPr>
      </w:pPr>
      <w:r>
        <w:rPr>
          <w:rFonts w:ascii="宋体" w:hAnsi="宋体" w:hint="eastAsia"/>
          <w:sz w:val="28"/>
          <w:szCs w:val="28"/>
        </w:rPr>
        <w:t xml:space="preserve">进程同步是进程间共同完成一项任务时直接发生相互作用的关系。为进程之间的直接制约关系。在多道环境下，这种进程间在执行次序上的协调是必不可少的。同步进程之间的关系如同接力赛跑中的运动员，或生产流水线的每一道工序。 </w:t>
      </w:r>
    </w:p>
    <w:p w:rsidR="00DB0596" w:rsidRDefault="00DB0596">
      <w:pPr>
        <w:snapToGrid w:val="0"/>
        <w:ind w:firstLineChars="171" w:firstLine="479"/>
        <w:rPr>
          <w:rFonts w:ascii="宋体" w:hAnsi="宋体"/>
          <w:sz w:val="28"/>
          <w:szCs w:val="28"/>
        </w:rPr>
      </w:pPr>
      <w:r>
        <w:rPr>
          <w:rFonts w:ascii="宋体" w:hAnsi="宋体" w:hint="eastAsia"/>
          <w:sz w:val="28"/>
          <w:szCs w:val="28"/>
        </w:rPr>
        <w:t>进程互斥是进程之间的间接制约关系。在多道系统中，每次只允许一个进程访问的资源称为临界资源，进程互斥就是保证每次只有一个进程使用临界资源。互斥进程之间的关系如同汽车在交叉路口争用车道，篮球比赛中双方争抢篮板球。</w:t>
      </w:r>
    </w:p>
    <w:p w:rsidR="00DB0596" w:rsidRDefault="00DB0596">
      <w:pPr>
        <w:snapToGrid w:val="0"/>
        <w:ind w:firstLineChars="171" w:firstLine="479"/>
        <w:rPr>
          <w:rFonts w:ascii="宋体"/>
          <w:sz w:val="28"/>
          <w:szCs w:val="28"/>
        </w:rPr>
      </w:pPr>
      <w:r>
        <w:rPr>
          <w:rFonts w:ascii="宋体" w:hint="eastAsia"/>
          <w:sz w:val="28"/>
          <w:szCs w:val="28"/>
        </w:rPr>
        <w:t>11、什么叫原语？</w:t>
      </w:r>
    </w:p>
    <w:p w:rsidR="00DB0596" w:rsidRDefault="00DB0596">
      <w:pPr>
        <w:snapToGrid w:val="0"/>
        <w:rPr>
          <w:rFonts w:ascii="宋体" w:hAnsi="宋体"/>
          <w:sz w:val="28"/>
          <w:szCs w:val="28"/>
        </w:rPr>
      </w:pPr>
      <w:r>
        <w:rPr>
          <w:rFonts w:ascii="宋体" w:hAnsi="宋体" w:hint="eastAsia"/>
          <w:sz w:val="28"/>
          <w:szCs w:val="28"/>
        </w:rPr>
        <w:t>答：在操作系统中，往往设计一些完成特定功能的、不可中断的过程，这些不可中断的过程称为原语。如P、V操作原语。</w:t>
      </w:r>
    </w:p>
    <w:p w:rsidR="00DB0596" w:rsidRDefault="00DB0596">
      <w:pPr>
        <w:snapToGrid w:val="0"/>
        <w:ind w:firstLineChars="171" w:firstLine="479"/>
        <w:rPr>
          <w:rFonts w:ascii="楷体_GB2312" w:eastAsia="楷体_GB2312"/>
          <w:sz w:val="28"/>
          <w:szCs w:val="28"/>
        </w:rPr>
      </w:pPr>
    </w:p>
    <w:p w:rsidR="00DB0596" w:rsidRDefault="00DB0596">
      <w:pPr>
        <w:snapToGrid w:val="0"/>
        <w:ind w:firstLineChars="171" w:firstLine="479"/>
        <w:rPr>
          <w:rFonts w:ascii="宋体"/>
          <w:sz w:val="28"/>
          <w:szCs w:val="28"/>
        </w:rPr>
      </w:pPr>
      <w:r>
        <w:rPr>
          <w:rFonts w:ascii="宋体" w:hint="eastAsia"/>
          <w:sz w:val="28"/>
          <w:szCs w:val="28"/>
        </w:rPr>
        <w:t>12、什么是线程？它与进程有什么关系？</w:t>
      </w:r>
    </w:p>
    <w:p w:rsidR="00DB0596" w:rsidRDefault="00DB0596">
      <w:pPr>
        <w:snapToGrid w:val="0"/>
        <w:rPr>
          <w:rFonts w:ascii="宋体" w:hAnsi="宋体"/>
          <w:sz w:val="28"/>
          <w:szCs w:val="28"/>
        </w:rPr>
      </w:pPr>
      <w:r>
        <w:rPr>
          <w:rFonts w:ascii="宋体" w:hAnsi="宋体" w:hint="eastAsia"/>
          <w:sz w:val="28"/>
          <w:szCs w:val="28"/>
        </w:rPr>
        <w:t>答：线程是进程中执行运算的最小单位，即处理机调度的基本单位。它与进程</w:t>
      </w:r>
      <w:r>
        <w:rPr>
          <w:rFonts w:ascii="宋体" w:hAnsi="宋体" w:hint="eastAsia"/>
          <w:sz w:val="28"/>
          <w:szCs w:val="28"/>
        </w:rPr>
        <w:lastRenderedPageBreak/>
        <w:t>的关系是：一个线程只能属于一个进程，而一个进程可以有多个线程；资源分配给进程，同一进程的所有线程共享该进程的所有资源；处理机分给线程，即真正在处理机上运行的是线程；线程在运行过程中，需要协作同步，不同进程的线程间要利用消息通信的办法实现同步。</w:t>
      </w:r>
    </w:p>
    <w:p w:rsidR="00DB0596" w:rsidRDefault="00DB0596">
      <w:pPr>
        <w:snapToGrid w:val="0"/>
        <w:ind w:firstLineChars="171" w:firstLine="479"/>
        <w:rPr>
          <w:rFonts w:ascii="楷体_GB2312" w:eastAsia="楷体_GB2312"/>
          <w:sz w:val="28"/>
          <w:szCs w:val="28"/>
        </w:rPr>
      </w:pPr>
      <w:r>
        <w:rPr>
          <w:rFonts w:ascii="宋体" w:hAnsi="宋体" w:hint="eastAsia"/>
          <w:sz w:val="28"/>
          <w:szCs w:val="28"/>
        </w:rPr>
        <w:t>特别注意的是：传统操作系统中的进程概念与现代操作系统中的进程概念不同——简单说，传统操作系统中进程具有分配资源、调度运行两大功能，而现代操作系统中进程只作为分配资源单位，线程才作为调度运行单位。</w:t>
      </w:r>
    </w:p>
    <w:p w:rsidR="00DB0596" w:rsidRDefault="00DB0596">
      <w:pPr>
        <w:snapToGrid w:val="0"/>
        <w:ind w:firstLineChars="171" w:firstLine="479"/>
        <w:rPr>
          <w:rFonts w:ascii="宋体"/>
          <w:sz w:val="28"/>
          <w:szCs w:val="28"/>
        </w:rPr>
      </w:pPr>
      <w:r>
        <w:rPr>
          <w:rFonts w:ascii="宋体" w:hint="eastAsia"/>
          <w:sz w:val="28"/>
          <w:szCs w:val="28"/>
        </w:rPr>
        <w:t>13、试以生产者—消费者问题说明进程同步问题的实质。</w:t>
      </w:r>
    </w:p>
    <w:p w:rsidR="00DB0596" w:rsidRDefault="00DB0596">
      <w:pPr>
        <w:snapToGrid w:val="0"/>
        <w:rPr>
          <w:rFonts w:ascii="宋体"/>
          <w:sz w:val="28"/>
          <w:szCs w:val="28"/>
        </w:rPr>
      </w:pPr>
      <w:r>
        <w:rPr>
          <w:rFonts w:ascii="宋体" w:hint="eastAsia"/>
          <w:sz w:val="28"/>
          <w:szCs w:val="28"/>
        </w:rPr>
        <w:t>答：一个生产者，一个消费者和一个产品之间关系是典型的进程同步问题。设信号量S为仓库内产品，P-V操作配对进行缺一不可。生产者进程将产品放入仓库后通知消费者可用；消费者进程在得知仓库有产品时取走，然后告诉生产者可继续生产。</w:t>
      </w:r>
    </w:p>
    <w:p w:rsidR="00DB0596" w:rsidRDefault="00DB0596">
      <w:pPr>
        <w:snapToGrid w:val="0"/>
        <w:ind w:firstLineChars="171" w:firstLine="479"/>
        <w:rPr>
          <w:rFonts w:ascii="宋体"/>
          <w:sz w:val="28"/>
          <w:szCs w:val="28"/>
        </w:rPr>
      </w:pPr>
      <w:r>
        <w:rPr>
          <w:rFonts w:ascii="宋体" w:hint="eastAsia"/>
          <w:sz w:val="28"/>
          <w:szCs w:val="28"/>
        </w:rPr>
        <w:t>14、用PV操作实现进程间的同步与互斥应该注意什么？</w:t>
      </w:r>
    </w:p>
    <w:p w:rsidR="00DB0596" w:rsidRDefault="00DB0596">
      <w:pPr>
        <w:snapToGrid w:val="0"/>
        <w:rPr>
          <w:rFonts w:ascii="宋体" w:hAnsi="宋体"/>
          <w:sz w:val="28"/>
          <w:szCs w:val="28"/>
        </w:rPr>
      </w:pPr>
      <w:r>
        <w:rPr>
          <w:rFonts w:ascii="宋体" w:hAnsi="宋体" w:hint="eastAsia"/>
          <w:sz w:val="28"/>
          <w:szCs w:val="28"/>
        </w:rPr>
        <w:t>答：用PV操作实现进程间的同步与互斥，应该注意以下四个方面：</w:t>
      </w:r>
    </w:p>
    <w:p w:rsidR="00DB0596" w:rsidRDefault="00DB0596">
      <w:pPr>
        <w:snapToGrid w:val="0"/>
        <w:ind w:firstLineChars="171" w:firstLine="479"/>
        <w:rPr>
          <w:rFonts w:ascii="宋体" w:hAnsi="宋体"/>
          <w:sz w:val="28"/>
          <w:szCs w:val="28"/>
        </w:rPr>
      </w:pPr>
      <w:r>
        <w:rPr>
          <w:rFonts w:ascii="宋体" w:hAnsi="宋体" w:hint="eastAsia"/>
          <w:sz w:val="28"/>
          <w:szCs w:val="28"/>
        </w:rPr>
        <w:t>⑴ 对每一个共享资源都要设立信号量。互斥时对一个共享资源设立一个信号量；同步时对一个共享资源可能要设立两个或多个信号量，要视由几个进程来使用该共享变量而定；</w:t>
      </w:r>
    </w:p>
    <w:p w:rsidR="00DB0596" w:rsidRDefault="00DB0596">
      <w:pPr>
        <w:snapToGrid w:val="0"/>
        <w:ind w:firstLineChars="171" w:firstLine="479"/>
        <w:rPr>
          <w:rFonts w:ascii="宋体" w:hAnsi="宋体"/>
          <w:sz w:val="28"/>
          <w:szCs w:val="28"/>
        </w:rPr>
      </w:pPr>
      <w:r>
        <w:rPr>
          <w:rFonts w:ascii="宋体" w:hAnsi="宋体" w:hint="eastAsia"/>
          <w:sz w:val="28"/>
          <w:szCs w:val="28"/>
        </w:rPr>
        <w:t>⑵ 互斥时信号量的初值一般为1；同步时至少有一个信号量的初值大于等于1；</w:t>
      </w:r>
    </w:p>
    <w:p w:rsidR="00DB0596" w:rsidRDefault="00DB0596">
      <w:pPr>
        <w:snapToGrid w:val="0"/>
        <w:ind w:firstLineChars="171" w:firstLine="479"/>
        <w:rPr>
          <w:rFonts w:ascii="宋体" w:hAnsi="宋体"/>
          <w:sz w:val="28"/>
          <w:szCs w:val="28"/>
        </w:rPr>
      </w:pPr>
      <w:r>
        <w:rPr>
          <w:rFonts w:ascii="宋体" w:hAnsi="宋体" w:hint="eastAsia"/>
          <w:sz w:val="28"/>
          <w:szCs w:val="28"/>
        </w:rPr>
        <w:t>⑶ PV操作一定要成对调用。互斥时在临界区前后对同一信号量作PV操作；同步时则对不同的信号量作PV操作，PV操作的位置一定要正确。</w:t>
      </w:r>
    </w:p>
    <w:p w:rsidR="00DB0596" w:rsidRDefault="00DB0596">
      <w:pPr>
        <w:snapToGrid w:val="0"/>
        <w:ind w:firstLineChars="171" w:firstLine="479"/>
        <w:rPr>
          <w:rFonts w:ascii="宋体" w:hAnsi="宋体"/>
          <w:sz w:val="28"/>
          <w:szCs w:val="28"/>
        </w:rPr>
      </w:pPr>
      <w:r>
        <w:rPr>
          <w:rFonts w:ascii="宋体" w:hAnsi="宋体" w:hint="eastAsia"/>
          <w:sz w:val="28"/>
          <w:szCs w:val="28"/>
        </w:rPr>
        <w:t>⑷ 对互斥和同步混合问题，PV操作可能会嵌套，一般同步的PV操作在外，互斥的PV操作在内。</w:t>
      </w:r>
    </w:p>
    <w:p w:rsidR="00DB0596" w:rsidRDefault="00DB0596">
      <w:pPr>
        <w:snapToGrid w:val="0"/>
        <w:ind w:firstLineChars="171" w:firstLine="481"/>
        <w:rPr>
          <w:rFonts w:ascii="宋体"/>
          <w:b/>
          <w:bCs/>
          <w:sz w:val="28"/>
          <w:szCs w:val="28"/>
        </w:rPr>
      </w:pPr>
    </w:p>
    <w:p w:rsidR="00DB0596" w:rsidRDefault="00DB0596">
      <w:pPr>
        <w:snapToGrid w:val="0"/>
        <w:rPr>
          <w:rFonts w:ascii="宋体"/>
          <w:b/>
          <w:bCs/>
          <w:sz w:val="28"/>
          <w:szCs w:val="28"/>
        </w:rPr>
      </w:pPr>
      <w:r>
        <w:rPr>
          <w:rFonts w:ascii="宋体" w:hint="eastAsia"/>
          <w:b/>
          <w:bCs/>
          <w:sz w:val="28"/>
          <w:szCs w:val="28"/>
        </w:rPr>
        <w:t>五、综合题</w:t>
      </w:r>
    </w:p>
    <w:p w:rsidR="00DB0596" w:rsidRDefault="00606867">
      <w:pPr>
        <w:snapToGrid w:val="0"/>
        <w:rPr>
          <w:rFonts w:ascii="宋体"/>
          <w:sz w:val="28"/>
          <w:szCs w:val="28"/>
        </w:rPr>
      </w:pPr>
      <w:r>
        <w:rPr>
          <w:rFonts w:ascii="宋体"/>
          <w:noProof/>
          <w:sz w:val="28"/>
          <w:szCs w:val="28"/>
        </w:rPr>
        <mc:AlternateContent>
          <mc:Choice Requires="wpg">
            <w:drawing>
              <wp:anchor distT="0" distB="0" distL="114300" distR="114300" simplePos="0" relativeHeight="251648512" behindDoc="0" locked="0" layoutInCell="1" allowOverlap="1">
                <wp:simplePos x="0" y="0"/>
                <wp:positionH relativeFrom="column">
                  <wp:posOffset>1670685</wp:posOffset>
                </wp:positionH>
                <wp:positionV relativeFrom="paragraph">
                  <wp:posOffset>287020</wp:posOffset>
                </wp:positionV>
                <wp:extent cx="2628900" cy="1386840"/>
                <wp:effectExtent l="5080" t="8255" r="13970" b="0"/>
                <wp:wrapTopAndBottom/>
                <wp:docPr id="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386840"/>
                          <a:chOff x="0" y="0"/>
                          <a:chExt cx="4140" cy="2184"/>
                        </a:xfrm>
                      </wpg:grpSpPr>
                      <wps:wsp>
                        <wps:cNvPr id="59" name="Text Box 3"/>
                        <wps:cNvSpPr txBox="1">
                          <a:spLocks noChangeArrowheads="1"/>
                        </wps:cNvSpPr>
                        <wps:spPr bwMode="auto">
                          <a:xfrm>
                            <a:off x="1329" y="780"/>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2</w:t>
                              </w:r>
                            </w:p>
                          </w:txbxContent>
                        </wps:txbx>
                        <wps:bodyPr rot="0" vert="horz" wrap="square" lIns="91440" tIns="45720" rIns="91440" bIns="45720" anchor="t" anchorCtr="0" upright="1">
                          <a:noAutofit/>
                        </wps:bodyPr>
                      </wps:wsp>
                      <wps:wsp>
                        <wps:cNvPr id="60" name="Text Box 4"/>
                        <wps:cNvSpPr txBox="1">
                          <a:spLocks noChangeArrowheads="1"/>
                        </wps:cNvSpPr>
                        <wps:spPr bwMode="auto">
                          <a:xfrm>
                            <a:off x="789" y="624"/>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1</w:t>
                              </w:r>
                            </w:p>
                          </w:txbxContent>
                        </wps:txbx>
                        <wps:bodyPr rot="0" vert="horz" wrap="square" lIns="91440" tIns="45720" rIns="91440" bIns="45720" anchor="t" anchorCtr="0" upright="1">
                          <a:noAutofit/>
                        </wps:bodyPr>
                      </wps:wsp>
                      <wps:wsp>
                        <wps:cNvPr id="61" name="Text Box 5"/>
                        <wps:cNvSpPr txBox="1">
                          <a:spLocks noChangeArrowheads="1"/>
                        </wps:cNvSpPr>
                        <wps:spPr bwMode="auto">
                          <a:xfrm>
                            <a:off x="1869" y="1716"/>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4</w:t>
                              </w:r>
                            </w:p>
                          </w:txbxContent>
                        </wps:txbx>
                        <wps:bodyPr rot="0" vert="horz" wrap="square" lIns="91440" tIns="45720" rIns="91440" bIns="45720" anchor="t" anchorCtr="0" upright="1">
                          <a:noAutofit/>
                        </wps:bodyPr>
                      </wps:wsp>
                      <wps:wsp>
                        <wps:cNvPr id="62" name="Text Box 6"/>
                        <wps:cNvSpPr txBox="1">
                          <a:spLocks noChangeArrowheads="1"/>
                        </wps:cNvSpPr>
                        <wps:spPr bwMode="auto">
                          <a:xfrm>
                            <a:off x="2769" y="624"/>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3</w:t>
                              </w:r>
                            </w:p>
                          </w:txbxContent>
                        </wps:txbx>
                        <wps:bodyPr rot="0" vert="horz" wrap="square" lIns="91440" tIns="45720" rIns="91440" bIns="45720" anchor="t" anchorCtr="0" upright="1">
                          <a:noAutofit/>
                        </wps:bodyPr>
                      </wps:wsp>
                      <wpg:grpSp>
                        <wpg:cNvPr id="63" name="Group 7"/>
                        <wpg:cNvGrpSpPr>
                          <a:grpSpLocks/>
                        </wpg:cNvGrpSpPr>
                        <wpg:grpSpPr bwMode="auto">
                          <a:xfrm>
                            <a:off x="0" y="0"/>
                            <a:ext cx="4140" cy="2028"/>
                            <a:chOff x="0" y="0"/>
                            <a:chExt cx="4140" cy="2028"/>
                          </a:xfrm>
                        </wpg:grpSpPr>
                        <wpg:grpSp>
                          <wpg:cNvPr id="64" name="Group 8"/>
                          <wpg:cNvGrpSpPr>
                            <a:grpSpLocks/>
                          </wpg:cNvGrpSpPr>
                          <wpg:grpSpPr bwMode="auto">
                            <a:xfrm>
                              <a:off x="0" y="0"/>
                              <a:ext cx="4140" cy="2028"/>
                              <a:chOff x="0" y="0"/>
                              <a:chExt cx="4140" cy="2028"/>
                            </a:xfrm>
                          </wpg:grpSpPr>
                          <wps:wsp>
                            <wps:cNvPr id="65" name="Oval 9"/>
                            <wps:cNvSpPr>
                              <a:spLocks noChangeArrowheads="1"/>
                            </wps:cNvSpPr>
                            <wps:spPr bwMode="auto">
                              <a:xfrm>
                                <a:off x="1260" y="0"/>
                                <a:ext cx="1440" cy="624"/>
                              </a:xfrm>
                              <a:prstGeom prst="ellipse">
                                <a:avLst/>
                              </a:prstGeom>
                              <a:solidFill>
                                <a:srgbClr val="FFFFFF"/>
                              </a:solidFill>
                              <a:ln w="9525">
                                <a:solidFill>
                                  <a:srgbClr val="000000"/>
                                </a:solidFill>
                                <a:round/>
                                <a:headEnd/>
                                <a:tailEnd/>
                              </a:ln>
                            </wps:spPr>
                            <wps:txbx>
                              <w:txbxContent>
                                <w:p w:rsidR="00DB0596" w:rsidRDefault="00DB0596">
                                  <w:pPr>
                                    <w:jc w:val="center"/>
                                  </w:pPr>
                                  <w:r>
                                    <w:rPr>
                                      <w:rFonts w:hint="eastAsia"/>
                                    </w:rPr>
                                    <w:t>执行态</w:t>
                                  </w:r>
                                </w:p>
                              </w:txbxContent>
                            </wps:txbx>
                            <wps:bodyPr rot="0" vert="horz" wrap="square" lIns="91440" tIns="45720" rIns="91440" bIns="45720" anchor="t" anchorCtr="0" upright="1">
                              <a:noAutofit/>
                            </wps:bodyPr>
                          </wps:wsp>
                          <wps:wsp>
                            <wps:cNvPr id="66" name="Oval 10"/>
                            <wps:cNvSpPr>
                              <a:spLocks noChangeArrowheads="1"/>
                            </wps:cNvSpPr>
                            <wps:spPr bwMode="auto">
                              <a:xfrm>
                                <a:off x="0" y="1404"/>
                                <a:ext cx="1440" cy="624"/>
                              </a:xfrm>
                              <a:prstGeom prst="ellipse">
                                <a:avLst/>
                              </a:prstGeom>
                              <a:solidFill>
                                <a:srgbClr val="FFFFFF"/>
                              </a:solidFill>
                              <a:ln w="9525">
                                <a:solidFill>
                                  <a:srgbClr val="000000"/>
                                </a:solidFill>
                                <a:round/>
                                <a:headEnd/>
                                <a:tailEnd/>
                              </a:ln>
                            </wps:spPr>
                            <wps:txbx>
                              <w:txbxContent>
                                <w:p w:rsidR="00DB0596" w:rsidRDefault="00DB0596">
                                  <w:pPr>
                                    <w:jc w:val="center"/>
                                  </w:pPr>
                                  <w:r>
                                    <w:rPr>
                                      <w:rFonts w:hint="eastAsia"/>
                                    </w:rPr>
                                    <w:t>就绪态</w:t>
                                  </w:r>
                                </w:p>
                              </w:txbxContent>
                            </wps:txbx>
                            <wps:bodyPr rot="0" vert="horz" wrap="square" lIns="91440" tIns="45720" rIns="91440" bIns="45720" anchor="t" anchorCtr="0" upright="1">
                              <a:noAutofit/>
                            </wps:bodyPr>
                          </wps:wsp>
                          <wps:wsp>
                            <wps:cNvPr id="67" name="Oval 11"/>
                            <wps:cNvSpPr>
                              <a:spLocks noChangeArrowheads="1"/>
                            </wps:cNvSpPr>
                            <wps:spPr bwMode="auto">
                              <a:xfrm>
                                <a:off x="2700" y="1404"/>
                                <a:ext cx="1440" cy="624"/>
                              </a:xfrm>
                              <a:prstGeom prst="ellipse">
                                <a:avLst/>
                              </a:prstGeom>
                              <a:solidFill>
                                <a:srgbClr val="FFFFFF"/>
                              </a:solidFill>
                              <a:ln w="9525">
                                <a:solidFill>
                                  <a:srgbClr val="000000"/>
                                </a:solidFill>
                                <a:round/>
                                <a:headEnd/>
                                <a:tailEnd/>
                              </a:ln>
                            </wps:spPr>
                            <wps:txbx>
                              <w:txbxContent>
                                <w:p w:rsidR="00DB0596" w:rsidRDefault="00DB0596">
                                  <w:pPr>
                                    <w:jc w:val="center"/>
                                  </w:pPr>
                                  <w:r>
                                    <w:rPr>
                                      <w:rFonts w:hint="eastAsia"/>
                                    </w:rPr>
                                    <w:t>等待态</w:t>
                                  </w:r>
                                </w:p>
                              </w:txbxContent>
                            </wps:txbx>
                            <wps:bodyPr rot="0" vert="horz" wrap="square" lIns="91440" tIns="45720" rIns="91440" bIns="45720" anchor="t" anchorCtr="0" upright="1">
                              <a:noAutofit/>
                            </wps:bodyPr>
                          </wps:wsp>
                        </wpg:grpSp>
                        <wps:wsp>
                          <wps:cNvPr id="68" name="Line 12"/>
                          <wps:cNvCnPr>
                            <a:cxnSpLocks noChangeShapeType="1"/>
                          </wps:cNvCnPr>
                          <wps:spPr bwMode="auto">
                            <a:xfrm flipV="1">
                              <a:off x="789" y="524"/>
                              <a:ext cx="686" cy="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13"/>
                          <wps:cNvCnPr>
                            <a:cxnSpLocks noChangeShapeType="1"/>
                          </wps:cNvCnPr>
                          <wps:spPr bwMode="auto">
                            <a:xfrm flipH="1">
                              <a:off x="1458" y="168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14"/>
                          <wps:cNvCnPr>
                            <a:cxnSpLocks noChangeShapeType="1"/>
                          </wps:cNvCnPr>
                          <wps:spPr bwMode="auto">
                            <a:xfrm>
                              <a:off x="2409" y="624"/>
                              <a:ext cx="900" cy="7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15"/>
                          <wps:cNvCnPr>
                            <a:cxnSpLocks noChangeShapeType="1"/>
                          </wps:cNvCnPr>
                          <wps:spPr bwMode="auto">
                            <a:xfrm flipH="1">
                              <a:off x="995" y="624"/>
                              <a:ext cx="694" cy="8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31.55pt;margin-top:22.6pt;width:207pt;height:109.2pt;z-index:251648512" coordsize="414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">
                <v:shapetype id="_x0000_t202" coordsize="21600,21600" o:spt="202" path="m,l,21600r21600,l21600,xe">
                  <v:stroke joinstyle="miter"/>
                  <v:path gradientshapeok="t" o:connecttype="rect"/>
                </v:shapetype>
                <v:shape id="Text Box 3" o:spid="_x0000_s1027" type="#_x0000_t202" style="position:absolute;left:1329;top:78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DB0596" w:rsidRDefault="00DB0596">
                        <w:r>
                          <w:rPr>
                            <w:rFonts w:hint="eastAsia"/>
                          </w:rPr>
                          <w:t>2</w:t>
                        </w:r>
                      </w:p>
                    </w:txbxContent>
                  </v:textbox>
                </v:shape>
                <v:shape id="Text Box 4" o:spid="_x0000_s1028" type="#_x0000_t202" style="position:absolute;left:789;top: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rsidR="00DB0596" w:rsidRDefault="00DB0596">
                        <w:r>
                          <w:rPr>
                            <w:rFonts w:hint="eastAsia"/>
                          </w:rPr>
                          <w:t>1</w:t>
                        </w:r>
                      </w:p>
                    </w:txbxContent>
                  </v:textbox>
                </v:shape>
                <v:shape id="Text Box 5" o:spid="_x0000_s1029" type="#_x0000_t202" style="position:absolute;left:1869;top:171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rsidR="00DB0596" w:rsidRDefault="00DB0596">
                        <w:r>
                          <w:rPr>
                            <w:rFonts w:hint="eastAsia"/>
                          </w:rPr>
                          <w:t>4</w:t>
                        </w:r>
                      </w:p>
                    </w:txbxContent>
                  </v:textbox>
                </v:shape>
                <v:shape id="Text Box 6" o:spid="_x0000_s1030" type="#_x0000_t202" style="position:absolute;left:2769;top: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rsidR="00DB0596" w:rsidRDefault="00DB0596">
                        <w:r>
                          <w:rPr>
                            <w:rFonts w:hint="eastAsia"/>
                          </w:rPr>
                          <w:t>3</w:t>
                        </w:r>
                      </w:p>
                    </w:txbxContent>
                  </v:textbox>
                </v:shape>
                <v:group id="Group 7" o:spid="_x0000_s1031" style="position:absolute;width:4140;height:2028" coordsize="4140,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8" o:spid="_x0000_s1032" style="position:absolute;width:4140;height:2028" coordsize="4140,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Oval 9" o:spid="_x0000_s1033" style="position:absolute;left:126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p w:rsidR="00DB0596" w:rsidRDefault="00DB0596">
                            <w:pPr>
                              <w:jc w:val="center"/>
                            </w:pPr>
                            <w:r>
                              <w:rPr>
                                <w:rFonts w:hint="eastAsia"/>
                              </w:rPr>
                              <w:t>执行态</w:t>
                            </w:r>
                          </w:p>
                        </w:txbxContent>
                      </v:textbox>
                    </v:oval>
                    <v:oval id="Oval 10" o:spid="_x0000_s1034" style="position:absolute;top:1404;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textbox>
                        <w:txbxContent>
                          <w:p w:rsidR="00DB0596" w:rsidRDefault="00DB0596">
                            <w:pPr>
                              <w:jc w:val="center"/>
                            </w:pPr>
                            <w:r>
                              <w:rPr>
                                <w:rFonts w:hint="eastAsia"/>
                              </w:rPr>
                              <w:t>就绪态</w:t>
                            </w:r>
                          </w:p>
                        </w:txbxContent>
                      </v:textbox>
                    </v:oval>
                    <v:oval id="Oval 11" o:spid="_x0000_s1035" style="position:absolute;left:2700;top:1404;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textbox>
                        <w:txbxContent>
                          <w:p w:rsidR="00DB0596" w:rsidRDefault="00DB0596">
                            <w:pPr>
                              <w:jc w:val="center"/>
                            </w:pPr>
                            <w:r>
                              <w:rPr>
                                <w:rFonts w:hint="eastAsia"/>
                              </w:rPr>
                              <w:t>等待态</w:t>
                            </w:r>
                          </w:p>
                        </w:txbxContent>
                      </v:textbox>
                    </v:oval>
                  </v:group>
                  <v:line id="Line 12" o:spid="_x0000_s1036" style="position:absolute;flip:y;visibility:visible;mso-wrap-style:square" from="789,524" to="1475,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3" o:spid="_x0000_s1037" style="position:absolute;flip:x;visibility:visible;mso-wrap-style:square" from="1458,1680" to="2718,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">
                    <v:stroke endarrow="block"/>
                  </v:line>
                  <v:line id="Line 14" o:spid="_x0000_s1038" style="position:absolute;visibility:visible;mso-wrap-style:square" from="2409,624" to="3309,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line id="Line 15" o:spid="_x0000_s1039" style="position:absolute;flip:x;visibility:visible;mso-wrap-style:square" from="995,624" to="1689,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">
                    <v:stroke endarrow="block"/>
                  </v:line>
                </v:group>
                <w10:wrap type="topAndBottom"/>
              </v:group>
            </w:pict>
          </mc:Fallback>
        </mc:AlternateContent>
      </w:r>
      <w:r w:rsidR="00DB0596">
        <w:rPr>
          <w:rFonts w:ascii="宋体" w:hint="eastAsia"/>
          <w:sz w:val="28"/>
          <w:szCs w:val="28"/>
        </w:rPr>
        <w:t>1、某系统的进程状态转换图如下图所示，请回答：</w:t>
      </w:r>
    </w:p>
    <w:p w:rsidR="00DB0596" w:rsidRDefault="00DB0596">
      <w:pPr>
        <w:snapToGrid w:val="0"/>
        <w:ind w:firstLineChars="171" w:firstLine="479"/>
        <w:rPr>
          <w:rFonts w:ascii="宋体"/>
          <w:sz w:val="28"/>
          <w:szCs w:val="28"/>
        </w:rPr>
      </w:pPr>
      <w:r>
        <w:rPr>
          <w:rFonts w:ascii="宋体" w:hint="eastAsia"/>
          <w:sz w:val="28"/>
          <w:szCs w:val="28"/>
        </w:rPr>
        <w:t>⑴ 引起各种状态转换的典型事件有哪些？</w:t>
      </w:r>
    </w:p>
    <w:p w:rsidR="00DB0596" w:rsidRDefault="00DB0596">
      <w:pPr>
        <w:snapToGrid w:val="0"/>
        <w:rPr>
          <w:rFonts w:ascii="宋体"/>
          <w:sz w:val="28"/>
          <w:szCs w:val="28"/>
        </w:rPr>
      </w:pPr>
      <w:r>
        <w:rPr>
          <w:rFonts w:ascii="宋体" w:hint="eastAsia"/>
          <w:sz w:val="28"/>
          <w:szCs w:val="28"/>
        </w:rPr>
        <w:t>答：1，就绪→运行：CPU空闲，就绪态进程被调度程序选中。</w:t>
      </w:r>
    </w:p>
    <w:p w:rsidR="00DB0596" w:rsidRDefault="00DB0596">
      <w:pPr>
        <w:snapToGrid w:val="0"/>
        <w:rPr>
          <w:rFonts w:ascii="宋体"/>
          <w:sz w:val="28"/>
          <w:szCs w:val="28"/>
        </w:rPr>
      </w:pPr>
      <w:r>
        <w:rPr>
          <w:rFonts w:ascii="宋体" w:hint="eastAsia"/>
          <w:sz w:val="28"/>
          <w:szCs w:val="28"/>
        </w:rPr>
        <w:t xml:space="preserve">    2，运行→就绪：正在运行的进程用完了本次分配给它的CPU时间片。</w:t>
      </w:r>
    </w:p>
    <w:p w:rsidR="00DB0596" w:rsidRDefault="00DB0596">
      <w:pPr>
        <w:snapToGrid w:val="0"/>
        <w:rPr>
          <w:rFonts w:ascii="宋体"/>
          <w:sz w:val="28"/>
          <w:szCs w:val="28"/>
        </w:rPr>
      </w:pPr>
      <w:r>
        <w:rPr>
          <w:rFonts w:ascii="宋体" w:hint="eastAsia"/>
          <w:sz w:val="28"/>
          <w:szCs w:val="28"/>
        </w:rPr>
        <w:t xml:space="preserve">    3，运行→阻塞：运行态进程因某种条件未满足而放弃对CPU的占用，如等待读文件。</w:t>
      </w:r>
    </w:p>
    <w:p w:rsidR="00DB0596" w:rsidRDefault="00DB0596">
      <w:pPr>
        <w:snapToGrid w:val="0"/>
        <w:rPr>
          <w:rFonts w:ascii="宋体"/>
          <w:sz w:val="28"/>
          <w:szCs w:val="28"/>
        </w:rPr>
      </w:pPr>
      <w:r>
        <w:rPr>
          <w:rFonts w:ascii="宋体" w:hint="eastAsia"/>
          <w:sz w:val="28"/>
          <w:szCs w:val="28"/>
        </w:rPr>
        <w:t xml:space="preserve">    4，阻塞→就绪：阻塞态进程所等待的事件发生了，例如读数据的操作完成。</w:t>
      </w:r>
    </w:p>
    <w:p w:rsidR="00DB0596" w:rsidRDefault="00DB0596">
      <w:pPr>
        <w:snapToGrid w:val="0"/>
        <w:ind w:firstLineChars="171" w:firstLine="479"/>
        <w:rPr>
          <w:rFonts w:ascii="宋体"/>
          <w:sz w:val="28"/>
          <w:szCs w:val="28"/>
        </w:rPr>
      </w:pPr>
      <w:r>
        <w:rPr>
          <w:rFonts w:ascii="宋体" w:hint="eastAsia"/>
          <w:sz w:val="28"/>
          <w:szCs w:val="28"/>
        </w:rPr>
        <w:lastRenderedPageBreak/>
        <w:t>⑵ 当我们观察系统中某些进程时，能够看到某一进程产生的一次状态转换能引起另一个进程作一次状态转换。在什么情况下，当一个进程发生转换3时，能立即引起另一进程发生转换1？试说明是否会发生这些因果转换：2→1；3→2；4→1。</w:t>
      </w:r>
    </w:p>
    <w:p w:rsidR="00DB0596" w:rsidRDefault="00DB0596">
      <w:pPr>
        <w:snapToGrid w:val="0"/>
        <w:rPr>
          <w:rFonts w:ascii="宋体"/>
          <w:sz w:val="28"/>
          <w:szCs w:val="28"/>
        </w:rPr>
      </w:pPr>
      <w:r>
        <w:rPr>
          <w:rFonts w:ascii="宋体" w:hint="eastAsia"/>
          <w:sz w:val="28"/>
          <w:szCs w:val="28"/>
        </w:rPr>
        <w:t>答：2—1：可以。运行进程用完了本次分配给它的时间片，让出CPU，从就绪队列中选一个进程投入运行。</w:t>
      </w:r>
    </w:p>
    <w:p w:rsidR="00DB0596" w:rsidRDefault="00DB0596">
      <w:pPr>
        <w:snapToGrid w:val="0"/>
        <w:rPr>
          <w:rFonts w:ascii="宋体"/>
          <w:sz w:val="28"/>
          <w:szCs w:val="28"/>
        </w:rPr>
      </w:pPr>
      <w:r>
        <w:rPr>
          <w:rFonts w:ascii="宋体" w:hint="eastAsia"/>
          <w:sz w:val="28"/>
          <w:szCs w:val="28"/>
        </w:rPr>
        <w:t xml:space="preserve">    3—2：不可以。任何时候一个进程只能处于一种状态，它既然由运行态变为阻塞态，就不能再变为就绪态。</w:t>
      </w:r>
    </w:p>
    <w:p w:rsidR="00DB0596" w:rsidRDefault="00DB0596">
      <w:pPr>
        <w:snapToGrid w:val="0"/>
        <w:rPr>
          <w:rFonts w:ascii="宋体"/>
          <w:sz w:val="28"/>
          <w:szCs w:val="28"/>
        </w:rPr>
      </w:pPr>
      <w:r>
        <w:rPr>
          <w:rFonts w:ascii="宋体" w:hint="eastAsia"/>
          <w:sz w:val="28"/>
          <w:szCs w:val="28"/>
        </w:rPr>
        <w:t xml:space="preserve">    4—1：可以。某一阻塞态进程等待的事件出现了，而且此时就绪队列为空，该进程进入就绪队列后马上又被调度运行。</w:t>
      </w:r>
    </w:p>
    <w:p w:rsidR="00DB0596" w:rsidRDefault="00606867">
      <w:pPr>
        <w:snapToGrid w:val="0"/>
        <w:rPr>
          <w:rFonts w:ascii="宋体"/>
          <w:sz w:val="28"/>
          <w:szCs w:val="28"/>
        </w:rPr>
      </w:pPr>
      <w:r>
        <w:rPr>
          <w:rFonts w:ascii="宋体"/>
          <w:noProof/>
          <w:sz w:val="28"/>
          <w:szCs w:val="28"/>
        </w:rPr>
        <mc:AlternateContent>
          <mc:Choice Requires="wpg">
            <w:drawing>
              <wp:anchor distT="0" distB="0" distL="114300" distR="114300" simplePos="0" relativeHeight="251649536" behindDoc="0" locked="0" layoutInCell="1" allowOverlap="1">
                <wp:simplePos x="0" y="0"/>
                <wp:positionH relativeFrom="column">
                  <wp:posOffset>114300</wp:posOffset>
                </wp:positionH>
                <wp:positionV relativeFrom="paragraph">
                  <wp:posOffset>105410</wp:posOffset>
                </wp:positionV>
                <wp:extent cx="5055235" cy="1736725"/>
                <wp:effectExtent l="1270" t="0" r="1270" b="8890"/>
                <wp:wrapTopAndBottom/>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5235" cy="1736725"/>
                          <a:chOff x="0" y="0"/>
                          <a:chExt cx="7961" cy="2735"/>
                        </a:xfrm>
                      </wpg:grpSpPr>
                      <wps:wsp>
                        <wps:cNvPr id="18" name="Text Box 17"/>
                        <wps:cNvSpPr txBox="1">
                          <a:spLocks noChangeArrowheads="1"/>
                        </wps:cNvSpPr>
                        <wps:spPr bwMode="auto">
                          <a:xfrm>
                            <a:off x="4097" y="1799"/>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pPr>
                                <w:rPr>
                                  <w:sz w:val="18"/>
                                </w:rPr>
                              </w:pPr>
                              <w:r>
                                <w:rPr>
                                  <w:rFonts w:hint="eastAsia"/>
                                  <w:sz w:val="18"/>
                                </w:rPr>
                                <w:t>就绪进程队列</w:t>
                              </w:r>
                            </w:p>
                          </w:txbxContent>
                        </wps:txbx>
                        <wps:bodyPr rot="0" vert="horz" wrap="square" lIns="91440" tIns="45720" rIns="91440" bIns="45720" anchor="t" anchorCtr="0" upright="1">
                          <a:noAutofit/>
                        </wps:bodyPr>
                      </wps:wsp>
                      <wpg:grpSp>
                        <wpg:cNvPr id="19" name="Group 18"/>
                        <wpg:cNvGrpSpPr>
                          <a:grpSpLocks/>
                        </wpg:cNvGrpSpPr>
                        <wpg:grpSpPr bwMode="auto">
                          <a:xfrm>
                            <a:off x="0" y="0"/>
                            <a:ext cx="7961" cy="2735"/>
                            <a:chOff x="0" y="0"/>
                            <a:chExt cx="7961" cy="2735"/>
                          </a:xfrm>
                        </wpg:grpSpPr>
                        <wps:wsp>
                          <wps:cNvPr id="20" name="Text Box 19"/>
                          <wps:cNvSpPr txBox="1">
                            <a:spLocks noChangeArrowheads="1"/>
                          </wps:cNvSpPr>
                          <wps:spPr bwMode="auto">
                            <a:xfrm>
                              <a:off x="7421" y="515"/>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⑥</w:t>
                                </w:r>
                              </w:p>
                            </w:txbxContent>
                          </wps:txbx>
                          <wps:bodyPr rot="0" vert="horz" wrap="square" lIns="91440" tIns="45720" rIns="91440" bIns="45720" anchor="t" anchorCtr="0" upright="1">
                            <a:noAutofit/>
                          </wps:bodyPr>
                        </wps:wsp>
                        <wps:wsp>
                          <wps:cNvPr id="21" name="Text Box 20"/>
                          <wps:cNvSpPr txBox="1">
                            <a:spLocks noChangeArrowheads="1"/>
                          </wps:cNvSpPr>
                          <wps:spPr bwMode="auto">
                            <a:xfrm>
                              <a:off x="2685" y="0"/>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⑤</w:t>
                                </w:r>
                              </w:p>
                            </w:txbxContent>
                          </wps:txbx>
                          <wps:bodyPr rot="0" vert="horz" wrap="square" lIns="91440" tIns="45720" rIns="91440" bIns="45720" anchor="t" anchorCtr="0" upright="1">
                            <a:noAutofit/>
                          </wps:bodyPr>
                        </wps:wsp>
                        <wpg:grpSp>
                          <wpg:cNvPr id="22" name="Group 21"/>
                          <wpg:cNvGrpSpPr>
                            <a:grpSpLocks/>
                          </wpg:cNvGrpSpPr>
                          <wpg:grpSpPr bwMode="auto">
                            <a:xfrm>
                              <a:off x="0" y="239"/>
                              <a:ext cx="7517" cy="2496"/>
                              <a:chOff x="0" y="0"/>
                              <a:chExt cx="7517" cy="2496"/>
                            </a:xfrm>
                          </wpg:grpSpPr>
                          <wps:wsp>
                            <wps:cNvPr id="23" name="Line 22"/>
                            <wps:cNvCnPr>
                              <a:cxnSpLocks noChangeShapeType="1"/>
                            </wps:cNvCnPr>
                            <wps:spPr bwMode="auto">
                              <a:xfrm flipH="1">
                                <a:off x="497" y="2496"/>
                                <a:ext cx="70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4" name="Group 23"/>
                            <wpg:cNvGrpSpPr>
                              <a:grpSpLocks/>
                            </wpg:cNvGrpSpPr>
                            <wpg:grpSpPr bwMode="auto">
                              <a:xfrm>
                                <a:off x="0" y="0"/>
                                <a:ext cx="7517" cy="2496"/>
                                <a:chOff x="0" y="0"/>
                                <a:chExt cx="7517" cy="2496"/>
                              </a:xfrm>
                            </wpg:grpSpPr>
                            <wps:wsp>
                              <wps:cNvPr id="25" name="Text Box 24"/>
                              <wps:cNvSpPr txBox="1">
                                <a:spLocks noChangeArrowheads="1"/>
                              </wps:cNvSpPr>
                              <wps:spPr bwMode="auto">
                                <a:xfrm>
                                  <a:off x="3557" y="0"/>
                                  <a:ext cx="16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pPr>
                                      <w:rPr>
                                        <w:sz w:val="18"/>
                                      </w:rPr>
                                    </w:pPr>
                                    <w:r>
                                      <w:rPr>
                                        <w:rFonts w:hint="eastAsia"/>
                                        <w:sz w:val="18"/>
                                      </w:rPr>
                                      <w:t>等待磁盘读文件</w:t>
                                    </w:r>
                                  </w:p>
                                </w:txbxContent>
                              </wps:txbx>
                              <wps:bodyPr rot="0" vert="horz" wrap="square" lIns="91440" tIns="45720" rIns="91440" bIns="45720" anchor="t" anchorCtr="0" upright="1">
                                <a:noAutofit/>
                              </wps:bodyPr>
                            </wps:wsp>
                            <wpg:grpSp>
                              <wpg:cNvPr id="26" name="Group 25"/>
                              <wpg:cNvGrpSpPr>
                                <a:grpSpLocks/>
                              </wpg:cNvGrpSpPr>
                              <wpg:grpSpPr bwMode="auto">
                                <a:xfrm>
                                  <a:off x="0" y="0"/>
                                  <a:ext cx="7517" cy="2496"/>
                                  <a:chOff x="0" y="0"/>
                                  <a:chExt cx="7517" cy="2496"/>
                                </a:xfrm>
                              </wpg:grpSpPr>
                              <wps:wsp>
                                <wps:cNvPr id="27" name="Text Box 26"/>
                                <wps:cNvSpPr txBox="1">
                                  <a:spLocks noChangeArrowheads="1"/>
                                </wps:cNvSpPr>
                                <wps:spPr bwMode="auto">
                                  <a:xfrm>
                                    <a:off x="0" y="265"/>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③</w:t>
                                      </w:r>
                                    </w:p>
                                  </w:txbxContent>
                                </wps:txbx>
                                <wps:bodyPr rot="0" vert="horz" wrap="square" lIns="91440" tIns="45720" rIns="91440" bIns="45720" anchor="t" anchorCtr="0" upright="1">
                                  <a:noAutofit/>
                                </wps:bodyPr>
                              </wps:wsp>
                              <wps:wsp>
                                <wps:cNvPr id="28" name="Text Box 27"/>
                                <wps:cNvSpPr txBox="1">
                                  <a:spLocks noChangeArrowheads="1"/>
                                </wps:cNvSpPr>
                                <wps:spPr bwMode="auto">
                                  <a:xfrm>
                                    <a:off x="5741" y="390"/>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②</w:t>
                                      </w:r>
                                    </w:p>
                                  </w:txbxContent>
                                </wps:txbx>
                                <wps:bodyPr rot="0" vert="horz" wrap="square" lIns="91440" tIns="45720" rIns="91440" bIns="45720" anchor="t" anchorCtr="0" upright="1">
                                  <a:noAutofit/>
                                </wps:bodyPr>
                              </wps:wsp>
                              <wps:wsp>
                                <wps:cNvPr id="29" name="Text Box 28"/>
                                <wps:cNvSpPr txBox="1">
                                  <a:spLocks noChangeArrowheads="1"/>
                                </wps:cNvSpPr>
                                <wps:spPr bwMode="auto">
                                  <a:xfrm>
                                    <a:off x="1757" y="1248"/>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①</w:t>
                                      </w:r>
                                    </w:p>
                                  </w:txbxContent>
                                </wps:txbx>
                                <wps:bodyPr rot="0" vert="horz" wrap="square" lIns="91440" tIns="45720" rIns="91440" bIns="45720" anchor="t" anchorCtr="0" upright="1">
                                  <a:noAutofit/>
                                </wps:bodyPr>
                              </wps:wsp>
                              <wps:wsp>
                                <wps:cNvPr id="30" name="Rectangle 29"/>
                                <wps:cNvSpPr>
                                  <a:spLocks noChangeArrowheads="1"/>
                                </wps:cNvSpPr>
                                <wps:spPr bwMode="auto">
                                  <a:xfrm>
                                    <a:off x="1577" y="0"/>
                                    <a:ext cx="72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pPr>
                                        <w:rPr>
                                          <w:sz w:val="18"/>
                                        </w:rPr>
                                      </w:pPr>
                                      <w:r>
                                        <w:rPr>
                                          <w:rFonts w:hint="eastAsia"/>
                                          <w:sz w:val="18"/>
                                        </w:rPr>
                                        <w:t>运行</w:t>
                                      </w:r>
                                    </w:p>
                                  </w:txbxContent>
                                </wps:txbx>
                                <wps:bodyPr rot="0" vert="horz" wrap="square" lIns="91440" tIns="45720" rIns="91440" bIns="45720" anchor="t" anchorCtr="0" upright="1">
                                  <a:noAutofit/>
                                </wps:bodyPr>
                              </wps:wsp>
                              <wpg:grpSp>
                                <wpg:cNvPr id="31" name="Group 30"/>
                                <wpg:cNvGrpSpPr>
                                  <a:grpSpLocks/>
                                </wpg:cNvGrpSpPr>
                                <wpg:grpSpPr bwMode="auto">
                                  <a:xfrm>
                                    <a:off x="137" y="156"/>
                                    <a:ext cx="7380" cy="2340"/>
                                    <a:chOff x="0" y="0"/>
                                    <a:chExt cx="7380" cy="2340"/>
                                  </a:xfrm>
                                </wpg:grpSpPr>
                                <wpg:grpSp>
                                  <wpg:cNvPr id="32" name="Group 31"/>
                                  <wpg:cNvGrpSpPr>
                                    <a:grpSpLocks/>
                                  </wpg:cNvGrpSpPr>
                                  <wpg:grpSpPr bwMode="auto">
                                    <a:xfrm>
                                      <a:off x="0" y="0"/>
                                      <a:ext cx="7380" cy="2340"/>
                                      <a:chOff x="0" y="0"/>
                                      <a:chExt cx="7380" cy="2340"/>
                                    </a:xfrm>
                                  </wpg:grpSpPr>
                                  <wpg:grpSp>
                                    <wpg:cNvPr id="33" name="Group 32"/>
                                    <wpg:cNvGrpSpPr>
                                      <a:grpSpLocks/>
                                    </wpg:cNvGrpSpPr>
                                    <wpg:grpSpPr bwMode="auto">
                                      <a:xfrm>
                                        <a:off x="0" y="0"/>
                                        <a:ext cx="7380" cy="2340"/>
                                        <a:chOff x="0" y="0"/>
                                        <a:chExt cx="7380" cy="2340"/>
                                      </a:xfrm>
                                    </wpg:grpSpPr>
                                    <wps:wsp>
                                      <wps:cNvPr id="34" name="Rectangle 33"/>
                                      <wps:cNvSpPr>
                                        <a:spLocks noChangeArrowheads="1"/>
                                      </wps:cNvSpPr>
                                      <wps:spPr bwMode="auto">
                                        <a:xfrm>
                                          <a:off x="0" y="780"/>
                                          <a:ext cx="900" cy="109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pPr>
                                              <w:rPr>
                                                <w:sz w:val="18"/>
                                              </w:rPr>
                                            </w:pPr>
                                            <w:r>
                                              <w:rPr>
                                                <w:rFonts w:hint="eastAsia"/>
                                                <w:sz w:val="18"/>
                                              </w:rPr>
                                              <w:t>等待打印机输出结果</w:t>
                                            </w:r>
                                          </w:p>
                                        </w:txbxContent>
                                      </wps:txbx>
                                      <wps:bodyPr rot="0" vert="horz" wrap="square" lIns="91440" tIns="45720" rIns="91440" bIns="45720" anchor="t" anchorCtr="0" upright="1">
                                        <a:noAutofit/>
                                      </wps:bodyPr>
                                    </wps:wsp>
                                    <wps:wsp>
                                      <wps:cNvPr id="35" name="Rectangle 34"/>
                                      <wps:cNvSpPr>
                                        <a:spLocks noChangeArrowheads="1"/>
                                      </wps:cNvSpPr>
                                      <wps:spPr bwMode="auto">
                                        <a:xfrm>
                                          <a:off x="2700" y="936"/>
                                          <a:ext cx="54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Rectangle 35"/>
                                      <wps:cNvSpPr>
                                        <a:spLocks noChangeArrowheads="1"/>
                                      </wps:cNvSpPr>
                                      <wps:spPr bwMode="auto">
                                        <a:xfrm>
                                          <a:off x="3780" y="936"/>
                                          <a:ext cx="54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Rectangle 36"/>
                                      <wps:cNvSpPr>
                                        <a:spLocks noChangeArrowheads="1"/>
                                      </wps:cNvSpPr>
                                      <wps:spPr bwMode="auto">
                                        <a:xfrm>
                                          <a:off x="4860" y="936"/>
                                          <a:ext cx="54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Rectangle 37"/>
                                      <wps:cNvSpPr>
                                        <a:spLocks noChangeArrowheads="1"/>
                                      </wps:cNvSpPr>
                                      <wps:spPr bwMode="auto">
                                        <a:xfrm>
                                          <a:off x="5940" y="936"/>
                                          <a:ext cx="540"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Line 38"/>
                                      <wps:cNvCnPr>
                                        <a:cxnSpLocks noChangeShapeType="1"/>
                                      </wps:cNvCnPr>
                                      <wps:spPr bwMode="auto">
                                        <a:xfrm flipH="1">
                                          <a:off x="360" y="0"/>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39"/>
                                      <wps:cNvCnPr>
                                        <a:cxnSpLocks noChangeShapeType="1"/>
                                      </wps:cNvCnPr>
                                      <wps:spPr bwMode="auto">
                                        <a:xfrm>
                                          <a:off x="360" y="0"/>
                                          <a:ext cx="0" cy="7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0"/>
                                      <wps:cNvCnPr>
                                        <a:cxnSpLocks noChangeShapeType="1"/>
                                      </wps:cNvCnPr>
                                      <wps:spPr bwMode="auto">
                                        <a:xfrm>
                                          <a:off x="2160" y="0"/>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1"/>
                                      <wps:cNvCnPr>
                                        <a:cxnSpLocks noChangeShapeType="1"/>
                                      </wps:cNvCnPr>
                                      <wps:spPr bwMode="auto">
                                        <a:xfrm>
                                          <a:off x="5040" y="0"/>
                                          <a:ext cx="23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2"/>
                                      <wps:cNvCnPr>
                                        <a:cxnSpLocks noChangeShapeType="1"/>
                                      </wps:cNvCnPr>
                                      <wps:spPr bwMode="auto">
                                        <a:xfrm>
                                          <a:off x="7380" y="0"/>
                                          <a:ext cx="0" cy="23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3"/>
                                      <wps:cNvCnPr>
                                        <a:cxnSpLocks noChangeShapeType="1"/>
                                      </wps:cNvCnPr>
                                      <wps:spPr bwMode="auto">
                                        <a:xfrm flipH="1">
                                          <a:off x="6480" y="1248"/>
                                          <a:ext cx="9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4"/>
                                      <wps:cNvCnPr>
                                        <a:cxnSpLocks noChangeShapeType="1"/>
                                      </wps:cNvCnPr>
                                      <wps:spPr bwMode="auto">
                                        <a:xfrm>
                                          <a:off x="360" y="187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6" name="Line 45"/>
                                    <wps:cNvCnPr>
                                      <a:cxnSpLocks noChangeShapeType="1"/>
                                    </wps:cNvCnPr>
                                    <wps:spPr bwMode="auto">
                                      <a:xfrm>
                                        <a:off x="5400" y="1092"/>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6"/>
                                    <wps:cNvCnPr>
                                      <a:cxnSpLocks noChangeShapeType="1"/>
                                    </wps:cNvCnPr>
                                    <wps:spPr bwMode="auto">
                                      <a:xfrm>
                                        <a:off x="4320" y="1092"/>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7"/>
                                    <wps:cNvCnPr>
                                      <a:cxnSpLocks noChangeShapeType="1"/>
                                    </wps:cNvCnPr>
                                    <wps:spPr bwMode="auto">
                                      <a:xfrm>
                                        <a:off x="3240" y="1092"/>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8"/>
                                    <wps:cNvCnPr>
                                      <a:cxnSpLocks noChangeShapeType="1"/>
                                    </wps:cNvCnPr>
                                    <wps:spPr bwMode="auto">
                                      <a:xfrm>
                                        <a:off x="1980" y="312"/>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9"/>
                                    <wps:cNvCnPr>
                                      <a:cxnSpLocks noChangeShapeType="1"/>
                                    </wps:cNvCnPr>
                                    <wps:spPr bwMode="auto">
                                      <a:xfrm>
                                        <a:off x="1980" y="624"/>
                                        <a:ext cx="52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50"/>
                                    <wps:cNvCnPr>
                                      <a:cxnSpLocks noChangeShapeType="1"/>
                                    </wps:cNvCnPr>
                                    <wps:spPr bwMode="auto">
                                      <a:xfrm>
                                        <a:off x="7200" y="624"/>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1"/>
                                    <wps:cNvCnPr>
                                      <a:cxnSpLocks noChangeShapeType="1"/>
                                    </wps:cNvCnPr>
                                    <wps:spPr bwMode="auto">
                                      <a:xfrm flipH="1">
                                        <a:off x="6480" y="1092"/>
                                        <a:ext cx="72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3" name="Line 52"/>
                                  <wps:cNvCnPr>
                                    <a:cxnSpLocks noChangeShapeType="1"/>
                                  </wps:cNvCnPr>
                                  <wps:spPr bwMode="auto">
                                    <a:xfrm flipH="1">
                                      <a:off x="1620" y="1092"/>
                                      <a:ext cx="10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3"/>
                                  <wps:cNvCnPr>
                                    <a:cxnSpLocks noChangeShapeType="1"/>
                                  </wps:cNvCnPr>
                                  <wps:spPr bwMode="auto">
                                    <a:xfrm flipV="1">
                                      <a:off x="1620" y="312"/>
                                      <a:ext cx="0" cy="7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7" name="Text Box 54"/>
                                <wps:cNvSpPr txBox="1">
                                  <a:spLocks noChangeArrowheads="1"/>
                                </wps:cNvSpPr>
                                <wps:spPr bwMode="auto">
                                  <a:xfrm>
                                    <a:off x="3377" y="2028"/>
                                    <a:ext cx="5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0596" w:rsidRDefault="00DB0596">
                                      <w:r>
                                        <w:rPr>
                                          <w:rFonts w:hint="eastAsia"/>
                                        </w:rPr>
                                        <w:t>④</w:t>
                                      </w:r>
                                    </w:p>
                                  </w:txbxContent>
                                </wps:txbx>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id="Group 16" o:spid="_x0000_s1040" style="position:absolute;left:0;text-align:left;margin-left:9pt;margin-top:8.3pt;width:398.05pt;height:136.75pt;z-index:251649536" coordsize="796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">
                <v:shape id="Text Box 17" o:spid="_x0000_s1041" type="#_x0000_t202" style="position:absolute;left:4097;top:1799;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DB0596" w:rsidRDefault="00DB0596">
                        <w:pPr>
                          <w:rPr>
                            <w:sz w:val="18"/>
                          </w:rPr>
                        </w:pPr>
                        <w:r>
                          <w:rPr>
                            <w:rFonts w:hint="eastAsia"/>
                            <w:sz w:val="18"/>
                          </w:rPr>
                          <w:t>就绪进程队列</w:t>
                        </w:r>
                      </w:p>
                    </w:txbxContent>
                  </v:textbox>
                </v:shape>
                <v:group id="Group 18" o:spid="_x0000_s1042" style="position:absolute;width:7961;height:2735" coordsize="7961,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 o:spid="_x0000_s1043" type="#_x0000_t202" style="position:absolute;left:7421;top:51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DB0596" w:rsidRDefault="00DB0596">
                          <w:r>
                            <w:rPr>
                              <w:rFonts w:hint="eastAsia"/>
                            </w:rPr>
                            <w:t>⑥</w:t>
                          </w:r>
                        </w:p>
                      </w:txbxContent>
                    </v:textbox>
                  </v:shape>
                  <v:shape id="Text Box 20" o:spid="_x0000_s1044" type="#_x0000_t202" style="position:absolute;left:268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DB0596" w:rsidRDefault="00DB0596">
                          <w:r>
                            <w:rPr>
                              <w:rFonts w:hint="eastAsia"/>
                            </w:rPr>
                            <w:t>⑤</w:t>
                          </w:r>
                        </w:p>
                      </w:txbxContent>
                    </v:textbox>
                  </v:shape>
                  <v:group id="Group 21" o:spid="_x0000_s1045" style="position:absolute;top:239;width:7517;height:2496" coordsize="7517,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Line 22" o:spid="_x0000_s1046" style="position:absolute;flip:x;visibility:visible;mso-wrap-style:square" from="497,2496" to="7517,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group id="Group 23" o:spid="_x0000_s1047" style="position:absolute;width:7517;height:2496" coordsize="7517,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4" o:spid="_x0000_s1048" type="#_x0000_t202" style="position:absolute;left:3557;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DB0596" w:rsidRDefault="00DB0596">
                              <w:pPr>
                                <w:rPr>
                                  <w:sz w:val="18"/>
                                </w:rPr>
                              </w:pPr>
                              <w:r>
                                <w:rPr>
                                  <w:rFonts w:hint="eastAsia"/>
                                  <w:sz w:val="18"/>
                                </w:rPr>
                                <w:t>等待磁盘读文件</w:t>
                              </w:r>
                            </w:p>
                          </w:txbxContent>
                        </v:textbox>
                      </v:shape>
                      <v:group id="Group 25" o:spid="_x0000_s1049" style="position:absolute;width:7517;height:2496" coordsize="7517,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6" o:spid="_x0000_s1050" type="#_x0000_t202" style="position:absolute;top:26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DB0596" w:rsidRDefault="00DB0596">
                                <w:r>
                                  <w:rPr>
                                    <w:rFonts w:hint="eastAsia"/>
                                  </w:rPr>
                                  <w:t>③</w:t>
                                </w:r>
                              </w:p>
                            </w:txbxContent>
                          </v:textbox>
                        </v:shape>
                        <v:shape id="Text Box 27" o:spid="_x0000_s1051" type="#_x0000_t202" style="position:absolute;left:5741;top:39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DB0596" w:rsidRDefault="00DB0596">
                                <w:r>
                                  <w:rPr>
                                    <w:rFonts w:hint="eastAsia"/>
                                  </w:rPr>
                                  <w:t>②</w:t>
                                </w:r>
                              </w:p>
                            </w:txbxContent>
                          </v:textbox>
                        </v:shape>
                        <v:shape id="Text Box 28" o:spid="_x0000_s1052" type="#_x0000_t202" style="position:absolute;left:1757;top:124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DB0596" w:rsidRDefault="00DB0596">
                                <w:r>
                                  <w:rPr>
                                    <w:rFonts w:hint="eastAsia"/>
                                  </w:rPr>
                                  <w:t>①</w:t>
                                </w:r>
                              </w:p>
                            </w:txbxContent>
                          </v:textbox>
                        </v:shape>
                        <v:rect id="Rectangle 29" o:spid="_x0000_s1053" style="position:absolute;left:157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DB0596" w:rsidRDefault="00DB0596">
                                <w:pPr>
                                  <w:rPr>
                                    <w:sz w:val="18"/>
                                  </w:rPr>
                                </w:pPr>
                                <w:r>
                                  <w:rPr>
                                    <w:rFonts w:hint="eastAsia"/>
                                    <w:sz w:val="18"/>
                                  </w:rPr>
                                  <w:t>运行</w:t>
                                </w:r>
                              </w:p>
                            </w:txbxContent>
                          </v:textbox>
                        </v:rect>
                        <v:group id="Group 30" o:spid="_x0000_s1054" style="position:absolute;left:137;top:156;width:7380;height:2340" coordsize="738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1" o:spid="_x0000_s1055" style="position:absolute;width:7380;height:2340" coordsize="738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2" o:spid="_x0000_s1056" style="position:absolute;width:7380;height:2340" coordsize="738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3" o:spid="_x0000_s1057" style="position:absolute;top:780;width:90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DB0596" w:rsidRDefault="00DB0596">
                                      <w:pPr>
                                        <w:rPr>
                                          <w:sz w:val="18"/>
                                        </w:rPr>
                                      </w:pPr>
                                      <w:r>
                                        <w:rPr>
                                          <w:rFonts w:hint="eastAsia"/>
                                          <w:sz w:val="18"/>
                                        </w:rPr>
                                        <w:t>等待打印机输出结果</w:t>
                                      </w:r>
                                    </w:p>
                                  </w:txbxContent>
                                </v:textbox>
                              </v:rect>
                              <v:rect id="Rectangle 34" o:spid="_x0000_s1058" style="position:absolute;left:2700;top:9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rect id="Rectangle 35" o:spid="_x0000_s1059" style="position:absolute;left:3780;top:9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rect id="Rectangle 36" o:spid="_x0000_s1060" style="position:absolute;left:4860;top:9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37" o:spid="_x0000_s1061" style="position:absolute;left:5940;top:9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38" o:spid="_x0000_s1062" style="position:absolute;flip:x;visibility:visible;mso-wrap-style:square" from="360,0" to="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39" o:spid="_x0000_s1063" style="position:absolute;visibility:visible;mso-wrap-style:square" from="360,0" to="36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40" o:spid="_x0000_s1064" style="position:absolute;visibility:visible;mso-wrap-style:square" from="2160,0" to="34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41" o:spid="_x0000_s1065" style="position:absolute;visibility:visible;mso-wrap-style:square" from="5040,0" to="7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2" o:spid="_x0000_s1066" style="position:absolute;visibility:visible;mso-wrap-style:square" from="7380,0" to="738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43" o:spid="_x0000_s1067" style="position:absolute;flip:x;visibility:visible;mso-wrap-style:square" from="6480,1248" to="738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6FsxAAAANsAAAAPAAAAZHJzL2Rvd25yZXYueG1sRI9Pa8JA&#10;EMXvhX6HZQq9BN20S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NOXoWzEAAAA2wAAAA8A&#10;AAAAAAAAAAAAAAAABwIAAGRycy9kb3ducmV2LnhtbFBLBQYAAAAAAwADALcAAAD4AgAAAAA=&#10;">
                                <v:stroke endarrow="block"/>
                              </v:line>
                              <v:line id="Line 44" o:spid="_x0000_s1068" style="position:absolute;visibility:visible;mso-wrap-style:square" from="360,1872" to="3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v:line id="Line 45" o:spid="_x0000_s1069" style="position:absolute;visibility:visible;mso-wrap-style:square" from="5400,1092" to="594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46" o:spid="_x0000_s1070" style="position:absolute;visibility:visible;mso-wrap-style:square" from="4320,1092" to="486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47" o:spid="_x0000_s1071" style="position:absolute;visibility:visible;mso-wrap-style:square" from="3240,1092" to="378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line id="Line 48" o:spid="_x0000_s1072" style="position:absolute;visibility:visible;mso-wrap-style:square" from="1980,312" to="198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49" o:spid="_x0000_s1073" style="position:absolute;visibility:visible;mso-wrap-style:square" from="1980,624" to="720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0" o:spid="_x0000_s1074" style="position:absolute;visibility:visible;mso-wrap-style:square" from="7200,624" to="72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1" o:spid="_x0000_s1075" style="position:absolute;flip:x;visibility:visible;mso-wrap-style:square" from="6480,1092" to="72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pexAAAANsAAAAPAAAAZHJzL2Rvd25yZXYueG1sRI9Pa8JA&#10;EMXvQr/DMgUvQTcql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LbrCl7EAAAA2wAAAA8A&#10;AAAAAAAAAAAAAAAABwIAAGRycy9kb3ducmV2LnhtbFBLBQYAAAAAAwADALcAAAD4AgAAAAA=&#10;">
                              <v:stroke endarrow="block"/>
                            </v:line>
                          </v:group>
                          <v:line id="Line 52" o:spid="_x0000_s1076" style="position:absolute;flip:x;visibility:visible;mso-wrap-style:square" from="1620,1092" to="27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53" o:spid="_x0000_s1077" style="position:absolute;flip:y;visibility:visible;mso-wrap-style:square" from="1620,312" to="162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group>
                        <v:shape id="Text Box 54" o:spid="_x0000_s1078" type="#_x0000_t202" style="position:absolute;left:3377;top:20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DB0596" w:rsidRDefault="00DB0596">
                                <w:r>
                                  <w:rPr>
                                    <w:rFonts w:hint="eastAsia"/>
                                  </w:rPr>
                                  <w:t>④</w:t>
                                </w:r>
                              </w:p>
                            </w:txbxContent>
                          </v:textbox>
                        </v:shape>
                      </v:group>
                    </v:group>
                  </v:group>
                </v:group>
                <w10:wrap type="topAndBottom"/>
              </v:group>
            </w:pict>
          </mc:Fallback>
        </mc:AlternateContent>
      </w:r>
      <w:r w:rsidR="00DB0596">
        <w:rPr>
          <w:rFonts w:ascii="宋体" w:hint="eastAsia"/>
          <w:sz w:val="28"/>
          <w:szCs w:val="28"/>
        </w:rPr>
        <w:t>2、某分时系统的进程出现如上图所示的状态变化。</w:t>
      </w:r>
    </w:p>
    <w:p w:rsidR="00DB0596" w:rsidRDefault="00DB0596">
      <w:pPr>
        <w:snapToGrid w:val="0"/>
        <w:ind w:firstLineChars="171" w:firstLine="479"/>
        <w:rPr>
          <w:rFonts w:ascii="宋体"/>
          <w:sz w:val="28"/>
          <w:szCs w:val="28"/>
        </w:rPr>
      </w:pPr>
      <w:r>
        <w:rPr>
          <w:rFonts w:ascii="宋体" w:hint="eastAsia"/>
          <w:sz w:val="28"/>
          <w:szCs w:val="28"/>
        </w:rPr>
        <w:t>试问   ⑴ 你认为该系统采用的是何种进程调度算法？</w:t>
      </w:r>
    </w:p>
    <w:p w:rsidR="00DB0596" w:rsidRDefault="00DB0596">
      <w:pPr>
        <w:snapToGrid w:val="0"/>
        <w:ind w:firstLineChars="171" w:firstLine="479"/>
        <w:rPr>
          <w:rFonts w:ascii="宋体"/>
          <w:sz w:val="28"/>
          <w:szCs w:val="28"/>
        </w:rPr>
      </w:pPr>
      <w:r>
        <w:rPr>
          <w:rFonts w:ascii="宋体" w:hint="eastAsia"/>
          <w:sz w:val="28"/>
          <w:szCs w:val="28"/>
        </w:rPr>
        <w:t>答：</w:t>
      </w:r>
      <w:r>
        <w:rPr>
          <w:rFonts w:hint="eastAsia"/>
          <w:sz w:val="28"/>
          <w:szCs w:val="28"/>
        </w:rPr>
        <w:t>该分时系统采用的进程调度算法是时间片轮转法。</w:t>
      </w:r>
    </w:p>
    <w:p w:rsidR="00DB0596" w:rsidRDefault="00DB0596">
      <w:pPr>
        <w:snapToGrid w:val="0"/>
        <w:ind w:firstLineChars="521" w:firstLine="1459"/>
        <w:rPr>
          <w:rFonts w:ascii="宋体"/>
          <w:sz w:val="28"/>
          <w:szCs w:val="28"/>
        </w:rPr>
      </w:pPr>
      <w:r>
        <w:rPr>
          <w:rFonts w:ascii="宋体" w:hint="eastAsia"/>
          <w:sz w:val="28"/>
          <w:szCs w:val="28"/>
        </w:rPr>
        <w:t>⑵ 把图中所示的每一个状态变化的原因填写在下表中。</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5216"/>
      </w:tblGrid>
      <w:tr w:rsidR="00DB0596">
        <w:trPr>
          <w:trHeight w:hRule="exact" w:val="539"/>
        </w:trPr>
        <w:tc>
          <w:tcPr>
            <w:tcW w:w="1552" w:type="dxa"/>
            <w:vAlign w:val="center"/>
          </w:tcPr>
          <w:p w:rsidR="00DB0596" w:rsidRDefault="00DB0596">
            <w:pPr>
              <w:jc w:val="center"/>
              <w:rPr>
                <w:b/>
                <w:bCs/>
                <w:sz w:val="28"/>
                <w:szCs w:val="28"/>
                <w:shd w:val="pct10" w:color="auto" w:fill="FFFFFF"/>
              </w:rPr>
            </w:pPr>
            <w:r>
              <w:rPr>
                <w:rFonts w:hint="eastAsia"/>
                <w:b/>
                <w:bCs/>
                <w:sz w:val="28"/>
                <w:szCs w:val="28"/>
              </w:rPr>
              <w:t>变</w:t>
            </w:r>
            <w:r>
              <w:rPr>
                <w:rFonts w:hint="eastAsia"/>
                <w:b/>
                <w:bCs/>
                <w:sz w:val="28"/>
                <w:szCs w:val="28"/>
              </w:rPr>
              <w:t xml:space="preserve"> </w:t>
            </w:r>
            <w:r>
              <w:rPr>
                <w:rFonts w:hint="eastAsia"/>
                <w:b/>
                <w:bCs/>
                <w:sz w:val="28"/>
                <w:szCs w:val="28"/>
              </w:rPr>
              <w:t>化</w:t>
            </w:r>
          </w:p>
        </w:tc>
        <w:tc>
          <w:tcPr>
            <w:tcW w:w="5216" w:type="dxa"/>
            <w:vAlign w:val="center"/>
          </w:tcPr>
          <w:p w:rsidR="00DB0596" w:rsidRDefault="00DB0596">
            <w:pPr>
              <w:jc w:val="center"/>
              <w:rPr>
                <w:b/>
                <w:bCs/>
                <w:sz w:val="28"/>
                <w:szCs w:val="28"/>
                <w:shd w:val="pct10" w:color="auto" w:fill="FFFFFF"/>
              </w:rPr>
            </w:pPr>
            <w:r>
              <w:rPr>
                <w:rFonts w:hint="eastAsia"/>
                <w:b/>
                <w:bCs/>
                <w:sz w:val="28"/>
                <w:szCs w:val="28"/>
              </w:rPr>
              <w:t>原</w:t>
            </w:r>
            <w:r>
              <w:rPr>
                <w:rFonts w:hint="eastAsia"/>
                <w:b/>
                <w:bCs/>
                <w:sz w:val="28"/>
                <w:szCs w:val="28"/>
              </w:rPr>
              <w:t xml:space="preserve">    </w:t>
            </w:r>
            <w:r>
              <w:rPr>
                <w:rFonts w:hint="eastAsia"/>
                <w:b/>
                <w:bCs/>
                <w:sz w:val="28"/>
                <w:szCs w:val="28"/>
              </w:rPr>
              <w:t>因</w:t>
            </w:r>
          </w:p>
        </w:tc>
      </w:tr>
      <w:tr w:rsidR="00DB0596">
        <w:trPr>
          <w:trHeight w:hRule="exact" w:val="473"/>
        </w:trPr>
        <w:tc>
          <w:tcPr>
            <w:tcW w:w="1552" w:type="dxa"/>
            <w:vAlign w:val="center"/>
          </w:tcPr>
          <w:p w:rsidR="00DB0596" w:rsidRDefault="00DB0596">
            <w:pPr>
              <w:jc w:val="center"/>
              <w:rPr>
                <w:sz w:val="28"/>
                <w:szCs w:val="28"/>
              </w:rPr>
            </w:pPr>
            <w:r>
              <w:rPr>
                <w:rFonts w:hint="eastAsia"/>
                <w:sz w:val="28"/>
                <w:szCs w:val="28"/>
              </w:rPr>
              <w:t>①</w:t>
            </w:r>
          </w:p>
        </w:tc>
        <w:tc>
          <w:tcPr>
            <w:tcW w:w="5216" w:type="dxa"/>
            <w:vAlign w:val="center"/>
          </w:tcPr>
          <w:p w:rsidR="00DB0596" w:rsidRDefault="00DB0596">
            <w:pPr>
              <w:jc w:val="center"/>
              <w:rPr>
                <w:sz w:val="28"/>
                <w:szCs w:val="28"/>
              </w:rPr>
            </w:pPr>
            <w:r>
              <w:rPr>
                <w:rFonts w:hint="eastAsia"/>
              </w:rPr>
              <w:t>进程被选中，变成运行态</w:t>
            </w:r>
          </w:p>
        </w:tc>
      </w:tr>
      <w:tr w:rsidR="00DB0596">
        <w:trPr>
          <w:trHeight w:hRule="exact" w:val="479"/>
        </w:trPr>
        <w:tc>
          <w:tcPr>
            <w:tcW w:w="1552" w:type="dxa"/>
            <w:vAlign w:val="center"/>
          </w:tcPr>
          <w:p w:rsidR="00DB0596" w:rsidRDefault="00DB0596">
            <w:pPr>
              <w:jc w:val="center"/>
              <w:rPr>
                <w:sz w:val="28"/>
                <w:szCs w:val="28"/>
              </w:rPr>
            </w:pPr>
            <w:r>
              <w:rPr>
                <w:rFonts w:hint="eastAsia"/>
                <w:sz w:val="28"/>
                <w:szCs w:val="28"/>
              </w:rPr>
              <w:t>②</w:t>
            </w:r>
          </w:p>
        </w:tc>
        <w:tc>
          <w:tcPr>
            <w:tcW w:w="5216" w:type="dxa"/>
            <w:vAlign w:val="center"/>
          </w:tcPr>
          <w:p w:rsidR="00DB0596" w:rsidRDefault="00DB0596">
            <w:pPr>
              <w:jc w:val="center"/>
              <w:rPr>
                <w:sz w:val="28"/>
                <w:szCs w:val="28"/>
              </w:rPr>
            </w:pPr>
            <w:r>
              <w:rPr>
                <w:rFonts w:hint="eastAsia"/>
              </w:rPr>
              <w:t>时间片到，运行的进程排入就绪队列尾部</w:t>
            </w:r>
          </w:p>
        </w:tc>
      </w:tr>
      <w:tr w:rsidR="00DB0596">
        <w:trPr>
          <w:trHeight w:hRule="exact" w:val="471"/>
        </w:trPr>
        <w:tc>
          <w:tcPr>
            <w:tcW w:w="1552" w:type="dxa"/>
            <w:vAlign w:val="center"/>
          </w:tcPr>
          <w:p w:rsidR="00DB0596" w:rsidRDefault="00DB0596">
            <w:pPr>
              <w:jc w:val="center"/>
              <w:rPr>
                <w:sz w:val="28"/>
                <w:szCs w:val="28"/>
              </w:rPr>
            </w:pPr>
            <w:r>
              <w:rPr>
                <w:rFonts w:hint="eastAsia"/>
                <w:sz w:val="28"/>
                <w:szCs w:val="28"/>
              </w:rPr>
              <w:t>③</w:t>
            </w:r>
          </w:p>
        </w:tc>
        <w:tc>
          <w:tcPr>
            <w:tcW w:w="5216" w:type="dxa"/>
            <w:vAlign w:val="center"/>
          </w:tcPr>
          <w:p w:rsidR="00DB0596" w:rsidRDefault="00DB0596">
            <w:pPr>
              <w:jc w:val="center"/>
              <w:rPr>
                <w:sz w:val="28"/>
                <w:szCs w:val="28"/>
              </w:rPr>
            </w:pPr>
            <w:r>
              <w:rPr>
                <w:rFonts w:hint="eastAsia"/>
              </w:rPr>
              <w:t>运行的进程启动打印机，等待打印</w:t>
            </w:r>
          </w:p>
        </w:tc>
      </w:tr>
      <w:tr w:rsidR="00DB0596">
        <w:trPr>
          <w:trHeight w:hRule="exact" w:val="462"/>
        </w:trPr>
        <w:tc>
          <w:tcPr>
            <w:tcW w:w="1552" w:type="dxa"/>
            <w:vAlign w:val="center"/>
          </w:tcPr>
          <w:p w:rsidR="00DB0596" w:rsidRDefault="00DB0596">
            <w:pPr>
              <w:jc w:val="center"/>
              <w:rPr>
                <w:sz w:val="28"/>
                <w:szCs w:val="28"/>
              </w:rPr>
            </w:pPr>
            <w:r>
              <w:rPr>
                <w:rFonts w:hint="eastAsia"/>
                <w:sz w:val="28"/>
                <w:szCs w:val="28"/>
              </w:rPr>
              <w:t>④</w:t>
            </w:r>
          </w:p>
        </w:tc>
        <w:tc>
          <w:tcPr>
            <w:tcW w:w="5216" w:type="dxa"/>
            <w:vAlign w:val="center"/>
          </w:tcPr>
          <w:p w:rsidR="00DB0596" w:rsidRDefault="00DB0596">
            <w:pPr>
              <w:jc w:val="center"/>
              <w:rPr>
                <w:sz w:val="28"/>
                <w:szCs w:val="28"/>
              </w:rPr>
            </w:pPr>
            <w:r>
              <w:rPr>
                <w:rFonts w:hint="eastAsia"/>
              </w:rPr>
              <w:t>打印工作结束，等待的进程排入就绪队列尾部</w:t>
            </w:r>
          </w:p>
        </w:tc>
      </w:tr>
      <w:tr w:rsidR="00DB0596">
        <w:trPr>
          <w:trHeight w:hRule="exact" w:val="483"/>
        </w:trPr>
        <w:tc>
          <w:tcPr>
            <w:tcW w:w="1552" w:type="dxa"/>
            <w:vAlign w:val="center"/>
          </w:tcPr>
          <w:p w:rsidR="00DB0596" w:rsidRDefault="00DB0596">
            <w:pPr>
              <w:jc w:val="center"/>
              <w:rPr>
                <w:sz w:val="28"/>
                <w:szCs w:val="28"/>
              </w:rPr>
            </w:pPr>
            <w:r>
              <w:rPr>
                <w:rFonts w:hint="eastAsia"/>
                <w:sz w:val="28"/>
                <w:szCs w:val="28"/>
              </w:rPr>
              <w:t>⑤</w:t>
            </w:r>
          </w:p>
        </w:tc>
        <w:tc>
          <w:tcPr>
            <w:tcW w:w="5216" w:type="dxa"/>
            <w:vAlign w:val="center"/>
          </w:tcPr>
          <w:p w:rsidR="00DB0596" w:rsidRDefault="00DB0596">
            <w:pPr>
              <w:jc w:val="center"/>
              <w:rPr>
                <w:sz w:val="28"/>
                <w:szCs w:val="28"/>
              </w:rPr>
            </w:pPr>
            <w:r>
              <w:rPr>
                <w:rFonts w:hint="eastAsia"/>
              </w:rPr>
              <w:t>等待磁盘读文件工作</w:t>
            </w:r>
          </w:p>
        </w:tc>
      </w:tr>
      <w:tr w:rsidR="00DB0596">
        <w:trPr>
          <w:trHeight w:hRule="exact" w:val="540"/>
        </w:trPr>
        <w:tc>
          <w:tcPr>
            <w:tcW w:w="1552" w:type="dxa"/>
            <w:vAlign w:val="center"/>
          </w:tcPr>
          <w:p w:rsidR="00DB0596" w:rsidRDefault="00DB0596">
            <w:pPr>
              <w:jc w:val="center"/>
              <w:rPr>
                <w:sz w:val="28"/>
                <w:szCs w:val="28"/>
              </w:rPr>
            </w:pPr>
            <w:r>
              <w:rPr>
                <w:rFonts w:hint="eastAsia"/>
                <w:sz w:val="28"/>
                <w:szCs w:val="28"/>
              </w:rPr>
              <w:t>⑥</w:t>
            </w:r>
          </w:p>
        </w:tc>
        <w:tc>
          <w:tcPr>
            <w:tcW w:w="5216" w:type="dxa"/>
            <w:vAlign w:val="center"/>
          </w:tcPr>
          <w:p w:rsidR="00DB0596" w:rsidRDefault="00DB0596">
            <w:pPr>
              <w:jc w:val="center"/>
              <w:rPr>
                <w:sz w:val="28"/>
                <w:szCs w:val="28"/>
              </w:rPr>
            </w:pPr>
            <w:r>
              <w:rPr>
                <w:rFonts w:hint="eastAsia"/>
              </w:rPr>
              <w:t>磁盘传输信息结束，等待的进程排入就绪队列尾部</w:t>
            </w:r>
          </w:p>
        </w:tc>
      </w:tr>
    </w:tbl>
    <w:p w:rsidR="00DB0596" w:rsidRDefault="00DB0596">
      <w:pPr>
        <w:snapToGrid w:val="0"/>
        <w:ind w:firstLineChars="171" w:firstLine="479"/>
        <w:rPr>
          <w:rFonts w:ascii="宋体"/>
          <w:sz w:val="28"/>
          <w:szCs w:val="28"/>
        </w:rPr>
      </w:pPr>
    </w:p>
    <w:p w:rsidR="00DB0596" w:rsidRDefault="00DB0596">
      <w:pPr>
        <w:snapToGrid w:val="0"/>
        <w:rPr>
          <w:rFonts w:ascii="宋体"/>
          <w:sz w:val="28"/>
          <w:szCs w:val="28"/>
        </w:rPr>
      </w:pPr>
      <w:r>
        <w:rPr>
          <w:rFonts w:ascii="宋体" w:hint="eastAsia"/>
          <w:sz w:val="28"/>
          <w:szCs w:val="28"/>
        </w:rPr>
        <w:t>3、四个进程A、B、C、D都要读一个共享文件F，系统允许多个进程同时读文件F。但限制是进程A和进程C不能同时读文件F，进程B和进程D也不能同时读文件F。为了使这四个进程并发执行时能按系统要求使用文件，现用PV操作进行管理，请回答下面的问题：</w:t>
      </w:r>
    </w:p>
    <w:p w:rsidR="00DB0596" w:rsidRDefault="00DB0596">
      <w:pPr>
        <w:snapToGrid w:val="0"/>
        <w:ind w:firstLineChars="171" w:firstLine="479"/>
        <w:rPr>
          <w:rFonts w:ascii="宋体"/>
          <w:sz w:val="28"/>
          <w:szCs w:val="28"/>
        </w:rPr>
      </w:pPr>
      <w:r>
        <w:rPr>
          <w:rFonts w:ascii="宋体" w:hint="eastAsia"/>
          <w:sz w:val="28"/>
          <w:szCs w:val="28"/>
        </w:rPr>
        <w:t>⑴ 如何定义信号量及初值；</w:t>
      </w:r>
    </w:p>
    <w:p w:rsidR="00DB0596" w:rsidRDefault="00DB0596">
      <w:pPr>
        <w:snapToGrid w:val="0"/>
        <w:rPr>
          <w:rFonts w:ascii="宋体"/>
          <w:sz w:val="28"/>
          <w:szCs w:val="28"/>
        </w:rPr>
      </w:pPr>
      <w:r>
        <w:rPr>
          <w:rFonts w:ascii="宋体" w:hint="eastAsia"/>
          <w:sz w:val="28"/>
          <w:szCs w:val="28"/>
        </w:rPr>
        <w:t>答：</w:t>
      </w:r>
      <w:r>
        <w:rPr>
          <w:rFonts w:hint="eastAsia"/>
          <w:sz w:val="28"/>
          <w:szCs w:val="28"/>
        </w:rPr>
        <w:t>两个信号量</w:t>
      </w:r>
      <w:r>
        <w:rPr>
          <w:rFonts w:hint="eastAsia"/>
          <w:sz w:val="28"/>
          <w:szCs w:val="28"/>
        </w:rPr>
        <w:t>m</w:t>
      </w:r>
      <w:r>
        <w:rPr>
          <w:rFonts w:hint="eastAsia"/>
          <w:sz w:val="28"/>
          <w:szCs w:val="28"/>
        </w:rPr>
        <w:t>和</w:t>
      </w:r>
      <w:r>
        <w:rPr>
          <w:rFonts w:hint="eastAsia"/>
          <w:sz w:val="28"/>
          <w:szCs w:val="28"/>
        </w:rPr>
        <w:t>s</w:t>
      </w:r>
      <w:r>
        <w:rPr>
          <w:rFonts w:hint="eastAsia"/>
          <w:sz w:val="28"/>
          <w:szCs w:val="28"/>
        </w:rPr>
        <w:t>，</w:t>
      </w:r>
      <w:r>
        <w:rPr>
          <w:rFonts w:hint="eastAsia"/>
          <w:sz w:val="28"/>
          <w:szCs w:val="28"/>
        </w:rPr>
        <w:t>s</w:t>
      </w:r>
      <w:r>
        <w:rPr>
          <w:rFonts w:hint="eastAsia"/>
          <w:sz w:val="28"/>
          <w:szCs w:val="28"/>
        </w:rPr>
        <w:t>和</w:t>
      </w:r>
      <w:r>
        <w:rPr>
          <w:rFonts w:hint="eastAsia"/>
          <w:sz w:val="28"/>
          <w:szCs w:val="28"/>
        </w:rPr>
        <w:t>m</w:t>
      </w:r>
      <w:r>
        <w:rPr>
          <w:rFonts w:hint="eastAsia"/>
          <w:sz w:val="28"/>
          <w:szCs w:val="28"/>
        </w:rPr>
        <w:t>的初值均为</w:t>
      </w:r>
      <w:r>
        <w:rPr>
          <w:rFonts w:hint="eastAsia"/>
          <w:sz w:val="28"/>
          <w:szCs w:val="28"/>
        </w:rPr>
        <w:t>1</w:t>
      </w:r>
      <w:r>
        <w:rPr>
          <w:rFonts w:hint="eastAsia"/>
          <w:sz w:val="28"/>
          <w:szCs w:val="28"/>
        </w:rPr>
        <w:t>。</w:t>
      </w:r>
    </w:p>
    <w:p w:rsidR="00DB0596" w:rsidRDefault="00DB0596">
      <w:pPr>
        <w:snapToGrid w:val="0"/>
        <w:ind w:firstLineChars="171" w:firstLine="479"/>
        <w:rPr>
          <w:rFonts w:ascii="宋体"/>
          <w:sz w:val="28"/>
          <w:szCs w:val="28"/>
        </w:rPr>
      </w:pPr>
      <w:r>
        <w:rPr>
          <w:rFonts w:ascii="宋体" w:hint="eastAsia"/>
          <w:sz w:val="28"/>
          <w:szCs w:val="28"/>
        </w:rPr>
        <w:lastRenderedPageBreak/>
        <w:t>⑵ 在下列的程序中填上适当的P、V操作，以保证它们能正确并发工作：</w:t>
      </w:r>
    </w:p>
    <w:p w:rsidR="00DB0596" w:rsidRDefault="00DB0596">
      <w:pPr>
        <w:snapToGrid w:val="0"/>
        <w:ind w:left="420" w:firstLineChars="200" w:firstLine="560"/>
        <w:rPr>
          <w:rFonts w:ascii="宋体"/>
          <w:sz w:val="28"/>
          <w:szCs w:val="28"/>
        </w:rPr>
      </w:pPr>
      <w:r>
        <w:rPr>
          <w:rFonts w:ascii="宋体" w:hint="eastAsia"/>
          <w:sz w:val="28"/>
          <w:szCs w:val="28"/>
        </w:rPr>
        <w:t>进程A</w:t>
      </w:r>
      <w:r>
        <w:rPr>
          <w:rFonts w:ascii="宋体" w:hint="eastAsia"/>
          <w:sz w:val="28"/>
          <w:szCs w:val="28"/>
        </w:rPr>
        <w:tab/>
      </w:r>
      <w:r>
        <w:rPr>
          <w:rFonts w:ascii="宋体" w:hint="eastAsia"/>
          <w:sz w:val="28"/>
          <w:szCs w:val="28"/>
        </w:rPr>
        <w:tab/>
      </w:r>
      <w:r>
        <w:rPr>
          <w:rFonts w:ascii="宋体" w:hint="eastAsia"/>
          <w:sz w:val="28"/>
          <w:szCs w:val="28"/>
        </w:rPr>
        <w:tab/>
        <w:t>进程B</w:t>
      </w:r>
      <w:r>
        <w:rPr>
          <w:rFonts w:ascii="宋体" w:hint="eastAsia"/>
          <w:sz w:val="28"/>
          <w:szCs w:val="28"/>
        </w:rPr>
        <w:tab/>
      </w:r>
      <w:r>
        <w:rPr>
          <w:rFonts w:ascii="宋体" w:hint="eastAsia"/>
          <w:sz w:val="28"/>
          <w:szCs w:val="28"/>
        </w:rPr>
        <w:tab/>
      </w:r>
      <w:r>
        <w:rPr>
          <w:rFonts w:ascii="宋体" w:hint="eastAsia"/>
          <w:sz w:val="28"/>
          <w:szCs w:val="28"/>
        </w:rPr>
        <w:tab/>
        <w:t>进程C</w:t>
      </w:r>
      <w:r>
        <w:rPr>
          <w:rFonts w:ascii="宋体" w:hint="eastAsia"/>
          <w:sz w:val="28"/>
          <w:szCs w:val="28"/>
        </w:rPr>
        <w:tab/>
      </w:r>
      <w:r>
        <w:rPr>
          <w:rFonts w:ascii="宋体" w:hint="eastAsia"/>
          <w:sz w:val="28"/>
          <w:szCs w:val="28"/>
        </w:rPr>
        <w:tab/>
      </w:r>
      <w:r>
        <w:rPr>
          <w:rFonts w:ascii="宋体" w:hint="eastAsia"/>
          <w:sz w:val="28"/>
          <w:szCs w:val="28"/>
        </w:rPr>
        <w:tab/>
        <w:t>进程D</w:t>
      </w:r>
    </w:p>
    <w:p w:rsidR="00DB0596" w:rsidRDefault="00DB0596">
      <w:pPr>
        <w:snapToGrid w:val="0"/>
        <w:ind w:left="420" w:firstLineChars="200" w:firstLine="560"/>
        <w:rPr>
          <w:rFonts w:ascii="宋体"/>
          <w:sz w:val="28"/>
          <w:szCs w:val="28"/>
        </w:rPr>
      </w:pPr>
      <w:r>
        <w:rPr>
          <w:rFonts w:ascii="宋体" w:hint="eastAsia"/>
          <w:sz w:val="28"/>
          <w:szCs w:val="28"/>
        </w:rPr>
        <w:t>…</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w:t>
      </w:r>
    </w:p>
    <w:p w:rsidR="00DB0596" w:rsidRDefault="00DB0596">
      <w:pPr>
        <w:snapToGrid w:val="0"/>
        <w:ind w:left="420" w:firstLineChars="200" w:firstLine="560"/>
        <w:rPr>
          <w:rFonts w:ascii="宋体"/>
          <w:sz w:val="28"/>
          <w:szCs w:val="28"/>
        </w:rPr>
      </w:pPr>
      <w:r>
        <w:rPr>
          <w:rFonts w:ascii="宋体" w:hint="eastAsia"/>
          <w:sz w:val="28"/>
          <w:szCs w:val="28"/>
        </w:rPr>
        <w:t>[1]</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[3]</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[5]</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[7]</w:t>
      </w:r>
    </w:p>
    <w:p w:rsidR="00DB0596" w:rsidRDefault="00DB0596">
      <w:pPr>
        <w:snapToGrid w:val="0"/>
        <w:ind w:left="420" w:firstLineChars="200" w:firstLine="560"/>
        <w:rPr>
          <w:rFonts w:ascii="宋体"/>
          <w:sz w:val="28"/>
          <w:szCs w:val="28"/>
        </w:rPr>
      </w:pPr>
      <w:r>
        <w:rPr>
          <w:rFonts w:ascii="宋体" w:hint="eastAsia"/>
          <w:sz w:val="28"/>
          <w:szCs w:val="28"/>
        </w:rPr>
        <w:t>read</w:t>
      </w:r>
      <w:r>
        <w:rPr>
          <w:rFonts w:ascii="宋体"/>
          <w:sz w:val="28"/>
          <w:szCs w:val="28"/>
        </w:rPr>
        <w:t xml:space="preserve"> F</w:t>
      </w:r>
      <w:r>
        <w:rPr>
          <w:rFonts w:ascii="宋体"/>
          <w:sz w:val="28"/>
          <w:szCs w:val="28"/>
        </w:rPr>
        <w:tab/>
      </w:r>
      <w:r>
        <w:rPr>
          <w:rFonts w:ascii="宋体"/>
          <w:sz w:val="28"/>
          <w:szCs w:val="28"/>
        </w:rPr>
        <w:tab/>
      </w:r>
      <w:r>
        <w:rPr>
          <w:rFonts w:ascii="宋体"/>
          <w:sz w:val="28"/>
          <w:szCs w:val="28"/>
        </w:rPr>
        <w:tab/>
        <w:t>read F</w:t>
      </w:r>
      <w:r>
        <w:rPr>
          <w:rFonts w:ascii="宋体"/>
          <w:sz w:val="28"/>
          <w:szCs w:val="28"/>
        </w:rPr>
        <w:tab/>
      </w:r>
      <w:r>
        <w:rPr>
          <w:rFonts w:ascii="宋体"/>
          <w:sz w:val="28"/>
          <w:szCs w:val="28"/>
        </w:rPr>
        <w:tab/>
      </w:r>
      <w:r>
        <w:rPr>
          <w:rFonts w:ascii="宋体"/>
          <w:sz w:val="28"/>
          <w:szCs w:val="28"/>
        </w:rPr>
        <w:tab/>
        <w:t>read F</w:t>
      </w:r>
      <w:r>
        <w:rPr>
          <w:rFonts w:ascii="宋体"/>
          <w:sz w:val="28"/>
          <w:szCs w:val="28"/>
        </w:rPr>
        <w:tab/>
      </w:r>
      <w:r>
        <w:rPr>
          <w:rFonts w:ascii="宋体"/>
          <w:sz w:val="28"/>
          <w:szCs w:val="28"/>
        </w:rPr>
        <w:tab/>
      </w:r>
      <w:r>
        <w:rPr>
          <w:rFonts w:ascii="宋体"/>
          <w:sz w:val="28"/>
          <w:szCs w:val="28"/>
        </w:rPr>
        <w:tab/>
        <w:t>read F</w:t>
      </w:r>
    </w:p>
    <w:p w:rsidR="00DB0596" w:rsidRDefault="00DB0596">
      <w:pPr>
        <w:snapToGrid w:val="0"/>
        <w:ind w:left="420" w:firstLineChars="200" w:firstLine="560"/>
        <w:rPr>
          <w:rFonts w:ascii="宋体"/>
          <w:sz w:val="28"/>
          <w:szCs w:val="28"/>
        </w:rPr>
      </w:pPr>
      <w:r>
        <w:rPr>
          <w:rFonts w:ascii="宋体"/>
          <w:sz w:val="28"/>
          <w:szCs w:val="28"/>
        </w:rPr>
        <w:t>[2]</w:t>
      </w:r>
      <w:r>
        <w:rPr>
          <w:rFonts w:ascii="宋体"/>
          <w:sz w:val="28"/>
          <w:szCs w:val="28"/>
        </w:rPr>
        <w:tab/>
      </w:r>
      <w:r>
        <w:rPr>
          <w:rFonts w:ascii="宋体"/>
          <w:sz w:val="28"/>
          <w:szCs w:val="28"/>
        </w:rPr>
        <w:tab/>
      </w:r>
      <w:r>
        <w:rPr>
          <w:rFonts w:ascii="宋体"/>
          <w:sz w:val="28"/>
          <w:szCs w:val="28"/>
        </w:rPr>
        <w:tab/>
      </w:r>
      <w:r>
        <w:rPr>
          <w:rFonts w:ascii="宋体"/>
          <w:sz w:val="28"/>
          <w:szCs w:val="28"/>
        </w:rPr>
        <w:tab/>
        <w:t>[4]</w:t>
      </w:r>
      <w:r>
        <w:rPr>
          <w:rFonts w:ascii="宋体"/>
          <w:sz w:val="28"/>
          <w:szCs w:val="28"/>
        </w:rPr>
        <w:tab/>
      </w:r>
      <w:r>
        <w:rPr>
          <w:rFonts w:ascii="宋体"/>
          <w:sz w:val="28"/>
          <w:szCs w:val="28"/>
        </w:rPr>
        <w:tab/>
      </w:r>
      <w:r>
        <w:rPr>
          <w:rFonts w:ascii="宋体"/>
          <w:sz w:val="28"/>
          <w:szCs w:val="28"/>
        </w:rPr>
        <w:tab/>
      </w:r>
      <w:r>
        <w:rPr>
          <w:rFonts w:ascii="宋体"/>
          <w:sz w:val="28"/>
          <w:szCs w:val="28"/>
        </w:rPr>
        <w:tab/>
        <w:t>[6]</w:t>
      </w:r>
      <w:r>
        <w:rPr>
          <w:rFonts w:ascii="宋体"/>
          <w:sz w:val="28"/>
          <w:szCs w:val="28"/>
        </w:rPr>
        <w:tab/>
      </w:r>
      <w:r>
        <w:rPr>
          <w:rFonts w:ascii="宋体"/>
          <w:sz w:val="28"/>
          <w:szCs w:val="28"/>
        </w:rPr>
        <w:tab/>
      </w:r>
      <w:r>
        <w:rPr>
          <w:rFonts w:ascii="宋体"/>
          <w:sz w:val="28"/>
          <w:szCs w:val="28"/>
        </w:rPr>
        <w:tab/>
      </w:r>
      <w:r>
        <w:rPr>
          <w:rFonts w:ascii="宋体"/>
          <w:sz w:val="28"/>
          <w:szCs w:val="28"/>
        </w:rPr>
        <w:tab/>
        <w:t>[8]</w:t>
      </w:r>
    </w:p>
    <w:p w:rsidR="00DB0596" w:rsidRDefault="00DB0596">
      <w:r>
        <w:rPr>
          <w:rFonts w:ascii="宋体" w:hint="eastAsia"/>
          <w:sz w:val="28"/>
          <w:szCs w:val="28"/>
        </w:rPr>
        <w:t>答：</w:t>
      </w:r>
      <w:r>
        <w:rPr>
          <w:rFonts w:ascii="宋体" w:hAnsi="宋体" w:hint="eastAsia"/>
          <w:sz w:val="28"/>
          <w:szCs w:val="28"/>
        </w:rPr>
        <w:t>进程</w:t>
      </w:r>
      <w:r>
        <w:rPr>
          <w:rFonts w:ascii="宋体" w:hAnsi="宋体"/>
          <w:sz w:val="28"/>
          <w:szCs w:val="28"/>
        </w:rPr>
        <w:t xml:space="preserve">A         </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进程</w:t>
      </w:r>
      <w:r>
        <w:rPr>
          <w:rFonts w:ascii="宋体" w:hAnsi="宋体"/>
          <w:sz w:val="28"/>
          <w:szCs w:val="28"/>
        </w:rPr>
        <w:t xml:space="preserve"> B           </w:t>
      </w:r>
      <w:r>
        <w:rPr>
          <w:rFonts w:ascii="宋体" w:hAnsi="宋体" w:hint="eastAsia"/>
          <w:sz w:val="28"/>
          <w:szCs w:val="28"/>
        </w:rPr>
        <w:t>进程</w:t>
      </w:r>
      <w:r>
        <w:rPr>
          <w:rFonts w:ascii="宋体" w:hAnsi="宋体"/>
          <w:sz w:val="28"/>
          <w:szCs w:val="28"/>
        </w:rPr>
        <w:t xml:space="preserve"> C         </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进程</w:t>
      </w:r>
      <w:r>
        <w:rPr>
          <w:rFonts w:ascii="宋体" w:hAnsi="宋体"/>
          <w:sz w:val="28"/>
          <w:szCs w:val="28"/>
        </w:rPr>
        <w:t xml:space="preserve"> D</w:t>
      </w:r>
    </w:p>
    <w:p w:rsidR="00DB0596" w:rsidRDefault="00DB0596">
      <w:pPr>
        <w:rPr>
          <w:rFonts w:ascii="宋体" w:hAnsi="宋体"/>
          <w:sz w:val="28"/>
          <w:szCs w:val="28"/>
        </w:rPr>
      </w:pPr>
      <w:r>
        <w:t xml:space="preserve">     </w:t>
      </w:r>
      <w:r>
        <w:rPr>
          <w:rFonts w:ascii="宋体" w:hAnsi="宋体"/>
          <w:color w:val="0000FF"/>
          <w:szCs w:val="21"/>
        </w:rPr>
        <w:t xml:space="preserve"> </w:t>
      </w:r>
      <w:r>
        <w:rPr>
          <w:rFonts w:ascii="宋体" w:hAnsi="宋体" w:hint="eastAsia"/>
          <w:sz w:val="28"/>
          <w:szCs w:val="28"/>
        </w:rPr>
        <w:t>P（m）</w:t>
      </w:r>
      <w:r>
        <w:rPr>
          <w:rFonts w:ascii="宋体" w:hAnsi="宋体"/>
          <w:sz w:val="28"/>
          <w:szCs w:val="28"/>
        </w:rPr>
        <w:t xml:space="preserve">         </w:t>
      </w:r>
      <w:r>
        <w:rPr>
          <w:rFonts w:ascii="宋体" w:hAnsi="宋体" w:hint="eastAsia"/>
          <w:sz w:val="28"/>
          <w:szCs w:val="28"/>
        </w:rPr>
        <w:t xml:space="preserve">  P(s)</w:t>
      </w:r>
      <w:r>
        <w:rPr>
          <w:rFonts w:ascii="宋体" w:hAnsi="宋体"/>
          <w:sz w:val="28"/>
          <w:szCs w:val="28"/>
        </w:rPr>
        <w:t xml:space="preserve">              </w:t>
      </w:r>
      <w:r>
        <w:rPr>
          <w:rFonts w:ascii="宋体" w:hAnsi="宋体" w:hint="eastAsia"/>
          <w:sz w:val="28"/>
          <w:szCs w:val="28"/>
        </w:rPr>
        <w:t>P(m)</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P(s)</w:t>
      </w:r>
    </w:p>
    <w:p w:rsidR="00DB0596" w:rsidRDefault="00DB0596">
      <w:pPr>
        <w:rPr>
          <w:rFonts w:ascii="宋体" w:hAnsi="宋体"/>
          <w:sz w:val="28"/>
          <w:szCs w:val="28"/>
        </w:rPr>
      </w:pPr>
      <w:r>
        <w:rPr>
          <w:rFonts w:ascii="宋体" w:hAnsi="宋体"/>
          <w:sz w:val="28"/>
          <w:szCs w:val="28"/>
        </w:rPr>
        <w:t xml:space="preserve">    read F          </w:t>
      </w:r>
      <w:r>
        <w:rPr>
          <w:rFonts w:ascii="宋体" w:hAnsi="宋体" w:hint="eastAsia"/>
          <w:sz w:val="28"/>
          <w:szCs w:val="28"/>
        </w:rPr>
        <w:t xml:space="preserve"> </w:t>
      </w:r>
      <w:r>
        <w:rPr>
          <w:rFonts w:ascii="宋体" w:hAnsi="宋体"/>
          <w:sz w:val="28"/>
          <w:szCs w:val="28"/>
        </w:rPr>
        <w:t xml:space="preserve">read F          </w:t>
      </w:r>
      <w:r>
        <w:rPr>
          <w:rFonts w:ascii="宋体" w:hAnsi="宋体" w:hint="eastAsia"/>
          <w:sz w:val="28"/>
          <w:szCs w:val="28"/>
        </w:rPr>
        <w:t xml:space="preserve">  </w:t>
      </w:r>
      <w:r>
        <w:rPr>
          <w:rFonts w:ascii="宋体" w:hAnsi="宋体"/>
          <w:sz w:val="28"/>
          <w:szCs w:val="28"/>
        </w:rPr>
        <w:t>read F             read F</w:t>
      </w:r>
    </w:p>
    <w:p w:rsidR="00DB0596" w:rsidRDefault="00DB0596">
      <w:pPr>
        <w:rPr>
          <w:sz w:val="28"/>
          <w:szCs w:val="28"/>
        </w:rPr>
      </w:pPr>
      <w:r>
        <w:rPr>
          <w:rFonts w:ascii="宋体" w:hAnsi="宋体"/>
          <w:sz w:val="28"/>
          <w:szCs w:val="28"/>
        </w:rPr>
        <w:t xml:space="preserve">    </w:t>
      </w:r>
      <w:r>
        <w:rPr>
          <w:rFonts w:ascii="宋体" w:hAnsi="宋体" w:hint="eastAsia"/>
          <w:sz w:val="28"/>
          <w:szCs w:val="28"/>
        </w:rPr>
        <w:t>V（m）</w:t>
      </w:r>
      <w:r>
        <w:rPr>
          <w:rFonts w:ascii="宋体" w:hAnsi="宋体"/>
          <w:sz w:val="28"/>
          <w:szCs w:val="28"/>
        </w:rPr>
        <w:t xml:space="preserve">         </w:t>
      </w:r>
      <w:r>
        <w:rPr>
          <w:rFonts w:ascii="宋体" w:hAnsi="宋体" w:hint="eastAsia"/>
          <w:sz w:val="28"/>
          <w:szCs w:val="28"/>
        </w:rPr>
        <w:t xml:space="preserve">  V(s)</w:t>
      </w: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 xml:space="preserve">  V(m)</w:t>
      </w:r>
      <w:r>
        <w:rPr>
          <w:rFonts w:ascii="宋体" w:hAnsi="宋体"/>
          <w:sz w:val="28"/>
          <w:szCs w:val="28"/>
        </w:rPr>
        <w:t xml:space="preserve">             </w:t>
      </w:r>
      <w:r>
        <w:rPr>
          <w:rFonts w:ascii="宋体" w:hAnsi="宋体" w:hint="eastAsia"/>
          <w:sz w:val="28"/>
          <w:szCs w:val="28"/>
        </w:rPr>
        <w:t xml:space="preserve"> V(s)</w:t>
      </w:r>
    </w:p>
    <w:p w:rsidR="00DB0596" w:rsidRDefault="00DB0596">
      <w:pPr>
        <w:snapToGrid w:val="0"/>
        <w:rPr>
          <w:rFonts w:ascii="宋体"/>
          <w:sz w:val="28"/>
          <w:szCs w:val="28"/>
        </w:rPr>
      </w:pPr>
      <w:r>
        <w:rPr>
          <w:rFonts w:ascii="宋体" w:hint="eastAsia"/>
          <w:sz w:val="28"/>
          <w:szCs w:val="28"/>
        </w:rPr>
        <w:t>4、判断下面的同步问题的算法是否正确？若有错，请指出错误原因并予以改正。</w:t>
      </w:r>
      <w:r>
        <w:rPr>
          <w:rFonts w:ascii="宋体"/>
          <w:sz w:val="28"/>
          <w:szCs w:val="28"/>
        </w:rPr>
        <w:t xml:space="preserve"> </w:t>
      </w:r>
    </w:p>
    <w:p w:rsidR="00DB0596" w:rsidRDefault="00DB0596">
      <w:pPr>
        <w:snapToGrid w:val="0"/>
        <w:ind w:firstLineChars="171" w:firstLine="479"/>
        <w:rPr>
          <w:rFonts w:ascii="宋体"/>
          <w:sz w:val="28"/>
          <w:szCs w:val="28"/>
        </w:rPr>
      </w:pPr>
      <w:r>
        <w:rPr>
          <w:rFonts w:ascii="宋体" w:hint="eastAsia"/>
          <w:sz w:val="28"/>
          <w:szCs w:val="28"/>
        </w:rPr>
        <w:t>⑴ 设A、B两进程共用一个缓冲区Q，A向Q写入信息，B则从Q读出信息，算法框图如图所示。</w:t>
      </w:r>
    </w:p>
    <w:p w:rsidR="00DB0596" w:rsidRDefault="00606867">
      <w:pPr>
        <w:snapToGrid w:val="0"/>
        <w:ind w:firstLineChars="171" w:firstLine="479"/>
        <w:rPr>
          <w:rFonts w:ascii="宋体"/>
          <w:sz w:val="28"/>
          <w:szCs w:val="28"/>
        </w:rPr>
      </w:pPr>
      <w:r>
        <w:rPr>
          <w:rFonts w:ascii="宋体"/>
          <w:noProof/>
          <w:sz w:val="28"/>
          <w:szCs w:val="28"/>
        </w:rPr>
        <w:drawing>
          <wp:anchor distT="0" distB="0" distL="114300" distR="114300" simplePos="0" relativeHeight="251651584" behindDoc="0" locked="0" layoutInCell="1" allowOverlap="0">
            <wp:simplePos x="0" y="0"/>
            <wp:positionH relativeFrom="column">
              <wp:align>center</wp:align>
            </wp:positionH>
            <wp:positionV relativeFrom="paragraph">
              <wp:posOffset>81915</wp:posOffset>
            </wp:positionV>
            <wp:extent cx="3413125" cy="1553210"/>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125" cy="15532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B0596">
        <w:rPr>
          <w:rFonts w:ascii="宋体" w:hint="eastAsia"/>
          <w:sz w:val="28"/>
          <w:szCs w:val="28"/>
        </w:rPr>
        <w:t>⑵ 设A、B为两个并发进程，它们共享一临界资源。其运行临界区的算法框图如图所示。</w:t>
      </w:r>
      <w:r w:rsidR="00DB0596">
        <w:rPr>
          <w:rFonts w:ascii="宋体"/>
          <w:sz w:val="28"/>
          <w:szCs w:val="28"/>
        </w:rPr>
        <w:t xml:space="preserve"> </w:t>
      </w:r>
    </w:p>
    <w:p w:rsidR="00DB0596" w:rsidRDefault="00606867">
      <w:pPr>
        <w:rPr>
          <w:rFonts w:ascii="宋体"/>
          <w:sz w:val="28"/>
          <w:szCs w:val="28"/>
        </w:rPr>
      </w:pPr>
      <w:r>
        <w:rPr>
          <w:rFonts w:ascii="宋体"/>
          <w:noProof/>
          <w:sz w:val="28"/>
          <w:szCs w:val="28"/>
        </w:rPr>
        <w:drawing>
          <wp:anchor distT="0" distB="0" distL="114300" distR="114300" simplePos="0" relativeHeight="251652608" behindDoc="0" locked="0" layoutInCell="1" allowOverlap="1">
            <wp:simplePos x="0" y="0"/>
            <wp:positionH relativeFrom="column">
              <wp:posOffset>1263650</wp:posOffset>
            </wp:positionH>
            <wp:positionV relativeFrom="paragraph">
              <wp:posOffset>198120</wp:posOffset>
            </wp:positionV>
            <wp:extent cx="3451225" cy="1460500"/>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225" cy="14605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B0596">
        <w:rPr>
          <w:rFonts w:ascii="宋体" w:hint="eastAsia"/>
          <w:sz w:val="28"/>
          <w:szCs w:val="28"/>
        </w:rPr>
        <w:t>答：这个算法不对。因为A、B两进程共用一个缓冲区Q，如果A先运行，且信息数量足够多，那么缓冲区Q中的信息就会发生后面的冲掉前面的，造成信息丢失，B就不能从Q中读出完整的信息。</w:t>
      </w:r>
    </w:p>
    <w:p w:rsidR="00DB0596" w:rsidRDefault="00DB0596">
      <w:pPr>
        <w:rPr>
          <w:rFonts w:ascii="宋体"/>
          <w:sz w:val="28"/>
          <w:szCs w:val="28"/>
        </w:rPr>
      </w:pPr>
      <w:r>
        <w:rPr>
          <w:rFonts w:ascii="宋体" w:hint="eastAsia"/>
          <w:sz w:val="28"/>
          <w:szCs w:val="28"/>
        </w:rPr>
        <w:lastRenderedPageBreak/>
        <w:t xml:space="preserve">   进行改正：A、B两进程要同步使用缓冲区Q。为此，设立两个信号量：</w:t>
      </w:r>
    </w:p>
    <w:p w:rsidR="00DB0596" w:rsidRDefault="00DB0596">
      <w:pPr>
        <w:rPr>
          <w:rFonts w:ascii="宋体"/>
          <w:sz w:val="28"/>
          <w:szCs w:val="28"/>
        </w:rPr>
      </w:pPr>
      <w:r>
        <w:rPr>
          <w:rFonts w:ascii="宋体" w:hint="eastAsia"/>
          <w:sz w:val="28"/>
          <w:szCs w:val="28"/>
        </w:rPr>
        <w:t xml:space="preserve">   empty表示缓冲区Q为空，初值为1；</w:t>
      </w:r>
    </w:p>
    <w:p w:rsidR="00DB0596" w:rsidRDefault="00DB0596">
      <w:pPr>
        <w:rPr>
          <w:rFonts w:ascii="宋体"/>
          <w:sz w:val="28"/>
          <w:szCs w:val="28"/>
        </w:rPr>
      </w:pPr>
      <w:r>
        <w:rPr>
          <w:rFonts w:ascii="宋体" w:hint="eastAsia"/>
          <w:sz w:val="28"/>
          <w:szCs w:val="28"/>
        </w:rPr>
        <w:t xml:space="preserve">   full表示缓冲区Q为满，初值为0。</w:t>
      </w:r>
    </w:p>
    <w:p w:rsidR="00DB0596" w:rsidRDefault="00DB0596">
      <w:pPr>
        <w:rPr>
          <w:kern w:val="0"/>
          <w:sz w:val="28"/>
          <w:szCs w:val="28"/>
        </w:rPr>
      </w:pPr>
      <w:r>
        <w:rPr>
          <w:rFonts w:ascii="宋体" w:hint="eastAsia"/>
          <w:sz w:val="28"/>
          <w:szCs w:val="28"/>
        </w:rPr>
        <w:t xml:space="preserve">      算法框图如图所示。</w:t>
      </w:r>
      <w:r>
        <w:rPr>
          <w:rFonts w:hint="eastAsia"/>
          <w:kern w:val="0"/>
          <w:sz w:val="28"/>
          <w:szCs w:val="28"/>
        </w:rPr>
        <w:t xml:space="preserve"> </w:t>
      </w:r>
    </w:p>
    <w:p w:rsidR="00DB0596" w:rsidRDefault="00DB0596">
      <w:r>
        <w:rPr>
          <w:rFonts w:hint="eastAsia"/>
        </w:rPr>
        <w:t xml:space="preserve">            </w:t>
      </w:r>
      <w:r>
        <w:t>A</w:t>
      </w:r>
      <w:r>
        <w:rPr>
          <w:rFonts w:hint="eastAsia"/>
        </w:rPr>
        <w:t>进程</w:t>
      </w:r>
      <w:r>
        <w:rPr>
          <w:rFonts w:hint="eastAsia"/>
        </w:rPr>
        <w:t xml:space="preserve">                        </w:t>
      </w:r>
      <w:r>
        <w:t>B</w:t>
      </w:r>
      <w:r>
        <w:rPr>
          <w:rFonts w:hint="eastAsia"/>
        </w:rPr>
        <w:t>进程</w:t>
      </w:r>
    </w:p>
    <w:p w:rsidR="00DB0596" w:rsidRDefault="00606867">
      <w:r>
        <w:rPr>
          <w:noProof/>
        </w:rPr>
        <mc:AlternateContent>
          <mc:Choice Requires="wps">
            <w:drawing>
              <wp:anchor distT="0" distB="0" distL="114300" distR="114300" simplePos="0" relativeHeight="251662848" behindDoc="0" locked="0" layoutInCell="0" allowOverlap="1">
                <wp:simplePos x="0" y="0"/>
                <wp:positionH relativeFrom="column">
                  <wp:posOffset>2971800</wp:posOffset>
                </wp:positionH>
                <wp:positionV relativeFrom="paragraph">
                  <wp:posOffset>0</wp:posOffset>
                </wp:positionV>
                <wp:extent cx="800100" cy="0"/>
                <wp:effectExtent l="20320" t="56515" r="8255" b="57785"/>
                <wp:wrapNone/>
                <wp:docPr id="1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51994" id="Line 57" o:spid="_x0000_s1026" style="position:absolute;left:0;text-align:lef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9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" o:allowincell="f">
                <v:stroke endarrow="block"/>
              </v:line>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914400</wp:posOffset>
                </wp:positionH>
                <wp:positionV relativeFrom="paragraph">
                  <wp:posOffset>0</wp:posOffset>
                </wp:positionV>
                <wp:extent cx="800100" cy="0"/>
                <wp:effectExtent l="20320" t="56515" r="8255" b="57785"/>
                <wp:wrapNone/>
                <wp:docPr id="1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3D8A9" id="Line 58" o:spid="_x0000_s1026" style="position:absolute;left:0;text-align:lef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" o:allowincell="f">
                <v:stroke endarrow="block"/>
              </v:lin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3771900</wp:posOffset>
                </wp:positionH>
                <wp:positionV relativeFrom="paragraph">
                  <wp:posOffset>0</wp:posOffset>
                </wp:positionV>
                <wp:extent cx="635" cy="891540"/>
                <wp:effectExtent l="10795" t="8890" r="7620" b="1397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9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9CF75" id="Line 59" o:spid="_x0000_s1026"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0" to="297.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" o:allowincell="f"/>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1714500</wp:posOffset>
                </wp:positionH>
                <wp:positionV relativeFrom="paragraph">
                  <wp:posOffset>0</wp:posOffset>
                </wp:positionV>
                <wp:extent cx="635" cy="891540"/>
                <wp:effectExtent l="10795" t="8890" r="7620" b="13970"/>
                <wp:wrapNone/>
                <wp:docPr id="1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9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B8A4C" id="Line 60"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 to="135.0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" o:allowincell="f"/>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2971800</wp:posOffset>
                </wp:positionH>
                <wp:positionV relativeFrom="paragraph">
                  <wp:posOffset>0</wp:posOffset>
                </wp:positionV>
                <wp:extent cx="635" cy="198120"/>
                <wp:effectExtent l="58420" t="8890" r="55245" b="21590"/>
                <wp:wrapNone/>
                <wp:docPr id="1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D5851" id="Line 6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34.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914400</wp:posOffset>
                </wp:positionH>
                <wp:positionV relativeFrom="paragraph">
                  <wp:posOffset>0</wp:posOffset>
                </wp:positionV>
                <wp:extent cx="635" cy="198120"/>
                <wp:effectExtent l="58420" t="8890" r="55245" b="21590"/>
                <wp:wrapNone/>
                <wp:docPr id="1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F8700" id="Line 62"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72.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" o:allowincell="f">
                <v:stroke endarrow="block"/>
              </v:line>
            </w:pict>
          </mc:Fallback>
        </mc:AlternateContent>
      </w:r>
      <w:r w:rsidR="00DB0596">
        <w:rPr>
          <w:rFonts w:hint="eastAsia"/>
        </w:rPr>
        <w:t xml:space="preserve">               </w:t>
      </w:r>
    </w:p>
    <w:p w:rsidR="00DB0596" w:rsidRDefault="00DB0596">
      <w:pPr>
        <w:rPr>
          <w:kern w:val="0"/>
        </w:rPr>
      </w:pPr>
      <w:r>
        <w:rPr>
          <w:rFonts w:hint="eastAsia"/>
        </w:rPr>
        <w:t xml:space="preserve">           </w:t>
      </w:r>
      <w:r>
        <w:rPr>
          <w:kern w:val="0"/>
        </w:rPr>
        <w:t>P(empty)</w:t>
      </w:r>
      <w:r>
        <w:rPr>
          <w:rFonts w:hint="eastAsia"/>
          <w:kern w:val="0"/>
        </w:rPr>
        <w:t xml:space="preserve">       </w:t>
      </w:r>
      <w:r>
        <w:rPr>
          <w:kern w:val="0"/>
        </w:rPr>
        <w:t xml:space="preserve"> </w:t>
      </w:r>
      <w:r>
        <w:rPr>
          <w:rFonts w:hint="eastAsia"/>
          <w:kern w:val="0"/>
        </w:rPr>
        <w:t xml:space="preserve">             </w:t>
      </w:r>
      <w:r>
        <w:rPr>
          <w:kern w:val="0"/>
        </w:rPr>
        <w:t xml:space="preserve">  P(full)</w:t>
      </w:r>
    </w:p>
    <w:p w:rsidR="00DB0596" w:rsidRDefault="00DB0596">
      <w:pPr>
        <w:rPr>
          <w:kern w:val="0"/>
        </w:rPr>
      </w:pPr>
      <w:r>
        <w:rPr>
          <w:rFonts w:hint="eastAsia"/>
          <w:kern w:val="0"/>
        </w:rPr>
        <w:t xml:space="preserve">         </w:t>
      </w:r>
      <w:r>
        <w:rPr>
          <w:rFonts w:hint="eastAsia"/>
          <w:kern w:val="0"/>
        </w:rPr>
        <w:t>向</w:t>
      </w:r>
      <w:r>
        <w:rPr>
          <w:kern w:val="0"/>
        </w:rPr>
        <w:t>Q</w:t>
      </w:r>
      <w:r>
        <w:rPr>
          <w:rFonts w:hint="eastAsia"/>
          <w:kern w:val="0"/>
        </w:rPr>
        <w:t>写入信息</w:t>
      </w:r>
      <w:r>
        <w:rPr>
          <w:kern w:val="0"/>
        </w:rPr>
        <w:t xml:space="preserve">     </w:t>
      </w:r>
      <w:r>
        <w:rPr>
          <w:rFonts w:hint="eastAsia"/>
          <w:kern w:val="0"/>
        </w:rPr>
        <w:t xml:space="preserve">           </w:t>
      </w:r>
      <w:r>
        <w:rPr>
          <w:kern w:val="0"/>
        </w:rPr>
        <w:t xml:space="preserve"> </w:t>
      </w:r>
      <w:r>
        <w:rPr>
          <w:rFonts w:hint="eastAsia"/>
          <w:kern w:val="0"/>
        </w:rPr>
        <w:t>从</w:t>
      </w:r>
      <w:r>
        <w:rPr>
          <w:kern w:val="0"/>
        </w:rPr>
        <w:t>Q</w:t>
      </w:r>
      <w:r>
        <w:rPr>
          <w:rFonts w:hint="eastAsia"/>
          <w:kern w:val="0"/>
        </w:rPr>
        <w:t>中读出信息</w:t>
      </w:r>
    </w:p>
    <w:p w:rsidR="00DB0596" w:rsidRDefault="00DB0596">
      <w:pPr>
        <w:rPr>
          <w:kern w:val="0"/>
        </w:rPr>
      </w:pPr>
      <w:r>
        <w:rPr>
          <w:rFonts w:hint="eastAsia"/>
          <w:kern w:val="0"/>
        </w:rPr>
        <w:t xml:space="preserve">           </w:t>
      </w:r>
      <w:r>
        <w:rPr>
          <w:kern w:val="0"/>
        </w:rPr>
        <w:t xml:space="preserve">V(full)            </w:t>
      </w:r>
      <w:r>
        <w:rPr>
          <w:rFonts w:hint="eastAsia"/>
          <w:kern w:val="0"/>
        </w:rPr>
        <w:t xml:space="preserve">            </w:t>
      </w:r>
      <w:r>
        <w:rPr>
          <w:kern w:val="0"/>
        </w:rPr>
        <w:t>V(empty)</w:t>
      </w:r>
    </w:p>
    <w:p w:rsidR="00DB0596" w:rsidRDefault="00606867">
      <w:pPr>
        <w:rPr>
          <w:kern w:val="0"/>
        </w:rPr>
      </w:pPr>
      <w:r>
        <w:rPr>
          <w:noProof/>
          <w:kern w:val="0"/>
        </w:rPr>
        <mc:AlternateContent>
          <mc:Choice Requires="wps">
            <w:drawing>
              <wp:anchor distT="0" distB="0" distL="114300" distR="114300" simplePos="0" relativeHeight="251658752" behindDoc="0" locked="0" layoutInCell="0" allowOverlap="1">
                <wp:simplePos x="0" y="0"/>
                <wp:positionH relativeFrom="column">
                  <wp:posOffset>2971800</wp:posOffset>
                </wp:positionH>
                <wp:positionV relativeFrom="paragraph">
                  <wp:posOffset>99060</wp:posOffset>
                </wp:positionV>
                <wp:extent cx="800100" cy="0"/>
                <wp:effectExtent l="10795" t="5080" r="8255" b="13970"/>
                <wp:wrapNone/>
                <wp:docPr id="1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B863D" id="Line 63"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9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IR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" o:allowincell="f"/>
            </w:pict>
          </mc:Fallback>
        </mc:AlternateContent>
      </w:r>
      <w:r>
        <w:rPr>
          <w:noProof/>
          <w:kern w:val="0"/>
        </w:rPr>
        <mc:AlternateContent>
          <mc:Choice Requires="wps">
            <w:drawing>
              <wp:anchor distT="0" distB="0" distL="114300" distR="114300" simplePos="0" relativeHeight="251657728" behindDoc="0" locked="0" layoutInCell="0" allowOverlap="1">
                <wp:simplePos x="0" y="0"/>
                <wp:positionH relativeFrom="column">
                  <wp:posOffset>914400</wp:posOffset>
                </wp:positionH>
                <wp:positionV relativeFrom="paragraph">
                  <wp:posOffset>99060</wp:posOffset>
                </wp:positionV>
                <wp:extent cx="800100" cy="0"/>
                <wp:effectExtent l="10795" t="5080" r="8255" b="13970"/>
                <wp:wrapNone/>
                <wp:docPr id="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0140C" id="Line 6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8pt" to="1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d4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" o:allowincell="f"/>
            </w:pict>
          </mc:Fallback>
        </mc:AlternateContent>
      </w:r>
      <w:r>
        <w:rPr>
          <w:noProof/>
          <w:kern w:val="0"/>
        </w:rPr>
        <mc:AlternateContent>
          <mc:Choice Requires="wps">
            <w:drawing>
              <wp:anchor distT="0" distB="0" distL="114300" distR="114300" simplePos="0" relativeHeight="251656704" behindDoc="0" locked="0" layoutInCell="0" allowOverlap="1">
                <wp:simplePos x="0" y="0"/>
                <wp:positionH relativeFrom="column">
                  <wp:posOffset>2971800</wp:posOffset>
                </wp:positionH>
                <wp:positionV relativeFrom="paragraph">
                  <wp:posOffset>0</wp:posOffset>
                </wp:positionV>
                <wp:extent cx="635" cy="99060"/>
                <wp:effectExtent l="10795" t="10795" r="7620" b="13970"/>
                <wp:wrapNone/>
                <wp:docPr id="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AF70F" id="Line 6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34.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" o:allowincell="f"/>
            </w:pict>
          </mc:Fallback>
        </mc:AlternateContent>
      </w:r>
      <w:r>
        <w:rPr>
          <w:noProof/>
          <w:kern w:val="0"/>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0</wp:posOffset>
                </wp:positionV>
                <wp:extent cx="635" cy="99060"/>
                <wp:effectExtent l="10795" t="10795" r="7620" b="13970"/>
                <wp:wrapNone/>
                <wp:docPr id="7"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3DC94" id="Line 6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72.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" o:allowincell="f"/>
            </w:pict>
          </mc:Fallback>
        </mc:AlternateContent>
      </w:r>
    </w:p>
    <w:p w:rsidR="00DB0596" w:rsidRDefault="00DB0596">
      <w:pPr>
        <w:snapToGrid w:val="0"/>
        <w:rPr>
          <w:rFonts w:ascii="宋体"/>
          <w:sz w:val="28"/>
          <w:szCs w:val="28"/>
        </w:rPr>
      </w:pPr>
      <w:r>
        <w:rPr>
          <w:rFonts w:ascii="宋体" w:hint="eastAsia"/>
          <w:sz w:val="28"/>
          <w:szCs w:val="28"/>
        </w:rPr>
        <w:t>5、设有一台计算机，有两条I/O通道，分别接一台输入机和一台打印机。输入机把一批数据逐一输入到缓冲区B1中，加工处理后再搬到B2中，并在打印机上打印，请问：</w:t>
      </w:r>
    </w:p>
    <w:p w:rsidR="00DB0596" w:rsidRDefault="00DB0596">
      <w:pPr>
        <w:snapToGrid w:val="0"/>
        <w:ind w:firstLineChars="171" w:firstLine="479"/>
        <w:rPr>
          <w:rFonts w:ascii="宋体"/>
          <w:sz w:val="28"/>
          <w:szCs w:val="28"/>
        </w:rPr>
      </w:pPr>
      <w:r>
        <w:rPr>
          <w:rFonts w:ascii="宋体" w:hint="eastAsia"/>
          <w:sz w:val="28"/>
          <w:szCs w:val="28"/>
        </w:rPr>
        <w:t>⑴ 系统要设几个进程来完成这个任务？各自的工作是什么？</w:t>
      </w:r>
    </w:p>
    <w:p w:rsidR="00DB0596" w:rsidRDefault="00DB0596">
      <w:pPr>
        <w:snapToGrid w:val="0"/>
        <w:ind w:firstLineChars="171" w:firstLine="479"/>
        <w:rPr>
          <w:rFonts w:ascii="宋体"/>
          <w:sz w:val="28"/>
          <w:szCs w:val="28"/>
        </w:rPr>
      </w:pPr>
      <w:r>
        <w:rPr>
          <w:rFonts w:ascii="宋体" w:hint="eastAsia"/>
          <w:sz w:val="28"/>
          <w:szCs w:val="28"/>
        </w:rPr>
        <w:t>⑵ 这些进程间有什么样的相互制约关系？</w:t>
      </w:r>
    </w:p>
    <w:p w:rsidR="00DB0596" w:rsidRDefault="00DB0596">
      <w:pPr>
        <w:snapToGrid w:val="0"/>
        <w:ind w:firstLineChars="171" w:firstLine="479"/>
        <w:rPr>
          <w:rFonts w:ascii="宋体"/>
          <w:sz w:val="28"/>
          <w:szCs w:val="28"/>
        </w:rPr>
      </w:pPr>
      <w:r>
        <w:rPr>
          <w:rFonts w:ascii="宋体" w:hint="eastAsia"/>
          <w:sz w:val="28"/>
          <w:szCs w:val="28"/>
        </w:rPr>
        <w:t>⑶ 用P、V操作写出这些进程同步算法。</w:t>
      </w:r>
    </w:p>
    <w:p w:rsidR="00DB0596" w:rsidRDefault="00DB0596">
      <w:pPr>
        <w:rPr>
          <w:rFonts w:ascii="宋体" w:hAnsi="宋体"/>
          <w:sz w:val="28"/>
          <w:szCs w:val="28"/>
        </w:rPr>
      </w:pPr>
      <w:r>
        <w:rPr>
          <w:rFonts w:ascii="宋体" w:hint="eastAsia"/>
          <w:sz w:val="28"/>
          <w:szCs w:val="28"/>
        </w:rPr>
        <w:t>答：</w:t>
      </w:r>
      <w:r>
        <w:rPr>
          <w:rFonts w:ascii="宋体" w:hAnsi="宋体" w:hint="eastAsia"/>
          <w:sz w:val="28"/>
          <w:szCs w:val="28"/>
        </w:rPr>
        <w:t xml:space="preserve">（1）系统可设三个进程来完成这个任务：R进程负责从卡片输入机上读入卡片信息，输入到缓冲区B1中；C进程负责从缓冲区B1中取出信息，进行加工处理，之后将结果送到缓冲区B2中；P进程负责从缓冲区B2中取出信息，并在打印机上印出。 </w:t>
      </w:r>
    </w:p>
    <w:p w:rsidR="00DB0596" w:rsidRDefault="00DB0596">
      <w:pPr>
        <w:ind w:firstLineChars="200" w:firstLine="560"/>
        <w:rPr>
          <w:rFonts w:ascii="宋体" w:hAnsi="宋体"/>
          <w:sz w:val="28"/>
          <w:szCs w:val="28"/>
        </w:rPr>
      </w:pPr>
      <w:r>
        <w:rPr>
          <w:rFonts w:ascii="宋体" w:hAnsi="宋体" w:hint="eastAsia"/>
          <w:sz w:val="28"/>
          <w:szCs w:val="28"/>
        </w:rPr>
        <w:t xml:space="preserve">②R进程受C进程影响，B1放满信息后R进程要等待——等C进程将其中信息全部取走，才能继续读入信息；C进程受R进程和P进程的约束：B1中信息放满后C进程才可从中取出它们，且B2被取空后C进程才可将加工结果送入其中；P进程受C进程的约束：B2中信息放满后P进程才可从中取出它们,进行打印。 </w:t>
      </w:r>
    </w:p>
    <w:p w:rsidR="00DB0596" w:rsidRDefault="00DB0596">
      <w:pPr>
        <w:ind w:firstLineChars="250" w:firstLine="700"/>
        <w:rPr>
          <w:rFonts w:ascii="宋体" w:hAnsi="宋体"/>
          <w:sz w:val="28"/>
          <w:szCs w:val="28"/>
        </w:rPr>
      </w:pPr>
      <w:r>
        <w:rPr>
          <w:rFonts w:ascii="宋体" w:hAnsi="宋体" w:hint="eastAsia"/>
          <w:sz w:val="28"/>
          <w:szCs w:val="28"/>
        </w:rPr>
        <w:t xml:space="preserve">③信号量含义及初值： </w:t>
      </w:r>
    </w:p>
    <w:p w:rsidR="00DB0596" w:rsidRDefault="00DB0596">
      <w:pPr>
        <w:rPr>
          <w:rFonts w:ascii="宋体" w:hAnsi="宋体"/>
          <w:sz w:val="28"/>
          <w:szCs w:val="28"/>
        </w:rPr>
      </w:pPr>
      <w:r>
        <w:rPr>
          <w:rFonts w:ascii="宋体" w:hAnsi="宋体" w:hint="eastAsia"/>
          <w:sz w:val="28"/>
          <w:szCs w:val="28"/>
        </w:rPr>
        <w:t xml:space="preserve">      B1full&amp;shy;—— 缓冲区B1满，初值为0； </w:t>
      </w:r>
    </w:p>
    <w:p w:rsidR="00DB0596" w:rsidRDefault="00DB0596">
      <w:pPr>
        <w:rPr>
          <w:rFonts w:ascii="宋体" w:hAnsi="宋体"/>
          <w:sz w:val="28"/>
          <w:szCs w:val="28"/>
        </w:rPr>
      </w:pPr>
      <w:r>
        <w:rPr>
          <w:rFonts w:ascii="宋体" w:hAnsi="宋体" w:hint="eastAsia"/>
          <w:sz w:val="28"/>
          <w:szCs w:val="28"/>
        </w:rPr>
        <w:t xml:space="preserve">      B1empty——缓冲区B1空，初值为0； </w:t>
      </w:r>
    </w:p>
    <w:p w:rsidR="00DB0596" w:rsidRDefault="00DB0596">
      <w:pPr>
        <w:rPr>
          <w:rFonts w:ascii="宋体" w:hAnsi="宋体"/>
          <w:sz w:val="28"/>
          <w:szCs w:val="28"/>
        </w:rPr>
      </w:pPr>
      <w:r>
        <w:rPr>
          <w:rFonts w:ascii="宋体" w:hAnsi="宋体" w:hint="eastAsia"/>
          <w:sz w:val="28"/>
          <w:szCs w:val="28"/>
        </w:rPr>
        <w:lastRenderedPageBreak/>
        <w:t xml:space="preserve">      B2full&amp;shy;—— 缓冲区B2满，初值为0； </w:t>
      </w:r>
    </w:p>
    <w:p w:rsidR="00DB0596" w:rsidRDefault="00DB0596">
      <w:pPr>
        <w:rPr>
          <w:rFonts w:ascii="宋体" w:hAnsi="宋体"/>
          <w:sz w:val="28"/>
          <w:szCs w:val="28"/>
        </w:rPr>
      </w:pPr>
      <w:r>
        <w:rPr>
          <w:rFonts w:ascii="宋体" w:hAnsi="宋体" w:hint="eastAsia"/>
          <w:sz w:val="28"/>
          <w:szCs w:val="28"/>
        </w:rPr>
        <w:t xml:space="preserve">      B2empty——缓冲区B2空，初值为0； </w:t>
      </w:r>
    </w:p>
    <w:p w:rsidR="00DB0596" w:rsidRDefault="00DB0596">
      <w:r>
        <w:rPr>
          <w:rFonts w:hint="eastAsia"/>
        </w:rPr>
        <w:t xml:space="preserve">          R</w:t>
      </w:r>
      <w:r>
        <w:rPr>
          <w:rFonts w:hint="eastAsia"/>
        </w:rPr>
        <w:t>进程</w:t>
      </w:r>
      <w:r>
        <w:rPr>
          <w:rFonts w:hint="eastAsia"/>
        </w:rPr>
        <w:t xml:space="preserve">                       C</w:t>
      </w:r>
      <w:r>
        <w:rPr>
          <w:rFonts w:hint="eastAsia"/>
        </w:rPr>
        <w:t>进程</w:t>
      </w:r>
      <w:r>
        <w:rPr>
          <w:rFonts w:hint="eastAsia"/>
        </w:rPr>
        <w:t xml:space="preserve">                  P</w:t>
      </w:r>
      <w:r>
        <w:rPr>
          <w:rFonts w:hint="eastAsia"/>
        </w:rPr>
        <w:t>进程</w:t>
      </w:r>
      <w:r>
        <w:rPr>
          <w:rFonts w:hint="eastAsia"/>
        </w:rPr>
        <w:t xml:space="preserve"> </w:t>
      </w:r>
    </w:p>
    <w:p w:rsidR="00DB0596" w:rsidRDefault="00DB0596">
      <w:r>
        <w:rPr>
          <w:rFonts w:hint="eastAsia"/>
        </w:rPr>
        <w:t xml:space="preserve">         </w:t>
      </w:r>
      <w:r>
        <w:rPr>
          <w:rFonts w:hint="eastAsia"/>
        </w:rPr>
        <w:t>输入信息写入缓冲区</w:t>
      </w:r>
      <w:r>
        <w:rPr>
          <w:rFonts w:hint="eastAsia"/>
        </w:rPr>
        <w:t xml:space="preserve">B1        P(B1full)                 P(B2full)  </w:t>
      </w:r>
    </w:p>
    <w:p w:rsidR="00DB0596" w:rsidRDefault="00DB0596">
      <w:r>
        <w:rPr>
          <w:rFonts w:hint="eastAsia"/>
        </w:rPr>
        <w:t xml:space="preserve">         V(B1full)                   </w:t>
      </w:r>
      <w:r>
        <w:rPr>
          <w:rFonts w:hint="eastAsia"/>
        </w:rPr>
        <w:t>从</w:t>
      </w:r>
      <w:r>
        <w:rPr>
          <w:rFonts w:hint="eastAsia"/>
        </w:rPr>
        <w:t>B1</w:t>
      </w:r>
      <w:r>
        <w:rPr>
          <w:rFonts w:hint="eastAsia"/>
        </w:rPr>
        <w:t>中取出信息</w:t>
      </w:r>
      <w:r>
        <w:rPr>
          <w:rFonts w:hint="eastAsia"/>
        </w:rPr>
        <w:t xml:space="preserve">      </w:t>
      </w:r>
      <w:r>
        <w:rPr>
          <w:rFonts w:hint="eastAsia"/>
        </w:rPr>
        <w:t>从</w:t>
      </w:r>
      <w:r>
        <w:rPr>
          <w:rFonts w:hint="eastAsia"/>
        </w:rPr>
        <w:t>B2</w:t>
      </w:r>
      <w:r>
        <w:rPr>
          <w:rFonts w:hint="eastAsia"/>
        </w:rPr>
        <w:t>中取出信息进行打印</w:t>
      </w:r>
      <w:r>
        <w:rPr>
          <w:rFonts w:hint="eastAsia"/>
        </w:rPr>
        <w:t xml:space="preserve">   </w:t>
      </w:r>
    </w:p>
    <w:p w:rsidR="00DB0596" w:rsidRDefault="00DB0596">
      <w:r>
        <w:rPr>
          <w:rFonts w:hint="eastAsia"/>
        </w:rPr>
        <w:t xml:space="preserve">         P(B1empty)                </w:t>
      </w:r>
      <w:r>
        <w:rPr>
          <w:rFonts w:hint="eastAsia"/>
        </w:rPr>
        <w:t>加工信息</w:t>
      </w:r>
      <w:r>
        <w:rPr>
          <w:rFonts w:hint="eastAsia"/>
        </w:rPr>
        <w:t xml:space="preserve">                  V(B2empty)   </w:t>
      </w:r>
    </w:p>
    <w:p w:rsidR="00DB0596" w:rsidRDefault="00DB0596">
      <w:r>
        <w:rPr>
          <w:rFonts w:hint="eastAsia"/>
        </w:rPr>
        <w:t xml:space="preserve">                                    </w:t>
      </w:r>
      <w:r>
        <w:rPr>
          <w:rFonts w:hint="eastAsia"/>
        </w:rPr>
        <w:t>结果送入</w:t>
      </w:r>
      <w:r>
        <w:rPr>
          <w:rFonts w:hint="eastAsia"/>
        </w:rPr>
        <w:t xml:space="preserve">B2                           </w:t>
      </w:r>
    </w:p>
    <w:p w:rsidR="00DB0596" w:rsidRDefault="00DB0596">
      <w:r>
        <w:t xml:space="preserve">                                    V(B1empty)                          </w:t>
      </w:r>
    </w:p>
    <w:p w:rsidR="00DB0596" w:rsidRDefault="00DB0596">
      <w:r>
        <w:t xml:space="preserve">                                    V(B2full)                          </w:t>
      </w:r>
    </w:p>
    <w:p w:rsidR="00DB0596" w:rsidRDefault="00DB0596">
      <w:r>
        <w:t xml:space="preserve">                                    P(B2empty)                        </w:t>
      </w:r>
    </w:p>
    <w:p w:rsidR="00DB0596" w:rsidRDefault="00DB0596">
      <w:pPr>
        <w:snapToGrid w:val="0"/>
        <w:rPr>
          <w:rFonts w:ascii="宋体"/>
          <w:sz w:val="28"/>
          <w:szCs w:val="28"/>
        </w:rPr>
      </w:pPr>
      <w:r>
        <w:rPr>
          <w:rFonts w:ascii="宋体" w:hint="eastAsia"/>
          <w:sz w:val="28"/>
          <w:szCs w:val="28"/>
        </w:rPr>
        <w:t>6、桌上有一空盘，允许存放一只水果。爸爸可向盘中放苹果，也可向盘中放橘子，儿子专等吃盘中的橘子，女儿专等吃盘中的苹果。规定当盘空时一次只能放一只水果供吃者取用，请用P，V原语实现爸爸、儿子、女儿三个并发进程的同步。</w:t>
      </w:r>
    </w:p>
    <w:p w:rsidR="00DB0596" w:rsidRDefault="00DB0596">
      <w:pPr>
        <w:snapToGrid w:val="0"/>
        <w:rPr>
          <w:rFonts w:ascii="宋体"/>
          <w:sz w:val="28"/>
          <w:szCs w:val="28"/>
        </w:rPr>
      </w:pPr>
      <w:r>
        <w:rPr>
          <w:rFonts w:ascii="宋体" w:hint="eastAsia"/>
          <w:sz w:val="28"/>
          <w:szCs w:val="28"/>
        </w:rPr>
        <w:t>答：</w:t>
      </w:r>
      <w:r>
        <w:rPr>
          <w:rFonts w:ascii="宋体"/>
          <w:sz w:val="28"/>
          <w:szCs w:val="28"/>
        </w:rPr>
        <w:t>Var dish,apple,banana:Semaphore:=1,0,0;</w:t>
      </w:r>
    </w:p>
    <w:p w:rsidR="00DB0596" w:rsidRDefault="00DB0596">
      <w:pPr>
        <w:snapToGrid w:val="0"/>
        <w:ind w:firstLineChars="200" w:firstLine="560"/>
        <w:rPr>
          <w:rFonts w:ascii="宋体"/>
          <w:sz w:val="28"/>
          <w:szCs w:val="28"/>
        </w:rPr>
      </w:pPr>
      <w:r>
        <w:rPr>
          <w:rFonts w:ascii="宋体"/>
          <w:sz w:val="28"/>
          <w:szCs w:val="28"/>
        </w:rPr>
        <w:t>Main()</w:t>
      </w:r>
      <w:r>
        <w:rPr>
          <w:rFonts w:ascii="宋体" w:hint="eastAsia"/>
          <w:sz w:val="28"/>
          <w:szCs w:val="28"/>
        </w:rPr>
        <w:t xml:space="preserve">                      </w:t>
      </w:r>
    </w:p>
    <w:p w:rsidR="00DB0596" w:rsidRDefault="00DB0596">
      <w:pPr>
        <w:snapToGrid w:val="0"/>
        <w:ind w:firstLineChars="200" w:firstLine="560"/>
        <w:rPr>
          <w:rFonts w:ascii="宋体"/>
          <w:sz w:val="28"/>
          <w:szCs w:val="28"/>
        </w:rPr>
      </w:pPr>
      <w:r>
        <w:rPr>
          <w:rFonts w:ascii="宋体"/>
          <w:sz w:val="28"/>
          <w:szCs w:val="28"/>
        </w:rPr>
        <w:t>{ cobegin</w:t>
      </w:r>
    </w:p>
    <w:p w:rsidR="00DB0596" w:rsidRDefault="00DB0596">
      <w:pPr>
        <w:snapToGrid w:val="0"/>
        <w:ind w:firstLineChars="300" w:firstLine="840"/>
        <w:rPr>
          <w:rFonts w:ascii="宋体"/>
          <w:sz w:val="28"/>
          <w:szCs w:val="28"/>
        </w:rPr>
      </w:pPr>
      <w:r>
        <w:rPr>
          <w:rFonts w:ascii="宋体"/>
          <w:sz w:val="28"/>
          <w:szCs w:val="28"/>
        </w:rPr>
        <w:t>Father(); son();daugher();</w:t>
      </w:r>
    </w:p>
    <w:p w:rsidR="00DB0596" w:rsidRDefault="00DB0596">
      <w:pPr>
        <w:snapToGrid w:val="0"/>
        <w:ind w:firstLineChars="300" w:firstLine="840"/>
        <w:rPr>
          <w:rFonts w:ascii="宋体"/>
          <w:sz w:val="28"/>
          <w:szCs w:val="28"/>
        </w:rPr>
      </w:pPr>
      <w:r>
        <w:rPr>
          <w:rFonts w:ascii="宋体"/>
          <w:sz w:val="28"/>
          <w:szCs w:val="28"/>
        </w:rPr>
        <w:t>Coend }</w:t>
      </w:r>
    </w:p>
    <w:p w:rsidR="00DB0596" w:rsidRDefault="00DB0596">
      <w:pPr>
        <w:snapToGrid w:val="0"/>
        <w:ind w:firstLineChars="200" w:firstLine="560"/>
        <w:rPr>
          <w:rFonts w:ascii="宋体"/>
          <w:sz w:val="28"/>
          <w:szCs w:val="28"/>
        </w:rPr>
      </w:pPr>
      <w:r>
        <w:rPr>
          <w:rFonts w:ascii="宋体"/>
          <w:sz w:val="28"/>
          <w:szCs w:val="28"/>
        </w:rPr>
        <w:t>Father()</w:t>
      </w:r>
    </w:p>
    <w:p w:rsidR="00DB0596" w:rsidRDefault="00DB0596">
      <w:pPr>
        <w:snapToGrid w:val="0"/>
        <w:ind w:firstLineChars="200" w:firstLine="560"/>
        <w:rPr>
          <w:rFonts w:ascii="宋体"/>
          <w:sz w:val="28"/>
          <w:szCs w:val="28"/>
        </w:rPr>
      </w:pPr>
      <w:r>
        <w:rPr>
          <w:rFonts w:ascii="宋体"/>
          <w:sz w:val="28"/>
          <w:szCs w:val="28"/>
        </w:rPr>
        <w:t>{   while (true)</w:t>
      </w:r>
    </w:p>
    <w:p w:rsidR="00DB0596" w:rsidRDefault="00DB0596">
      <w:pPr>
        <w:snapToGrid w:val="0"/>
        <w:rPr>
          <w:rFonts w:ascii="宋体"/>
          <w:sz w:val="28"/>
          <w:szCs w:val="28"/>
        </w:rPr>
      </w:pPr>
      <w:r>
        <w:rPr>
          <w:rFonts w:ascii="宋体"/>
          <w:sz w:val="28"/>
          <w:szCs w:val="28"/>
        </w:rPr>
        <w:t xml:space="preserve">     {</w:t>
      </w:r>
      <w:r>
        <w:rPr>
          <w:rFonts w:ascii="宋体" w:hint="eastAsia"/>
          <w:sz w:val="28"/>
          <w:szCs w:val="28"/>
        </w:rPr>
        <w:t xml:space="preserve"> </w:t>
      </w:r>
      <w:r>
        <w:rPr>
          <w:rFonts w:ascii="宋体"/>
          <w:sz w:val="28"/>
          <w:szCs w:val="28"/>
        </w:rPr>
        <w:t xml:space="preserve">p(dish); </w:t>
      </w:r>
    </w:p>
    <w:p w:rsidR="00DB0596" w:rsidRDefault="00DB0596">
      <w:pPr>
        <w:snapToGrid w:val="0"/>
        <w:rPr>
          <w:rFonts w:ascii="宋体"/>
          <w:sz w:val="28"/>
          <w:szCs w:val="28"/>
        </w:rPr>
      </w:pPr>
      <w:r>
        <w:rPr>
          <w:rFonts w:ascii="宋体" w:hint="eastAsia"/>
          <w:sz w:val="28"/>
          <w:szCs w:val="28"/>
        </w:rPr>
        <w:t xml:space="preserve">       if 放的是苹果 v(apple);</w:t>
      </w:r>
    </w:p>
    <w:p w:rsidR="00DB0596" w:rsidRDefault="00DB0596">
      <w:pPr>
        <w:snapToGrid w:val="0"/>
        <w:rPr>
          <w:rFonts w:ascii="宋体"/>
          <w:sz w:val="28"/>
          <w:szCs w:val="28"/>
        </w:rPr>
      </w:pPr>
      <w:r>
        <w:rPr>
          <w:rFonts w:ascii="宋体"/>
          <w:sz w:val="28"/>
          <w:szCs w:val="28"/>
        </w:rPr>
        <w:t xml:space="preserve">       else V(banana)} </w:t>
      </w:r>
    </w:p>
    <w:p w:rsidR="00DB0596" w:rsidRDefault="00DB0596">
      <w:pPr>
        <w:snapToGrid w:val="0"/>
        <w:ind w:firstLineChars="200" w:firstLine="560"/>
      </w:pPr>
      <w:r>
        <w:rPr>
          <w:rFonts w:ascii="宋体"/>
          <w:sz w:val="28"/>
          <w:szCs w:val="28"/>
        </w:rPr>
        <w:t>}</w:t>
      </w:r>
      <w:r>
        <w:t xml:space="preserve"> </w:t>
      </w:r>
    </w:p>
    <w:p w:rsidR="00DB0596" w:rsidRDefault="00DB0596">
      <w:pPr>
        <w:snapToGrid w:val="0"/>
        <w:ind w:firstLineChars="200" w:firstLine="560"/>
        <w:rPr>
          <w:rFonts w:ascii="宋体"/>
          <w:sz w:val="28"/>
          <w:szCs w:val="28"/>
        </w:rPr>
      </w:pPr>
      <w:r>
        <w:rPr>
          <w:rFonts w:ascii="宋体"/>
          <w:sz w:val="28"/>
          <w:szCs w:val="28"/>
        </w:rPr>
        <w:t>son()</w:t>
      </w:r>
    </w:p>
    <w:p w:rsidR="00DB0596" w:rsidRDefault="00DB0596">
      <w:pPr>
        <w:snapToGrid w:val="0"/>
        <w:ind w:firstLineChars="200" w:firstLine="560"/>
        <w:rPr>
          <w:rFonts w:ascii="宋体"/>
          <w:sz w:val="28"/>
          <w:szCs w:val="28"/>
        </w:rPr>
      </w:pPr>
      <w:r>
        <w:rPr>
          <w:rFonts w:ascii="宋体"/>
          <w:sz w:val="28"/>
          <w:szCs w:val="28"/>
        </w:rPr>
        <w:t>{  while (true)</w:t>
      </w:r>
    </w:p>
    <w:p w:rsidR="00DB0596" w:rsidRDefault="00DB0596">
      <w:pPr>
        <w:snapToGrid w:val="0"/>
        <w:ind w:firstLineChars="200" w:firstLine="560"/>
        <w:rPr>
          <w:rFonts w:ascii="宋体"/>
          <w:sz w:val="28"/>
          <w:szCs w:val="28"/>
        </w:rPr>
      </w:pPr>
      <w:r>
        <w:rPr>
          <w:rFonts w:ascii="宋体" w:hint="eastAsia"/>
          <w:sz w:val="28"/>
          <w:szCs w:val="28"/>
        </w:rPr>
        <w:t xml:space="preserve">    { p(banana);从盘子取香蕉；v(dish); </w:t>
      </w:r>
    </w:p>
    <w:p w:rsidR="00DB0596" w:rsidRDefault="00DB0596">
      <w:pPr>
        <w:snapToGrid w:val="0"/>
        <w:ind w:firstLineChars="200" w:firstLine="560"/>
        <w:rPr>
          <w:rFonts w:ascii="宋体"/>
          <w:sz w:val="28"/>
          <w:szCs w:val="28"/>
        </w:rPr>
      </w:pPr>
      <w:r>
        <w:rPr>
          <w:rFonts w:ascii="宋体" w:hint="eastAsia"/>
          <w:sz w:val="28"/>
          <w:szCs w:val="28"/>
        </w:rPr>
        <w:t xml:space="preserve">      吃香蕉；} </w:t>
      </w:r>
    </w:p>
    <w:p w:rsidR="00DB0596" w:rsidRDefault="00DB0596">
      <w:pPr>
        <w:snapToGrid w:val="0"/>
        <w:ind w:firstLineChars="200" w:firstLine="560"/>
        <w:rPr>
          <w:rFonts w:ascii="宋体"/>
          <w:sz w:val="28"/>
          <w:szCs w:val="28"/>
        </w:rPr>
      </w:pPr>
      <w:r>
        <w:rPr>
          <w:rFonts w:ascii="宋体"/>
          <w:sz w:val="28"/>
          <w:szCs w:val="28"/>
        </w:rPr>
        <w:t>}</w:t>
      </w:r>
    </w:p>
    <w:p w:rsidR="00DB0596" w:rsidRDefault="00DB0596">
      <w:pPr>
        <w:snapToGrid w:val="0"/>
        <w:ind w:firstLineChars="200" w:firstLine="560"/>
        <w:rPr>
          <w:rFonts w:ascii="宋体"/>
          <w:sz w:val="28"/>
          <w:szCs w:val="28"/>
        </w:rPr>
      </w:pPr>
      <w:r>
        <w:rPr>
          <w:rFonts w:ascii="宋体"/>
          <w:sz w:val="28"/>
          <w:szCs w:val="28"/>
        </w:rPr>
        <w:t>daugher()</w:t>
      </w:r>
    </w:p>
    <w:p w:rsidR="00DB0596" w:rsidRDefault="00DB0596">
      <w:pPr>
        <w:snapToGrid w:val="0"/>
        <w:ind w:firstLineChars="200" w:firstLine="560"/>
        <w:rPr>
          <w:rFonts w:ascii="宋体"/>
          <w:sz w:val="28"/>
          <w:szCs w:val="28"/>
        </w:rPr>
      </w:pPr>
      <w:r>
        <w:rPr>
          <w:rFonts w:ascii="宋体"/>
          <w:sz w:val="28"/>
          <w:szCs w:val="28"/>
        </w:rPr>
        <w:t>{  while (true)</w:t>
      </w:r>
    </w:p>
    <w:p w:rsidR="00DB0596" w:rsidRDefault="00DB0596">
      <w:pPr>
        <w:snapToGrid w:val="0"/>
        <w:ind w:firstLineChars="200" w:firstLine="560"/>
        <w:rPr>
          <w:rFonts w:ascii="宋体"/>
          <w:sz w:val="28"/>
          <w:szCs w:val="28"/>
        </w:rPr>
      </w:pPr>
      <w:r>
        <w:rPr>
          <w:rFonts w:ascii="宋体" w:hint="eastAsia"/>
          <w:sz w:val="28"/>
          <w:szCs w:val="28"/>
        </w:rPr>
        <w:t xml:space="preserve">    { p(apple);从盘子取苹果；v(dish); </w:t>
      </w:r>
    </w:p>
    <w:p w:rsidR="00DB0596" w:rsidRDefault="00DB0596">
      <w:pPr>
        <w:snapToGrid w:val="0"/>
        <w:ind w:firstLineChars="200" w:firstLine="560"/>
        <w:rPr>
          <w:rFonts w:ascii="宋体"/>
          <w:sz w:val="28"/>
          <w:szCs w:val="28"/>
        </w:rPr>
      </w:pPr>
      <w:r>
        <w:rPr>
          <w:rFonts w:ascii="宋体" w:hint="eastAsia"/>
          <w:sz w:val="28"/>
          <w:szCs w:val="28"/>
        </w:rPr>
        <w:t xml:space="preserve">      吃苹果；} </w:t>
      </w:r>
    </w:p>
    <w:p w:rsidR="00DB0596" w:rsidRDefault="00DB0596">
      <w:pPr>
        <w:snapToGrid w:val="0"/>
        <w:ind w:firstLineChars="200" w:firstLine="560"/>
        <w:rPr>
          <w:rFonts w:ascii="宋体"/>
          <w:sz w:val="28"/>
          <w:szCs w:val="28"/>
        </w:rPr>
      </w:pPr>
      <w:r>
        <w:rPr>
          <w:rFonts w:ascii="宋体"/>
          <w:sz w:val="28"/>
          <w:szCs w:val="28"/>
        </w:rPr>
        <w:t>}</w:t>
      </w:r>
    </w:p>
    <w:p w:rsidR="00DB0596" w:rsidRDefault="00DB0596">
      <w:pPr>
        <w:pStyle w:val="3"/>
        <w:rPr>
          <w:sz w:val="28"/>
          <w:szCs w:val="28"/>
          <w:shd w:val="pct10" w:color="auto" w:fill="FFFFFF"/>
        </w:rPr>
      </w:pPr>
      <w:r>
        <w:rPr>
          <w:rFonts w:hint="eastAsia"/>
          <w:sz w:val="28"/>
          <w:szCs w:val="28"/>
          <w:shd w:val="pct10" w:color="auto" w:fill="FFFFFF"/>
        </w:rPr>
        <w:t>第三部分</w:t>
      </w:r>
      <w:r>
        <w:rPr>
          <w:rFonts w:hint="eastAsia"/>
          <w:sz w:val="28"/>
          <w:szCs w:val="28"/>
          <w:shd w:val="pct10" w:color="auto" w:fill="FFFFFF"/>
        </w:rPr>
        <w:t xml:space="preserve"> </w:t>
      </w:r>
      <w:r>
        <w:rPr>
          <w:rFonts w:hint="eastAsia"/>
          <w:sz w:val="28"/>
          <w:szCs w:val="28"/>
          <w:shd w:val="pct10" w:color="auto" w:fill="FFFFFF"/>
        </w:rPr>
        <w:t>作业管理</w:t>
      </w:r>
    </w:p>
    <w:p w:rsidR="00DB0596" w:rsidRDefault="00DB0596">
      <w:pPr>
        <w:snapToGrid w:val="0"/>
        <w:rPr>
          <w:rFonts w:ascii="宋体"/>
          <w:sz w:val="28"/>
          <w:szCs w:val="28"/>
        </w:rPr>
      </w:pPr>
      <w:r>
        <w:rPr>
          <w:rFonts w:ascii="宋体" w:hint="eastAsia"/>
          <w:b/>
          <w:bCs/>
          <w:sz w:val="28"/>
          <w:szCs w:val="28"/>
        </w:rPr>
        <w:t>一、选择题</w:t>
      </w:r>
      <w:r>
        <w:rPr>
          <w:rFonts w:ascii="宋体" w:hint="eastAsia"/>
          <w:sz w:val="28"/>
          <w:szCs w:val="28"/>
        </w:rPr>
        <w:t>(选择最确切的一个答案，将其代码填入括号中)</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sz w:val="28"/>
          <w:szCs w:val="28"/>
        </w:rPr>
        <w:lastRenderedPageBreak/>
        <w:t xml:space="preserve">操作系统作业管理的主要功能是（ ）。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作业调度与控制</w:t>
      </w:r>
      <w:r>
        <w:rPr>
          <w:rFonts w:ascii="宋体" w:hint="eastAsia"/>
          <w:sz w:val="28"/>
          <w:szCs w:val="28"/>
        </w:rPr>
        <w:tab/>
      </w:r>
      <w:r>
        <w:rPr>
          <w:rFonts w:ascii="宋体" w:hint="eastAsia"/>
          <w:sz w:val="28"/>
          <w:szCs w:val="28"/>
        </w:rPr>
        <w:tab/>
      </w:r>
      <w:r>
        <w:rPr>
          <w:rFonts w:ascii="宋体"/>
          <w:sz w:val="28"/>
          <w:szCs w:val="28"/>
        </w:rPr>
        <w:t xml:space="preserve"> B、作业提交 </w:t>
      </w:r>
    </w:p>
    <w:p w:rsidR="00DB0596" w:rsidRDefault="00DB0596">
      <w:pPr>
        <w:snapToGrid w:val="0"/>
        <w:ind w:firstLineChars="313" w:firstLine="876"/>
        <w:rPr>
          <w:rFonts w:ascii="宋体"/>
          <w:sz w:val="28"/>
          <w:szCs w:val="28"/>
        </w:rPr>
      </w:pPr>
      <w:r>
        <w:rPr>
          <w:rFonts w:ascii="宋体"/>
          <w:sz w:val="28"/>
          <w:szCs w:val="28"/>
        </w:rPr>
        <w:t>C、作业准备</w:t>
      </w:r>
      <w:r>
        <w:rPr>
          <w:rFonts w:ascii="宋体" w:hint="eastAsia"/>
          <w:sz w:val="28"/>
          <w:szCs w:val="28"/>
        </w:rPr>
        <w:tab/>
      </w:r>
      <w:r>
        <w:rPr>
          <w:rFonts w:ascii="宋体" w:hint="eastAsia"/>
          <w:sz w:val="28"/>
          <w:szCs w:val="28"/>
        </w:rPr>
        <w:tab/>
      </w:r>
      <w:r>
        <w:rPr>
          <w:rFonts w:ascii="宋体" w:hint="eastAsia"/>
          <w:sz w:val="28"/>
          <w:szCs w:val="28"/>
        </w:rPr>
        <w:tab/>
      </w:r>
      <w:r>
        <w:rPr>
          <w:rFonts w:ascii="宋体"/>
          <w:sz w:val="28"/>
          <w:szCs w:val="28"/>
        </w:rPr>
        <w:t xml:space="preserve"> D、编制程序</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sz w:val="28"/>
          <w:szCs w:val="28"/>
        </w:rPr>
        <w:t xml:space="preserve">在操作系统中，JCB是指（ ）。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作业控制块</w:t>
      </w:r>
      <w:r>
        <w:rPr>
          <w:rFonts w:ascii="宋体" w:hint="eastAsia"/>
          <w:sz w:val="28"/>
          <w:szCs w:val="28"/>
        </w:rPr>
        <w:tab/>
      </w:r>
      <w:r>
        <w:rPr>
          <w:rFonts w:ascii="宋体" w:hint="eastAsia"/>
          <w:sz w:val="28"/>
          <w:szCs w:val="28"/>
        </w:rPr>
        <w:tab/>
      </w:r>
      <w:r>
        <w:rPr>
          <w:rFonts w:ascii="宋体"/>
          <w:sz w:val="28"/>
          <w:szCs w:val="28"/>
        </w:rPr>
        <w:t xml:space="preserve">B、进程控制块 </w:t>
      </w:r>
    </w:p>
    <w:p w:rsidR="00DB0596" w:rsidRDefault="00DB0596">
      <w:pPr>
        <w:snapToGrid w:val="0"/>
        <w:ind w:firstLineChars="313" w:firstLine="876"/>
        <w:rPr>
          <w:rFonts w:ascii="宋体"/>
          <w:sz w:val="28"/>
          <w:szCs w:val="28"/>
        </w:rPr>
      </w:pPr>
      <w:r>
        <w:rPr>
          <w:rFonts w:ascii="宋体"/>
          <w:sz w:val="28"/>
          <w:szCs w:val="28"/>
        </w:rPr>
        <w:t xml:space="preserve">C、文件控制块 </w:t>
      </w:r>
      <w:r>
        <w:rPr>
          <w:rFonts w:ascii="宋体" w:hint="eastAsia"/>
          <w:sz w:val="28"/>
          <w:szCs w:val="28"/>
        </w:rPr>
        <w:tab/>
      </w:r>
      <w:r>
        <w:rPr>
          <w:rFonts w:ascii="宋体"/>
          <w:sz w:val="28"/>
          <w:szCs w:val="28"/>
        </w:rPr>
        <w:t xml:space="preserve">D、程序控制块 </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处于后备状态的作业存放在（   ）中。</w:t>
      </w:r>
    </w:p>
    <w:p w:rsidR="00DB0596" w:rsidRDefault="00DB0596">
      <w:pPr>
        <w:snapToGrid w:val="0"/>
        <w:ind w:firstLineChars="313" w:firstLine="876"/>
        <w:rPr>
          <w:rFonts w:ascii="宋体"/>
          <w:sz w:val="28"/>
          <w:szCs w:val="28"/>
        </w:rPr>
      </w:pPr>
      <w:r>
        <w:rPr>
          <w:rFonts w:ascii="宋体"/>
          <w:sz w:val="28"/>
          <w:szCs w:val="28"/>
        </w:rPr>
        <w:t>A、</w:t>
      </w:r>
      <w:r>
        <w:rPr>
          <w:rFonts w:ascii="宋体" w:hint="eastAsia"/>
          <w:color w:val="FF0000"/>
          <w:sz w:val="28"/>
          <w:szCs w:val="28"/>
        </w:rPr>
        <w:t>外存</w:t>
      </w:r>
      <w:r>
        <w:rPr>
          <w:rFonts w:ascii="宋体" w:hint="eastAsia"/>
          <w:sz w:val="28"/>
          <w:szCs w:val="28"/>
        </w:rPr>
        <w:tab/>
      </w:r>
      <w:r>
        <w:rPr>
          <w:rFonts w:ascii="宋体"/>
          <w:sz w:val="28"/>
          <w:szCs w:val="28"/>
        </w:rPr>
        <w:t>B、</w:t>
      </w:r>
      <w:r>
        <w:rPr>
          <w:rFonts w:ascii="宋体" w:hint="eastAsia"/>
          <w:sz w:val="28"/>
          <w:szCs w:val="28"/>
        </w:rPr>
        <w:t>内存</w:t>
      </w:r>
      <w:r>
        <w:rPr>
          <w:rFonts w:ascii="宋体" w:hint="eastAsia"/>
          <w:sz w:val="28"/>
          <w:szCs w:val="28"/>
        </w:rPr>
        <w:tab/>
      </w:r>
      <w:r>
        <w:rPr>
          <w:rFonts w:ascii="宋体" w:hint="eastAsia"/>
          <w:sz w:val="28"/>
          <w:szCs w:val="28"/>
        </w:rPr>
        <w:tab/>
      </w:r>
      <w:r>
        <w:rPr>
          <w:rFonts w:ascii="宋体"/>
          <w:sz w:val="28"/>
          <w:szCs w:val="28"/>
        </w:rPr>
        <w:t>C、</w:t>
      </w:r>
      <w:r>
        <w:rPr>
          <w:rFonts w:ascii="宋体" w:hint="eastAsia"/>
          <w:sz w:val="28"/>
          <w:szCs w:val="28"/>
        </w:rPr>
        <w:t>A和B</w:t>
      </w:r>
      <w:r>
        <w:rPr>
          <w:rFonts w:ascii="宋体"/>
          <w:sz w:val="28"/>
          <w:szCs w:val="28"/>
        </w:rPr>
        <w:t xml:space="preserve"> </w:t>
      </w:r>
      <w:r>
        <w:rPr>
          <w:rFonts w:ascii="宋体" w:hint="eastAsia"/>
          <w:sz w:val="28"/>
          <w:szCs w:val="28"/>
        </w:rPr>
        <w:tab/>
      </w:r>
      <w:r>
        <w:rPr>
          <w:rFonts w:ascii="宋体"/>
          <w:sz w:val="28"/>
          <w:szCs w:val="28"/>
        </w:rPr>
        <w:t>D、</w:t>
      </w:r>
      <w:r>
        <w:rPr>
          <w:rFonts w:ascii="宋体" w:hint="eastAsia"/>
          <w:sz w:val="28"/>
          <w:szCs w:val="28"/>
        </w:rPr>
        <w:t>扩展内存</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作业调度程序从处于（   ）状态的队列中选取适当的作业调入主存运行。</w:t>
      </w:r>
    </w:p>
    <w:p w:rsidR="00DB0596" w:rsidRDefault="00DB0596">
      <w:pPr>
        <w:snapToGrid w:val="0"/>
        <w:ind w:firstLineChars="313" w:firstLine="876"/>
        <w:rPr>
          <w:rFonts w:ascii="宋体"/>
          <w:sz w:val="28"/>
          <w:szCs w:val="28"/>
        </w:rPr>
      </w:pPr>
      <w:r>
        <w:rPr>
          <w:rFonts w:ascii="宋体" w:hint="eastAsia"/>
          <w:sz w:val="28"/>
          <w:szCs w:val="28"/>
        </w:rPr>
        <w:t>A、执行</w:t>
      </w:r>
      <w:r>
        <w:rPr>
          <w:rFonts w:ascii="宋体" w:hint="eastAsia"/>
          <w:sz w:val="28"/>
          <w:szCs w:val="28"/>
        </w:rPr>
        <w:tab/>
        <w:t>B、提交</w:t>
      </w:r>
      <w:r>
        <w:rPr>
          <w:rFonts w:ascii="宋体" w:hint="eastAsia"/>
          <w:sz w:val="28"/>
          <w:szCs w:val="28"/>
        </w:rPr>
        <w:tab/>
      </w:r>
      <w:r>
        <w:rPr>
          <w:rFonts w:ascii="宋体" w:hint="eastAsia"/>
          <w:sz w:val="28"/>
          <w:szCs w:val="28"/>
        </w:rPr>
        <w:tab/>
        <w:t>C、完成</w:t>
      </w:r>
      <w:r>
        <w:rPr>
          <w:rFonts w:ascii="宋体" w:hint="eastAsia"/>
          <w:sz w:val="28"/>
          <w:szCs w:val="28"/>
        </w:rPr>
        <w:tab/>
      </w:r>
      <w:r>
        <w:rPr>
          <w:rFonts w:ascii="宋体" w:hint="eastAsia"/>
          <w:sz w:val="28"/>
          <w:szCs w:val="28"/>
        </w:rPr>
        <w:tab/>
        <w:t>D、</w:t>
      </w:r>
      <w:r>
        <w:rPr>
          <w:rFonts w:ascii="宋体" w:hint="eastAsia"/>
          <w:color w:val="FF0000"/>
          <w:sz w:val="28"/>
          <w:szCs w:val="28"/>
        </w:rPr>
        <w:t>后备</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在批处理方式下，操作员把一批作业组织成（   ）向系统成批输入。</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作业流</w:t>
      </w:r>
      <w:r>
        <w:rPr>
          <w:rFonts w:ascii="宋体" w:hint="eastAsia"/>
          <w:sz w:val="28"/>
          <w:szCs w:val="28"/>
        </w:rPr>
        <w:tab/>
        <w:t>B、程序组</w:t>
      </w:r>
      <w:r>
        <w:rPr>
          <w:rFonts w:ascii="宋体" w:hint="eastAsia"/>
          <w:sz w:val="28"/>
          <w:szCs w:val="28"/>
        </w:rPr>
        <w:tab/>
        <w:t>C、子程序</w:t>
      </w:r>
      <w:r>
        <w:rPr>
          <w:rFonts w:ascii="宋体" w:hint="eastAsia"/>
          <w:sz w:val="28"/>
          <w:szCs w:val="28"/>
        </w:rPr>
        <w:tab/>
        <w:t>D、作业步</w:t>
      </w:r>
    </w:p>
    <w:p w:rsidR="00DB0596" w:rsidRDefault="00DB0596">
      <w:pPr>
        <w:snapToGrid w:val="0"/>
        <w:ind w:firstLineChars="313" w:firstLine="876"/>
        <w:rPr>
          <w:rFonts w:ascii="宋体"/>
          <w:sz w:val="28"/>
          <w:szCs w:val="28"/>
        </w:rPr>
      </w:pPr>
      <w:r>
        <w:rPr>
          <w:rFonts w:ascii="宋体" w:hint="eastAsia"/>
          <w:sz w:val="28"/>
          <w:szCs w:val="28"/>
        </w:rPr>
        <w:t>答案-2：A</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sz w:val="28"/>
          <w:szCs w:val="28"/>
        </w:rPr>
        <w:t xml:space="preserve">作业在系统中存在与否的唯一标志是（ ）。 </w:t>
      </w:r>
    </w:p>
    <w:p w:rsidR="00DB0596" w:rsidRDefault="00DB0596">
      <w:pPr>
        <w:snapToGrid w:val="0"/>
        <w:ind w:firstLineChars="313" w:firstLine="876"/>
        <w:rPr>
          <w:rFonts w:ascii="宋体"/>
          <w:sz w:val="28"/>
          <w:szCs w:val="28"/>
        </w:rPr>
      </w:pPr>
      <w:r>
        <w:rPr>
          <w:rFonts w:ascii="宋体"/>
          <w:sz w:val="28"/>
          <w:szCs w:val="28"/>
        </w:rPr>
        <w:t>A、源程序</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sz w:val="28"/>
          <w:szCs w:val="28"/>
        </w:rPr>
        <w:t xml:space="preserve">B、作业说明书 </w:t>
      </w:r>
    </w:p>
    <w:p w:rsidR="00DB0596" w:rsidRDefault="00DB0596">
      <w:pPr>
        <w:snapToGrid w:val="0"/>
        <w:ind w:firstLineChars="313" w:firstLine="876"/>
        <w:rPr>
          <w:rFonts w:ascii="宋体"/>
          <w:sz w:val="28"/>
          <w:szCs w:val="28"/>
        </w:rPr>
      </w:pPr>
      <w:r>
        <w:rPr>
          <w:rFonts w:ascii="宋体"/>
          <w:sz w:val="28"/>
          <w:szCs w:val="28"/>
        </w:rPr>
        <w:t>C、</w:t>
      </w:r>
      <w:r>
        <w:rPr>
          <w:rFonts w:ascii="宋体"/>
          <w:color w:val="FF0000"/>
          <w:sz w:val="28"/>
          <w:szCs w:val="28"/>
        </w:rPr>
        <w:t>作业控制块</w:t>
      </w:r>
      <w:r>
        <w:rPr>
          <w:rFonts w:ascii="宋体"/>
          <w:sz w:val="28"/>
          <w:szCs w:val="28"/>
        </w:rPr>
        <w:t xml:space="preserve"> </w:t>
      </w:r>
      <w:r>
        <w:rPr>
          <w:rFonts w:ascii="宋体" w:hint="eastAsia"/>
          <w:sz w:val="28"/>
          <w:szCs w:val="28"/>
        </w:rPr>
        <w:tab/>
      </w:r>
      <w:r>
        <w:rPr>
          <w:rFonts w:ascii="宋体" w:hint="eastAsia"/>
          <w:sz w:val="28"/>
          <w:szCs w:val="28"/>
        </w:rPr>
        <w:tab/>
      </w:r>
      <w:r>
        <w:rPr>
          <w:rFonts w:ascii="宋体" w:hint="eastAsia"/>
          <w:sz w:val="28"/>
          <w:szCs w:val="28"/>
        </w:rPr>
        <w:tab/>
      </w:r>
      <w:r>
        <w:rPr>
          <w:rFonts w:ascii="宋体"/>
          <w:sz w:val="28"/>
          <w:szCs w:val="28"/>
        </w:rPr>
        <w:t>D、目的程序</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sz w:val="28"/>
          <w:szCs w:val="28"/>
        </w:rPr>
        <w:t xml:space="preserve">操作系统中的作业管理是一种（ ）。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宏观的高级管理</w:t>
      </w:r>
      <w:r>
        <w:rPr>
          <w:rFonts w:ascii="宋体"/>
          <w:sz w:val="28"/>
          <w:szCs w:val="28"/>
        </w:rPr>
        <w:t xml:space="preserve"> </w:t>
      </w:r>
      <w:r>
        <w:rPr>
          <w:rFonts w:ascii="宋体"/>
          <w:sz w:val="28"/>
          <w:szCs w:val="28"/>
        </w:rPr>
        <w:tab/>
      </w:r>
      <w:r>
        <w:rPr>
          <w:rFonts w:ascii="宋体"/>
          <w:sz w:val="28"/>
          <w:szCs w:val="28"/>
        </w:rPr>
        <w:tab/>
        <w:t xml:space="preserve">B、宏观的低级管理 </w:t>
      </w:r>
    </w:p>
    <w:p w:rsidR="00DB0596" w:rsidRDefault="00DB0596">
      <w:pPr>
        <w:snapToGrid w:val="0"/>
        <w:ind w:firstLineChars="313" w:firstLine="876"/>
        <w:rPr>
          <w:rFonts w:ascii="宋体"/>
          <w:sz w:val="28"/>
          <w:szCs w:val="28"/>
        </w:rPr>
      </w:pPr>
      <w:r>
        <w:rPr>
          <w:rFonts w:ascii="宋体"/>
          <w:sz w:val="28"/>
          <w:szCs w:val="28"/>
        </w:rPr>
        <w:t xml:space="preserve">C、系统刚开始加电 </w:t>
      </w:r>
      <w:r>
        <w:rPr>
          <w:rFonts w:ascii="宋体"/>
          <w:sz w:val="28"/>
          <w:szCs w:val="28"/>
        </w:rPr>
        <w:tab/>
      </w:r>
      <w:r>
        <w:rPr>
          <w:rFonts w:ascii="宋体"/>
          <w:sz w:val="28"/>
          <w:szCs w:val="28"/>
        </w:rPr>
        <w:tab/>
        <w:t xml:space="preserve">D、初始化引导完成 </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sz w:val="28"/>
          <w:szCs w:val="28"/>
        </w:rPr>
        <w:t xml:space="preserve">作业调度的关键在于（ ）。 </w:t>
      </w:r>
    </w:p>
    <w:p w:rsidR="00DB0596" w:rsidRDefault="00DB0596">
      <w:pPr>
        <w:snapToGrid w:val="0"/>
        <w:ind w:firstLineChars="313" w:firstLine="876"/>
        <w:rPr>
          <w:rFonts w:ascii="宋体"/>
          <w:sz w:val="28"/>
          <w:szCs w:val="28"/>
        </w:rPr>
      </w:pPr>
      <w:r>
        <w:rPr>
          <w:rFonts w:ascii="宋体"/>
          <w:sz w:val="28"/>
          <w:szCs w:val="28"/>
        </w:rPr>
        <w:t xml:space="preserve">A、选择恰当的进程管理程序 </w:t>
      </w:r>
      <w:r>
        <w:rPr>
          <w:rFonts w:ascii="宋体"/>
          <w:sz w:val="28"/>
          <w:szCs w:val="28"/>
        </w:rPr>
        <w:tab/>
      </w:r>
      <w:r>
        <w:rPr>
          <w:rFonts w:ascii="宋体"/>
          <w:sz w:val="28"/>
          <w:szCs w:val="28"/>
        </w:rPr>
        <w:tab/>
        <w:t>B、</w:t>
      </w:r>
      <w:r>
        <w:rPr>
          <w:rFonts w:ascii="宋体"/>
          <w:color w:val="FF0000"/>
          <w:sz w:val="28"/>
          <w:szCs w:val="28"/>
        </w:rPr>
        <w:t>选择恰当的作业调度算法</w:t>
      </w:r>
      <w:r>
        <w:rPr>
          <w:rFonts w:ascii="宋体"/>
          <w:sz w:val="28"/>
          <w:szCs w:val="28"/>
        </w:rPr>
        <w:t xml:space="preserve"> </w:t>
      </w:r>
    </w:p>
    <w:p w:rsidR="00DB0596" w:rsidRDefault="00DB0596">
      <w:pPr>
        <w:snapToGrid w:val="0"/>
        <w:ind w:firstLineChars="313" w:firstLine="876"/>
        <w:rPr>
          <w:rFonts w:ascii="宋体"/>
          <w:sz w:val="28"/>
          <w:szCs w:val="28"/>
        </w:rPr>
      </w:pPr>
      <w:r>
        <w:rPr>
          <w:rFonts w:ascii="宋体"/>
          <w:sz w:val="28"/>
          <w:szCs w:val="28"/>
        </w:rPr>
        <w:t xml:space="preserve">C、用户作业准备充分 </w:t>
      </w:r>
      <w:r>
        <w:rPr>
          <w:rFonts w:ascii="宋体"/>
          <w:sz w:val="28"/>
          <w:szCs w:val="28"/>
        </w:rPr>
        <w:tab/>
      </w:r>
      <w:r>
        <w:rPr>
          <w:rFonts w:ascii="宋体"/>
          <w:sz w:val="28"/>
          <w:szCs w:val="28"/>
        </w:rPr>
        <w:tab/>
      </w:r>
      <w:r>
        <w:rPr>
          <w:rFonts w:ascii="宋体"/>
          <w:sz w:val="28"/>
          <w:szCs w:val="28"/>
        </w:rPr>
        <w:tab/>
      </w:r>
      <w:r>
        <w:rPr>
          <w:rFonts w:ascii="宋体" w:hint="eastAsia"/>
          <w:sz w:val="28"/>
          <w:szCs w:val="28"/>
        </w:rPr>
        <w:tab/>
      </w:r>
      <w:r>
        <w:rPr>
          <w:rFonts w:ascii="宋体"/>
          <w:sz w:val="28"/>
          <w:szCs w:val="28"/>
        </w:rPr>
        <w:t xml:space="preserve">D、有一个较好的操作环境 </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作业调度是（   ）。</w:t>
      </w:r>
    </w:p>
    <w:p w:rsidR="00DB0596" w:rsidRDefault="00DB0596">
      <w:pPr>
        <w:snapToGrid w:val="0"/>
        <w:ind w:firstLineChars="313" w:firstLine="876"/>
        <w:rPr>
          <w:rFonts w:ascii="宋体"/>
          <w:sz w:val="28"/>
          <w:szCs w:val="28"/>
        </w:rPr>
      </w:pPr>
      <w:r>
        <w:rPr>
          <w:rFonts w:ascii="宋体" w:hint="eastAsia"/>
          <w:sz w:val="28"/>
          <w:szCs w:val="28"/>
        </w:rPr>
        <w:t>A、从输入井中选取作业进入输入井</w:t>
      </w:r>
    </w:p>
    <w:p w:rsidR="00DB0596" w:rsidRDefault="00DB0596">
      <w:pPr>
        <w:snapToGrid w:val="0"/>
        <w:ind w:firstLineChars="313" w:firstLine="876"/>
        <w:rPr>
          <w:rFonts w:ascii="宋体"/>
          <w:sz w:val="28"/>
          <w:szCs w:val="28"/>
        </w:rPr>
      </w:pPr>
      <w:r>
        <w:rPr>
          <w:rFonts w:ascii="宋体" w:hint="eastAsia"/>
          <w:sz w:val="28"/>
          <w:szCs w:val="28"/>
        </w:rPr>
        <w:t>B、从读卡机中选取作业进入输入井</w:t>
      </w:r>
    </w:p>
    <w:p w:rsidR="00DB0596" w:rsidRDefault="00DB0596">
      <w:pPr>
        <w:snapToGrid w:val="0"/>
        <w:ind w:firstLineChars="313" w:firstLine="876"/>
        <w:rPr>
          <w:rFonts w:ascii="宋体"/>
          <w:sz w:val="28"/>
          <w:szCs w:val="28"/>
        </w:rPr>
      </w:pPr>
      <w:r>
        <w:rPr>
          <w:rFonts w:ascii="宋体" w:hint="eastAsia"/>
          <w:sz w:val="28"/>
          <w:szCs w:val="28"/>
        </w:rPr>
        <w:t>C、从主存中选取作业进程占有CPU</w:t>
      </w:r>
    </w:p>
    <w:p w:rsidR="00DB0596" w:rsidRDefault="00DB0596">
      <w:pPr>
        <w:snapToGrid w:val="0"/>
        <w:ind w:firstLineChars="313" w:firstLine="876"/>
        <w:rPr>
          <w:rFonts w:ascii="宋体"/>
          <w:sz w:val="28"/>
          <w:szCs w:val="28"/>
        </w:rPr>
      </w:pPr>
      <w:r>
        <w:rPr>
          <w:rFonts w:ascii="宋体" w:hint="eastAsia"/>
          <w:sz w:val="28"/>
          <w:szCs w:val="28"/>
        </w:rPr>
        <w:t>D、</w:t>
      </w:r>
      <w:r>
        <w:rPr>
          <w:rFonts w:ascii="宋体" w:hint="eastAsia"/>
          <w:color w:val="FF0000"/>
          <w:sz w:val="28"/>
          <w:szCs w:val="28"/>
        </w:rPr>
        <w:t>从等待设备的队列中选取一个作业进程</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sz w:val="28"/>
          <w:szCs w:val="28"/>
        </w:rPr>
        <w:t xml:space="preserve">按照作业到达的先后次序调度作业，排队等待时间最长的作业被优先调度，这是指（ ）调度算法。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先来先服务</w:t>
      </w:r>
      <w:r>
        <w:rPr>
          <w:rFonts w:ascii="宋体"/>
          <w:sz w:val="28"/>
          <w:szCs w:val="28"/>
        </w:rPr>
        <w:t xml:space="preserve"> </w:t>
      </w:r>
      <w:r>
        <w:rPr>
          <w:rFonts w:ascii="宋体" w:hint="eastAsia"/>
          <w:sz w:val="28"/>
          <w:szCs w:val="28"/>
        </w:rPr>
        <w:tab/>
      </w:r>
      <w:r>
        <w:rPr>
          <w:rFonts w:ascii="宋体" w:hint="eastAsia"/>
          <w:sz w:val="28"/>
          <w:szCs w:val="28"/>
        </w:rPr>
        <w:tab/>
      </w:r>
      <w:r>
        <w:rPr>
          <w:rFonts w:ascii="宋体"/>
          <w:sz w:val="28"/>
          <w:szCs w:val="28"/>
        </w:rPr>
        <w:t xml:space="preserve">B、 最短作业优先 </w:t>
      </w:r>
    </w:p>
    <w:p w:rsidR="00DB0596" w:rsidRDefault="00DB0596">
      <w:pPr>
        <w:snapToGrid w:val="0"/>
        <w:ind w:firstLineChars="313" w:firstLine="876"/>
        <w:rPr>
          <w:rFonts w:ascii="宋体"/>
          <w:sz w:val="28"/>
          <w:szCs w:val="28"/>
        </w:rPr>
      </w:pPr>
      <w:r>
        <w:rPr>
          <w:rFonts w:ascii="宋体"/>
          <w:sz w:val="28"/>
          <w:szCs w:val="28"/>
        </w:rPr>
        <w:t xml:space="preserve">C、定时轮转法 </w:t>
      </w:r>
      <w:r>
        <w:rPr>
          <w:rFonts w:ascii="宋体" w:hint="eastAsia"/>
          <w:sz w:val="28"/>
          <w:szCs w:val="28"/>
        </w:rPr>
        <w:tab/>
      </w:r>
      <w:r>
        <w:rPr>
          <w:rFonts w:ascii="宋体" w:hint="eastAsia"/>
          <w:sz w:val="28"/>
          <w:szCs w:val="28"/>
        </w:rPr>
        <w:tab/>
      </w:r>
      <w:r>
        <w:rPr>
          <w:rFonts w:ascii="宋体"/>
          <w:sz w:val="28"/>
          <w:szCs w:val="28"/>
        </w:rPr>
        <w:t xml:space="preserve">D、 优先数法 </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通过直接命令方式提供用户作业的方式是（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联机作业方式</w:t>
      </w:r>
      <w:r>
        <w:rPr>
          <w:rFonts w:ascii="宋体" w:hint="eastAsia"/>
          <w:sz w:val="28"/>
          <w:szCs w:val="28"/>
        </w:rPr>
        <w:tab/>
      </w:r>
      <w:r>
        <w:rPr>
          <w:rFonts w:ascii="宋体" w:hint="eastAsia"/>
          <w:sz w:val="28"/>
          <w:szCs w:val="28"/>
        </w:rPr>
        <w:tab/>
        <w:t>B、脱机作业方式</w:t>
      </w:r>
    </w:p>
    <w:p w:rsidR="00DB0596" w:rsidRDefault="00DB0596">
      <w:pPr>
        <w:snapToGrid w:val="0"/>
        <w:ind w:firstLineChars="313" w:firstLine="876"/>
        <w:rPr>
          <w:rFonts w:ascii="宋体"/>
          <w:sz w:val="28"/>
          <w:szCs w:val="28"/>
        </w:rPr>
      </w:pPr>
      <w:r>
        <w:rPr>
          <w:rFonts w:ascii="宋体" w:hint="eastAsia"/>
          <w:sz w:val="28"/>
          <w:szCs w:val="28"/>
        </w:rPr>
        <w:lastRenderedPageBreak/>
        <w:t>C、单独作业方式</w:t>
      </w:r>
      <w:r>
        <w:rPr>
          <w:rFonts w:ascii="宋体" w:hint="eastAsia"/>
          <w:sz w:val="28"/>
          <w:szCs w:val="28"/>
        </w:rPr>
        <w:tab/>
      </w:r>
      <w:r>
        <w:rPr>
          <w:rFonts w:ascii="宋体" w:hint="eastAsia"/>
          <w:sz w:val="28"/>
          <w:szCs w:val="28"/>
        </w:rPr>
        <w:tab/>
        <w:t>D、连续作业方式</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sz w:val="28"/>
          <w:szCs w:val="28"/>
        </w:rPr>
        <w:t xml:space="preserve">操作系统内核与用户程序、应用程序之间的接口是（ ）。 </w:t>
      </w:r>
    </w:p>
    <w:p w:rsidR="00DB0596" w:rsidRDefault="00DB0596">
      <w:pPr>
        <w:snapToGrid w:val="0"/>
        <w:ind w:firstLineChars="313" w:firstLine="876"/>
        <w:rPr>
          <w:rFonts w:ascii="宋体"/>
          <w:sz w:val="28"/>
          <w:szCs w:val="28"/>
        </w:rPr>
      </w:pPr>
      <w:r>
        <w:rPr>
          <w:rFonts w:ascii="宋体"/>
          <w:sz w:val="28"/>
          <w:szCs w:val="28"/>
        </w:rPr>
        <w:t xml:space="preserve">A、 SHELL命令 </w:t>
      </w:r>
      <w:r>
        <w:rPr>
          <w:rFonts w:ascii="宋体" w:hint="eastAsia"/>
          <w:sz w:val="28"/>
          <w:szCs w:val="28"/>
        </w:rPr>
        <w:t xml:space="preserve"> </w:t>
      </w:r>
      <w:r>
        <w:rPr>
          <w:rFonts w:ascii="宋体"/>
          <w:sz w:val="28"/>
          <w:szCs w:val="28"/>
        </w:rPr>
        <w:t xml:space="preserve">B、 图形界面 </w:t>
      </w:r>
      <w:r>
        <w:rPr>
          <w:rFonts w:ascii="宋体" w:hint="eastAsia"/>
          <w:sz w:val="28"/>
          <w:szCs w:val="28"/>
        </w:rPr>
        <w:t xml:space="preserve"> </w:t>
      </w:r>
      <w:r>
        <w:rPr>
          <w:rFonts w:ascii="宋体"/>
          <w:sz w:val="28"/>
          <w:szCs w:val="28"/>
        </w:rPr>
        <w:t xml:space="preserve">C、 </w:t>
      </w:r>
      <w:r>
        <w:rPr>
          <w:rFonts w:ascii="宋体"/>
          <w:color w:val="FF0000"/>
          <w:sz w:val="28"/>
          <w:szCs w:val="28"/>
        </w:rPr>
        <w:t xml:space="preserve">系统调用 </w:t>
      </w:r>
      <w:r>
        <w:rPr>
          <w:rFonts w:ascii="宋体" w:hint="eastAsia"/>
          <w:sz w:val="28"/>
          <w:szCs w:val="28"/>
        </w:rPr>
        <w:t xml:space="preserve"> </w:t>
      </w:r>
      <w:r>
        <w:rPr>
          <w:rFonts w:ascii="宋体"/>
          <w:sz w:val="28"/>
          <w:szCs w:val="28"/>
        </w:rPr>
        <w:t xml:space="preserve">D、 C语言函数 </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为了使系统中各部分资源得到均衡使用，就必须选择对资源需求不同的作业进行合理搭配，这项工作是由（   ）完成的。</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作业调度</w:t>
      </w:r>
      <w:r>
        <w:rPr>
          <w:rFonts w:ascii="宋体" w:hint="eastAsia"/>
          <w:sz w:val="28"/>
          <w:szCs w:val="28"/>
        </w:rPr>
        <w:tab/>
      </w:r>
      <w:r>
        <w:rPr>
          <w:rFonts w:ascii="宋体" w:hint="eastAsia"/>
          <w:sz w:val="28"/>
          <w:szCs w:val="28"/>
        </w:rPr>
        <w:tab/>
        <w:t>B、中级调度</w:t>
      </w:r>
      <w:r>
        <w:rPr>
          <w:rFonts w:ascii="宋体" w:hint="eastAsia"/>
          <w:sz w:val="28"/>
          <w:szCs w:val="28"/>
        </w:rPr>
        <w:tab/>
      </w:r>
      <w:r>
        <w:rPr>
          <w:rFonts w:ascii="宋体" w:hint="eastAsia"/>
          <w:sz w:val="28"/>
          <w:szCs w:val="28"/>
        </w:rPr>
        <w:tab/>
        <w:t>C、进程调度</w:t>
      </w:r>
      <w:r>
        <w:rPr>
          <w:rFonts w:ascii="宋体" w:hint="eastAsia"/>
          <w:sz w:val="28"/>
          <w:szCs w:val="28"/>
        </w:rPr>
        <w:tab/>
      </w:r>
      <w:r>
        <w:rPr>
          <w:rFonts w:ascii="宋体" w:hint="eastAsia"/>
          <w:sz w:val="28"/>
          <w:szCs w:val="28"/>
        </w:rPr>
        <w:tab/>
        <w:t>D、内存调度</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用户在一次计算过程中，或者一次事物处理中，要求计算机完成所做的工作的集合，这是指（   ）。</w:t>
      </w:r>
    </w:p>
    <w:p w:rsidR="00DB0596" w:rsidRDefault="00DB0596">
      <w:pPr>
        <w:snapToGrid w:val="0"/>
        <w:ind w:firstLineChars="313" w:firstLine="876"/>
        <w:rPr>
          <w:rFonts w:ascii="宋体"/>
          <w:sz w:val="28"/>
          <w:szCs w:val="28"/>
        </w:rPr>
      </w:pPr>
      <w:r>
        <w:rPr>
          <w:rFonts w:ascii="宋体" w:hint="eastAsia"/>
          <w:sz w:val="28"/>
          <w:szCs w:val="28"/>
        </w:rPr>
        <w:t>A、进程          B、程序         C、</w:t>
      </w:r>
      <w:r>
        <w:rPr>
          <w:rFonts w:ascii="宋体" w:hint="eastAsia"/>
          <w:color w:val="FF0000"/>
          <w:sz w:val="28"/>
          <w:szCs w:val="28"/>
        </w:rPr>
        <w:t xml:space="preserve">作业 </w:t>
      </w:r>
      <w:r>
        <w:rPr>
          <w:rFonts w:ascii="宋体" w:hint="eastAsia"/>
          <w:sz w:val="28"/>
          <w:szCs w:val="28"/>
        </w:rPr>
        <w:t xml:space="preserve">        D、系统调用</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作业调度又称为[1]，它决定将那些在外存储器上的处于[2]状态的作业调入主机内存。系统经作业调度程序选中一个或多个作业后，就为它们分配必要的内存、设备及软资源。然后控制权就交给了[3]，由[3]将它们变为一个或一组[4]，并[5]。</w:t>
      </w:r>
    </w:p>
    <w:p w:rsidR="00DB0596" w:rsidRDefault="00DB0596">
      <w:pPr>
        <w:snapToGrid w:val="0"/>
        <w:spacing w:beforeLines="50" w:before="156"/>
        <w:ind w:firstLineChars="171" w:firstLine="479"/>
        <w:rPr>
          <w:rFonts w:ascii="宋体"/>
          <w:sz w:val="28"/>
          <w:szCs w:val="28"/>
        </w:rPr>
      </w:pPr>
      <w:r>
        <w:rPr>
          <w:rFonts w:ascii="宋体" w:hint="eastAsia"/>
          <w:sz w:val="28"/>
          <w:szCs w:val="28"/>
        </w:rPr>
        <w:t>供选择的答案：</w:t>
      </w:r>
    </w:p>
    <w:p w:rsidR="00DB0596" w:rsidRDefault="00DB0596">
      <w:pPr>
        <w:snapToGrid w:val="0"/>
        <w:ind w:firstLineChars="313" w:firstLine="876"/>
        <w:rPr>
          <w:rFonts w:ascii="宋体"/>
          <w:sz w:val="28"/>
          <w:szCs w:val="28"/>
        </w:rPr>
      </w:pPr>
      <w:r>
        <w:rPr>
          <w:rFonts w:ascii="宋体" w:hint="eastAsia"/>
          <w:sz w:val="28"/>
          <w:szCs w:val="28"/>
        </w:rPr>
        <w:t>[1]：  A、</w:t>
      </w:r>
      <w:r>
        <w:rPr>
          <w:rFonts w:ascii="宋体" w:hint="eastAsia"/>
          <w:color w:val="FF0000"/>
          <w:sz w:val="28"/>
          <w:szCs w:val="28"/>
        </w:rPr>
        <w:t>高级调度</w:t>
      </w:r>
      <w:r>
        <w:rPr>
          <w:rFonts w:ascii="宋体" w:hint="eastAsia"/>
          <w:sz w:val="28"/>
          <w:szCs w:val="28"/>
        </w:rPr>
        <w:t xml:space="preserve">                  B、低级调度</w:t>
      </w:r>
    </w:p>
    <w:p w:rsidR="00DB0596" w:rsidRDefault="00DB0596">
      <w:pPr>
        <w:snapToGrid w:val="0"/>
        <w:ind w:firstLineChars="313" w:firstLine="876"/>
        <w:rPr>
          <w:rFonts w:ascii="宋体"/>
          <w:sz w:val="28"/>
          <w:szCs w:val="28"/>
        </w:rPr>
      </w:pPr>
      <w:r>
        <w:rPr>
          <w:rFonts w:ascii="宋体" w:hint="eastAsia"/>
          <w:sz w:val="28"/>
          <w:szCs w:val="28"/>
        </w:rPr>
        <w:t xml:space="preserve">       C、中级调度                  D、进程调度</w:t>
      </w:r>
    </w:p>
    <w:p w:rsidR="00DB0596" w:rsidRDefault="00DB0596">
      <w:pPr>
        <w:snapToGrid w:val="0"/>
        <w:ind w:firstLineChars="313" w:firstLine="876"/>
        <w:rPr>
          <w:rFonts w:ascii="宋体"/>
          <w:sz w:val="28"/>
          <w:szCs w:val="28"/>
        </w:rPr>
      </w:pPr>
      <w:r>
        <w:rPr>
          <w:rFonts w:ascii="宋体" w:hint="eastAsia"/>
          <w:sz w:val="28"/>
          <w:szCs w:val="28"/>
        </w:rPr>
        <w:t>[2]：  A、就绪     B、阻塞      C、提交      D、</w:t>
      </w:r>
      <w:r>
        <w:rPr>
          <w:rFonts w:ascii="宋体" w:hint="eastAsia"/>
          <w:color w:val="FF0000"/>
          <w:sz w:val="28"/>
          <w:szCs w:val="28"/>
        </w:rPr>
        <w:t>后备</w:t>
      </w:r>
    </w:p>
    <w:p w:rsidR="00DB0596" w:rsidRDefault="00DB0596">
      <w:pPr>
        <w:snapToGrid w:val="0"/>
        <w:ind w:firstLineChars="313" w:firstLine="876"/>
        <w:rPr>
          <w:rFonts w:ascii="宋体"/>
          <w:sz w:val="28"/>
          <w:szCs w:val="28"/>
        </w:rPr>
      </w:pPr>
      <w:r>
        <w:rPr>
          <w:rFonts w:ascii="宋体" w:hint="eastAsia"/>
          <w:sz w:val="28"/>
          <w:szCs w:val="28"/>
        </w:rPr>
        <w:t>[3]：  A、存储管理模块              B、</w:t>
      </w:r>
      <w:r>
        <w:rPr>
          <w:rFonts w:ascii="宋体" w:hint="eastAsia"/>
          <w:color w:val="FF0000"/>
          <w:sz w:val="28"/>
          <w:szCs w:val="28"/>
        </w:rPr>
        <w:t>处理机管理模块</w:t>
      </w:r>
    </w:p>
    <w:p w:rsidR="00DB0596" w:rsidRDefault="00DB0596">
      <w:pPr>
        <w:snapToGrid w:val="0"/>
        <w:ind w:firstLineChars="313" w:firstLine="876"/>
        <w:rPr>
          <w:rFonts w:ascii="宋体"/>
          <w:sz w:val="28"/>
          <w:szCs w:val="28"/>
        </w:rPr>
      </w:pPr>
      <w:r>
        <w:rPr>
          <w:rFonts w:ascii="宋体" w:hint="eastAsia"/>
          <w:sz w:val="28"/>
          <w:szCs w:val="28"/>
        </w:rPr>
        <w:t xml:space="preserve">       C、文件管理模块              D、设备管理模块</w:t>
      </w:r>
    </w:p>
    <w:p w:rsidR="00DB0596" w:rsidRDefault="00DB0596">
      <w:pPr>
        <w:snapToGrid w:val="0"/>
        <w:ind w:firstLineChars="313" w:firstLine="876"/>
        <w:rPr>
          <w:rFonts w:ascii="宋体"/>
          <w:sz w:val="28"/>
          <w:szCs w:val="28"/>
        </w:rPr>
      </w:pPr>
      <w:r>
        <w:rPr>
          <w:rFonts w:ascii="宋体" w:hint="eastAsia"/>
          <w:sz w:val="28"/>
          <w:szCs w:val="28"/>
        </w:rPr>
        <w:t>[4]：  A、指令        B、子程序        C、</w:t>
      </w:r>
      <w:r>
        <w:rPr>
          <w:rFonts w:ascii="宋体" w:hint="eastAsia"/>
          <w:color w:val="FF0000"/>
          <w:sz w:val="28"/>
          <w:szCs w:val="28"/>
        </w:rPr>
        <w:t>进程</w:t>
      </w:r>
      <w:r>
        <w:rPr>
          <w:rFonts w:ascii="宋体" w:hint="eastAsia"/>
          <w:sz w:val="28"/>
          <w:szCs w:val="28"/>
        </w:rPr>
        <w:t xml:space="preserve">          D、程序段</w:t>
      </w:r>
    </w:p>
    <w:p w:rsidR="00DB0596" w:rsidRDefault="00DB0596">
      <w:pPr>
        <w:snapToGrid w:val="0"/>
        <w:ind w:firstLineChars="313" w:firstLine="876"/>
        <w:rPr>
          <w:rFonts w:ascii="宋体"/>
          <w:sz w:val="28"/>
          <w:szCs w:val="28"/>
        </w:rPr>
      </w:pPr>
      <w:r>
        <w:rPr>
          <w:rFonts w:ascii="宋体" w:hint="eastAsia"/>
          <w:sz w:val="28"/>
          <w:szCs w:val="28"/>
        </w:rPr>
        <w:t>[5]：  A、</w:t>
      </w:r>
      <w:r>
        <w:rPr>
          <w:rFonts w:ascii="宋体" w:hint="eastAsia"/>
          <w:color w:val="FF0000"/>
          <w:sz w:val="28"/>
          <w:szCs w:val="28"/>
        </w:rPr>
        <w:t>把它们挂到就绪队列上</w:t>
      </w:r>
      <w:r>
        <w:rPr>
          <w:rFonts w:ascii="宋体" w:hint="eastAsia"/>
          <w:sz w:val="28"/>
          <w:szCs w:val="28"/>
        </w:rPr>
        <w:t xml:space="preserve">         B、为它们分配处理机</w:t>
      </w:r>
    </w:p>
    <w:p w:rsidR="00DB0596" w:rsidRDefault="00DB0596">
      <w:pPr>
        <w:snapToGrid w:val="0"/>
        <w:ind w:firstLineChars="313" w:firstLine="876"/>
        <w:rPr>
          <w:rFonts w:ascii="宋体"/>
          <w:sz w:val="28"/>
          <w:szCs w:val="28"/>
        </w:rPr>
      </w:pPr>
      <w:r>
        <w:rPr>
          <w:rFonts w:ascii="宋体" w:hint="eastAsia"/>
          <w:sz w:val="28"/>
          <w:szCs w:val="28"/>
        </w:rPr>
        <w:t xml:space="preserve">       C、把它们挂到后备队列上         D、为它们分配设备</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用户在自己的用户终端上连续键入组成作业的若干命令，无需等待一条命令是否执行完毕。所键入的命令形成了一道命令串，存储在一个系统缓冲区中，由操作系统自动地对这些命令逐步提取并解释进行，最后向用户提供处理结果。在这样的多用户、多作业、多命令串的系统中，前后台作业的执行调度（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完全由操作系统自动完成，无需用户干预</w:t>
      </w:r>
    </w:p>
    <w:p w:rsidR="00DB0596" w:rsidRDefault="00DB0596">
      <w:pPr>
        <w:snapToGrid w:val="0"/>
        <w:ind w:firstLineChars="313" w:firstLine="876"/>
        <w:rPr>
          <w:rFonts w:ascii="宋体"/>
          <w:sz w:val="28"/>
          <w:szCs w:val="28"/>
        </w:rPr>
      </w:pPr>
      <w:r>
        <w:rPr>
          <w:rFonts w:ascii="宋体" w:hint="eastAsia"/>
          <w:sz w:val="28"/>
          <w:szCs w:val="28"/>
        </w:rPr>
        <w:t>B、由用户干预完成</w:t>
      </w:r>
    </w:p>
    <w:p w:rsidR="00DB0596" w:rsidRDefault="00DB0596">
      <w:pPr>
        <w:snapToGrid w:val="0"/>
        <w:ind w:firstLineChars="313" w:firstLine="876"/>
        <w:rPr>
          <w:rFonts w:ascii="宋体"/>
          <w:sz w:val="28"/>
          <w:szCs w:val="28"/>
        </w:rPr>
      </w:pPr>
      <w:r>
        <w:rPr>
          <w:rFonts w:ascii="宋体" w:hint="eastAsia"/>
          <w:sz w:val="28"/>
          <w:szCs w:val="28"/>
        </w:rPr>
        <w:t>C、由系统和用户干预结合完成</w:t>
      </w:r>
    </w:p>
    <w:p w:rsidR="00DB0596" w:rsidRDefault="00DB0596">
      <w:pPr>
        <w:snapToGrid w:val="0"/>
        <w:ind w:firstLineChars="313" w:firstLine="876"/>
        <w:rPr>
          <w:rFonts w:ascii="宋体"/>
          <w:sz w:val="28"/>
          <w:szCs w:val="28"/>
        </w:rPr>
      </w:pPr>
      <w:r>
        <w:rPr>
          <w:rFonts w:ascii="宋体" w:hint="eastAsia"/>
          <w:sz w:val="28"/>
          <w:szCs w:val="28"/>
        </w:rPr>
        <w:t>D、全由用户完成</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在操作系统中，JCB是指（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 xml:space="preserve">作业控制块 </w:t>
      </w:r>
      <w:r>
        <w:rPr>
          <w:rFonts w:ascii="宋体" w:hint="eastAsia"/>
          <w:sz w:val="28"/>
          <w:szCs w:val="28"/>
        </w:rPr>
        <w:t xml:space="preserve">                      B、进程控制块</w:t>
      </w:r>
    </w:p>
    <w:p w:rsidR="00DB0596" w:rsidRDefault="00DB0596">
      <w:pPr>
        <w:snapToGrid w:val="0"/>
        <w:ind w:firstLineChars="313" w:firstLine="876"/>
        <w:rPr>
          <w:rFonts w:ascii="宋体"/>
          <w:sz w:val="28"/>
          <w:szCs w:val="28"/>
        </w:rPr>
      </w:pPr>
      <w:r>
        <w:rPr>
          <w:rFonts w:ascii="宋体" w:hint="eastAsia"/>
          <w:sz w:val="28"/>
          <w:szCs w:val="28"/>
        </w:rPr>
        <w:t>C、文件控制块                       D、程序控制块</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下列作业调度算法中，最短的作业平均周转时间是（    ）。</w:t>
      </w:r>
    </w:p>
    <w:p w:rsidR="00DB0596" w:rsidRDefault="00DB0596">
      <w:pPr>
        <w:snapToGrid w:val="0"/>
        <w:ind w:firstLineChars="313" w:firstLine="876"/>
        <w:rPr>
          <w:rFonts w:ascii="宋体"/>
          <w:sz w:val="28"/>
          <w:szCs w:val="28"/>
        </w:rPr>
      </w:pPr>
      <w:r>
        <w:rPr>
          <w:rFonts w:ascii="宋体" w:hint="eastAsia"/>
          <w:sz w:val="28"/>
          <w:szCs w:val="28"/>
        </w:rPr>
        <w:lastRenderedPageBreak/>
        <w:t>A、先来先服务法                  B、</w:t>
      </w:r>
      <w:r>
        <w:rPr>
          <w:rFonts w:ascii="宋体" w:hint="eastAsia"/>
          <w:color w:val="FF0000"/>
          <w:sz w:val="28"/>
          <w:szCs w:val="28"/>
        </w:rPr>
        <w:t>短作业优先法</w:t>
      </w:r>
    </w:p>
    <w:p w:rsidR="00DB0596" w:rsidRDefault="00DB0596">
      <w:pPr>
        <w:snapToGrid w:val="0"/>
        <w:ind w:firstLineChars="313" w:firstLine="876"/>
        <w:rPr>
          <w:rFonts w:ascii="宋体"/>
          <w:sz w:val="28"/>
          <w:szCs w:val="28"/>
        </w:rPr>
      </w:pPr>
      <w:r>
        <w:rPr>
          <w:rFonts w:ascii="宋体" w:hint="eastAsia"/>
          <w:sz w:val="28"/>
          <w:szCs w:val="28"/>
        </w:rPr>
        <w:t>C、优先数法                      D、时间片轮转法</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按照作业到达的先后次序调度作业，排队等待时间最长的作业被优先调度，这是指（    ）调度算法。</w:t>
      </w:r>
    </w:p>
    <w:p w:rsidR="00DB0596" w:rsidRDefault="00DB0596">
      <w:pPr>
        <w:snapToGrid w:val="0"/>
        <w:ind w:firstLineChars="313" w:firstLine="876"/>
        <w:rPr>
          <w:rFonts w:ascii="宋体"/>
          <w:sz w:val="28"/>
          <w:szCs w:val="28"/>
        </w:rPr>
      </w:pPr>
      <w:r>
        <w:rPr>
          <w:rFonts w:ascii="宋体" w:hint="eastAsia"/>
          <w:sz w:val="28"/>
          <w:szCs w:val="28"/>
        </w:rPr>
        <w:t xml:space="preserve"> A、</w:t>
      </w:r>
      <w:r>
        <w:rPr>
          <w:rFonts w:ascii="宋体" w:hint="eastAsia"/>
          <w:color w:val="FF0000"/>
          <w:sz w:val="28"/>
          <w:szCs w:val="28"/>
        </w:rPr>
        <w:t>先来先服务法</w:t>
      </w:r>
      <w:r>
        <w:rPr>
          <w:rFonts w:ascii="宋体" w:hint="eastAsia"/>
          <w:sz w:val="28"/>
          <w:szCs w:val="28"/>
        </w:rPr>
        <w:t xml:space="preserve">                 B、短作业优先法</w:t>
      </w:r>
    </w:p>
    <w:p w:rsidR="00DB0596" w:rsidRDefault="00DB0596">
      <w:pPr>
        <w:snapToGrid w:val="0"/>
        <w:ind w:firstLineChars="313" w:firstLine="876"/>
        <w:rPr>
          <w:rFonts w:ascii="宋体"/>
          <w:sz w:val="28"/>
          <w:szCs w:val="28"/>
        </w:rPr>
      </w:pPr>
      <w:r>
        <w:rPr>
          <w:rFonts w:ascii="宋体" w:hint="eastAsia"/>
          <w:sz w:val="28"/>
          <w:szCs w:val="28"/>
        </w:rPr>
        <w:t xml:space="preserve"> C、时间片轮转法                 D、优先级法</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在进行作业调度时，要想兼顾作业等待时间和计算时间，应选取（   ）。</w:t>
      </w:r>
    </w:p>
    <w:p w:rsidR="00DB0596" w:rsidRDefault="00DB0596">
      <w:pPr>
        <w:snapToGrid w:val="0"/>
        <w:ind w:firstLineChars="313" w:firstLine="876"/>
        <w:rPr>
          <w:rFonts w:ascii="宋体"/>
          <w:sz w:val="28"/>
          <w:szCs w:val="28"/>
        </w:rPr>
      </w:pPr>
      <w:r>
        <w:rPr>
          <w:rFonts w:ascii="宋体" w:hint="eastAsia"/>
          <w:sz w:val="28"/>
          <w:szCs w:val="28"/>
        </w:rPr>
        <w:t>A、均衡调度算法</w:t>
      </w:r>
      <w:r>
        <w:rPr>
          <w:rFonts w:ascii="宋体" w:hint="eastAsia"/>
          <w:sz w:val="28"/>
          <w:szCs w:val="28"/>
        </w:rPr>
        <w:tab/>
      </w:r>
      <w:r>
        <w:rPr>
          <w:rFonts w:ascii="宋体" w:hint="eastAsia"/>
          <w:sz w:val="28"/>
          <w:szCs w:val="28"/>
        </w:rPr>
        <w:tab/>
        <w:t>B、</w:t>
      </w:r>
      <w:r>
        <w:rPr>
          <w:rFonts w:ascii="宋体" w:hint="eastAsia"/>
          <w:color w:val="FF0000"/>
          <w:sz w:val="28"/>
          <w:szCs w:val="28"/>
        </w:rPr>
        <w:t>响应比高者优先算法</w:t>
      </w:r>
    </w:p>
    <w:p w:rsidR="00DB0596" w:rsidRDefault="00DB0596">
      <w:pPr>
        <w:snapToGrid w:val="0"/>
        <w:ind w:firstLineChars="313" w:firstLine="876"/>
        <w:rPr>
          <w:rFonts w:ascii="宋体"/>
          <w:sz w:val="28"/>
          <w:szCs w:val="28"/>
        </w:rPr>
      </w:pPr>
      <w:r>
        <w:rPr>
          <w:rFonts w:ascii="宋体" w:hint="eastAsia"/>
          <w:sz w:val="28"/>
          <w:szCs w:val="28"/>
        </w:rPr>
        <w:t>C、先来先服务算法</w:t>
      </w:r>
      <w:r>
        <w:rPr>
          <w:rFonts w:ascii="宋体" w:hint="eastAsia"/>
          <w:sz w:val="28"/>
          <w:szCs w:val="28"/>
        </w:rPr>
        <w:tab/>
      </w:r>
      <w:r>
        <w:rPr>
          <w:rFonts w:ascii="宋体" w:hint="eastAsia"/>
          <w:sz w:val="28"/>
          <w:szCs w:val="28"/>
        </w:rPr>
        <w:tab/>
        <w:t>D、优先数调度算法</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在批处理系统中，周转时间是（    ）。</w:t>
      </w:r>
    </w:p>
    <w:p w:rsidR="00DB0596" w:rsidRDefault="00DB0596">
      <w:pPr>
        <w:snapToGrid w:val="0"/>
        <w:ind w:firstLineChars="313" w:firstLine="876"/>
        <w:rPr>
          <w:rFonts w:ascii="宋体"/>
          <w:sz w:val="28"/>
          <w:szCs w:val="28"/>
        </w:rPr>
      </w:pPr>
      <w:r>
        <w:rPr>
          <w:rFonts w:ascii="宋体" w:hint="eastAsia"/>
          <w:sz w:val="28"/>
          <w:szCs w:val="28"/>
        </w:rPr>
        <w:t>A、作业运行时间                B、</w:t>
      </w:r>
      <w:r>
        <w:rPr>
          <w:rFonts w:ascii="宋体" w:hint="eastAsia"/>
          <w:color w:val="FF0000"/>
          <w:sz w:val="28"/>
          <w:szCs w:val="28"/>
        </w:rPr>
        <w:t>作业等待时间和运行时间之和</w:t>
      </w:r>
    </w:p>
    <w:p w:rsidR="00DB0596" w:rsidRDefault="00DB0596">
      <w:pPr>
        <w:snapToGrid w:val="0"/>
        <w:ind w:firstLineChars="313" w:firstLine="876"/>
        <w:rPr>
          <w:rFonts w:ascii="宋体"/>
          <w:sz w:val="28"/>
          <w:szCs w:val="28"/>
        </w:rPr>
      </w:pPr>
      <w:r>
        <w:rPr>
          <w:rFonts w:ascii="宋体" w:hint="eastAsia"/>
          <w:sz w:val="28"/>
          <w:szCs w:val="28"/>
        </w:rPr>
        <w:t>C、作业的相对等待时间          D、作业被调度进入内存到运行完毕的时间</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从系统的角度出发，希望批处理控制方式下进入输入井的作业（   ）尽可能小。</w:t>
      </w:r>
    </w:p>
    <w:p w:rsidR="00DB0596" w:rsidRDefault="00DB0596">
      <w:pPr>
        <w:snapToGrid w:val="0"/>
        <w:ind w:firstLineChars="313" w:firstLine="876"/>
        <w:rPr>
          <w:rFonts w:ascii="宋体"/>
          <w:sz w:val="28"/>
          <w:szCs w:val="28"/>
        </w:rPr>
      </w:pPr>
      <w:r>
        <w:rPr>
          <w:rFonts w:ascii="宋体" w:hint="eastAsia"/>
          <w:sz w:val="28"/>
          <w:szCs w:val="28"/>
        </w:rPr>
        <w:t>A、等待装入主存时间</w:t>
      </w:r>
      <w:r>
        <w:rPr>
          <w:rFonts w:ascii="宋体" w:hint="eastAsia"/>
          <w:sz w:val="28"/>
          <w:szCs w:val="28"/>
        </w:rPr>
        <w:tab/>
      </w:r>
      <w:r>
        <w:rPr>
          <w:rFonts w:ascii="宋体" w:hint="eastAsia"/>
          <w:sz w:val="28"/>
          <w:szCs w:val="28"/>
        </w:rPr>
        <w:tab/>
        <w:t>B、周转时间</w:t>
      </w:r>
    </w:p>
    <w:p w:rsidR="00DB0596" w:rsidRDefault="00DB0596">
      <w:pPr>
        <w:snapToGrid w:val="0"/>
        <w:ind w:firstLineChars="313" w:firstLine="876"/>
        <w:rPr>
          <w:rFonts w:ascii="宋体"/>
          <w:sz w:val="28"/>
          <w:szCs w:val="28"/>
        </w:rPr>
      </w:pPr>
      <w:r>
        <w:rPr>
          <w:rFonts w:ascii="宋体" w:hint="eastAsia"/>
          <w:sz w:val="28"/>
          <w:szCs w:val="28"/>
        </w:rPr>
        <w:t>C、执行时间</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D、</w:t>
      </w:r>
      <w:r>
        <w:rPr>
          <w:rFonts w:ascii="宋体" w:hint="eastAsia"/>
          <w:color w:val="FF0000"/>
          <w:sz w:val="28"/>
          <w:szCs w:val="28"/>
        </w:rPr>
        <w:t>平均周转时间</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作业调度算法提到的响应比是指（   ）。</w:t>
      </w:r>
    </w:p>
    <w:p w:rsidR="00DB0596" w:rsidRDefault="00DB0596">
      <w:pPr>
        <w:snapToGrid w:val="0"/>
        <w:ind w:firstLineChars="313" w:firstLine="876"/>
        <w:rPr>
          <w:rFonts w:ascii="宋体"/>
          <w:sz w:val="28"/>
          <w:szCs w:val="28"/>
        </w:rPr>
      </w:pPr>
      <w:r>
        <w:rPr>
          <w:rFonts w:ascii="宋体" w:hint="eastAsia"/>
          <w:sz w:val="28"/>
          <w:szCs w:val="28"/>
        </w:rPr>
        <w:t>A、作业计算时间与周转时间之比</w:t>
      </w:r>
    </w:p>
    <w:p w:rsidR="00DB0596" w:rsidRDefault="00DB0596">
      <w:pPr>
        <w:snapToGrid w:val="0"/>
        <w:ind w:firstLineChars="313" w:firstLine="876"/>
        <w:rPr>
          <w:rFonts w:ascii="宋体"/>
          <w:sz w:val="28"/>
          <w:szCs w:val="28"/>
        </w:rPr>
      </w:pPr>
      <w:r>
        <w:rPr>
          <w:rFonts w:ascii="宋体" w:hint="eastAsia"/>
          <w:sz w:val="28"/>
          <w:szCs w:val="28"/>
        </w:rPr>
        <w:t>B、</w:t>
      </w:r>
      <w:r>
        <w:rPr>
          <w:rFonts w:ascii="宋体" w:hint="eastAsia"/>
          <w:color w:val="FF0000"/>
          <w:sz w:val="28"/>
          <w:szCs w:val="28"/>
        </w:rPr>
        <w:t>作业周转时间与计算时间之比</w:t>
      </w:r>
    </w:p>
    <w:p w:rsidR="00DB0596" w:rsidRDefault="00DB0596">
      <w:pPr>
        <w:snapToGrid w:val="0"/>
        <w:ind w:firstLineChars="313" w:firstLine="876"/>
        <w:rPr>
          <w:rFonts w:ascii="宋体"/>
          <w:sz w:val="28"/>
          <w:szCs w:val="28"/>
        </w:rPr>
      </w:pPr>
      <w:r>
        <w:rPr>
          <w:rFonts w:ascii="宋体" w:hint="eastAsia"/>
          <w:sz w:val="28"/>
          <w:szCs w:val="28"/>
        </w:rPr>
        <w:t>C、系统调度时间与作业等待时间之比</w:t>
      </w:r>
    </w:p>
    <w:p w:rsidR="00DB0596" w:rsidRDefault="00DB0596">
      <w:pPr>
        <w:snapToGrid w:val="0"/>
        <w:ind w:firstLineChars="313" w:firstLine="876"/>
        <w:rPr>
          <w:rFonts w:ascii="宋体"/>
          <w:sz w:val="28"/>
          <w:szCs w:val="28"/>
        </w:rPr>
      </w:pPr>
      <w:r>
        <w:rPr>
          <w:rFonts w:ascii="宋体" w:hint="eastAsia"/>
          <w:sz w:val="28"/>
          <w:szCs w:val="28"/>
        </w:rPr>
        <w:t>D、作业等待时间与系统调度时间之比</w:t>
      </w:r>
    </w:p>
    <w:p w:rsidR="00DB0596" w:rsidRDefault="00DB0596">
      <w:pPr>
        <w:snapToGrid w:val="0"/>
        <w:ind w:firstLineChars="313" w:firstLine="876"/>
        <w:rPr>
          <w:rFonts w:ascii="宋体"/>
          <w:sz w:val="28"/>
          <w:szCs w:val="28"/>
        </w:rPr>
      </w:pPr>
      <w:r>
        <w:rPr>
          <w:rFonts w:ascii="宋体" w:hint="eastAsia"/>
          <w:sz w:val="28"/>
          <w:szCs w:val="28"/>
        </w:rPr>
        <w:t>答案-2：B</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为了对紧急进程或重要进程进行调度，调度算法应采用（    ）。</w:t>
      </w:r>
    </w:p>
    <w:p w:rsidR="00DB0596" w:rsidRDefault="00DB0596">
      <w:pPr>
        <w:snapToGrid w:val="0"/>
        <w:ind w:firstLineChars="313" w:firstLine="876"/>
        <w:rPr>
          <w:rFonts w:ascii="宋体"/>
          <w:sz w:val="28"/>
          <w:szCs w:val="28"/>
        </w:rPr>
      </w:pPr>
      <w:r>
        <w:rPr>
          <w:rFonts w:ascii="宋体" w:hint="eastAsia"/>
          <w:sz w:val="28"/>
          <w:szCs w:val="28"/>
        </w:rPr>
        <w:t>A、先来先服务法                 B、</w:t>
      </w:r>
      <w:r>
        <w:rPr>
          <w:rFonts w:ascii="宋体" w:hint="eastAsia"/>
          <w:color w:val="FF0000"/>
          <w:sz w:val="28"/>
          <w:szCs w:val="28"/>
        </w:rPr>
        <w:t>优先级法</w:t>
      </w:r>
    </w:p>
    <w:p w:rsidR="00DB0596" w:rsidRDefault="00DB0596">
      <w:pPr>
        <w:snapToGrid w:val="0"/>
        <w:ind w:firstLineChars="313" w:firstLine="876"/>
        <w:rPr>
          <w:rFonts w:ascii="宋体"/>
          <w:sz w:val="28"/>
          <w:szCs w:val="28"/>
        </w:rPr>
      </w:pPr>
      <w:r>
        <w:rPr>
          <w:rFonts w:ascii="宋体" w:hint="eastAsia"/>
          <w:sz w:val="28"/>
          <w:szCs w:val="28"/>
        </w:rPr>
        <w:t>C、短作业优先法                 D、时间片轮转法</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时间片轮转调度算法是为了（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多个终端都能得到系统的及时响应</w:t>
      </w:r>
      <w:r>
        <w:rPr>
          <w:rFonts w:ascii="宋体" w:hint="eastAsia"/>
          <w:sz w:val="28"/>
          <w:szCs w:val="28"/>
        </w:rPr>
        <w:tab/>
      </w:r>
      <w:r>
        <w:rPr>
          <w:rFonts w:ascii="宋体" w:hint="eastAsia"/>
          <w:sz w:val="28"/>
          <w:szCs w:val="28"/>
        </w:rPr>
        <w:tab/>
        <w:t>B、先来先服务</w:t>
      </w:r>
    </w:p>
    <w:p w:rsidR="00DB0596" w:rsidRDefault="00DB0596">
      <w:pPr>
        <w:snapToGrid w:val="0"/>
        <w:ind w:firstLineChars="313" w:firstLine="876"/>
        <w:rPr>
          <w:rFonts w:ascii="宋体"/>
          <w:sz w:val="28"/>
          <w:szCs w:val="28"/>
        </w:rPr>
      </w:pPr>
      <w:r>
        <w:rPr>
          <w:rFonts w:ascii="宋体" w:hint="eastAsia"/>
          <w:sz w:val="28"/>
          <w:szCs w:val="28"/>
        </w:rPr>
        <w:t>C、优先级高的进程先使用CPU</w:t>
      </w:r>
      <w:r>
        <w:rPr>
          <w:rFonts w:ascii="宋体" w:hint="eastAsia"/>
          <w:sz w:val="28"/>
          <w:szCs w:val="28"/>
        </w:rPr>
        <w:tab/>
      </w:r>
      <w:r>
        <w:rPr>
          <w:rFonts w:ascii="宋体" w:hint="eastAsia"/>
          <w:sz w:val="28"/>
          <w:szCs w:val="28"/>
        </w:rPr>
        <w:tab/>
      </w:r>
      <w:r>
        <w:rPr>
          <w:rFonts w:ascii="宋体" w:hint="eastAsia"/>
          <w:sz w:val="28"/>
          <w:szCs w:val="28"/>
        </w:rPr>
        <w:tab/>
        <w:t>D、紧急事件优先使用CPU</w:t>
      </w:r>
    </w:p>
    <w:p w:rsidR="00DB0596" w:rsidRDefault="00DB0596">
      <w:pPr>
        <w:snapToGrid w:val="0"/>
        <w:ind w:firstLineChars="313" w:firstLine="876"/>
        <w:rPr>
          <w:rFonts w:ascii="宋体"/>
          <w:sz w:val="28"/>
          <w:szCs w:val="28"/>
        </w:rPr>
      </w:pPr>
      <w:r>
        <w:rPr>
          <w:rFonts w:ascii="宋体" w:hint="eastAsia"/>
          <w:sz w:val="28"/>
          <w:szCs w:val="28"/>
        </w:rPr>
        <w:t>答案-4：A</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   ）优先数是在创建进程时确定的，确定之后在整个进程运行期间不再改变。</w:t>
      </w:r>
    </w:p>
    <w:p w:rsidR="00DB0596" w:rsidRDefault="00DB0596">
      <w:pPr>
        <w:snapToGrid w:val="0"/>
        <w:ind w:firstLineChars="313" w:firstLine="876"/>
        <w:rPr>
          <w:rFonts w:ascii="宋体"/>
          <w:sz w:val="28"/>
          <w:szCs w:val="28"/>
        </w:rPr>
      </w:pPr>
      <w:r>
        <w:rPr>
          <w:rFonts w:ascii="宋体" w:hint="eastAsia"/>
          <w:sz w:val="28"/>
          <w:szCs w:val="28"/>
        </w:rPr>
        <w:t>A、先来先服务</w:t>
      </w:r>
      <w:r>
        <w:rPr>
          <w:rFonts w:ascii="宋体" w:hint="eastAsia"/>
          <w:sz w:val="28"/>
          <w:szCs w:val="28"/>
        </w:rPr>
        <w:tab/>
      </w:r>
      <w:r>
        <w:rPr>
          <w:rFonts w:ascii="宋体" w:hint="eastAsia"/>
          <w:sz w:val="28"/>
          <w:szCs w:val="28"/>
        </w:rPr>
        <w:tab/>
        <w:t>B、</w:t>
      </w:r>
      <w:r>
        <w:rPr>
          <w:rFonts w:ascii="宋体" w:hint="eastAsia"/>
          <w:color w:val="FF0000"/>
          <w:sz w:val="28"/>
          <w:szCs w:val="28"/>
        </w:rPr>
        <w:t>静态</w:t>
      </w:r>
      <w:r>
        <w:rPr>
          <w:rFonts w:ascii="宋体" w:hint="eastAsia"/>
          <w:sz w:val="28"/>
          <w:szCs w:val="28"/>
        </w:rPr>
        <w:tab/>
      </w:r>
      <w:r>
        <w:rPr>
          <w:rFonts w:ascii="宋体" w:hint="eastAsia"/>
          <w:sz w:val="28"/>
          <w:szCs w:val="28"/>
        </w:rPr>
        <w:tab/>
        <w:t>C、动态</w:t>
      </w:r>
      <w:r>
        <w:rPr>
          <w:rFonts w:ascii="宋体" w:hint="eastAsia"/>
          <w:sz w:val="28"/>
          <w:szCs w:val="28"/>
        </w:rPr>
        <w:tab/>
      </w:r>
      <w:r>
        <w:rPr>
          <w:rFonts w:ascii="宋体" w:hint="eastAsia"/>
          <w:sz w:val="28"/>
          <w:szCs w:val="28"/>
        </w:rPr>
        <w:tab/>
        <w:t>D、短作业</w:t>
      </w:r>
    </w:p>
    <w:p w:rsidR="00DB0596" w:rsidRDefault="00DB0596">
      <w:pPr>
        <w:snapToGrid w:val="0"/>
        <w:ind w:firstLineChars="313" w:firstLine="876"/>
        <w:rPr>
          <w:rFonts w:ascii="宋体"/>
          <w:sz w:val="28"/>
          <w:szCs w:val="28"/>
        </w:rPr>
      </w:pPr>
      <w:r>
        <w:rPr>
          <w:rFonts w:ascii="宋体" w:hint="eastAsia"/>
          <w:sz w:val="28"/>
          <w:szCs w:val="28"/>
        </w:rPr>
        <w:t>答案-3：B</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lastRenderedPageBreak/>
        <w:t>在操作系统中，作业处于（    ）时，已处于进程的管理之下。</w:t>
      </w:r>
    </w:p>
    <w:p w:rsidR="00DB0596" w:rsidRDefault="00DB0596">
      <w:pPr>
        <w:snapToGrid w:val="0"/>
        <w:ind w:firstLineChars="313" w:firstLine="876"/>
        <w:rPr>
          <w:rFonts w:ascii="宋体"/>
          <w:sz w:val="28"/>
          <w:szCs w:val="28"/>
        </w:rPr>
      </w:pPr>
      <w:r>
        <w:rPr>
          <w:rFonts w:ascii="宋体" w:hint="eastAsia"/>
          <w:sz w:val="28"/>
          <w:szCs w:val="28"/>
        </w:rPr>
        <w:t>A、后备       B、阻塞        C、</w:t>
      </w:r>
      <w:r>
        <w:rPr>
          <w:rFonts w:ascii="宋体" w:hint="eastAsia"/>
          <w:color w:val="FF0000"/>
          <w:sz w:val="28"/>
          <w:szCs w:val="28"/>
        </w:rPr>
        <w:t>执行</w:t>
      </w:r>
      <w:r>
        <w:rPr>
          <w:rFonts w:ascii="宋体" w:hint="eastAsia"/>
          <w:sz w:val="28"/>
          <w:szCs w:val="28"/>
        </w:rPr>
        <w:t xml:space="preserve">         D、完成</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操作系统中，（    ）负责对进程进行调度。</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处理机管理</w:t>
      </w:r>
      <w:r>
        <w:rPr>
          <w:rFonts w:ascii="宋体" w:hint="eastAsia"/>
          <w:sz w:val="28"/>
          <w:szCs w:val="28"/>
        </w:rPr>
        <w:t xml:space="preserve">               B、作业管理</w:t>
      </w:r>
    </w:p>
    <w:p w:rsidR="00DB0596" w:rsidRDefault="00DB0596">
      <w:pPr>
        <w:snapToGrid w:val="0"/>
        <w:ind w:firstLineChars="313" w:firstLine="876"/>
        <w:rPr>
          <w:rFonts w:ascii="宋体"/>
          <w:sz w:val="28"/>
          <w:szCs w:val="28"/>
        </w:rPr>
      </w:pPr>
      <w:r>
        <w:rPr>
          <w:rFonts w:ascii="宋体" w:hint="eastAsia"/>
          <w:sz w:val="28"/>
          <w:szCs w:val="28"/>
        </w:rPr>
        <w:t>C、高级调度管理             D、存储和设备管理</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有三个作业同时到达，J1，J2，J3的执行时间分别为T1，T2，T3，且</w:t>
      </w:r>
      <w:r>
        <w:rPr>
          <w:rFonts w:ascii="宋体"/>
          <w:sz w:val="28"/>
          <w:szCs w:val="28"/>
        </w:rPr>
        <w:t>T1&lt;T2&lt;T3</w:t>
      </w:r>
      <w:r>
        <w:rPr>
          <w:rFonts w:ascii="宋体" w:hint="eastAsia"/>
          <w:sz w:val="28"/>
          <w:szCs w:val="28"/>
        </w:rPr>
        <w:t>，它们在一台处理机上按单道方式运行，采用短作业优先算法，则平均周转时间是（   ）。</w:t>
      </w:r>
    </w:p>
    <w:p w:rsidR="00DB0596" w:rsidRDefault="00DB0596">
      <w:pPr>
        <w:snapToGrid w:val="0"/>
        <w:ind w:firstLineChars="313" w:firstLine="876"/>
        <w:rPr>
          <w:rFonts w:ascii="宋体"/>
          <w:sz w:val="28"/>
          <w:szCs w:val="28"/>
        </w:rPr>
      </w:pPr>
      <w:r>
        <w:rPr>
          <w:rFonts w:ascii="宋体" w:hint="eastAsia"/>
          <w:sz w:val="28"/>
          <w:szCs w:val="28"/>
        </w:rPr>
        <w:t>A、T1+T2+T3</w:t>
      </w:r>
      <w:r>
        <w:rPr>
          <w:rFonts w:ascii="宋体" w:hint="eastAsia"/>
          <w:sz w:val="28"/>
          <w:szCs w:val="28"/>
        </w:rPr>
        <w:tab/>
      </w:r>
      <w:r>
        <w:rPr>
          <w:rFonts w:ascii="宋体" w:hint="eastAsia"/>
          <w:sz w:val="28"/>
          <w:szCs w:val="28"/>
        </w:rPr>
        <w:tab/>
      </w:r>
      <w:r>
        <w:rPr>
          <w:rFonts w:ascii="宋体" w:hint="eastAsia"/>
          <w:sz w:val="28"/>
          <w:szCs w:val="28"/>
        </w:rPr>
        <w:tab/>
        <w:t>B、（T1+T2+T3）/3</w:t>
      </w:r>
    </w:p>
    <w:p w:rsidR="00DB0596" w:rsidRDefault="00DB0596">
      <w:pPr>
        <w:snapToGrid w:val="0"/>
        <w:ind w:firstLineChars="313" w:firstLine="876"/>
        <w:rPr>
          <w:rFonts w:ascii="宋体"/>
          <w:sz w:val="28"/>
          <w:szCs w:val="28"/>
        </w:rPr>
      </w:pPr>
      <w:r>
        <w:rPr>
          <w:rFonts w:ascii="宋体" w:hint="eastAsia"/>
          <w:sz w:val="28"/>
          <w:szCs w:val="28"/>
        </w:rPr>
        <w:t>C、</w:t>
      </w:r>
      <w:r>
        <w:rPr>
          <w:rFonts w:ascii="宋体" w:hint="eastAsia"/>
          <w:color w:val="FF0000"/>
          <w:sz w:val="28"/>
          <w:szCs w:val="28"/>
        </w:rPr>
        <w:t>T1+2×T2/3+T3/3</w:t>
      </w:r>
      <w:r>
        <w:rPr>
          <w:rFonts w:ascii="宋体" w:hint="eastAsia"/>
          <w:sz w:val="28"/>
          <w:szCs w:val="28"/>
        </w:rPr>
        <w:tab/>
        <w:t>D、T1/3+2×T2/3+T3</w:t>
      </w:r>
    </w:p>
    <w:p w:rsidR="00DB0596" w:rsidRDefault="00DB0596">
      <w:pPr>
        <w:snapToGrid w:val="0"/>
        <w:ind w:firstLineChars="313" w:firstLine="876"/>
        <w:rPr>
          <w:rFonts w:ascii="宋体"/>
          <w:sz w:val="28"/>
          <w:szCs w:val="28"/>
        </w:rPr>
      </w:pPr>
      <w:r>
        <w:rPr>
          <w:rFonts w:ascii="宋体" w:hint="eastAsia"/>
          <w:sz w:val="28"/>
          <w:szCs w:val="28"/>
        </w:rPr>
        <w:t>答案-3：C</w:t>
      </w:r>
    </w:p>
    <w:p w:rsidR="00DB0596" w:rsidRDefault="00DB0596">
      <w:pPr>
        <w:numPr>
          <w:ilvl w:val="0"/>
          <w:numId w:val="6"/>
        </w:numPr>
        <w:tabs>
          <w:tab w:val="clear" w:pos="360"/>
          <w:tab w:val="left" w:pos="0"/>
        </w:tabs>
        <w:snapToGrid w:val="0"/>
        <w:spacing w:beforeLines="50" w:before="156"/>
        <w:ind w:left="0" w:firstLineChars="171" w:firstLine="479"/>
        <w:rPr>
          <w:rFonts w:ascii="宋体"/>
          <w:sz w:val="28"/>
          <w:szCs w:val="28"/>
        </w:rPr>
      </w:pPr>
      <w:r>
        <w:rPr>
          <w:rFonts w:ascii="宋体" w:hint="eastAsia"/>
          <w:sz w:val="28"/>
          <w:szCs w:val="28"/>
        </w:rPr>
        <w:t>一个作业8：00到达系统，估计运行时间为1小时，若10：00开始执行该作业，其响应比是（   ）。</w:t>
      </w:r>
    </w:p>
    <w:p w:rsidR="00DB0596" w:rsidRDefault="00DB0596">
      <w:pPr>
        <w:snapToGrid w:val="0"/>
        <w:ind w:firstLineChars="313" w:firstLine="876"/>
        <w:rPr>
          <w:rFonts w:ascii="宋体"/>
          <w:sz w:val="28"/>
          <w:szCs w:val="28"/>
        </w:rPr>
      </w:pPr>
      <w:r>
        <w:rPr>
          <w:rFonts w:ascii="宋体" w:hint="eastAsia"/>
          <w:sz w:val="28"/>
          <w:szCs w:val="28"/>
        </w:rPr>
        <w:t>A、0</w:t>
      </w:r>
      <w:r>
        <w:rPr>
          <w:rFonts w:ascii="宋体"/>
          <w:sz w:val="28"/>
          <w:szCs w:val="28"/>
        </w:rPr>
        <w:t>.5</w:t>
      </w:r>
      <w:r>
        <w:rPr>
          <w:rFonts w:ascii="宋体"/>
          <w:sz w:val="28"/>
          <w:szCs w:val="28"/>
        </w:rPr>
        <w:tab/>
      </w:r>
      <w:r>
        <w:rPr>
          <w:rFonts w:ascii="宋体"/>
          <w:sz w:val="28"/>
          <w:szCs w:val="28"/>
        </w:rPr>
        <w:tab/>
      </w:r>
      <w:r>
        <w:rPr>
          <w:rFonts w:ascii="宋体" w:hint="eastAsia"/>
          <w:sz w:val="28"/>
          <w:szCs w:val="28"/>
        </w:rPr>
        <w:t>B、</w:t>
      </w:r>
      <w:r>
        <w:rPr>
          <w:rFonts w:ascii="宋体"/>
          <w:sz w:val="28"/>
          <w:szCs w:val="28"/>
        </w:rPr>
        <w:t>1</w:t>
      </w:r>
      <w:r>
        <w:rPr>
          <w:rFonts w:ascii="宋体"/>
          <w:sz w:val="28"/>
          <w:szCs w:val="28"/>
        </w:rPr>
        <w:tab/>
      </w:r>
      <w:r>
        <w:rPr>
          <w:rFonts w:ascii="宋体"/>
          <w:sz w:val="28"/>
          <w:szCs w:val="28"/>
        </w:rPr>
        <w:tab/>
      </w:r>
      <w:r>
        <w:rPr>
          <w:rFonts w:ascii="宋体" w:hint="eastAsia"/>
          <w:sz w:val="28"/>
          <w:szCs w:val="28"/>
        </w:rPr>
        <w:t>C、</w:t>
      </w:r>
      <w:r>
        <w:rPr>
          <w:rFonts w:ascii="宋体"/>
          <w:sz w:val="28"/>
          <w:szCs w:val="28"/>
        </w:rPr>
        <w:t>2</w:t>
      </w:r>
      <w:r>
        <w:rPr>
          <w:rFonts w:ascii="宋体"/>
          <w:sz w:val="28"/>
          <w:szCs w:val="28"/>
        </w:rPr>
        <w:tab/>
      </w:r>
      <w:r>
        <w:rPr>
          <w:rFonts w:ascii="宋体"/>
          <w:sz w:val="28"/>
          <w:szCs w:val="28"/>
        </w:rPr>
        <w:tab/>
      </w:r>
      <w:r>
        <w:rPr>
          <w:rFonts w:ascii="宋体" w:hint="eastAsia"/>
          <w:sz w:val="28"/>
          <w:szCs w:val="28"/>
        </w:rPr>
        <w:t>D、</w:t>
      </w:r>
      <w:r>
        <w:rPr>
          <w:rFonts w:ascii="宋体"/>
          <w:color w:val="FF0000"/>
          <w:sz w:val="28"/>
          <w:szCs w:val="28"/>
        </w:rPr>
        <w:t>3</w:t>
      </w:r>
    </w:p>
    <w:p w:rsidR="00DB0596" w:rsidRDefault="00DB0596">
      <w:pPr>
        <w:snapToGrid w:val="0"/>
        <w:ind w:firstLineChars="313" w:firstLine="876"/>
        <w:rPr>
          <w:rFonts w:ascii="宋体"/>
          <w:sz w:val="28"/>
          <w:szCs w:val="28"/>
        </w:rPr>
      </w:pPr>
      <w:r>
        <w:rPr>
          <w:rFonts w:ascii="宋体" w:hint="eastAsia"/>
          <w:sz w:val="28"/>
          <w:szCs w:val="28"/>
        </w:rPr>
        <w:t>答案-2：D</w:t>
      </w:r>
    </w:p>
    <w:p w:rsidR="00DB0596" w:rsidRDefault="00DB0596">
      <w:pPr>
        <w:snapToGrid w:val="0"/>
        <w:ind w:firstLineChars="171" w:firstLine="481"/>
        <w:rPr>
          <w:rFonts w:ascii="宋体"/>
          <w:b/>
          <w:bCs/>
          <w:sz w:val="28"/>
          <w:szCs w:val="28"/>
        </w:rPr>
      </w:pPr>
    </w:p>
    <w:p w:rsidR="00DB0596" w:rsidRDefault="00DB0596">
      <w:pPr>
        <w:snapToGrid w:val="0"/>
        <w:rPr>
          <w:rFonts w:ascii="宋体"/>
          <w:sz w:val="28"/>
          <w:szCs w:val="28"/>
        </w:rPr>
      </w:pPr>
      <w:r>
        <w:rPr>
          <w:rFonts w:ascii="宋体" w:hint="eastAsia"/>
          <w:b/>
          <w:bCs/>
          <w:sz w:val="28"/>
          <w:szCs w:val="28"/>
        </w:rPr>
        <w:t>二、是非题</w:t>
      </w:r>
      <w:r>
        <w:rPr>
          <w:rFonts w:ascii="宋体" w:hint="eastAsia"/>
          <w:sz w:val="28"/>
          <w:szCs w:val="28"/>
        </w:rPr>
        <w:t>(正确的划“√”，错误的划“×”)</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w:t>
      </w:r>
      <w:r>
        <w:rPr>
          <w:rFonts w:ascii="宋体" w:hint="eastAsia"/>
          <w:sz w:val="28"/>
          <w:szCs w:val="28"/>
        </w:rPr>
        <w:t>、</w:t>
      </w:r>
      <w:r>
        <w:rPr>
          <w:rFonts w:ascii="宋体"/>
          <w:sz w:val="28"/>
          <w:szCs w:val="28"/>
        </w:rPr>
        <w:t>一个作业或任务在运行，可以对应多个进程执行。</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）2</w:t>
      </w:r>
      <w:r>
        <w:rPr>
          <w:rFonts w:ascii="宋体" w:hint="eastAsia"/>
          <w:sz w:val="28"/>
          <w:szCs w:val="28"/>
        </w:rPr>
        <w:t>、作业一旦被作业调度程序选中，即占有了CPU。</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3、设有3个作业J1，J2，J3，其运行时间分别是1，2，3小时。假设这些作业同时到达，并在一台处理机上按单道运行，采用短作业优先调度算法，则平均周转时间由小到大的执行序列是J1，J2，J3。</w:t>
      </w:r>
    </w:p>
    <w:p w:rsidR="00DB0596" w:rsidRDefault="00DB0596">
      <w:pPr>
        <w:snapToGrid w:val="0"/>
        <w:ind w:firstLineChars="171" w:firstLine="479"/>
        <w:rPr>
          <w:rFonts w:ascii="宋体"/>
          <w:sz w:val="28"/>
          <w:szCs w:val="28"/>
        </w:rPr>
      </w:pPr>
      <w:r>
        <w:rPr>
          <w:rFonts w:ascii="宋体" w:hint="eastAsia"/>
          <w:sz w:val="28"/>
          <w:szCs w:val="28"/>
        </w:rPr>
        <w:t>（ ×</w:t>
      </w:r>
      <w:r>
        <w:rPr>
          <w:rFonts w:ascii="宋体"/>
          <w:sz w:val="28"/>
          <w:szCs w:val="28"/>
        </w:rPr>
        <w:t xml:space="preserve"> ）</w:t>
      </w:r>
      <w:r>
        <w:rPr>
          <w:rFonts w:ascii="宋体" w:hint="eastAsia"/>
          <w:sz w:val="28"/>
          <w:szCs w:val="28"/>
        </w:rPr>
        <w:t>4、操作系统的作业管理是一种微观的低级管理。</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5、确定作业调度算法时应主要考虑系统资源的均衡使用，使I/O繁忙作业和CPU繁忙作业搭配运行。</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6、一个作业由若干个作业步组成，在多道程序设计的系统中这些作业步可以并发执行。</w:t>
      </w:r>
      <w:r>
        <w:rPr>
          <w:rFonts w:ascii="宋体" w:hint="eastAsia"/>
          <w:color w:val="FF0000"/>
          <w:sz w:val="28"/>
          <w:szCs w:val="28"/>
        </w:rPr>
        <w:t>（作业可以并发进行）</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7、通用操作系统中，通常把终端作业称为后台作业，批处理作业称为前台作业。</w:t>
      </w:r>
      <w:r>
        <w:rPr>
          <w:rFonts w:ascii="宋体" w:hint="eastAsia"/>
          <w:color w:val="FF0000"/>
          <w:sz w:val="28"/>
          <w:szCs w:val="28"/>
        </w:rPr>
        <w:t>(在</w:t>
      </w:r>
      <w:r>
        <w:rPr>
          <w:color w:val="FF0000"/>
          <w:sz w:val="28"/>
          <w:szCs w:val="28"/>
        </w:rPr>
        <w:t>分时兼批处理的计算机系统中</w:t>
      </w:r>
      <w:r>
        <w:rPr>
          <w:rFonts w:ascii="宋体" w:hint="eastAsia"/>
          <w:color w:val="FF0000"/>
          <w:sz w:val="28"/>
          <w:szCs w:val="28"/>
        </w:rPr>
        <w:t xml:space="preserve"> √)</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8、作业控制语言是供用户编写程序以实现某项计算任务的语言。</w:t>
      </w:r>
    </w:p>
    <w:p w:rsidR="00DB0596" w:rsidRDefault="00DB0596">
      <w:pPr>
        <w:snapToGrid w:val="0"/>
        <w:ind w:firstLineChars="171" w:firstLine="479"/>
        <w:rPr>
          <w:rFonts w:ascii="宋体"/>
          <w:color w:val="FF0000"/>
          <w:sz w:val="28"/>
          <w:szCs w:val="28"/>
        </w:rPr>
      </w:pPr>
      <w:r>
        <w:rPr>
          <w:rFonts w:ascii="宋体" w:hint="eastAsia"/>
          <w:color w:val="FF0000"/>
          <w:sz w:val="28"/>
          <w:szCs w:val="28"/>
        </w:rPr>
        <w:t>作业控制语言是对用户作业的进行组织和管理的各种控制命令的集合</w:t>
      </w:r>
      <w:r>
        <w:rPr>
          <w:rFonts w:ascii="宋体"/>
          <w:color w:val="FF0000"/>
          <w:sz w:val="28"/>
          <w:szCs w:val="28"/>
        </w:rPr>
        <w:t xml:space="preserve"> </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9、交互式作业不存在作业调度问题。</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10、作业调度与进程调度相互配合才能实现多道作业的并发执行。</w:t>
      </w:r>
    </w:p>
    <w:p w:rsidR="00DB0596" w:rsidRDefault="00DB0596">
      <w:pPr>
        <w:snapToGrid w:val="0"/>
        <w:ind w:firstLineChars="171" w:firstLine="479"/>
        <w:rPr>
          <w:rFonts w:ascii="宋体"/>
          <w:sz w:val="28"/>
          <w:szCs w:val="28"/>
        </w:rPr>
      </w:pPr>
    </w:p>
    <w:p w:rsidR="00DB0596" w:rsidRDefault="00DB0596">
      <w:pPr>
        <w:snapToGrid w:val="0"/>
        <w:rPr>
          <w:rFonts w:ascii="宋体"/>
          <w:sz w:val="28"/>
          <w:szCs w:val="28"/>
        </w:rPr>
      </w:pPr>
      <w:r>
        <w:rPr>
          <w:rFonts w:ascii="宋体" w:hint="eastAsia"/>
          <w:b/>
          <w:bCs/>
          <w:sz w:val="28"/>
          <w:szCs w:val="28"/>
        </w:rPr>
        <w:t>三、填空题</w:t>
      </w:r>
    </w:p>
    <w:p w:rsidR="00DB0596" w:rsidRDefault="00DB0596">
      <w:pPr>
        <w:numPr>
          <w:ilvl w:val="0"/>
          <w:numId w:val="7"/>
        </w:numPr>
        <w:tabs>
          <w:tab w:val="clear" w:pos="360"/>
          <w:tab w:val="left" w:pos="714"/>
        </w:tabs>
        <w:snapToGrid w:val="0"/>
        <w:spacing w:beforeLines="50" w:before="156"/>
        <w:ind w:left="0" w:firstLine="357"/>
        <w:rPr>
          <w:rFonts w:ascii="宋体"/>
          <w:sz w:val="28"/>
          <w:szCs w:val="28"/>
        </w:rPr>
      </w:pPr>
      <w:r>
        <w:rPr>
          <w:rFonts w:ascii="宋体"/>
          <w:sz w:val="28"/>
          <w:szCs w:val="28"/>
        </w:rPr>
        <w:t>作业</w:t>
      </w:r>
      <w:r>
        <w:rPr>
          <w:rFonts w:ascii="宋体" w:hint="eastAsia"/>
          <w:sz w:val="28"/>
          <w:szCs w:val="28"/>
        </w:rPr>
        <w:t>的输入方式主要有</w:t>
      </w:r>
      <w:r>
        <w:rPr>
          <w:rFonts w:ascii="宋体"/>
          <w:sz w:val="28"/>
          <w:szCs w:val="28"/>
        </w:rPr>
        <w:t>三种：</w:t>
      </w:r>
      <w:r>
        <w:rPr>
          <w:rFonts w:ascii="宋体" w:hint="eastAsia"/>
          <w:sz w:val="28"/>
          <w:szCs w:val="28"/>
          <w:u w:val="single"/>
        </w:rPr>
        <w:t>联机输入方式 、脱机输入方式和直接耦合方式。</w:t>
      </w:r>
    </w:p>
    <w:p w:rsidR="00DB0596" w:rsidRDefault="00DB0596">
      <w:pPr>
        <w:numPr>
          <w:ilvl w:val="0"/>
          <w:numId w:val="7"/>
        </w:numPr>
        <w:tabs>
          <w:tab w:val="clear" w:pos="360"/>
          <w:tab w:val="left" w:pos="714"/>
        </w:tabs>
        <w:snapToGrid w:val="0"/>
        <w:spacing w:beforeLines="50" w:before="156"/>
        <w:ind w:left="0" w:firstLine="357"/>
        <w:rPr>
          <w:sz w:val="28"/>
          <w:szCs w:val="28"/>
        </w:rPr>
      </w:pPr>
      <w:r>
        <w:rPr>
          <w:rFonts w:hint="eastAsia"/>
          <w:sz w:val="28"/>
          <w:szCs w:val="28"/>
        </w:rPr>
        <w:lastRenderedPageBreak/>
        <w:t>作业从进入系统到最后完成，可能要经历三级调度：</w:t>
      </w:r>
      <w:r>
        <w:rPr>
          <w:rFonts w:hint="eastAsia"/>
          <w:sz w:val="28"/>
          <w:szCs w:val="28"/>
          <w:u w:val="single"/>
        </w:rPr>
        <w:t>高级调度、中级调度和低级调度。</w:t>
      </w:r>
    </w:p>
    <w:p w:rsidR="00DB0596" w:rsidRDefault="00DB0596">
      <w:pPr>
        <w:numPr>
          <w:ilvl w:val="0"/>
          <w:numId w:val="7"/>
        </w:numPr>
        <w:tabs>
          <w:tab w:val="clear" w:pos="360"/>
          <w:tab w:val="left" w:pos="714"/>
        </w:tabs>
        <w:snapToGrid w:val="0"/>
        <w:spacing w:beforeLines="50" w:before="156"/>
        <w:ind w:left="0" w:firstLine="357"/>
        <w:rPr>
          <w:sz w:val="28"/>
          <w:szCs w:val="28"/>
        </w:rPr>
      </w:pPr>
      <w:r>
        <w:rPr>
          <w:rFonts w:hint="eastAsia"/>
          <w:sz w:val="28"/>
          <w:szCs w:val="28"/>
        </w:rPr>
        <w:t>作业的状态分为四种：</w:t>
      </w:r>
      <w:r>
        <w:rPr>
          <w:rFonts w:hint="eastAsia"/>
          <w:sz w:val="28"/>
          <w:szCs w:val="28"/>
          <w:u w:val="single"/>
        </w:rPr>
        <w:t>提交、后备、执行和完成</w:t>
      </w:r>
    </w:p>
    <w:p w:rsidR="00DB0596" w:rsidRDefault="00DB0596">
      <w:pPr>
        <w:numPr>
          <w:ilvl w:val="0"/>
          <w:numId w:val="7"/>
        </w:numPr>
        <w:tabs>
          <w:tab w:val="clear" w:pos="360"/>
          <w:tab w:val="left" w:pos="714"/>
        </w:tabs>
        <w:snapToGrid w:val="0"/>
        <w:spacing w:beforeLines="50" w:before="156"/>
        <w:ind w:left="0" w:firstLine="357"/>
        <w:rPr>
          <w:sz w:val="28"/>
          <w:szCs w:val="28"/>
        </w:rPr>
      </w:pPr>
      <w:r>
        <w:rPr>
          <w:rFonts w:hint="eastAsia"/>
          <w:sz w:val="28"/>
          <w:szCs w:val="28"/>
        </w:rPr>
        <w:t>作业调度完成作业状态从</w:t>
      </w:r>
      <w:r>
        <w:rPr>
          <w:rFonts w:hint="eastAsia"/>
          <w:sz w:val="28"/>
          <w:szCs w:val="28"/>
          <w:u w:val="single"/>
        </w:rPr>
        <w:t xml:space="preserve">   </w:t>
      </w:r>
      <w:r>
        <w:rPr>
          <w:rFonts w:hint="eastAsia"/>
          <w:sz w:val="28"/>
          <w:szCs w:val="28"/>
          <w:u w:val="single"/>
        </w:rPr>
        <w:t>就绪</w:t>
      </w:r>
      <w:r>
        <w:rPr>
          <w:rFonts w:hint="eastAsia"/>
          <w:sz w:val="28"/>
          <w:szCs w:val="28"/>
          <w:u w:val="single"/>
        </w:rPr>
        <w:t xml:space="preserve">   </w:t>
      </w:r>
      <w:r>
        <w:rPr>
          <w:rFonts w:hint="eastAsia"/>
          <w:sz w:val="28"/>
          <w:szCs w:val="28"/>
        </w:rPr>
        <w:t>态到</w:t>
      </w:r>
      <w:r>
        <w:rPr>
          <w:rFonts w:hint="eastAsia"/>
          <w:sz w:val="28"/>
          <w:szCs w:val="28"/>
          <w:u w:val="single"/>
        </w:rPr>
        <w:t xml:space="preserve">    </w:t>
      </w:r>
      <w:r>
        <w:rPr>
          <w:rFonts w:hint="eastAsia"/>
          <w:sz w:val="28"/>
          <w:szCs w:val="28"/>
          <w:u w:val="single"/>
        </w:rPr>
        <w:t>运行</w:t>
      </w:r>
      <w:r>
        <w:rPr>
          <w:rFonts w:hint="eastAsia"/>
          <w:sz w:val="28"/>
          <w:szCs w:val="28"/>
          <w:u w:val="single"/>
        </w:rPr>
        <w:t xml:space="preserve">   </w:t>
      </w:r>
      <w:r>
        <w:rPr>
          <w:rFonts w:hint="eastAsia"/>
          <w:sz w:val="28"/>
          <w:szCs w:val="28"/>
        </w:rPr>
        <w:t>态的转化。</w:t>
      </w:r>
    </w:p>
    <w:p w:rsidR="00DB0596" w:rsidRDefault="00DB0596">
      <w:pPr>
        <w:numPr>
          <w:ilvl w:val="0"/>
          <w:numId w:val="7"/>
        </w:numPr>
        <w:tabs>
          <w:tab w:val="clear" w:pos="360"/>
          <w:tab w:val="left" w:pos="714"/>
        </w:tabs>
        <w:snapToGrid w:val="0"/>
        <w:spacing w:beforeLines="50" w:before="156"/>
        <w:ind w:left="0" w:firstLine="357"/>
        <w:rPr>
          <w:sz w:val="28"/>
          <w:szCs w:val="28"/>
        </w:rPr>
      </w:pPr>
      <w:r>
        <w:rPr>
          <w:rFonts w:hint="eastAsia"/>
          <w:sz w:val="28"/>
          <w:szCs w:val="28"/>
        </w:rPr>
        <w:t>从计算机系统的角度看，作业由</w:t>
      </w:r>
      <w:r>
        <w:rPr>
          <w:rFonts w:hint="eastAsia"/>
          <w:sz w:val="28"/>
          <w:szCs w:val="28"/>
          <w:u w:val="single"/>
        </w:rPr>
        <w:t>程序、数据、作业说明书</w:t>
      </w:r>
      <w:r>
        <w:rPr>
          <w:rFonts w:hint="eastAsia"/>
          <w:sz w:val="28"/>
          <w:szCs w:val="28"/>
        </w:rPr>
        <w:t>组成。</w:t>
      </w:r>
    </w:p>
    <w:p w:rsidR="00DB0596" w:rsidRDefault="00DB0596">
      <w:pPr>
        <w:numPr>
          <w:ilvl w:val="0"/>
          <w:numId w:val="7"/>
        </w:numPr>
        <w:tabs>
          <w:tab w:val="clear" w:pos="360"/>
          <w:tab w:val="left" w:pos="714"/>
        </w:tabs>
        <w:snapToGrid w:val="0"/>
        <w:spacing w:beforeLines="50" w:before="156"/>
        <w:ind w:left="0" w:firstLine="357"/>
        <w:rPr>
          <w:sz w:val="28"/>
          <w:szCs w:val="28"/>
        </w:rPr>
      </w:pPr>
      <w:r>
        <w:rPr>
          <w:rFonts w:hint="eastAsia"/>
          <w:sz w:val="28"/>
          <w:szCs w:val="28"/>
        </w:rPr>
        <w:t>在分时批处理系统中，如果有终端作业和批处理作业混合同时执行，则</w:t>
      </w:r>
      <w:r>
        <w:rPr>
          <w:rFonts w:hint="eastAsia"/>
          <w:sz w:val="28"/>
          <w:szCs w:val="28"/>
          <w:u w:val="single"/>
        </w:rPr>
        <w:t xml:space="preserve">          </w:t>
      </w:r>
      <w:r>
        <w:rPr>
          <w:rFonts w:hint="eastAsia"/>
          <w:sz w:val="28"/>
          <w:szCs w:val="28"/>
          <w:u w:val="single"/>
        </w:rPr>
        <w:t>终端作业</w:t>
      </w:r>
      <w:r>
        <w:rPr>
          <w:rFonts w:hint="eastAsia"/>
          <w:sz w:val="28"/>
          <w:szCs w:val="28"/>
        </w:rPr>
        <w:t>应优先占有处理机。</w:t>
      </w:r>
    </w:p>
    <w:p w:rsidR="00DB0596" w:rsidRDefault="00DB0596">
      <w:pPr>
        <w:numPr>
          <w:ilvl w:val="0"/>
          <w:numId w:val="7"/>
        </w:numPr>
        <w:tabs>
          <w:tab w:val="clear" w:pos="360"/>
          <w:tab w:val="left" w:pos="714"/>
        </w:tabs>
        <w:snapToGrid w:val="0"/>
        <w:spacing w:beforeLines="50" w:before="156"/>
        <w:ind w:left="0" w:firstLine="357"/>
        <w:rPr>
          <w:sz w:val="28"/>
          <w:szCs w:val="28"/>
        </w:rPr>
      </w:pPr>
      <w:r>
        <w:rPr>
          <w:rFonts w:hint="eastAsia"/>
          <w:sz w:val="28"/>
          <w:szCs w:val="28"/>
        </w:rPr>
        <w:t>操作系统中用以表征“作业”的数据结构是</w:t>
      </w:r>
      <w:r>
        <w:rPr>
          <w:rFonts w:hint="eastAsia"/>
          <w:sz w:val="28"/>
          <w:szCs w:val="28"/>
          <w:u w:val="single"/>
        </w:rPr>
        <w:t xml:space="preserve"> </w:t>
      </w:r>
      <w:r>
        <w:rPr>
          <w:rFonts w:hint="eastAsia"/>
          <w:sz w:val="28"/>
          <w:szCs w:val="28"/>
          <w:u w:val="single"/>
        </w:rPr>
        <w:t>作业控制块</w:t>
      </w:r>
      <w:r>
        <w:rPr>
          <w:rFonts w:hint="eastAsia"/>
          <w:sz w:val="28"/>
          <w:szCs w:val="28"/>
          <w:u w:val="single"/>
        </w:rPr>
        <w:t xml:space="preserve">(JCB) </w:t>
      </w:r>
      <w:r>
        <w:rPr>
          <w:rFonts w:hint="eastAsia"/>
          <w:sz w:val="28"/>
          <w:szCs w:val="28"/>
        </w:rPr>
        <w:t>。</w:t>
      </w:r>
    </w:p>
    <w:p w:rsidR="00DB0596" w:rsidRDefault="00DB0596">
      <w:pPr>
        <w:numPr>
          <w:ilvl w:val="0"/>
          <w:numId w:val="7"/>
        </w:numPr>
        <w:tabs>
          <w:tab w:val="clear" w:pos="360"/>
          <w:tab w:val="left" w:pos="714"/>
        </w:tabs>
        <w:snapToGrid w:val="0"/>
        <w:spacing w:beforeLines="50" w:before="156"/>
        <w:ind w:left="0" w:firstLine="357"/>
        <w:rPr>
          <w:sz w:val="28"/>
          <w:szCs w:val="28"/>
        </w:rPr>
      </w:pPr>
      <w:r>
        <w:rPr>
          <w:rFonts w:hint="eastAsia"/>
          <w:sz w:val="28"/>
          <w:szCs w:val="28"/>
        </w:rPr>
        <w:t>某作业的提交时间为</w:t>
      </w:r>
      <w:r>
        <w:rPr>
          <w:rFonts w:hint="eastAsia"/>
          <w:sz w:val="28"/>
          <w:szCs w:val="28"/>
        </w:rPr>
        <w:t>10</w:t>
      </w:r>
      <w:r>
        <w:rPr>
          <w:rFonts w:hint="eastAsia"/>
          <w:sz w:val="28"/>
          <w:szCs w:val="28"/>
        </w:rPr>
        <w:t>：</w:t>
      </w:r>
      <w:r>
        <w:rPr>
          <w:rFonts w:hint="eastAsia"/>
          <w:sz w:val="28"/>
          <w:szCs w:val="28"/>
        </w:rPr>
        <w:t>30</w:t>
      </w:r>
      <w:r>
        <w:rPr>
          <w:rFonts w:hint="eastAsia"/>
          <w:sz w:val="28"/>
          <w:szCs w:val="28"/>
        </w:rPr>
        <w:t>，需要运行的时间为</w:t>
      </w:r>
      <w:r>
        <w:rPr>
          <w:rFonts w:hint="eastAsia"/>
          <w:sz w:val="28"/>
          <w:szCs w:val="28"/>
        </w:rPr>
        <w:t>1</w:t>
      </w:r>
      <w:r>
        <w:rPr>
          <w:rFonts w:hint="eastAsia"/>
          <w:sz w:val="28"/>
          <w:szCs w:val="28"/>
        </w:rPr>
        <w:t>小时，假设</w:t>
      </w:r>
      <w:r>
        <w:rPr>
          <w:rFonts w:hint="eastAsia"/>
          <w:sz w:val="28"/>
          <w:szCs w:val="28"/>
        </w:rPr>
        <w:t>11</w:t>
      </w:r>
      <w:r>
        <w:rPr>
          <w:rFonts w:hint="eastAsia"/>
          <w:sz w:val="28"/>
          <w:szCs w:val="28"/>
        </w:rPr>
        <w:t>：</w:t>
      </w:r>
      <w:r>
        <w:rPr>
          <w:rFonts w:hint="eastAsia"/>
          <w:sz w:val="28"/>
          <w:szCs w:val="28"/>
        </w:rPr>
        <w:t>00</w:t>
      </w:r>
      <w:r>
        <w:rPr>
          <w:rFonts w:hint="eastAsia"/>
          <w:sz w:val="28"/>
          <w:szCs w:val="28"/>
        </w:rPr>
        <w:t>开始调度，它的响应比是</w:t>
      </w:r>
      <w:r>
        <w:rPr>
          <w:rFonts w:hint="eastAsia"/>
          <w:sz w:val="28"/>
          <w:szCs w:val="28"/>
          <w:u w:val="single"/>
        </w:rPr>
        <w:t xml:space="preserve">    2/3      </w:t>
      </w:r>
      <w:r>
        <w:rPr>
          <w:rFonts w:hint="eastAsia"/>
          <w:sz w:val="28"/>
          <w:szCs w:val="28"/>
        </w:rPr>
        <w:t>。</w:t>
      </w:r>
    </w:p>
    <w:p w:rsidR="00DB0596" w:rsidRDefault="00DB0596">
      <w:pPr>
        <w:numPr>
          <w:ilvl w:val="0"/>
          <w:numId w:val="7"/>
        </w:numPr>
        <w:tabs>
          <w:tab w:val="clear" w:pos="360"/>
          <w:tab w:val="left" w:pos="714"/>
        </w:tabs>
        <w:snapToGrid w:val="0"/>
        <w:spacing w:beforeLines="50" w:before="156"/>
        <w:ind w:left="0" w:firstLine="357"/>
        <w:rPr>
          <w:sz w:val="28"/>
          <w:szCs w:val="28"/>
        </w:rPr>
      </w:pPr>
      <w:r>
        <w:rPr>
          <w:rFonts w:hint="eastAsia"/>
          <w:sz w:val="28"/>
          <w:szCs w:val="28"/>
        </w:rPr>
        <w:t>在响应比最高者优先的作业调度算法中，当各个作业等待时间相同时，</w:t>
      </w:r>
      <w:r>
        <w:rPr>
          <w:rFonts w:hint="eastAsia"/>
          <w:sz w:val="28"/>
          <w:szCs w:val="28"/>
          <w:u w:val="single"/>
        </w:rPr>
        <w:t xml:space="preserve">           </w:t>
      </w:r>
      <w:r>
        <w:rPr>
          <w:rFonts w:hint="eastAsia"/>
          <w:sz w:val="28"/>
          <w:szCs w:val="28"/>
          <w:u w:val="single"/>
        </w:rPr>
        <w:t>作业要求运行时间最短</w:t>
      </w:r>
      <w:r>
        <w:rPr>
          <w:rFonts w:hint="eastAsia"/>
          <w:sz w:val="28"/>
          <w:szCs w:val="28"/>
        </w:rPr>
        <w:t>的作业将得到优先调度；当各个作业要求运行的时间相同时，</w:t>
      </w:r>
      <w:r>
        <w:rPr>
          <w:rFonts w:hint="eastAsia"/>
          <w:sz w:val="28"/>
          <w:szCs w:val="28"/>
          <w:u w:val="single"/>
        </w:rPr>
        <w:t xml:space="preserve"> </w:t>
      </w:r>
      <w:r>
        <w:rPr>
          <w:rFonts w:hint="eastAsia"/>
          <w:sz w:val="28"/>
          <w:szCs w:val="28"/>
          <w:u w:val="single"/>
        </w:rPr>
        <w:t>作业等待时间最大</w:t>
      </w:r>
      <w:r>
        <w:rPr>
          <w:rFonts w:hint="eastAsia"/>
          <w:sz w:val="28"/>
          <w:szCs w:val="28"/>
          <w:u w:val="single"/>
        </w:rPr>
        <w:t xml:space="preserve"> </w:t>
      </w:r>
      <w:r>
        <w:rPr>
          <w:rFonts w:hint="eastAsia"/>
          <w:sz w:val="28"/>
          <w:szCs w:val="28"/>
        </w:rPr>
        <w:t>的作业得到优先调度。</w:t>
      </w:r>
    </w:p>
    <w:p w:rsidR="00DB0596" w:rsidRDefault="00DB0596">
      <w:pPr>
        <w:numPr>
          <w:ilvl w:val="0"/>
          <w:numId w:val="7"/>
        </w:numPr>
        <w:tabs>
          <w:tab w:val="clear" w:pos="360"/>
          <w:tab w:val="left" w:pos="714"/>
        </w:tabs>
        <w:snapToGrid w:val="0"/>
        <w:spacing w:beforeLines="50" w:before="156" w:afterLines="50" w:after="156"/>
        <w:ind w:left="0" w:firstLine="357"/>
        <w:rPr>
          <w:rFonts w:ascii="宋体"/>
          <w:sz w:val="28"/>
          <w:szCs w:val="28"/>
        </w:rPr>
      </w:pPr>
      <w:r>
        <w:rPr>
          <w:rFonts w:ascii="宋体" w:hint="eastAsia"/>
          <w:sz w:val="28"/>
          <w:szCs w:val="28"/>
        </w:rPr>
        <w:t>设有一组作业，它们的提交时间及运行时间如下所示。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8"/>
        <w:gridCol w:w="1980"/>
        <w:gridCol w:w="1980"/>
      </w:tblGrid>
      <w:tr w:rsidR="00DB0596">
        <w:trPr>
          <w:jc w:val="center"/>
        </w:trPr>
        <w:tc>
          <w:tcPr>
            <w:tcW w:w="978" w:type="dxa"/>
            <w:vAlign w:val="center"/>
          </w:tcPr>
          <w:p w:rsidR="00DB0596" w:rsidRDefault="00DB0596">
            <w:pPr>
              <w:snapToGrid w:val="0"/>
              <w:jc w:val="center"/>
              <w:rPr>
                <w:rFonts w:ascii="宋体"/>
                <w:sz w:val="28"/>
                <w:szCs w:val="28"/>
              </w:rPr>
            </w:pPr>
            <w:r>
              <w:rPr>
                <w:rFonts w:ascii="宋体" w:hint="eastAsia"/>
                <w:sz w:val="28"/>
                <w:szCs w:val="28"/>
              </w:rPr>
              <w:t>作业号</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提交时间（分钟）</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运行时间（分钟）</w:t>
            </w:r>
          </w:p>
        </w:tc>
      </w:tr>
      <w:tr w:rsidR="00DB0596">
        <w:trPr>
          <w:jc w:val="center"/>
        </w:trPr>
        <w:tc>
          <w:tcPr>
            <w:tcW w:w="978" w:type="dxa"/>
            <w:vAlign w:val="center"/>
          </w:tcPr>
          <w:p w:rsidR="00DB0596" w:rsidRDefault="00DB0596">
            <w:pPr>
              <w:snapToGrid w:val="0"/>
              <w:jc w:val="center"/>
              <w:rPr>
                <w:rFonts w:ascii="宋体"/>
                <w:sz w:val="28"/>
                <w:szCs w:val="28"/>
              </w:rPr>
            </w:pPr>
            <w:r>
              <w:rPr>
                <w:rFonts w:ascii="宋体" w:hint="eastAsia"/>
                <w:sz w:val="28"/>
                <w:szCs w:val="28"/>
              </w:rPr>
              <w:t>1</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9：00</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60</w:t>
            </w:r>
          </w:p>
        </w:tc>
      </w:tr>
      <w:tr w:rsidR="00DB0596">
        <w:trPr>
          <w:jc w:val="center"/>
        </w:trPr>
        <w:tc>
          <w:tcPr>
            <w:tcW w:w="978" w:type="dxa"/>
            <w:vAlign w:val="center"/>
          </w:tcPr>
          <w:p w:rsidR="00DB0596" w:rsidRDefault="00DB0596">
            <w:pPr>
              <w:snapToGrid w:val="0"/>
              <w:jc w:val="center"/>
              <w:rPr>
                <w:rFonts w:ascii="宋体"/>
                <w:sz w:val="28"/>
                <w:szCs w:val="28"/>
              </w:rPr>
            </w:pPr>
            <w:r>
              <w:rPr>
                <w:rFonts w:ascii="宋体" w:hint="eastAsia"/>
                <w:sz w:val="28"/>
                <w:szCs w:val="28"/>
              </w:rPr>
              <w:t>2</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9：40</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30</w:t>
            </w:r>
          </w:p>
        </w:tc>
      </w:tr>
      <w:tr w:rsidR="00DB0596">
        <w:trPr>
          <w:jc w:val="center"/>
        </w:trPr>
        <w:tc>
          <w:tcPr>
            <w:tcW w:w="978" w:type="dxa"/>
            <w:vAlign w:val="center"/>
          </w:tcPr>
          <w:p w:rsidR="00DB0596" w:rsidRDefault="00DB0596">
            <w:pPr>
              <w:snapToGrid w:val="0"/>
              <w:jc w:val="center"/>
              <w:rPr>
                <w:rFonts w:ascii="宋体"/>
                <w:sz w:val="28"/>
                <w:szCs w:val="28"/>
              </w:rPr>
            </w:pPr>
            <w:r>
              <w:rPr>
                <w:rFonts w:ascii="宋体" w:hint="eastAsia"/>
                <w:sz w:val="28"/>
                <w:szCs w:val="28"/>
              </w:rPr>
              <w:t>3</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9：50</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10</w:t>
            </w:r>
          </w:p>
        </w:tc>
      </w:tr>
      <w:tr w:rsidR="00DB0596">
        <w:trPr>
          <w:jc w:val="center"/>
        </w:trPr>
        <w:tc>
          <w:tcPr>
            <w:tcW w:w="978" w:type="dxa"/>
            <w:vAlign w:val="center"/>
          </w:tcPr>
          <w:p w:rsidR="00DB0596" w:rsidRDefault="00DB0596">
            <w:pPr>
              <w:snapToGrid w:val="0"/>
              <w:jc w:val="center"/>
              <w:rPr>
                <w:rFonts w:ascii="宋体"/>
                <w:sz w:val="28"/>
                <w:szCs w:val="28"/>
              </w:rPr>
            </w:pPr>
            <w:r>
              <w:rPr>
                <w:rFonts w:ascii="宋体" w:hint="eastAsia"/>
                <w:sz w:val="28"/>
                <w:szCs w:val="28"/>
              </w:rPr>
              <w:t>4</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10：10</w:t>
            </w:r>
          </w:p>
        </w:tc>
        <w:tc>
          <w:tcPr>
            <w:tcW w:w="1980" w:type="dxa"/>
            <w:vAlign w:val="center"/>
          </w:tcPr>
          <w:p w:rsidR="00DB0596" w:rsidRDefault="00DB0596">
            <w:pPr>
              <w:snapToGrid w:val="0"/>
              <w:jc w:val="center"/>
              <w:rPr>
                <w:rFonts w:ascii="宋体"/>
                <w:sz w:val="28"/>
                <w:szCs w:val="28"/>
              </w:rPr>
            </w:pPr>
            <w:r>
              <w:rPr>
                <w:rFonts w:ascii="宋体" w:hint="eastAsia"/>
                <w:sz w:val="28"/>
                <w:szCs w:val="28"/>
              </w:rPr>
              <w:t>5</w:t>
            </w:r>
          </w:p>
        </w:tc>
      </w:tr>
    </w:tbl>
    <w:p w:rsidR="00DB0596" w:rsidRDefault="00DB0596">
      <w:pPr>
        <w:snapToGrid w:val="0"/>
        <w:spacing w:beforeLines="50" w:before="156"/>
        <w:ind w:firstLineChars="313" w:firstLine="876"/>
        <w:rPr>
          <w:rFonts w:ascii="宋体"/>
          <w:sz w:val="28"/>
          <w:szCs w:val="28"/>
        </w:rPr>
      </w:pPr>
      <w:r>
        <w:rPr>
          <w:rFonts w:ascii="宋体" w:hint="eastAsia"/>
          <w:sz w:val="28"/>
          <w:szCs w:val="28"/>
        </w:rPr>
        <w:t>在单道方式下，采用短作业优先调度算法，作业的执行顺序是</w:t>
      </w:r>
      <w:r>
        <w:rPr>
          <w:rFonts w:hint="eastAsia"/>
          <w:sz w:val="28"/>
          <w:szCs w:val="28"/>
          <w:u w:val="single"/>
        </w:rPr>
        <w:t xml:space="preserve"> 1 3 4 2 </w:t>
      </w:r>
      <w:r>
        <w:rPr>
          <w:rFonts w:hint="eastAsia"/>
          <w:sz w:val="28"/>
          <w:szCs w:val="28"/>
        </w:rPr>
        <w:t>。</w:t>
      </w:r>
    </w:p>
    <w:p w:rsidR="00DB0596" w:rsidRDefault="00DB0596">
      <w:pPr>
        <w:snapToGrid w:val="0"/>
        <w:rPr>
          <w:rFonts w:ascii="宋体"/>
          <w:b/>
          <w:bCs/>
          <w:sz w:val="28"/>
          <w:szCs w:val="28"/>
        </w:rPr>
      </w:pPr>
      <w:r>
        <w:rPr>
          <w:rFonts w:ascii="宋体" w:hint="eastAsia"/>
          <w:b/>
          <w:bCs/>
          <w:sz w:val="28"/>
          <w:szCs w:val="28"/>
        </w:rPr>
        <w:t>四、简答题</w:t>
      </w:r>
    </w:p>
    <w:p w:rsidR="00DB0596" w:rsidRDefault="00DB0596">
      <w:pPr>
        <w:numPr>
          <w:ilvl w:val="0"/>
          <w:numId w:val="8"/>
        </w:numPr>
        <w:snapToGrid w:val="0"/>
        <w:ind w:left="0" w:firstLine="360"/>
        <w:rPr>
          <w:rFonts w:ascii="宋体"/>
          <w:sz w:val="28"/>
          <w:szCs w:val="28"/>
        </w:rPr>
      </w:pPr>
      <w:r>
        <w:rPr>
          <w:rFonts w:ascii="宋体" w:hint="eastAsia"/>
          <w:sz w:val="28"/>
          <w:szCs w:val="28"/>
        </w:rPr>
        <w:t>多道程序设计系统中，评价作业调度算法好坏的准则是什么？</w:t>
      </w:r>
    </w:p>
    <w:p w:rsidR="00DB0596" w:rsidRDefault="00DB0596">
      <w:pPr>
        <w:numPr>
          <w:ilvl w:val="0"/>
          <w:numId w:val="8"/>
        </w:numPr>
        <w:snapToGrid w:val="0"/>
        <w:ind w:left="0" w:firstLine="360"/>
        <w:rPr>
          <w:rFonts w:ascii="宋体"/>
          <w:sz w:val="28"/>
          <w:szCs w:val="28"/>
        </w:rPr>
      </w:pPr>
      <w:r>
        <w:rPr>
          <w:rFonts w:ascii="宋体" w:hint="eastAsia"/>
          <w:sz w:val="28"/>
          <w:szCs w:val="28"/>
        </w:rPr>
        <w:t>为什么响应比高者优先调度算法对大作业和小作业都有利？</w:t>
      </w:r>
    </w:p>
    <w:p w:rsidR="00DB0596" w:rsidRDefault="00DB0596">
      <w:pPr>
        <w:numPr>
          <w:ilvl w:val="0"/>
          <w:numId w:val="8"/>
        </w:numPr>
        <w:snapToGrid w:val="0"/>
        <w:ind w:left="0" w:firstLine="360"/>
        <w:rPr>
          <w:rFonts w:ascii="宋体"/>
          <w:sz w:val="28"/>
          <w:szCs w:val="28"/>
        </w:rPr>
      </w:pPr>
      <w:r>
        <w:rPr>
          <w:rFonts w:ascii="宋体" w:hint="eastAsia"/>
          <w:sz w:val="28"/>
          <w:szCs w:val="28"/>
        </w:rPr>
        <w:t>作业调度的功能有哪些？</w:t>
      </w:r>
    </w:p>
    <w:p w:rsidR="00DB0596" w:rsidRDefault="00DB0596">
      <w:pPr>
        <w:numPr>
          <w:ilvl w:val="0"/>
          <w:numId w:val="8"/>
        </w:numPr>
        <w:tabs>
          <w:tab w:val="clear" w:pos="719"/>
          <w:tab w:val="left" w:pos="720"/>
        </w:tabs>
        <w:snapToGrid w:val="0"/>
        <w:ind w:left="0" w:firstLine="360"/>
        <w:rPr>
          <w:rFonts w:ascii="宋体"/>
          <w:sz w:val="28"/>
          <w:szCs w:val="28"/>
        </w:rPr>
      </w:pPr>
      <w:r>
        <w:rPr>
          <w:rFonts w:ascii="宋体" w:hint="eastAsia"/>
          <w:sz w:val="28"/>
          <w:szCs w:val="28"/>
        </w:rPr>
        <w:t>现有两道作业同时执行，一道以计算为主，另一道以输入输出为主，你将怎样赋予作业进程占有处理机的优先级？为什么？</w:t>
      </w:r>
    </w:p>
    <w:p w:rsidR="00DB0596" w:rsidRDefault="00DB0596">
      <w:pPr>
        <w:snapToGrid w:val="0"/>
        <w:ind w:firstLineChars="171" w:firstLine="481"/>
        <w:rPr>
          <w:rFonts w:ascii="宋体"/>
          <w:b/>
          <w:bCs/>
          <w:sz w:val="28"/>
          <w:szCs w:val="28"/>
        </w:rPr>
      </w:pPr>
    </w:p>
    <w:p w:rsidR="00DB0596" w:rsidRDefault="00DB0596">
      <w:pPr>
        <w:snapToGrid w:val="0"/>
        <w:rPr>
          <w:rFonts w:ascii="宋体"/>
          <w:b/>
          <w:bCs/>
          <w:sz w:val="28"/>
          <w:szCs w:val="28"/>
        </w:rPr>
      </w:pPr>
      <w:r>
        <w:rPr>
          <w:rFonts w:ascii="宋体" w:hint="eastAsia"/>
          <w:b/>
          <w:bCs/>
          <w:sz w:val="28"/>
          <w:szCs w:val="28"/>
        </w:rPr>
        <w:t>五、综合题</w:t>
      </w:r>
    </w:p>
    <w:p w:rsidR="00DB0596" w:rsidRDefault="00DB0596">
      <w:pPr>
        <w:autoSpaceDE w:val="0"/>
        <w:autoSpaceDN w:val="0"/>
        <w:adjustRightInd w:val="0"/>
        <w:rPr>
          <w:kern w:val="0"/>
          <w:sz w:val="28"/>
          <w:szCs w:val="28"/>
        </w:rPr>
      </w:pPr>
      <w:r>
        <w:rPr>
          <w:rFonts w:hint="eastAsia"/>
          <w:kern w:val="0"/>
          <w:sz w:val="28"/>
          <w:szCs w:val="28"/>
        </w:rPr>
        <w:t>1</w:t>
      </w:r>
      <w:r>
        <w:rPr>
          <w:rFonts w:hint="eastAsia"/>
          <w:kern w:val="0"/>
          <w:sz w:val="28"/>
          <w:szCs w:val="28"/>
        </w:rPr>
        <w:t>、设有三个批作业</w:t>
      </w:r>
      <w:r>
        <w:rPr>
          <w:kern w:val="0"/>
          <w:sz w:val="28"/>
          <w:szCs w:val="28"/>
        </w:rPr>
        <w:t>JOB1</w:t>
      </w:r>
      <w:r>
        <w:rPr>
          <w:rFonts w:hint="eastAsia"/>
          <w:kern w:val="0"/>
          <w:sz w:val="28"/>
          <w:szCs w:val="28"/>
        </w:rPr>
        <w:t>、</w:t>
      </w:r>
      <w:r>
        <w:rPr>
          <w:kern w:val="0"/>
          <w:sz w:val="28"/>
          <w:szCs w:val="28"/>
        </w:rPr>
        <w:t>JOB2</w:t>
      </w:r>
      <w:r>
        <w:rPr>
          <w:rFonts w:hint="eastAsia"/>
          <w:kern w:val="0"/>
          <w:sz w:val="28"/>
          <w:szCs w:val="28"/>
        </w:rPr>
        <w:t>、</w:t>
      </w:r>
      <w:r>
        <w:rPr>
          <w:kern w:val="0"/>
          <w:sz w:val="28"/>
          <w:szCs w:val="28"/>
        </w:rPr>
        <w:t>JOB3</w:t>
      </w:r>
      <w:r>
        <w:rPr>
          <w:rFonts w:hint="eastAsia"/>
          <w:kern w:val="0"/>
          <w:sz w:val="28"/>
          <w:szCs w:val="28"/>
        </w:rPr>
        <w:t>，其到达时间、处理时间及完成时间如下：</w:t>
      </w:r>
    </w:p>
    <w:p w:rsidR="00DB0596" w:rsidRDefault="00DB0596">
      <w:pPr>
        <w:autoSpaceDE w:val="0"/>
        <w:autoSpaceDN w:val="0"/>
        <w:adjustRightInd w:val="0"/>
        <w:ind w:firstLine="420"/>
        <w:rPr>
          <w:kern w:val="0"/>
          <w:sz w:val="28"/>
          <w:szCs w:val="28"/>
        </w:rPr>
      </w:pPr>
      <w:r>
        <w:rPr>
          <w:rFonts w:hint="eastAsia"/>
          <w:kern w:val="0"/>
          <w:sz w:val="28"/>
          <w:szCs w:val="28"/>
        </w:rPr>
        <w:t>作业</w:t>
      </w:r>
      <w:r>
        <w:rPr>
          <w:kern w:val="0"/>
          <w:sz w:val="28"/>
          <w:szCs w:val="28"/>
        </w:rPr>
        <w:t xml:space="preserve">  </w:t>
      </w:r>
      <w:r>
        <w:rPr>
          <w:rFonts w:hint="eastAsia"/>
          <w:kern w:val="0"/>
          <w:sz w:val="28"/>
          <w:szCs w:val="28"/>
        </w:rPr>
        <w:t>作业到达时间（时）</w:t>
      </w:r>
      <w:r>
        <w:rPr>
          <w:kern w:val="0"/>
          <w:sz w:val="28"/>
          <w:szCs w:val="28"/>
        </w:rPr>
        <w:t xml:space="preserve">  </w:t>
      </w:r>
      <w:r>
        <w:rPr>
          <w:rFonts w:hint="eastAsia"/>
          <w:kern w:val="0"/>
          <w:sz w:val="28"/>
          <w:szCs w:val="28"/>
        </w:rPr>
        <w:t>开始处理时间（时）</w:t>
      </w:r>
      <w:r>
        <w:rPr>
          <w:kern w:val="0"/>
          <w:sz w:val="28"/>
          <w:szCs w:val="28"/>
        </w:rPr>
        <w:t xml:space="preserve">       </w:t>
      </w:r>
      <w:r>
        <w:rPr>
          <w:rFonts w:hint="eastAsia"/>
          <w:kern w:val="0"/>
          <w:sz w:val="28"/>
          <w:szCs w:val="28"/>
        </w:rPr>
        <w:t>处理完成时间（时）</w:t>
      </w:r>
    </w:p>
    <w:p w:rsidR="00DB0596" w:rsidRDefault="00DB0596">
      <w:pPr>
        <w:autoSpaceDE w:val="0"/>
        <w:autoSpaceDN w:val="0"/>
        <w:adjustRightInd w:val="0"/>
        <w:ind w:firstLine="420"/>
        <w:rPr>
          <w:kern w:val="0"/>
          <w:sz w:val="28"/>
          <w:szCs w:val="28"/>
        </w:rPr>
      </w:pPr>
      <w:r>
        <w:rPr>
          <w:kern w:val="0"/>
          <w:sz w:val="28"/>
          <w:szCs w:val="28"/>
        </w:rPr>
        <w:lastRenderedPageBreak/>
        <w:t>JOB1    15                     18                       22</w:t>
      </w:r>
    </w:p>
    <w:p w:rsidR="00DB0596" w:rsidRDefault="00DB0596">
      <w:pPr>
        <w:autoSpaceDE w:val="0"/>
        <w:autoSpaceDN w:val="0"/>
        <w:adjustRightInd w:val="0"/>
        <w:ind w:firstLine="420"/>
        <w:rPr>
          <w:kern w:val="0"/>
          <w:sz w:val="28"/>
          <w:szCs w:val="28"/>
        </w:rPr>
      </w:pPr>
      <w:r>
        <w:rPr>
          <w:kern w:val="0"/>
          <w:sz w:val="28"/>
          <w:szCs w:val="28"/>
        </w:rPr>
        <w:t xml:space="preserve">JOB2    18                     21                       23 </w:t>
      </w:r>
    </w:p>
    <w:p w:rsidR="00DB0596" w:rsidRDefault="00DB0596">
      <w:pPr>
        <w:autoSpaceDE w:val="0"/>
        <w:autoSpaceDN w:val="0"/>
        <w:adjustRightInd w:val="0"/>
        <w:ind w:firstLine="420"/>
        <w:rPr>
          <w:kern w:val="0"/>
          <w:sz w:val="28"/>
          <w:szCs w:val="28"/>
        </w:rPr>
      </w:pPr>
      <w:r>
        <w:rPr>
          <w:kern w:val="0"/>
          <w:sz w:val="28"/>
          <w:szCs w:val="28"/>
        </w:rPr>
        <w:t>JOB3    17                     19                       21</w:t>
      </w:r>
    </w:p>
    <w:p w:rsidR="00DB0596" w:rsidRDefault="00DB0596">
      <w:pPr>
        <w:pStyle w:val="a6"/>
        <w:autoSpaceDE w:val="0"/>
        <w:autoSpaceDN w:val="0"/>
        <w:adjustRightInd w:val="0"/>
        <w:rPr>
          <w:kern w:val="0"/>
          <w:sz w:val="28"/>
          <w:szCs w:val="28"/>
        </w:rPr>
      </w:pPr>
      <w:r>
        <w:rPr>
          <w:rFonts w:hint="eastAsia"/>
          <w:kern w:val="0"/>
          <w:sz w:val="28"/>
          <w:szCs w:val="28"/>
        </w:rPr>
        <w:t>试计算：</w:t>
      </w:r>
    </w:p>
    <w:p w:rsidR="00DB0596" w:rsidRDefault="00DB0596">
      <w:pPr>
        <w:autoSpaceDE w:val="0"/>
        <w:autoSpaceDN w:val="0"/>
        <w:adjustRightInd w:val="0"/>
        <w:ind w:firstLine="420"/>
        <w:rPr>
          <w:kern w:val="0"/>
          <w:sz w:val="28"/>
          <w:szCs w:val="28"/>
        </w:rPr>
      </w:pPr>
      <w:r>
        <w:rPr>
          <w:rFonts w:hint="eastAsia"/>
          <w:kern w:val="0"/>
          <w:sz w:val="28"/>
          <w:szCs w:val="28"/>
        </w:rPr>
        <w:t>（</w:t>
      </w:r>
      <w:r>
        <w:rPr>
          <w:kern w:val="0"/>
          <w:sz w:val="28"/>
          <w:szCs w:val="28"/>
        </w:rPr>
        <w:t>1</w:t>
      </w:r>
      <w:r>
        <w:rPr>
          <w:rFonts w:hint="eastAsia"/>
          <w:kern w:val="0"/>
          <w:sz w:val="28"/>
          <w:szCs w:val="28"/>
        </w:rPr>
        <w:t>）各个作业的周转时间；</w:t>
      </w:r>
    </w:p>
    <w:p w:rsidR="00DB0596" w:rsidRDefault="00DB0596">
      <w:pPr>
        <w:autoSpaceDE w:val="0"/>
        <w:autoSpaceDN w:val="0"/>
        <w:adjustRightInd w:val="0"/>
        <w:ind w:firstLine="420"/>
        <w:rPr>
          <w:kern w:val="0"/>
          <w:sz w:val="28"/>
          <w:szCs w:val="28"/>
        </w:rPr>
      </w:pPr>
      <w:r>
        <w:rPr>
          <w:rFonts w:hint="eastAsia"/>
          <w:kern w:val="0"/>
          <w:sz w:val="28"/>
          <w:szCs w:val="28"/>
        </w:rPr>
        <w:t>（</w:t>
      </w:r>
      <w:r>
        <w:rPr>
          <w:kern w:val="0"/>
          <w:sz w:val="28"/>
          <w:szCs w:val="28"/>
        </w:rPr>
        <w:t>2</w:t>
      </w:r>
      <w:r>
        <w:rPr>
          <w:rFonts w:hint="eastAsia"/>
          <w:kern w:val="0"/>
          <w:sz w:val="28"/>
          <w:szCs w:val="28"/>
        </w:rPr>
        <w:t>）所有作业的平均周转时间；</w:t>
      </w:r>
    </w:p>
    <w:p w:rsidR="00DB0596" w:rsidRDefault="00DB0596">
      <w:pPr>
        <w:rPr>
          <w:sz w:val="28"/>
          <w:szCs w:val="28"/>
        </w:rPr>
      </w:pPr>
      <w:r>
        <w:rPr>
          <w:rFonts w:hint="eastAsia"/>
          <w:sz w:val="28"/>
          <w:szCs w:val="28"/>
        </w:rPr>
        <w:t>解：</w:t>
      </w:r>
      <w:r>
        <w:rPr>
          <w:rFonts w:hint="eastAsia"/>
          <w:sz w:val="28"/>
          <w:szCs w:val="28"/>
        </w:rPr>
        <w:t xml:space="preserve"> </w:t>
      </w:r>
      <w:r>
        <w:rPr>
          <w:rFonts w:hint="eastAsia"/>
          <w:sz w:val="28"/>
          <w:szCs w:val="28"/>
        </w:rPr>
        <w:t>作业</w:t>
      </w:r>
      <w:r>
        <w:rPr>
          <w:rFonts w:hint="eastAsia"/>
          <w:sz w:val="28"/>
          <w:szCs w:val="28"/>
        </w:rPr>
        <w:t xml:space="preserve">           </w:t>
      </w:r>
      <w:r>
        <w:rPr>
          <w:rFonts w:hint="eastAsia"/>
          <w:sz w:val="28"/>
          <w:szCs w:val="28"/>
        </w:rPr>
        <w:t>周转时间</w:t>
      </w:r>
      <w:r>
        <w:rPr>
          <w:rFonts w:hint="eastAsia"/>
          <w:sz w:val="28"/>
          <w:szCs w:val="28"/>
        </w:rPr>
        <w:t xml:space="preserve">           </w:t>
      </w:r>
      <w:r>
        <w:rPr>
          <w:rFonts w:hint="eastAsia"/>
          <w:sz w:val="28"/>
          <w:szCs w:val="28"/>
        </w:rPr>
        <w:t>等待时间</w:t>
      </w:r>
      <w:r>
        <w:rPr>
          <w:rFonts w:hint="eastAsia"/>
          <w:sz w:val="28"/>
          <w:szCs w:val="28"/>
        </w:rPr>
        <w:t xml:space="preserve"> </w:t>
      </w:r>
    </w:p>
    <w:p w:rsidR="00DB0596" w:rsidRDefault="00DB0596">
      <w:pPr>
        <w:rPr>
          <w:sz w:val="28"/>
          <w:szCs w:val="28"/>
        </w:rPr>
      </w:pPr>
      <w:r>
        <w:rPr>
          <w:sz w:val="28"/>
          <w:szCs w:val="28"/>
        </w:rPr>
        <w:t xml:space="preserve">      JOB1             7                    3  </w:t>
      </w:r>
    </w:p>
    <w:p w:rsidR="00DB0596" w:rsidRDefault="00DB0596">
      <w:pPr>
        <w:rPr>
          <w:sz w:val="28"/>
          <w:szCs w:val="28"/>
        </w:rPr>
      </w:pPr>
      <w:r>
        <w:rPr>
          <w:sz w:val="28"/>
          <w:szCs w:val="28"/>
        </w:rPr>
        <w:t xml:space="preserve">      JOB2             5                    3  </w:t>
      </w:r>
    </w:p>
    <w:p w:rsidR="00DB0596" w:rsidRDefault="00DB0596">
      <w:pPr>
        <w:rPr>
          <w:sz w:val="28"/>
          <w:szCs w:val="28"/>
        </w:rPr>
      </w:pPr>
      <w:r>
        <w:rPr>
          <w:sz w:val="28"/>
          <w:szCs w:val="28"/>
        </w:rPr>
        <w:t xml:space="preserve">      JOB3             4                    2 </w:t>
      </w:r>
    </w:p>
    <w:p w:rsidR="00DB0596" w:rsidRDefault="00DB0596">
      <w:pPr>
        <w:rPr>
          <w:sz w:val="28"/>
          <w:szCs w:val="28"/>
        </w:rPr>
      </w:pPr>
      <w:r>
        <w:rPr>
          <w:rFonts w:hint="eastAsia"/>
          <w:sz w:val="28"/>
          <w:szCs w:val="28"/>
        </w:rPr>
        <w:t>所有作业的平均周转时间</w:t>
      </w:r>
      <w:r>
        <w:rPr>
          <w:rFonts w:hint="eastAsia"/>
          <w:sz w:val="28"/>
          <w:szCs w:val="28"/>
        </w:rPr>
        <w:t xml:space="preserve">5.33 </w:t>
      </w:r>
    </w:p>
    <w:p w:rsidR="00DB0596" w:rsidRDefault="00DB0596">
      <w:pPr>
        <w:autoSpaceDE w:val="0"/>
        <w:autoSpaceDN w:val="0"/>
        <w:adjustRightInd w:val="0"/>
        <w:jc w:val="left"/>
        <w:rPr>
          <w:kern w:val="0"/>
          <w:sz w:val="28"/>
          <w:szCs w:val="28"/>
        </w:rPr>
      </w:pPr>
      <w:r>
        <w:rPr>
          <w:rFonts w:hint="eastAsia"/>
          <w:sz w:val="28"/>
          <w:szCs w:val="28"/>
        </w:rPr>
        <w:t>2</w:t>
      </w:r>
      <w:r>
        <w:rPr>
          <w:rFonts w:hint="eastAsia"/>
          <w:sz w:val="28"/>
          <w:szCs w:val="28"/>
        </w:rPr>
        <w:t>、</w:t>
      </w:r>
      <w:r>
        <w:rPr>
          <w:rFonts w:hint="eastAsia"/>
          <w:kern w:val="0"/>
          <w:sz w:val="28"/>
          <w:szCs w:val="28"/>
        </w:rPr>
        <w:t>假定在单</w:t>
      </w:r>
      <w:r>
        <w:rPr>
          <w:kern w:val="0"/>
          <w:sz w:val="28"/>
          <w:szCs w:val="28"/>
        </w:rPr>
        <w:t>CPU</w:t>
      </w:r>
      <w:r>
        <w:rPr>
          <w:rFonts w:hint="eastAsia"/>
          <w:kern w:val="0"/>
          <w:sz w:val="28"/>
          <w:szCs w:val="28"/>
        </w:rPr>
        <w:t>条件下有下列要执行的作业：</w:t>
      </w:r>
    </w:p>
    <w:tbl>
      <w:tblPr>
        <w:tblW w:w="0" w:type="auto"/>
        <w:tblInd w:w="1655"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259"/>
        <w:gridCol w:w="1393"/>
        <w:gridCol w:w="1105"/>
      </w:tblGrid>
      <w:tr w:rsidR="00DB0596">
        <w:trPr>
          <w:cantSplit/>
          <w:trHeight w:val="60"/>
        </w:trPr>
        <w:tc>
          <w:tcPr>
            <w:tcW w:w="125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作业号</w:t>
            </w:r>
          </w:p>
        </w:tc>
        <w:tc>
          <w:tcPr>
            <w:tcW w:w="139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运行时间</w:t>
            </w:r>
          </w:p>
        </w:tc>
        <w:tc>
          <w:tcPr>
            <w:tcW w:w="1105"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优先级</w:t>
            </w:r>
          </w:p>
        </w:tc>
      </w:tr>
      <w:tr w:rsidR="00DB0596">
        <w:tblPrEx>
          <w:tblBorders>
            <w:top w:val="none" w:sz="0" w:space="0" w:color="auto"/>
          </w:tblBorders>
        </w:tblPrEx>
        <w:trPr>
          <w:cantSplit/>
          <w:trHeight w:val="146"/>
        </w:trPr>
        <w:tc>
          <w:tcPr>
            <w:tcW w:w="125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w:t>
            </w:r>
          </w:p>
        </w:tc>
        <w:tc>
          <w:tcPr>
            <w:tcW w:w="139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w:t>
            </w:r>
          </w:p>
        </w:tc>
        <w:tc>
          <w:tcPr>
            <w:tcW w:w="1105"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2</w:t>
            </w:r>
          </w:p>
        </w:tc>
      </w:tr>
      <w:tr w:rsidR="00DB0596">
        <w:tblPrEx>
          <w:tblBorders>
            <w:top w:val="none" w:sz="0" w:space="0" w:color="auto"/>
          </w:tblBorders>
        </w:tblPrEx>
        <w:trPr>
          <w:cantSplit/>
          <w:trHeight w:val="146"/>
        </w:trPr>
        <w:tc>
          <w:tcPr>
            <w:tcW w:w="125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2</w:t>
            </w:r>
          </w:p>
        </w:tc>
        <w:tc>
          <w:tcPr>
            <w:tcW w:w="139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4</w:t>
            </w:r>
          </w:p>
        </w:tc>
        <w:tc>
          <w:tcPr>
            <w:tcW w:w="1105"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r>
      <w:tr w:rsidR="00DB0596">
        <w:tblPrEx>
          <w:tblBorders>
            <w:top w:val="none" w:sz="0" w:space="0" w:color="auto"/>
          </w:tblBorders>
        </w:tblPrEx>
        <w:trPr>
          <w:cantSplit/>
          <w:trHeight w:val="220"/>
        </w:trPr>
        <w:tc>
          <w:tcPr>
            <w:tcW w:w="125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c>
          <w:tcPr>
            <w:tcW w:w="139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c>
          <w:tcPr>
            <w:tcW w:w="1105"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5</w:t>
            </w:r>
          </w:p>
        </w:tc>
      </w:tr>
    </w:tbl>
    <w:p w:rsidR="00DB0596" w:rsidRDefault="00DB0596">
      <w:pPr>
        <w:autoSpaceDE w:val="0"/>
        <w:autoSpaceDN w:val="0"/>
        <w:adjustRightInd w:val="0"/>
        <w:jc w:val="left"/>
        <w:rPr>
          <w:kern w:val="0"/>
          <w:sz w:val="28"/>
          <w:szCs w:val="28"/>
        </w:rPr>
      </w:pPr>
      <w:r>
        <w:rPr>
          <w:rFonts w:hint="eastAsia"/>
          <w:kern w:val="0"/>
          <w:sz w:val="28"/>
          <w:szCs w:val="28"/>
        </w:rPr>
        <w:t>作业到来的时间是按作业编号顺序进行的（即后面作业依次比前一个作业迟到一个时间单位）。</w:t>
      </w:r>
    </w:p>
    <w:p w:rsidR="00DB0596" w:rsidRDefault="00DB0596">
      <w:pPr>
        <w:autoSpaceDE w:val="0"/>
        <w:autoSpaceDN w:val="0"/>
        <w:adjustRightInd w:val="0"/>
        <w:jc w:val="left"/>
        <w:rPr>
          <w:kern w:val="0"/>
          <w:sz w:val="28"/>
          <w:szCs w:val="28"/>
        </w:rPr>
      </w:pPr>
      <w:r>
        <w:rPr>
          <w:rFonts w:hint="eastAsia"/>
          <w:kern w:val="0"/>
          <w:sz w:val="28"/>
          <w:szCs w:val="28"/>
        </w:rPr>
        <w:t xml:space="preserve">   </w:t>
      </w:r>
      <w:r>
        <w:rPr>
          <w:rFonts w:hint="eastAsia"/>
          <w:kern w:val="0"/>
          <w:sz w:val="28"/>
          <w:szCs w:val="28"/>
        </w:rPr>
        <w:t>（</w:t>
      </w:r>
      <w:r>
        <w:rPr>
          <w:rFonts w:hint="eastAsia"/>
          <w:kern w:val="0"/>
          <w:sz w:val="28"/>
          <w:szCs w:val="28"/>
        </w:rPr>
        <w:t>1</w:t>
      </w:r>
      <w:r>
        <w:rPr>
          <w:rFonts w:hint="eastAsia"/>
          <w:kern w:val="0"/>
          <w:sz w:val="28"/>
          <w:szCs w:val="28"/>
        </w:rPr>
        <w:t>）用一个执行时间图描述在采用非抢占式优先级算法时执行这些作业的情况。</w:t>
      </w:r>
    </w:p>
    <w:p w:rsidR="00DB0596" w:rsidRDefault="00DB0596">
      <w:pPr>
        <w:autoSpaceDE w:val="0"/>
        <w:autoSpaceDN w:val="0"/>
        <w:adjustRightInd w:val="0"/>
        <w:ind w:firstLine="420"/>
        <w:jc w:val="left"/>
        <w:rPr>
          <w:kern w:val="0"/>
          <w:sz w:val="28"/>
          <w:szCs w:val="28"/>
        </w:rPr>
      </w:pPr>
      <w:r>
        <w:rPr>
          <w:rFonts w:hint="eastAsia"/>
          <w:kern w:val="0"/>
          <w:sz w:val="28"/>
          <w:szCs w:val="28"/>
        </w:rPr>
        <w:t>（</w:t>
      </w:r>
      <w:r>
        <w:rPr>
          <w:kern w:val="0"/>
          <w:sz w:val="28"/>
          <w:szCs w:val="28"/>
        </w:rPr>
        <w:t>2</w:t>
      </w:r>
      <w:r>
        <w:rPr>
          <w:rFonts w:hint="eastAsia"/>
          <w:kern w:val="0"/>
          <w:sz w:val="28"/>
          <w:szCs w:val="28"/>
        </w:rPr>
        <w:t>）对于上述算法，各个作业的周转时间是多少？平均周转时间是多少</w:t>
      </w:r>
    </w:p>
    <w:p w:rsidR="00DB0596" w:rsidRDefault="00DB0596">
      <w:pPr>
        <w:autoSpaceDE w:val="0"/>
        <w:autoSpaceDN w:val="0"/>
        <w:adjustRightInd w:val="0"/>
        <w:ind w:firstLine="420"/>
        <w:jc w:val="left"/>
        <w:rPr>
          <w:kern w:val="0"/>
          <w:sz w:val="28"/>
          <w:szCs w:val="28"/>
        </w:rPr>
      </w:pPr>
      <w:r>
        <w:rPr>
          <w:rFonts w:hint="eastAsia"/>
          <w:kern w:val="0"/>
          <w:sz w:val="28"/>
          <w:szCs w:val="28"/>
        </w:rPr>
        <w:t>（</w:t>
      </w:r>
      <w:r>
        <w:rPr>
          <w:rFonts w:hint="eastAsia"/>
          <w:kern w:val="0"/>
          <w:sz w:val="28"/>
          <w:szCs w:val="28"/>
        </w:rPr>
        <w:t>3</w:t>
      </w:r>
      <w:r>
        <w:rPr>
          <w:rFonts w:hint="eastAsia"/>
          <w:kern w:val="0"/>
          <w:sz w:val="28"/>
          <w:szCs w:val="28"/>
        </w:rPr>
        <w:t>）对于上述算法，各个作业的带权周转时间是多少？平均带权周转时间是多少？</w:t>
      </w:r>
    </w:p>
    <w:p w:rsidR="00DB0596" w:rsidRDefault="00DB0596">
      <w:pPr>
        <w:rPr>
          <w:color w:val="000000"/>
          <w:kern w:val="0"/>
        </w:rPr>
      </w:pPr>
      <w:r>
        <w:rPr>
          <w:rFonts w:hint="eastAsia"/>
          <w:kern w:val="0"/>
          <w:sz w:val="28"/>
          <w:szCs w:val="28"/>
        </w:rPr>
        <w:lastRenderedPageBreak/>
        <w:t>答</w:t>
      </w:r>
      <w:r>
        <w:rPr>
          <w:rFonts w:hint="eastAsia"/>
          <w:color w:val="000000"/>
          <w:kern w:val="0"/>
        </w:rPr>
        <w:t>:</w:t>
      </w:r>
      <w:r>
        <w:rPr>
          <w:rFonts w:hint="eastAsia"/>
          <w:color w:val="000000"/>
          <w:kern w:val="0"/>
        </w:rPr>
        <w:t>：</w:t>
      </w:r>
      <w:r>
        <w:rPr>
          <w:rFonts w:ascii="宋体" w:hAnsi="宋体" w:hint="eastAsia"/>
          <w:kern w:val="0"/>
          <w:sz w:val="28"/>
          <w:szCs w:val="28"/>
        </w:rPr>
        <w:t>（1）</w:t>
      </w:r>
      <w:r>
        <w:rPr>
          <w:rFonts w:hint="eastAsia"/>
          <w:color w:val="000000"/>
          <w:kern w:val="0"/>
          <w:sz w:val="28"/>
          <w:szCs w:val="28"/>
        </w:rPr>
        <w:t>非抢占式优先级算法</w:t>
      </w:r>
    </w:p>
    <w:p w:rsidR="00DB0596" w:rsidRDefault="00606867">
      <w:pPr>
        <w:rPr>
          <w:color w:val="000000"/>
          <w:kern w:val="0"/>
        </w:rPr>
      </w:pPr>
      <w:r>
        <w:rPr>
          <w:rFonts w:hint="eastAsia"/>
          <w:noProof/>
          <w:color w:val="000000"/>
          <w:kern w:val="0"/>
        </w:rPr>
        <mc:AlternateContent>
          <mc:Choice Requires="wps">
            <w:drawing>
              <wp:anchor distT="0" distB="0" distL="114300" distR="114300" simplePos="0" relativeHeight="251666944" behindDoc="0" locked="0" layoutInCell="1" allowOverlap="1">
                <wp:simplePos x="0" y="0"/>
                <wp:positionH relativeFrom="column">
                  <wp:posOffset>2867025</wp:posOffset>
                </wp:positionH>
                <wp:positionV relativeFrom="paragraph">
                  <wp:posOffset>166370</wp:posOffset>
                </wp:positionV>
                <wp:extent cx="635" cy="99060"/>
                <wp:effectExtent l="10795" t="13335" r="7620" b="1143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B3962" id="Line 67"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75pt,13.1pt" to="225.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"/>
            </w:pict>
          </mc:Fallback>
        </mc:AlternateContent>
      </w:r>
      <w:r>
        <w:rPr>
          <w:rFonts w:hint="eastAsia"/>
          <w:noProof/>
          <w:color w:val="000000"/>
          <w:kern w:val="0"/>
        </w:rPr>
        <mc:AlternateContent>
          <mc:Choice Requires="wps">
            <w:drawing>
              <wp:anchor distT="0" distB="0" distL="114300" distR="114300" simplePos="0" relativeHeight="251665920" behindDoc="0" locked="0" layoutInCell="1" allowOverlap="1">
                <wp:simplePos x="0" y="0"/>
                <wp:positionH relativeFrom="column">
                  <wp:posOffset>2200275</wp:posOffset>
                </wp:positionH>
                <wp:positionV relativeFrom="paragraph">
                  <wp:posOffset>166370</wp:posOffset>
                </wp:positionV>
                <wp:extent cx="635" cy="99060"/>
                <wp:effectExtent l="10795" t="13335" r="7620" b="11430"/>
                <wp:wrapNone/>
                <wp:docPr id="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6C392" id="Line 68"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13.1pt" to="173.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"/>
            </w:pict>
          </mc:Fallback>
        </mc:AlternateContent>
      </w:r>
      <w:r w:rsidR="00DB0596">
        <w:rPr>
          <w:rFonts w:hint="eastAsia"/>
          <w:color w:val="000000"/>
          <w:kern w:val="0"/>
        </w:rPr>
        <w:t xml:space="preserve">     </w:t>
      </w:r>
      <w:r w:rsidR="00DB0596">
        <w:rPr>
          <w:rFonts w:hint="eastAsia"/>
          <w:color w:val="000000"/>
          <w:kern w:val="0"/>
        </w:rPr>
        <w:t>作业</w:t>
      </w:r>
      <w:r w:rsidR="00DB0596">
        <w:rPr>
          <w:rFonts w:hint="eastAsia"/>
          <w:color w:val="000000"/>
          <w:kern w:val="0"/>
        </w:rPr>
        <w:t xml:space="preserve">1               </w:t>
      </w:r>
      <w:r w:rsidR="00DB0596">
        <w:rPr>
          <w:rFonts w:hint="eastAsia"/>
          <w:color w:val="000000"/>
          <w:kern w:val="0"/>
        </w:rPr>
        <w:t>作业</w:t>
      </w:r>
      <w:r w:rsidR="00DB0596">
        <w:rPr>
          <w:rFonts w:hint="eastAsia"/>
          <w:color w:val="000000"/>
          <w:kern w:val="0"/>
        </w:rPr>
        <w:t xml:space="preserve">3     </w:t>
      </w:r>
      <w:r w:rsidR="00DB0596">
        <w:rPr>
          <w:rFonts w:hint="eastAsia"/>
          <w:color w:val="000000"/>
          <w:kern w:val="0"/>
        </w:rPr>
        <w:t>作业</w:t>
      </w:r>
      <w:r w:rsidR="00DB0596">
        <w:rPr>
          <w:rFonts w:hint="eastAsia"/>
          <w:color w:val="000000"/>
          <w:kern w:val="0"/>
        </w:rPr>
        <w:t>2</w:t>
      </w:r>
    </w:p>
    <w:p w:rsidR="00DB0596" w:rsidRDefault="00606867">
      <w:pPr>
        <w:rPr>
          <w:color w:val="000000"/>
          <w:kern w:val="0"/>
        </w:rPr>
      </w:pPr>
      <w:r>
        <w:rPr>
          <w:rFonts w:hint="eastAsia"/>
          <w:noProof/>
          <w:color w:val="000000"/>
          <w:kern w:val="0"/>
        </w:rPr>
        <mc:AlternateContent>
          <mc:Choice Requires="wps">
            <w:drawing>
              <wp:anchor distT="0" distB="0" distL="114300" distR="114300" simplePos="0" relativeHeight="251663872" behindDoc="0" locked="0" layoutInCell="1" allowOverlap="1">
                <wp:simplePos x="0" y="0"/>
                <wp:positionH relativeFrom="column">
                  <wp:posOffset>66675</wp:posOffset>
                </wp:positionH>
                <wp:positionV relativeFrom="paragraph">
                  <wp:posOffset>74930</wp:posOffset>
                </wp:positionV>
                <wp:extent cx="4267200" cy="0"/>
                <wp:effectExtent l="10795" t="53340" r="17780" b="60960"/>
                <wp:wrapNone/>
                <wp:docPr id="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2293E" id="Line 6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5.9pt" to="341.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yKAIAAEs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">
                <v:stroke endarrow="block"/>
              </v:line>
            </w:pict>
          </mc:Fallback>
        </mc:AlternateContent>
      </w:r>
      <w:r>
        <w:rPr>
          <w:rFonts w:hint="eastAsia"/>
          <w:noProof/>
          <w:color w:val="000000"/>
          <w:kern w:val="0"/>
        </w:rPr>
        <mc:AlternateContent>
          <mc:Choice Requires="wps">
            <w:drawing>
              <wp:anchor distT="0" distB="0" distL="114300" distR="114300" simplePos="0" relativeHeight="251664896" behindDoc="0" locked="0" layoutInCell="1" allowOverlap="1">
                <wp:simplePos x="0" y="0"/>
                <wp:positionH relativeFrom="column">
                  <wp:posOffset>1466850</wp:posOffset>
                </wp:positionH>
                <wp:positionV relativeFrom="paragraph">
                  <wp:posOffset>13335</wp:posOffset>
                </wp:positionV>
                <wp:extent cx="635" cy="99060"/>
                <wp:effectExtent l="10795" t="10795" r="7620" b="13970"/>
                <wp:wrapNone/>
                <wp:docPr id="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933F5" id="Line 70"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05pt" to="115.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"/>
            </w:pict>
          </mc:Fallback>
        </mc:AlternateContent>
      </w:r>
      <w:r w:rsidR="00DB0596">
        <w:rPr>
          <w:rFonts w:hint="eastAsia"/>
          <w:color w:val="000000"/>
          <w:kern w:val="0"/>
        </w:rPr>
        <w:t xml:space="preserve">   </w:t>
      </w:r>
    </w:p>
    <w:p w:rsidR="00DB0596" w:rsidRDefault="00DB0596">
      <w:pPr>
        <w:rPr>
          <w:color w:val="000000"/>
          <w:kern w:val="0"/>
        </w:rPr>
      </w:pPr>
      <w:r>
        <w:rPr>
          <w:rFonts w:hint="eastAsia"/>
          <w:color w:val="000000"/>
          <w:kern w:val="0"/>
        </w:rPr>
        <w:t xml:space="preserve">      10                  3          4</w:t>
      </w:r>
    </w:p>
    <w:p w:rsidR="00DB0596" w:rsidRDefault="00DB0596">
      <w:pPr>
        <w:rPr>
          <w:rFonts w:ascii="宋体" w:hAnsi="宋体"/>
          <w:kern w:val="0"/>
          <w:sz w:val="28"/>
          <w:szCs w:val="28"/>
        </w:rPr>
      </w:pPr>
      <w:r>
        <w:rPr>
          <w:rFonts w:ascii="宋体" w:hAnsi="宋体" w:hint="eastAsia"/>
          <w:kern w:val="0"/>
          <w:sz w:val="28"/>
          <w:szCs w:val="28"/>
        </w:rPr>
        <w:t>（2）作业1的周转时间：10。作业2的周转时间：13-1=12。作业3的周转时间：17-2=15。</w:t>
      </w:r>
    </w:p>
    <w:p w:rsidR="00DB0596" w:rsidRDefault="00DB0596">
      <w:pPr>
        <w:rPr>
          <w:rFonts w:ascii="宋体" w:hAnsi="宋体"/>
          <w:kern w:val="0"/>
          <w:sz w:val="28"/>
          <w:szCs w:val="28"/>
        </w:rPr>
      </w:pPr>
      <w:r>
        <w:rPr>
          <w:rFonts w:ascii="宋体" w:hAnsi="宋体" w:hint="eastAsia"/>
          <w:kern w:val="0"/>
          <w:sz w:val="28"/>
          <w:szCs w:val="28"/>
        </w:rPr>
        <w:t>平均周转时间为：（10+12+15）/3≈12.33</w:t>
      </w:r>
    </w:p>
    <w:p w:rsidR="00DB0596" w:rsidRDefault="00DB0596">
      <w:pPr>
        <w:rPr>
          <w:rFonts w:ascii="宋体" w:hAnsi="宋体"/>
          <w:kern w:val="0"/>
          <w:sz w:val="28"/>
          <w:szCs w:val="28"/>
        </w:rPr>
      </w:pPr>
      <w:r>
        <w:rPr>
          <w:rFonts w:ascii="宋体" w:hAnsi="宋体" w:hint="eastAsia"/>
          <w:kern w:val="0"/>
          <w:sz w:val="28"/>
          <w:szCs w:val="28"/>
        </w:rPr>
        <w:t>（3）作业1的带权周转时间：10/10=1。作业2的带权周转时间：12/3=4。</w:t>
      </w:r>
    </w:p>
    <w:p w:rsidR="00DB0596" w:rsidRDefault="00DB0596">
      <w:pPr>
        <w:rPr>
          <w:rFonts w:ascii="宋体" w:hAnsi="宋体"/>
          <w:kern w:val="0"/>
          <w:sz w:val="28"/>
          <w:szCs w:val="28"/>
        </w:rPr>
      </w:pPr>
      <w:r>
        <w:rPr>
          <w:rFonts w:ascii="宋体" w:hAnsi="宋体" w:hint="eastAsia"/>
          <w:kern w:val="0"/>
          <w:sz w:val="28"/>
          <w:szCs w:val="28"/>
        </w:rPr>
        <w:t xml:space="preserve">     作业3的带权周转时间：15/3=5。平均带权周转时间为：（1+4+5）/3≈3.33</w:t>
      </w:r>
    </w:p>
    <w:p w:rsidR="00DB0596" w:rsidRDefault="00DB0596">
      <w:pPr>
        <w:rPr>
          <w:kern w:val="0"/>
          <w:sz w:val="28"/>
          <w:szCs w:val="28"/>
        </w:rPr>
      </w:pPr>
      <w:r>
        <w:rPr>
          <w:rFonts w:hint="eastAsia"/>
          <w:kern w:val="0"/>
          <w:sz w:val="28"/>
          <w:szCs w:val="28"/>
        </w:rPr>
        <w:t>3</w:t>
      </w:r>
      <w:r>
        <w:rPr>
          <w:rFonts w:hint="eastAsia"/>
          <w:kern w:val="0"/>
          <w:sz w:val="28"/>
          <w:szCs w:val="28"/>
        </w:rPr>
        <w:t>、现有</w:t>
      </w:r>
      <w:r>
        <w:rPr>
          <w:rFonts w:hint="eastAsia"/>
          <w:kern w:val="0"/>
          <w:sz w:val="28"/>
          <w:szCs w:val="28"/>
        </w:rPr>
        <w:t>3</w:t>
      </w:r>
      <w:r>
        <w:rPr>
          <w:rFonts w:hint="eastAsia"/>
          <w:kern w:val="0"/>
          <w:sz w:val="28"/>
          <w:szCs w:val="28"/>
        </w:rPr>
        <w:t>个批处理作业，第一个作业</w:t>
      </w:r>
      <w:r>
        <w:rPr>
          <w:rFonts w:hint="eastAsia"/>
          <w:kern w:val="0"/>
          <w:sz w:val="28"/>
          <w:szCs w:val="28"/>
        </w:rPr>
        <w:t>10</w:t>
      </w:r>
      <w:r>
        <w:rPr>
          <w:rFonts w:hint="eastAsia"/>
          <w:kern w:val="0"/>
          <w:sz w:val="28"/>
          <w:szCs w:val="28"/>
        </w:rPr>
        <w:t>：</w:t>
      </w:r>
      <w:r>
        <w:rPr>
          <w:rFonts w:hint="eastAsia"/>
          <w:kern w:val="0"/>
          <w:sz w:val="28"/>
          <w:szCs w:val="28"/>
        </w:rPr>
        <w:t>00</w:t>
      </w:r>
      <w:r>
        <w:rPr>
          <w:rFonts w:hint="eastAsia"/>
          <w:kern w:val="0"/>
          <w:sz w:val="28"/>
          <w:szCs w:val="28"/>
        </w:rPr>
        <w:t>到达，需要执行</w:t>
      </w:r>
      <w:r>
        <w:rPr>
          <w:rFonts w:hint="eastAsia"/>
          <w:kern w:val="0"/>
          <w:sz w:val="28"/>
          <w:szCs w:val="28"/>
        </w:rPr>
        <w:t>2</w:t>
      </w:r>
      <w:r>
        <w:rPr>
          <w:rFonts w:hint="eastAsia"/>
          <w:kern w:val="0"/>
          <w:sz w:val="28"/>
          <w:szCs w:val="28"/>
        </w:rPr>
        <w:t>小时；第二个作业在</w:t>
      </w:r>
      <w:r>
        <w:rPr>
          <w:rFonts w:hint="eastAsia"/>
          <w:kern w:val="0"/>
          <w:sz w:val="28"/>
          <w:szCs w:val="28"/>
        </w:rPr>
        <w:t>10</w:t>
      </w:r>
      <w:r>
        <w:rPr>
          <w:rFonts w:hint="eastAsia"/>
          <w:kern w:val="0"/>
          <w:sz w:val="28"/>
          <w:szCs w:val="28"/>
        </w:rPr>
        <w:t>：</w:t>
      </w:r>
      <w:r>
        <w:rPr>
          <w:rFonts w:hint="eastAsia"/>
          <w:kern w:val="0"/>
          <w:sz w:val="28"/>
          <w:szCs w:val="28"/>
        </w:rPr>
        <w:t>10</w:t>
      </w:r>
      <w:r>
        <w:rPr>
          <w:rFonts w:hint="eastAsia"/>
          <w:kern w:val="0"/>
          <w:sz w:val="28"/>
          <w:szCs w:val="28"/>
        </w:rPr>
        <w:t>到达，需要执行</w:t>
      </w:r>
      <w:r>
        <w:rPr>
          <w:rFonts w:hint="eastAsia"/>
          <w:kern w:val="0"/>
          <w:sz w:val="28"/>
          <w:szCs w:val="28"/>
        </w:rPr>
        <w:t>1</w:t>
      </w:r>
      <w:r>
        <w:rPr>
          <w:rFonts w:hint="eastAsia"/>
          <w:kern w:val="0"/>
          <w:sz w:val="28"/>
          <w:szCs w:val="28"/>
        </w:rPr>
        <w:t>小时；第三个作业在</w:t>
      </w:r>
      <w:r>
        <w:rPr>
          <w:rFonts w:hint="eastAsia"/>
          <w:kern w:val="0"/>
          <w:sz w:val="28"/>
          <w:szCs w:val="28"/>
        </w:rPr>
        <w:t>10</w:t>
      </w:r>
      <w:r>
        <w:rPr>
          <w:rFonts w:hint="eastAsia"/>
          <w:kern w:val="0"/>
          <w:sz w:val="28"/>
          <w:szCs w:val="28"/>
        </w:rPr>
        <w:t>：</w:t>
      </w:r>
      <w:r>
        <w:rPr>
          <w:rFonts w:hint="eastAsia"/>
          <w:kern w:val="0"/>
          <w:sz w:val="28"/>
          <w:szCs w:val="28"/>
        </w:rPr>
        <w:t>25</w:t>
      </w:r>
      <w:r>
        <w:rPr>
          <w:rFonts w:hint="eastAsia"/>
          <w:kern w:val="0"/>
          <w:sz w:val="28"/>
          <w:szCs w:val="28"/>
        </w:rPr>
        <w:t>到达，需要执行</w:t>
      </w:r>
      <w:r>
        <w:rPr>
          <w:rFonts w:hint="eastAsia"/>
          <w:kern w:val="0"/>
          <w:sz w:val="28"/>
          <w:szCs w:val="28"/>
        </w:rPr>
        <w:t>25</w:t>
      </w:r>
      <w:r>
        <w:rPr>
          <w:rFonts w:hint="eastAsia"/>
          <w:kern w:val="0"/>
          <w:sz w:val="28"/>
          <w:szCs w:val="28"/>
        </w:rPr>
        <w:t>分钟。分别采取如下</w:t>
      </w:r>
      <w:r>
        <w:rPr>
          <w:rFonts w:hint="eastAsia"/>
          <w:kern w:val="0"/>
          <w:sz w:val="28"/>
          <w:szCs w:val="28"/>
        </w:rPr>
        <w:t>3</w:t>
      </w:r>
      <w:r>
        <w:rPr>
          <w:rFonts w:hint="eastAsia"/>
          <w:kern w:val="0"/>
          <w:sz w:val="28"/>
          <w:szCs w:val="28"/>
        </w:rPr>
        <w:t>种作业调度算法：</w:t>
      </w:r>
    </w:p>
    <w:p w:rsidR="00DB0596" w:rsidRDefault="00DB0596">
      <w:pPr>
        <w:spacing w:afterLines="50" w:after="156"/>
        <w:rPr>
          <w:kern w:val="0"/>
          <w:sz w:val="28"/>
          <w:szCs w:val="28"/>
        </w:rPr>
      </w:pPr>
      <w:r>
        <w:rPr>
          <w:rFonts w:hint="eastAsia"/>
          <w:kern w:val="0"/>
          <w:sz w:val="28"/>
          <w:szCs w:val="28"/>
        </w:rPr>
        <w:t>调度算法</w:t>
      </w:r>
      <w:r>
        <w:rPr>
          <w:rFonts w:hint="eastAsia"/>
          <w:kern w:val="0"/>
          <w:sz w:val="28"/>
          <w:szCs w:val="28"/>
        </w:rPr>
        <w:t>1</w:t>
      </w:r>
      <w:r>
        <w:rPr>
          <w:rFonts w:hint="eastAsia"/>
          <w:kern w:val="0"/>
          <w:sz w:val="28"/>
          <w:szCs w:val="28"/>
        </w:rPr>
        <w:t>：</w:t>
      </w:r>
    </w:p>
    <w:tbl>
      <w:tblPr>
        <w:tblW w:w="0" w:type="auto"/>
        <w:tblInd w:w="1655"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973"/>
        <w:gridCol w:w="1679"/>
        <w:gridCol w:w="1561"/>
        <w:gridCol w:w="1440"/>
      </w:tblGrid>
      <w:tr w:rsidR="00DB0596">
        <w:trPr>
          <w:cantSplit/>
          <w:trHeight w:val="60"/>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作业号</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到达时间</w:t>
            </w:r>
          </w:p>
        </w:tc>
        <w:tc>
          <w:tcPr>
            <w:tcW w:w="1561" w:type="dxa"/>
            <w:tcBorders>
              <w:top w:val="single" w:sz="8"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开始执行时间</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执行结束时间</w:t>
            </w:r>
          </w:p>
        </w:tc>
      </w:tr>
      <w:tr w:rsidR="00DB0596">
        <w:tblPrEx>
          <w:tblBorders>
            <w:top w:val="none" w:sz="0" w:space="0" w:color="auto"/>
          </w:tblBorders>
        </w:tblPrEx>
        <w:trPr>
          <w:cantSplit/>
          <w:trHeight w:val="146"/>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00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00</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12</w:t>
            </w:r>
            <w:r>
              <w:rPr>
                <w:rFonts w:hint="eastAsia"/>
                <w:kern w:val="0"/>
                <w:sz w:val="28"/>
                <w:szCs w:val="28"/>
              </w:rPr>
              <w:t>：</w:t>
            </w:r>
            <w:r>
              <w:rPr>
                <w:rFonts w:hint="eastAsia"/>
                <w:kern w:val="0"/>
                <w:sz w:val="28"/>
                <w:szCs w:val="28"/>
              </w:rPr>
              <w:t>00</w:t>
            </w:r>
          </w:p>
        </w:tc>
      </w:tr>
      <w:tr w:rsidR="00DB0596">
        <w:tblPrEx>
          <w:tblBorders>
            <w:top w:val="none" w:sz="0" w:space="0" w:color="auto"/>
          </w:tblBorders>
        </w:tblPrEx>
        <w:trPr>
          <w:cantSplit/>
          <w:trHeight w:val="146"/>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2</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10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12</w:t>
            </w:r>
            <w:r>
              <w:rPr>
                <w:rFonts w:hint="eastAsia"/>
                <w:kern w:val="0"/>
                <w:sz w:val="28"/>
                <w:szCs w:val="28"/>
              </w:rPr>
              <w:t>：</w:t>
            </w:r>
            <w:r>
              <w:rPr>
                <w:rFonts w:hint="eastAsia"/>
                <w:kern w:val="0"/>
                <w:sz w:val="28"/>
                <w:szCs w:val="28"/>
              </w:rPr>
              <w:t>00</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13</w:t>
            </w:r>
            <w:r>
              <w:rPr>
                <w:rFonts w:hint="eastAsia"/>
                <w:kern w:val="0"/>
                <w:sz w:val="28"/>
                <w:szCs w:val="28"/>
              </w:rPr>
              <w:t>：</w:t>
            </w:r>
            <w:r>
              <w:rPr>
                <w:rFonts w:hint="eastAsia"/>
                <w:kern w:val="0"/>
                <w:sz w:val="28"/>
                <w:szCs w:val="28"/>
              </w:rPr>
              <w:t>00</w:t>
            </w:r>
          </w:p>
        </w:tc>
      </w:tr>
      <w:tr w:rsidR="00DB0596">
        <w:tblPrEx>
          <w:tblBorders>
            <w:top w:val="none" w:sz="0" w:space="0" w:color="auto"/>
          </w:tblBorders>
        </w:tblPrEx>
        <w:trPr>
          <w:cantSplit/>
          <w:trHeight w:val="220"/>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w:t>
            </w:r>
            <w:r>
              <w:rPr>
                <w:rFonts w:hint="eastAsia"/>
                <w:kern w:val="0"/>
                <w:sz w:val="28"/>
                <w:szCs w:val="28"/>
              </w:rPr>
              <w:t>：</w:t>
            </w:r>
            <w:r>
              <w:rPr>
                <w:rFonts w:hint="eastAsia"/>
                <w:kern w:val="0"/>
                <w:sz w:val="28"/>
                <w:szCs w:val="28"/>
              </w:rPr>
              <w:t>25</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13</w:t>
            </w:r>
            <w:r>
              <w:rPr>
                <w:rFonts w:hint="eastAsia"/>
                <w:kern w:val="0"/>
                <w:sz w:val="28"/>
                <w:szCs w:val="28"/>
              </w:rPr>
              <w:t>：</w:t>
            </w:r>
            <w:r>
              <w:rPr>
                <w:rFonts w:hint="eastAsia"/>
                <w:kern w:val="0"/>
                <w:sz w:val="28"/>
                <w:szCs w:val="28"/>
              </w:rPr>
              <w:t>00</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13</w:t>
            </w:r>
            <w:r>
              <w:rPr>
                <w:rFonts w:hint="eastAsia"/>
                <w:kern w:val="0"/>
                <w:sz w:val="28"/>
                <w:szCs w:val="28"/>
              </w:rPr>
              <w:t>：</w:t>
            </w:r>
            <w:r>
              <w:rPr>
                <w:rFonts w:hint="eastAsia"/>
                <w:kern w:val="0"/>
                <w:sz w:val="28"/>
                <w:szCs w:val="28"/>
              </w:rPr>
              <w:t>25</w:t>
            </w:r>
          </w:p>
        </w:tc>
      </w:tr>
    </w:tbl>
    <w:p w:rsidR="00DB0596" w:rsidRDefault="00DB0596">
      <w:pPr>
        <w:spacing w:beforeLines="50" w:before="156" w:afterLines="50" w:after="156"/>
        <w:rPr>
          <w:kern w:val="0"/>
          <w:sz w:val="28"/>
          <w:szCs w:val="28"/>
        </w:rPr>
      </w:pPr>
      <w:r>
        <w:rPr>
          <w:rFonts w:hint="eastAsia"/>
          <w:kern w:val="0"/>
          <w:sz w:val="28"/>
          <w:szCs w:val="28"/>
        </w:rPr>
        <w:t>调度算法</w:t>
      </w:r>
      <w:r>
        <w:rPr>
          <w:rFonts w:hint="eastAsia"/>
          <w:kern w:val="0"/>
          <w:sz w:val="28"/>
          <w:szCs w:val="28"/>
        </w:rPr>
        <w:t>2</w:t>
      </w:r>
      <w:r>
        <w:rPr>
          <w:rFonts w:hint="eastAsia"/>
          <w:kern w:val="0"/>
          <w:sz w:val="28"/>
          <w:szCs w:val="28"/>
        </w:rPr>
        <w:t>：</w:t>
      </w:r>
    </w:p>
    <w:tbl>
      <w:tblPr>
        <w:tblW w:w="0" w:type="auto"/>
        <w:tblInd w:w="1655"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973"/>
        <w:gridCol w:w="1679"/>
        <w:gridCol w:w="1561"/>
        <w:gridCol w:w="1440"/>
      </w:tblGrid>
      <w:tr w:rsidR="00DB0596">
        <w:trPr>
          <w:cantSplit/>
          <w:trHeight w:val="60"/>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作业号</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到达时间</w:t>
            </w:r>
          </w:p>
        </w:tc>
        <w:tc>
          <w:tcPr>
            <w:tcW w:w="1561" w:type="dxa"/>
            <w:tcBorders>
              <w:top w:val="single" w:sz="8"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开始执行时间</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执行结束时间</w:t>
            </w:r>
          </w:p>
        </w:tc>
      </w:tr>
      <w:tr w:rsidR="00DB0596">
        <w:tblPrEx>
          <w:tblBorders>
            <w:top w:val="none" w:sz="0" w:space="0" w:color="auto"/>
          </w:tblBorders>
        </w:tblPrEx>
        <w:trPr>
          <w:cantSplit/>
          <w:trHeight w:val="146"/>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00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11</w:t>
            </w:r>
            <w:r>
              <w:rPr>
                <w:rFonts w:hint="eastAsia"/>
                <w:kern w:val="0"/>
                <w:sz w:val="28"/>
                <w:szCs w:val="28"/>
              </w:rPr>
              <w:t>：</w:t>
            </w:r>
            <w:r>
              <w:rPr>
                <w:rFonts w:hint="eastAsia"/>
                <w:kern w:val="0"/>
                <w:sz w:val="28"/>
                <w:szCs w:val="28"/>
              </w:rPr>
              <w:t>50</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13</w:t>
            </w:r>
            <w:r>
              <w:rPr>
                <w:rFonts w:hint="eastAsia"/>
                <w:kern w:val="0"/>
                <w:sz w:val="28"/>
                <w:szCs w:val="28"/>
              </w:rPr>
              <w:t>：</w:t>
            </w:r>
            <w:r>
              <w:rPr>
                <w:rFonts w:hint="eastAsia"/>
                <w:kern w:val="0"/>
                <w:sz w:val="28"/>
                <w:szCs w:val="28"/>
              </w:rPr>
              <w:t>50</w:t>
            </w:r>
          </w:p>
        </w:tc>
      </w:tr>
      <w:tr w:rsidR="00DB0596">
        <w:tblPrEx>
          <w:tblBorders>
            <w:top w:val="none" w:sz="0" w:space="0" w:color="auto"/>
          </w:tblBorders>
        </w:tblPrEx>
        <w:trPr>
          <w:cantSplit/>
          <w:trHeight w:val="146"/>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lastRenderedPageBreak/>
              <w:t>2</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10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50</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11</w:t>
            </w:r>
            <w:r>
              <w:rPr>
                <w:rFonts w:hint="eastAsia"/>
                <w:kern w:val="0"/>
                <w:sz w:val="28"/>
                <w:szCs w:val="28"/>
              </w:rPr>
              <w:t>：</w:t>
            </w:r>
            <w:r>
              <w:rPr>
                <w:rFonts w:hint="eastAsia"/>
                <w:kern w:val="0"/>
                <w:sz w:val="28"/>
                <w:szCs w:val="28"/>
              </w:rPr>
              <w:t>50</w:t>
            </w:r>
          </w:p>
        </w:tc>
      </w:tr>
      <w:tr w:rsidR="00DB0596">
        <w:tblPrEx>
          <w:tblBorders>
            <w:top w:val="none" w:sz="0" w:space="0" w:color="auto"/>
          </w:tblBorders>
        </w:tblPrEx>
        <w:trPr>
          <w:cantSplit/>
          <w:trHeight w:val="220"/>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w:t>
            </w:r>
            <w:r>
              <w:rPr>
                <w:rFonts w:hint="eastAsia"/>
                <w:kern w:val="0"/>
                <w:sz w:val="28"/>
                <w:szCs w:val="28"/>
              </w:rPr>
              <w:t>：</w:t>
            </w:r>
            <w:r>
              <w:rPr>
                <w:rFonts w:hint="eastAsia"/>
                <w:kern w:val="0"/>
                <w:sz w:val="28"/>
                <w:szCs w:val="28"/>
              </w:rPr>
              <w:t>25</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25</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w:t>
            </w:r>
            <w:r>
              <w:rPr>
                <w:rFonts w:hint="eastAsia"/>
                <w:kern w:val="0"/>
                <w:sz w:val="28"/>
                <w:szCs w:val="28"/>
              </w:rPr>
              <w:t>：</w:t>
            </w:r>
            <w:r>
              <w:rPr>
                <w:rFonts w:hint="eastAsia"/>
                <w:kern w:val="0"/>
                <w:sz w:val="28"/>
                <w:szCs w:val="28"/>
              </w:rPr>
              <w:t>50</w:t>
            </w:r>
          </w:p>
        </w:tc>
      </w:tr>
    </w:tbl>
    <w:p w:rsidR="00DB0596" w:rsidRDefault="00DB0596">
      <w:pPr>
        <w:spacing w:beforeLines="50" w:before="156" w:afterLines="50" w:after="156"/>
        <w:rPr>
          <w:kern w:val="0"/>
          <w:sz w:val="28"/>
          <w:szCs w:val="28"/>
        </w:rPr>
      </w:pPr>
      <w:r>
        <w:rPr>
          <w:rFonts w:hint="eastAsia"/>
          <w:kern w:val="0"/>
          <w:sz w:val="28"/>
          <w:szCs w:val="28"/>
        </w:rPr>
        <w:t>调度算法</w:t>
      </w:r>
      <w:r>
        <w:rPr>
          <w:rFonts w:hint="eastAsia"/>
          <w:kern w:val="0"/>
          <w:sz w:val="28"/>
          <w:szCs w:val="28"/>
        </w:rPr>
        <w:t>3</w:t>
      </w:r>
      <w:r>
        <w:rPr>
          <w:rFonts w:hint="eastAsia"/>
          <w:kern w:val="0"/>
          <w:sz w:val="28"/>
          <w:szCs w:val="28"/>
        </w:rPr>
        <w:t>：</w:t>
      </w:r>
    </w:p>
    <w:tbl>
      <w:tblPr>
        <w:tblW w:w="0" w:type="auto"/>
        <w:tblInd w:w="1655"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973"/>
        <w:gridCol w:w="1679"/>
        <w:gridCol w:w="1561"/>
        <w:gridCol w:w="1440"/>
      </w:tblGrid>
      <w:tr w:rsidR="00DB0596">
        <w:trPr>
          <w:cantSplit/>
          <w:trHeight w:val="60"/>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作业号</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到达时间</w:t>
            </w:r>
          </w:p>
        </w:tc>
        <w:tc>
          <w:tcPr>
            <w:tcW w:w="1561" w:type="dxa"/>
            <w:tcBorders>
              <w:top w:val="single" w:sz="8"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开始执行时间</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执行结束时间</w:t>
            </w:r>
          </w:p>
        </w:tc>
      </w:tr>
      <w:tr w:rsidR="00DB0596">
        <w:tblPrEx>
          <w:tblBorders>
            <w:top w:val="none" w:sz="0" w:space="0" w:color="auto"/>
          </w:tblBorders>
        </w:tblPrEx>
        <w:trPr>
          <w:cantSplit/>
          <w:trHeight w:val="146"/>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00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00</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12</w:t>
            </w:r>
            <w:r>
              <w:rPr>
                <w:rFonts w:hint="eastAsia"/>
                <w:kern w:val="0"/>
                <w:sz w:val="28"/>
                <w:szCs w:val="28"/>
              </w:rPr>
              <w:t>：</w:t>
            </w:r>
            <w:r>
              <w:rPr>
                <w:rFonts w:hint="eastAsia"/>
                <w:kern w:val="0"/>
                <w:sz w:val="28"/>
                <w:szCs w:val="28"/>
              </w:rPr>
              <w:t>00</w:t>
            </w:r>
          </w:p>
        </w:tc>
      </w:tr>
      <w:tr w:rsidR="00DB0596">
        <w:tblPrEx>
          <w:tblBorders>
            <w:top w:val="none" w:sz="0" w:space="0" w:color="auto"/>
          </w:tblBorders>
        </w:tblPrEx>
        <w:trPr>
          <w:cantSplit/>
          <w:trHeight w:val="146"/>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2</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10</w:t>
            </w:r>
            <w:r>
              <w:rPr>
                <w:rFonts w:hint="eastAsia"/>
                <w:kern w:val="0"/>
                <w:sz w:val="28"/>
                <w:szCs w:val="28"/>
              </w:rPr>
              <w:t>：</w:t>
            </w:r>
            <w:r>
              <w:rPr>
                <w:rFonts w:hint="eastAsia"/>
                <w:kern w:val="0"/>
                <w:sz w:val="28"/>
                <w:szCs w:val="28"/>
              </w:rPr>
              <w:t>10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12</w:t>
            </w:r>
            <w:r>
              <w:rPr>
                <w:rFonts w:hint="eastAsia"/>
                <w:kern w:val="0"/>
                <w:sz w:val="28"/>
                <w:szCs w:val="28"/>
              </w:rPr>
              <w:t>：</w:t>
            </w:r>
            <w:r>
              <w:rPr>
                <w:rFonts w:hint="eastAsia"/>
                <w:kern w:val="0"/>
                <w:sz w:val="28"/>
                <w:szCs w:val="28"/>
              </w:rPr>
              <w:t>25</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13</w:t>
            </w:r>
            <w:r>
              <w:rPr>
                <w:rFonts w:hint="eastAsia"/>
                <w:kern w:val="0"/>
                <w:sz w:val="28"/>
                <w:szCs w:val="28"/>
              </w:rPr>
              <w:t>：</w:t>
            </w:r>
            <w:r>
              <w:rPr>
                <w:rFonts w:hint="eastAsia"/>
                <w:kern w:val="0"/>
                <w:sz w:val="28"/>
                <w:szCs w:val="28"/>
              </w:rPr>
              <w:t>25</w:t>
            </w:r>
          </w:p>
        </w:tc>
      </w:tr>
      <w:tr w:rsidR="00DB0596">
        <w:tblPrEx>
          <w:tblBorders>
            <w:top w:val="none" w:sz="0" w:space="0" w:color="auto"/>
          </w:tblBorders>
        </w:tblPrEx>
        <w:trPr>
          <w:cantSplit/>
          <w:trHeight w:val="220"/>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w:t>
            </w:r>
            <w:r>
              <w:rPr>
                <w:rFonts w:hint="eastAsia"/>
                <w:kern w:val="0"/>
                <w:sz w:val="28"/>
                <w:szCs w:val="28"/>
              </w:rPr>
              <w:t>：</w:t>
            </w:r>
            <w:r>
              <w:rPr>
                <w:rFonts w:hint="eastAsia"/>
                <w:kern w:val="0"/>
                <w:sz w:val="28"/>
                <w:szCs w:val="28"/>
              </w:rPr>
              <w:t>25</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12</w:t>
            </w:r>
            <w:r>
              <w:rPr>
                <w:rFonts w:hint="eastAsia"/>
                <w:kern w:val="0"/>
                <w:sz w:val="28"/>
                <w:szCs w:val="28"/>
              </w:rPr>
              <w:t>：</w:t>
            </w:r>
            <w:r>
              <w:rPr>
                <w:rFonts w:hint="eastAsia"/>
                <w:kern w:val="0"/>
                <w:sz w:val="28"/>
                <w:szCs w:val="28"/>
              </w:rPr>
              <w:t>00</w:t>
            </w:r>
          </w:p>
        </w:tc>
        <w:tc>
          <w:tcPr>
            <w:tcW w:w="1440" w:type="dxa"/>
            <w:tcBorders>
              <w:left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12</w:t>
            </w:r>
            <w:r>
              <w:rPr>
                <w:rFonts w:hint="eastAsia"/>
                <w:kern w:val="0"/>
                <w:sz w:val="28"/>
                <w:szCs w:val="28"/>
              </w:rPr>
              <w:t>：</w:t>
            </w:r>
            <w:r>
              <w:rPr>
                <w:rFonts w:hint="eastAsia"/>
                <w:kern w:val="0"/>
                <w:sz w:val="28"/>
                <w:szCs w:val="28"/>
              </w:rPr>
              <w:t>25</w:t>
            </w:r>
          </w:p>
        </w:tc>
      </w:tr>
    </w:tbl>
    <w:p w:rsidR="00DB0596" w:rsidRDefault="00DB0596">
      <w:pPr>
        <w:spacing w:beforeLines="50" w:before="156"/>
        <w:rPr>
          <w:rFonts w:ascii="宋体"/>
          <w:sz w:val="28"/>
          <w:szCs w:val="28"/>
        </w:rPr>
      </w:pPr>
      <w:r>
        <w:rPr>
          <w:rFonts w:ascii="宋体" w:hint="eastAsia"/>
          <w:sz w:val="28"/>
          <w:szCs w:val="28"/>
        </w:rPr>
        <w:t>⑴ 计算各调度算法下的作业平均周转时间。</w:t>
      </w:r>
    </w:p>
    <w:p w:rsidR="00DB0596" w:rsidRDefault="00DB0596">
      <w:pPr>
        <w:rPr>
          <w:rFonts w:ascii="宋体"/>
          <w:sz w:val="28"/>
          <w:szCs w:val="28"/>
        </w:rPr>
      </w:pPr>
      <w:r>
        <w:rPr>
          <w:rFonts w:ascii="宋体" w:hint="eastAsia"/>
          <w:sz w:val="28"/>
          <w:szCs w:val="28"/>
        </w:rPr>
        <w:t>⑵ 调度算法1，3分别采用的是什么作业调度算法？</w:t>
      </w:r>
    </w:p>
    <w:p w:rsidR="00DB0596" w:rsidRDefault="00DB0596">
      <w:pPr>
        <w:pStyle w:val="a4"/>
        <w:rPr>
          <w:rFonts w:ascii="Times New Roman" w:hAnsi="Times New Roman"/>
          <w:bCs/>
          <w:sz w:val="28"/>
          <w:szCs w:val="28"/>
        </w:rPr>
      </w:pPr>
      <w:r>
        <w:rPr>
          <w:rFonts w:ascii="Times New Roman" w:hAnsi="Times New Roman"/>
          <w:b/>
          <w:sz w:val="28"/>
          <w:szCs w:val="28"/>
        </w:rPr>
        <w:t>分析</w:t>
      </w:r>
      <w:r>
        <w:rPr>
          <w:rFonts w:ascii="Times New Roman" w:hAnsi="Times New Roman"/>
          <w:b/>
          <w:sz w:val="28"/>
          <w:szCs w:val="28"/>
        </w:rPr>
        <w:t xml:space="preserve">  </w:t>
      </w:r>
      <w:r>
        <w:rPr>
          <w:rFonts w:ascii="Times New Roman" w:hAnsi="Times New Roman"/>
          <w:sz w:val="28"/>
          <w:szCs w:val="28"/>
        </w:rPr>
        <w:t>作业的周转时间＝</w:t>
      </w:r>
      <w:r>
        <w:rPr>
          <w:rFonts w:ascii="Times New Roman" w:hAnsi="Times New Roman"/>
          <w:bCs/>
          <w:sz w:val="28"/>
          <w:szCs w:val="28"/>
        </w:rPr>
        <w:t>作业完成时间－作业提交时间</w:t>
      </w:r>
      <w:r>
        <w:rPr>
          <w:rFonts w:ascii="Times New Roman" w:hAnsi="Times New Roman" w:hint="eastAsia"/>
          <w:bCs/>
          <w:sz w:val="28"/>
          <w:szCs w:val="28"/>
        </w:rPr>
        <w:t>。以调度算法</w:t>
      </w:r>
      <w:r>
        <w:rPr>
          <w:rFonts w:ascii="Times New Roman" w:hAnsi="Times New Roman" w:hint="eastAsia"/>
          <w:bCs/>
          <w:sz w:val="28"/>
          <w:szCs w:val="28"/>
        </w:rPr>
        <w:t>1</w:t>
      </w:r>
      <w:r>
        <w:rPr>
          <w:rFonts w:ascii="Times New Roman" w:hAnsi="Times New Roman" w:hint="eastAsia"/>
          <w:bCs/>
          <w:sz w:val="28"/>
          <w:szCs w:val="28"/>
        </w:rPr>
        <w:t>的作业</w:t>
      </w:r>
      <w:r>
        <w:rPr>
          <w:rFonts w:ascii="Times New Roman" w:hAnsi="Times New Roman" w:hint="eastAsia"/>
          <w:bCs/>
          <w:sz w:val="28"/>
          <w:szCs w:val="28"/>
        </w:rPr>
        <w:t>2</w:t>
      </w:r>
      <w:r>
        <w:rPr>
          <w:rFonts w:ascii="Times New Roman" w:hAnsi="Times New Roman" w:hint="eastAsia"/>
          <w:bCs/>
          <w:sz w:val="28"/>
          <w:szCs w:val="28"/>
        </w:rPr>
        <w:t>为例，其周转时间</w:t>
      </w:r>
      <w:r>
        <w:rPr>
          <w:rFonts w:ascii="Times New Roman" w:hAnsi="Times New Roman" w:hint="eastAsia"/>
          <w:bCs/>
          <w:sz w:val="28"/>
          <w:szCs w:val="28"/>
        </w:rPr>
        <w:t>=</w:t>
      </w:r>
      <w:r>
        <w:rPr>
          <w:rFonts w:ascii="Times New Roman" w:hAnsi="Times New Roman"/>
          <w:bCs/>
          <w:sz w:val="28"/>
          <w:szCs w:val="28"/>
        </w:rPr>
        <w:t>作业完成时间</w:t>
      </w:r>
      <w:r>
        <w:rPr>
          <w:rFonts w:ascii="Times New Roman" w:hAnsi="Times New Roman" w:hint="eastAsia"/>
          <w:sz w:val="28"/>
          <w:szCs w:val="28"/>
        </w:rPr>
        <w:t>13</w:t>
      </w:r>
      <w:r>
        <w:rPr>
          <w:rFonts w:ascii="Times New Roman" w:hAnsi="Times New Roman"/>
          <w:sz w:val="28"/>
          <w:szCs w:val="28"/>
        </w:rPr>
        <w:t>:</w:t>
      </w:r>
      <w:r>
        <w:rPr>
          <w:rFonts w:ascii="Times New Roman" w:hAnsi="Times New Roman" w:hint="eastAsia"/>
          <w:sz w:val="28"/>
          <w:szCs w:val="28"/>
        </w:rPr>
        <w:t>00</w:t>
      </w:r>
      <w:r>
        <w:rPr>
          <w:rFonts w:ascii="Times New Roman" w:hAnsi="Times New Roman"/>
          <w:bCs/>
          <w:sz w:val="28"/>
          <w:szCs w:val="28"/>
        </w:rPr>
        <w:t>－作业提交时间</w:t>
      </w:r>
      <w:r>
        <w:rPr>
          <w:rFonts w:ascii="Times New Roman" w:hAnsi="Times New Roman"/>
          <w:sz w:val="28"/>
          <w:szCs w:val="28"/>
        </w:rPr>
        <w:t>1</w:t>
      </w:r>
      <w:r>
        <w:rPr>
          <w:rFonts w:ascii="Times New Roman" w:hAnsi="Times New Roman" w:hint="eastAsia"/>
          <w:sz w:val="28"/>
          <w:szCs w:val="28"/>
        </w:rPr>
        <w:t>0</w:t>
      </w:r>
      <w:r>
        <w:rPr>
          <w:rFonts w:ascii="Times New Roman" w:hAnsi="Times New Roman"/>
          <w:sz w:val="28"/>
          <w:szCs w:val="28"/>
        </w:rPr>
        <w:t>:</w:t>
      </w:r>
      <w:r>
        <w:rPr>
          <w:rFonts w:ascii="Times New Roman" w:hAnsi="Times New Roman" w:hint="eastAsia"/>
          <w:sz w:val="28"/>
          <w:szCs w:val="28"/>
        </w:rPr>
        <w:t>10</w:t>
      </w:r>
      <w:r>
        <w:rPr>
          <w:rFonts w:ascii="Times New Roman" w:hAnsi="Times New Roman" w:hint="eastAsia"/>
          <w:sz w:val="28"/>
          <w:szCs w:val="28"/>
        </w:rPr>
        <w:t>，得到结果为</w:t>
      </w:r>
      <w:r>
        <w:rPr>
          <w:rFonts w:ascii="Times New Roman" w:hAnsi="Times New Roman" w:hint="eastAsia"/>
          <w:sz w:val="28"/>
          <w:szCs w:val="28"/>
        </w:rPr>
        <w:t>2</w:t>
      </w:r>
      <w:r>
        <w:rPr>
          <w:rFonts w:ascii="Times New Roman" w:hAnsi="Times New Roman" w:hint="eastAsia"/>
          <w:sz w:val="28"/>
          <w:szCs w:val="28"/>
        </w:rPr>
        <w:t>小时</w:t>
      </w:r>
      <w:r>
        <w:rPr>
          <w:rFonts w:ascii="Times New Roman" w:hAnsi="Times New Roman" w:hint="eastAsia"/>
          <w:sz w:val="28"/>
          <w:szCs w:val="28"/>
        </w:rPr>
        <w:t>50</w:t>
      </w:r>
      <w:r>
        <w:rPr>
          <w:rFonts w:ascii="Times New Roman" w:hAnsi="Times New Roman" w:hint="eastAsia"/>
          <w:sz w:val="28"/>
          <w:szCs w:val="28"/>
        </w:rPr>
        <w:t>分钟，转换为小时为</w:t>
      </w:r>
      <w:r>
        <w:rPr>
          <w:rFonts w:ascii="Times New Roman" w:hAnsi="Times New Roman" w:hint="eastAsia"/>
          <w:sz w:val="28"/>
          <w:szCs w:val="28"/>
        </w:rPr>
        <w:t>2</w:t>
      </w:r>
      <w:r>
        <w:rPr>
          <w:rFonts w:ascii="Times New Roman" w:hAnsi="Times New Roman"/>
          <w:sz w:val="28"/>
          <w:szCs w:val="28"/>
        </w:rPr>
        <w:t>.</w:t>
      </w:r>
      <w:r>
        <w:rPr>
          <w:rFonts w:ascii="Times New Roman" w:hAnsi="Times New Roman" w:hint="eastAsia"/>
          <w:sz w:val="28"/>
          <w:szCs w:val="28"/>
        </w:rPr>
        <w:t>83</w:t>
      </w:r>
      <w:r>
        <w:rPr>
          <w:rFonts w:ascii="Times New Roman" w:hAnsi="Times New Roman" w:hint="eastAsia"/>
          <w:sz w:val="28"/>
          <w:szCs w:val="28"/>
        </w:rPr>
        <w:t>小时。转换的目的是为了方便计算平均周转时间。</w:t>
      </w:r>
    </w:p>
    <w:p w:rsidR="00DB0596" w:rsidRDefault="00DB0596">
      <w:pPr>
        <w:pStyle w:val="a4"/>
        <w:rPr>
          <w:rFonts w:ascii="Times New Roman" w:hAnsi="Times New Roman"/>
          <w:sz w:val="28"/>
          <w:szCs w:val="28"/>
        </w:rPr>
      </w:pPr>
      <w:r>
        <w:rPr>
          <w:rFonts w:ascii="Times New Roman" w:hAnsi="Times New Roman" w:hint="eastAsia"/>
          <w:b/>
          <w:sz w:val="28"/>
          <w:szCs w:val="28"/>
        </w:rPr>
        <w:t>解：</w:t>
      </w:r>
      <w:r>
        <w:rPr>
          <w:rFonts w:ascii="Times New Roman" w:hAnsi="Times New Roman" w:hint="eastAsia"/>
          <w:sz w:val="28"/>
          <w:szCs w:val="28"/>
        </w:rPr>
        <w:t>（</w:t>
      </w:r>
      <w:r>
        <w:rPr>
          <w:rFonts w:ascii="Times New Roman" w:hAnsi="Times New Roman"/>
          <w:sz w:val="28"/>
          <w:szCs w:val="28"/>
        </w:rPr>
        <w:t>1</w:t>
      </w:r>
      <w:r>
        <w:rPr>
          <w:rFonts w:ascii="Times New Roman" w:hAnsi="Times New Roman" w:hint="eastAsia"/>
          <w:sz w:val="28"/>
          <w:szCs w:val="28"/>
        </w:rPr>
        <w:t>）采用调度算法</w:t>
      </w:r>
      <w:r>
        <w:rPr>
          <w:rFonts w:ascii="Times New Roman" w:hAnsi="Times New Roman" w:hint="eastAsia"/>
          <w:sz w:val="28"/>
          <w:szCs w:val="28"/>
        </w:rPr>
        <w:t>1</w:t>
      </w:r>
      <w:r>
        <w:rPr>
          <w:rFonts w:ascii="Times New Roman" w:hAnsi="Times New Roman" w:hint="eastAsia"/>
          <w:sz w:val="28"/>
          <w:szCs w:val="28"/>
        </w:rPr>
        <w:t>时：作业</w:t>
      </w:r>
      <w:r>
        <w:rPr>
          <w:rFonts w:ascii="Times New Roman" w:hAnsi="Times New Roman" w:hint="eastAsia"/>
          <w:sz w:val="28"/>
          <w:szCs w:val="28"/>
        </w:rPr>
        <w:t>1</w:t>
      </w:r>
      <w:r>
        <w:rPr>
          <w:rFonts w:ascii="Times New Roman" w:hAnsi="Times New Roman" w:hint="eastAsia"/>
          <w:sz w:val="28"/>
          <w:szCs w:val="28"/>
        </w:rPr>
        <w:t>的周转时间为</w:t>
      </w:r>
      <w:r>
        <w:rPr>
          <w:rFonts w:ascii="Times New Roman" w:hAnsi="Times New Roman" w:hint="eastAsia"/>
          <w:sz w:val="28"/>
          <w:szCs w:val="28"/>
        </w:rPr>
        <w:t>2</w:t>
      </w:r>
      <w:r>
        <w:rPr>
          <w:rFonts w:ascii="Times New Roman" w:hAnsi="Times New Roman" w:hint="eastAsia"/>
          <w:sz w:val="28"/>
          <w:szCs w:val="28"/>
        </w:rPr>
        <w:t>小时；作业</w:t>
      </w:r>
      <w:r>
        <w:rPr>
          <w:rFonts w:ascii="Times New Roman" w:hAnsi="Times New Roman" w:hint="eastAsia"/>
          <w:sz w:val="28"/>
          <w:szCs w:val="28"/>
        </w:rPr>
        <w:t>2</w:t>
      </w:r>
      <w:r>
        <w:rPr>
          <w:rFonts w:ascii="Times New Roman" w:hAnsi="Times New Roman" w:hint="eastAsia"/>
          <w:sz w:val="28"/>
          <w:szCs w:val="28"/>
        </w:rPr>
        <w:t>的周转时间为</w:t>
      </w:r>
      <w:r>
        <w:rPr>
          <w:rFonts w:ascii="Times New Roman" w:hAnsi="Times New Roman" w:hint="eastAsia"/>
          <w:sz w:val="28"/>
          <w:szCs w:val="28"/>
        </w:rPr>
        <w:t>2</w:t>
      </w:r>
      <w:r>
        <w:rPr>
          <w:rFonts w:ascii="Times New Roman" w:hAnsi="Times New Roman"/>
          <w:sz w:val="28"/>
          <w:szCs w:val="28"/>
        </w:rPr>
        <w:t>.</w:t>
      </w:r>
      <w:r>
        <w:rPr>
          <w:rFonts w:ascii="Times New Roman" w:hAnsi="Times New Roman" w:hint="eastAsia"/>
          <w:sz w:val="28"/>
          <w:szCs w:val="28"/>
        </w:rPr>
        <w:t>83</w:t>
      </w:r>
      <w:r>
        <w:rPr>
          <w:rFonts w:ascii="Times New Roman" w:hAnsi="Times New Roman" w:hint="eastAsia"/>
          <w:sz w:val="28"/>
          <w:szCs w:val="28"/>
        </w:rPr>
        <w:t>小时；作业</w:t>
      </w:r>
      <w:r>
        <w:rPr>
          <w:rFonts w:ascii="Times New Roman" w:hAnsi="Times New Roman" w:hint="eastAsia"/>
          <w:sz w:val="28"/>
          <w:szCs w:val="28"/>
        </w:rPr>
        <w:t>3</w:t>
      </w:r>
      <w:r>
        <w:rPr>
          <w:rFonts w:ascii="Times New Roman" w:hAnsi="Times New Roman" w:hint="eastAsia"/>
          <w:sz w:val="28"/>
          <w:szCs w:val="28"/>
        </w:rPr>
        <w:t>的周转时间为</w:t>
      </w:r>
      <w:r>
        <w:rPr>
          <w:rFonts w:ascii="Times New Roman" w:hAnsi="Times New Roman" w:hint="eastAsia"/>
          <w:sz w:val="28"/>
          <w:szCs w:val="28"/>
        </w:rPr>
        <w:t>3</w:t>
      </w:r>
      <w:r>
        <w:rPr>
          <w:rFonts w:ascii="Times New Roman" w:hAnsi="Times New Roman" w:hint="eastAsia"/>
          <w:sz w:val="28"/>
          <w:szCs w:val="28"/>
        </w:rPr>
        <w:t>小时；平均周转时间为：（</w:t>
      </w:r>
      <w:r>
        <w:rPr>
          <w:rFonts w:ascii="Times New Roman" w:hAnsi="Times New Roman" w:hint="eastAsia"/>
          <w:sz w:val="28"/>
          <w:szCs w:val="28"/>
        </w:rPr>
        <w:t>2</w:t>
      </w:r>
      <w:r>
        <w:rPr>
          <w:rFonts w:ascii="Times New Roman" w:hAnsi="Times New Roman" w:hint="eastAsia"/>
          <w:sz w:val="28"/>
          <w:szCs w:val="28"/>
        </w:rPr>
        <w:t>＋</w:t>
      </w:r>
      <w:r>
        <w:rPr>
          <w:rFonts w:ascii="Times New Roman" w:hAnsi="Times New Roman" w:hint="eastAsia"/>
          <w:sz w:val="28"/>
          <w:szCs w:val="28"/>
        </w:rPr>
        <w:t>2</w:t>
      </w:r>
      <w:r>
        <w:rPr>
          <w:rFonts w:ascii="Times New Roman" w:hAnsi="Times New Roman"/>
          <w:sz w:val="28"/>
          <w:szCs w:val="28"/>
        </w:rPr>
        <w:t>.</w:t>
      </w:r>
      <w:r>
        <w:rPr>
          <w:rFonts w:ascii="Times New Roman" w:hAnsi="Times New Roman" w:hint="eastAsia"/>
          <w:sz w:val="28"/>
          <w:szCs w:val="28"/>
        </w:rPr>
        <w:t>83</w:t>
      </w:r>
      <w:r>
        <w:rPr>
          <w:rFonts w:ascii="Times New Roman" w:hAnsi="Times New Roman" w:hint="eastAsia"/>
          <w:sz w:val="28"/>
          <w:szCs w:val="28"/>
        </w:rPr>
        <w:t>＋</w:t>
      </w:r>
      <w:r>
        <w:rPr>
          <w:rFonts w:ascii="Times New Roman" w:hAnsi="Times New Roman" w:hint="eastAsia"/>
          <w:sz w:val="28"/>
          <w:szCs w:val="28"/>
        </w:rPr>
        <w:t>3</w:t>
      </w:r>
      <w:r>
        <w:rPr>
          <w:rFonts w:ascii="Times New Roman" w:hAnsi="Times New Roman" w:hint="eastAsia"/>
          <w:sz w:val="28"/>
          <w:szCs w:val="28"/>
        </w:rPr>
        <w:t>）／</w:t>
      </w:r>
      <w:r>
        <w:rPr>
          <w:rFonts w:ascii="Times New Roman" w:hAnsi="Times New Roman" w:hint="eastAsia"/>
          <w:sz w:val="28"/>
          <w:szCs w:val="28"/>
        </w:rPr>
        <w:t>3</w:t>
      </w:r>
      <w:r>
        <w:rPr>
          <w:rFonts w:ascii="Times New Roman" w:hAnsi="Times New Roman" w:hint="eastAsia"/>
          <w:sz w:val="28"/>
          <w:szCs w:val="28"/>
        </w:rPr>
        <w:t>＝</w:t>
      </w:r>
      <w:r>
        <w:rPr>
          <w:rFonts w:ascii="Times New Roman" w:hAnsi="Times New Roman" w:hint="eastAsia"/>
          <w:sz w:val="28"/>
          <w:szCs w:val="28"/>
        </w:rPr>
        <w:t>2</w:t>
      </w:r>
      <w:r>
        <w:rPr>
          <w:rFonts w:ascii="Times New Roman" w:hAnsi="Times New Roman"/>
          <w:sz w:val="28"/>
          <w:szCs w:val="28"/>
        </w:rPr>
        <w:t>.</w:t>
      </w:r>
      <w:r>
        <w:rPr>
          <w:rFonts w:ascii="Times New Roman" w:hAnsi="Times New Roman" w:hint="eastAsia"/>
          <w:sz w:val="28"/>
          <w:szCs w:val="28"/>
        </w:rPr>
        <w:t>61</w:t>
      </w:r>
      <w:r>
        <w:rPr>
          <w:rFonts w:ascii="Times New Roman" w:hAnsi="Times New Roman" w:hint="eastAsia"/>
          <w:sz w:val="28"/>
          <w:szCs w:val="28"/>
        </w:rPr>
        <w:t>小时。</w:t>
      </w:r>
    </w:p>
    <w:p w:rsidR="00DB0596" w:rsidRDefault="00DB0596">
      <w:pPr>
        <w:pStyle w:val="a4"/>
        <w:ind w:firstLine="570"/>
        <w:rPr>
          <w:rFonts w:ascii="Times New Roman" w:hAnsi="Times New Roman"/>
          <w:sz w:val="28"/>
          <w:szCs w:val="28"/>
        </w:rPr>
      </w:pPr>
      <w:r>
        <w:rPr>
          <w:rFonts w:ascii="Times New Roman" w:hAnsi="Times New Roman" w:hint="eastAsia"/>
          <w:sz w:val="28"/>
          <w:szCs w:val="28"/>
        </w:rPr>
        <w:t>采用调度算法</w:t>
      </w:r>
      <w:r>
        <w:rPr>
          <w:rFonts w:ascii="Times New Roman" w:hAnsi="Times New Roman" w:hint="eastAsia"/>
          <w:sz w:val="28"/>
          <w:szCs w:val="28"/>
        </w:rPr>
        <w:t>2</w:t>
      </w:r>
      <w:r>
        <w:rPr>
          <w:rFonts w:ascii="Times New Roman" w:hAnsi="Times New Roman" w:hint="eastAsia"/>
          <w:sz w:val="28"/>
          <w:szCs w:val="28"/>
        </w:rPr>
        <w:t>时：作业</w:t>
      </w:r>
      <w:r>
        <w:rPr>
          <w:rFonts w:ascii="Times New Roman" w:hAnsi="Times New Roman" w:hint="eastAsia"/>
          <w:sz w:val="28"/>
          <w:szCs w:val="28"/>
        </w:rPr>
        <w:t>1</w:t>
      </w:r>
      <w:r>
        <w:rPr>
          <w:rFonts w:ascii="Times New Roman" w:hAnsi="Times New Roman" w:hint="eastAsia"/>
          <w:sz w:val="28"/>
          <w:szCs w:val="28"/>
        </w:rPr>
        <w:t>的周转时间为</w:t>
      </w:r>
      <w:r>
        <w:rPr>
          <w:rFonts w:ascii="Times New Roman" w:hAnsi="Times New Roman" w:hint="eastAsia"/>
          <w:sz w:val="28"/>
          <w:szCs w:val="28"/>
        </w:rPr>
        <w:t>3</w:t>
      </w:r>
      <w:r>
        <w:rPr>
          <w:rFonts w:ascii="Times New Roman" w:hAnsi="Times New Roman"/>
          <w:sz w:val="28"/>
          <w:szCs w:val="28"/>
        </w:rPr>
        <w:t>.</w:t>
      </w:r>
      <w:r>
        <w:rPr>
          <w:rFonts w:ascii="Times New Roman" w:hAnsi="Times New Roman" w:hint="eastAsia"/>
          <w:sz w:val="28"/>
          <w:szCs w:val="28"/>
        </w:rPr>
        <w:t>83</w:t>
      </w:r>
      <w:r>
        <w:rPr>
          <w:rFonts w:ascii="Times New Roman" w:hAnsi="Times New Roman" w:hint="eastAsia"/>
          <w:sz w:val="28"/>
          <w:szCs w:val="28"/>
        </w:rPr>
        <w:t>小时；作业</w:t>
      </w:r>
      <w:r>
        <w:rPr>
          <w:rFonts w:ascii="Times New Roman" w:hAnsi="Times New Roman" w:hint="eastAsia"/>
          <w:sz w:val="28"/>
          <w:szCs w:val="28"/>
        </w:rPr>
        <w:t>2</w:t>
      </w:r>
      <w:r>
        <w:rPr>
          <w:rFonts w:ascii="Times New Roman" w:hAnsi="Times New Roman" w:hint="eastAsia"/>
          <w:sz w:val="28"/>
          <w:szCs w:val="28"/>
        </w:rPr>
        <w:t>的周转时间为</w:t>
      </w:r>
      <w:r>
        <w:rPr>
          <w:rFonts w:ascii="Times New Roman" w:hAnsi="Times New Roman" w:hint="eastAsia"/>
          <w:sz w:val="28"/>
          <w:szCs w:val="28"/>
        </w:rPr>
        <w:t>1</w:t>
      </w:r>
      <w:r>
        <w:rPr>
          <w:rFonts w:ascii="Times New Roman" w:hAnsi="Times New Roman"/>
          <w:sz w:val="28"/>
          <w:szCs w:val="28"/>
        </w:rPr>
        <w:t>.</w:t>
      </w:r>
      <w:r>
        <w:rPr>
          <w:rFonts w:ascii="Times New Roman" w:hAnsi="Times New Roman" w:hint="eastAsia"/>
          <w:sz w:val="28"/>
          <w:szCs w:val="28"/>
        </w:rPr>
        <w:t>67</w:t>
      </w:r>
      <w:r>
        <w:rPr>
          <w:rFonts w:ascii="Times New Roman" w:hAnsi="Times New Roman" w:hint="eastAsia"/>
          <w:sz w:val="28"/>
          <w:szCs w:val="28"/>
        </w:rPr>
        <w:t>小时；作业</w:t>
      </w:r>
      <w:r>
        <w:rPr>
          <w:rFonts w:ascii="Times New Roman" w:hAnsi="Times New Roman" w:hint="eastAsia"/>
          <w:sz w:val="28"/>
          <w:szCs w:val="28"/>
        </w:rPr>
        <w:t>3</w:t>
      </w:r>
      <w:r>
        <w:rPr>
          <w:rFonts w:ascii="Times New Roman" w:hAnsi="Times New Roman" w:hint="eastAsia"/>
          <w:sz w:val="28"/>
          <w:szCs w:val="28"/>
        </w:rPr>
        <w:t>的周转时间为</w:t>
      </w:r>
      <w:r>
        <w:rPr>
          <w:rFonts w:ascii="Times New Roman" w:hAnsi="Times New Roman" w:hint="eastAsia"/>
          <w:sz w:val="28"/>
          <w:szCs w:val="28"/>
        </w:rPr>
        <w:t>0</w:t>
      </w:r>
      <w:r>
        <w:rPr>
          <w:rFonts w:ascii="Times New Roman" w:hAnsi="Times New Roman"/>
          <w:sz w:val="28"/>
          <w:szCs w:val="28"/>
        </w:rPr>
        <w:t>.</w:t>
      </w:r>
      <w:r>
        <w:rPr>
          <w:rFonts w:ascii="Times New Roman" w:hAnsi="Times New Roman" w:hint="eastAsia"/>
          <w:sz w:val="28"/>
          <w:szCs w:val="28"/>
        </w:rPr>
        <w:t>42</w:t>
      </w:r>
      <w:r>
        <w:rPr>
          <w:rFonts w:ascii="Times New Roman" w:hAnsi="Times New Roman" w:hint="eastAsia"/>
          <w:sz w:val="28"/>
          <w:szCs w:val="28"/>
        </w:rPr>
        <w:t>小时；平均周转时间为：（</w:t>
      </w:r>
      <w:r>
        <w:rPr>
          <w:rFonts w:ascii="Times New Roman" w:hAnsi="Times New Roman" w:hint="eastAsia"/>
          <w:sz w:val="28"/>
          <w:szCs w:val="28"/>
        </w:rPr>
        <w:t>3</w:t>
      </w:r>
      <w:r>
        <w:rPr>
          <w:rFonts w:ascii="Times New Roman" w:hAnsi="Times New Roman"/>
          <w:sz w:val="28"/>
          <w:szCs w:val="28"/>
        </w:rPr>
        <w:t>.</w:t>
      </w:r>
      <w:r>
        <w:rPr>
          <w:rFonts w:ascii="Times New Roman" w:hAnsi="Times New Roman" w:hint="eastAsia"/>
          <w:sz w:val="28"/>
          <w:szCs w:val="28"/>
        </w:rPr>
        <w:t>83</w:t>
      </w:r>
      <w:r>
        <w:rPr>
          <w:rFonts w:ascii="Times New Roman" w:hAnsi="Times New Roman" w:hint="eastAsia"/>
          <w:sz w:val="28"/>
          <w:szCs w:val="28"/>
        </w:rPr>
        <w:t>＋</w:t>
      </w:r>
      <w:r>
        <w:rPr>
          <w:rFonts w:ascii="Times New Roman" w:hAnsi="Times New Roman" w:hint="eastAsia"/>
          <w:sz w:val="28"/>
          <w:szCs w:val="28"/>
        </w:rPr>
        <w:t>l</w:t>
      </w:r>
      <w:r>
        <w:rPr>
          <w:rFonts w:ascii="Times New Roman" w:hAnsi="Times New Roman"/>
          <w:sz w:val="28"/>
          <w:szCs w:val="28"/>
        </w:rPr>
        <w:t>.</w:t>
      </w:r>
      <w:r>
        <w:rPr>
          <w:rFonts w:ascii="Times New Roman" w:hAnsi="Times New Roman" w:hint="eastAsia"/>
          <w:sz w:val="28"/>
          <w:szCs w:val="28"/>
        </w:rPr>
        <w:t>67</w:t>
      </w:r>
      <w:r>
        <w:rPr>
          <w:rFonts w:ascii="Times New Roman" w:hAnsi="Times New Roman" w:hint="eastAsia"/>
          <w:sz w:val="28"/>
          <w:szCs w:val="28"/>
        </w:rPr>
        <w:t>＋</w:t>
      </w:r>
      <w:r>
        <w:rPr>
          <w:rFonts w:ascii="Times New Roman" w:hAnsi="Times New Roman" w:hint="eastAsia"/>
          <w:sz w:val="28"/>
          <w:szCs w:val="28"/>
        </w:rPr>
        <w:t>0</w:t>
      </w:r>
      <w:r>
        <w:rPr>
          <w:rFonts w:ascii="Times New Roman" w:hAnsi="Times New Roman"/>
          <w:sz w:val="28"/>
          <w:szCs w:val="28"/>
        </w:rPr>
        <w:t>.</w:t>
      </w:r>
      <w:r>
        <w:rPr>
          <w:rFonts w:ascii="Times New Roman" w:hAnsi="Times New Roman" w:hint="eastAsia"/>
          <w:sz w:val="28"/>
          <w:szCs w:val="28"/>
        </w:rPr>
        <w:t>42</w:t>
      </w:r>
      <w:r>
        <w:rPr>
          <w:rFonts w:ascii="Times New Roman" w:hAnsi="Times New Roman" w:hint="eastAsia"/>
          <w:sz w:val="28"/>
          <w:szCs w:val="28"/>
        </w:rPr>
        <w:t>）／</w:t>
      </w:r>
      <w:r>
        <w:rPr>
          <w:rFonts w:ascii="Times New Roman" w:hAnsi="Times New Roman" w:hint="eastAsia"/>
          <w:sz w:val="28"/>
          <w:szCs w:val="28"/>
        </w:rPr>
        <w:t>3</w:t>
      </w:r>
      <w:r>
        <w:rPr>
          <w:rFonts w:ascii="Times New Roman" w:hAnsi="Times New Roman" w:hint="eastAsia"/>
          <w:sz w:val="28"/>
          <w:szCs w:val="28"/>
        </w:rPr>
        <w:t>＝</w:t>
      </w:r>
      <w:r>
        <w:rPr>
          <w:rFonts w:ascii="Times New Roman" w:hAnsi="Times New Roman" w:hint="eastAsia"/>
          <w:sz w:val="28"/>
          <w:szCs w:val="28"/>
        </w:rPr>
        <w:t>l</w:t>
      </w:r>
      <w:r>
        <w:rPr>
          <w:rFonts w:ascii="Times New Roman" w:hAnsi="Times New Roman"/>
          <w:sz w:val="28"/>
          <w:szCs w:val="28"/>
        </w:rPr>
        <w:t>.</w:t>
      </w:r>
      <w:r>
        <w:rPr>
          <w:rFonts w:ascii="Times New Roman" w:hAnsi="Times New Roman" w:hint="eastAsia"/>
          <w:sz w:val="28"/>
          <w:szCs w:val="28"/>
        </w:rPr>
        <w:t>97</w:t>
      </w:r>
      <w:r>
        <w:rPr>
          <w:rFonts w:ascii="Times New Roman" w:hAnsi="Times New Roman" w:hint="eastAsia"/>
          <w:sz w:val="28"/>
          <w:szCs w:val="28"/>
        </w:rPr>
        <w:t>小时。</w:t>
      </w:r>
    </w:p>
    <w:p w:rsidR="00DB0596" w:rsidRDefault="00DB0596">
      <w:pPr>
        <w:pStyle w:val="a4"/>
        <w:ind w:firstLine="570"/>
        <w:rPr>
          <w:rFonts w:ascii="Times New Roman" w:hAnsi="Times New Roman"/>
          <w:sz w:val="28"/>
          <w:szCs w:val="28"/>
        </w:rPr>
      </w:pPr>
      <w:r>
        <w:rPr>
          <w:rFonts w:ascii="Times New Roman" w:hAnsi="Times New Roman" w:hint="eastAsia"/>
          <w:sz w:val="28"/>
          <w:szCs w:val="28"/>
        </w:rPr>
        <w:lastRenderedPageBreak/>
        <w:t>采用调度算法</w:t>
      </w:r>
      <w:r>
        <w:rPr>
          <w:rFonts w:ascii="Times New Roman" w:hAnsi="Times New Roman" w:hint="eastAsia"/>
          <w:sz w:val="28"/>
          <w:szCs w:val="28"/>
        </w:rPr>
        <w:t>3</w:t>
      </w:r>
      <w:r>
        <w:rPr>
          <w:rFonts w:ascii="Times New Roman" w:hAnsi="Times New Roman" w:hint="eastAsia"/>
          <w:sz w:val="28"/>
          <w:szCs w:val="28"/>
        </w:rPr>
        <w:t>时：作业</w:t>
      </w:r>
      <w:r>
        <w:rPr>
          <w:rFonts w:ascii="Times New Roman" w:hAnsi="Times New Roman" w:hint="eastAsia"/>
          <w:sz w:val="28"/>
          <w:szCs w:val="28"/>
        </w:rPr>
        <w:t>1</w:t>
      </w:r>
      <w:r>
        <w:rPr>
          <w:rFonts w:ascii="Times New Roman" w:hAnsi="Times New Roman" w:hint="eastAsia"/>
          <w:sz w:val="28"/>
          <w:szCs w:val="28"/>
        </w:rPr>
        <w:t>的周转时间为</w:t>
      </w:r>
      <w:r>
        <w:rPr>
          <w:rFonts w:ascii="Times New Roman" w:hAnsi="Times New Roman" w:hint="eastAsia"/>
          <w:sz w:val="28"/>
          <w:szCs w:val="28"/>
        </w:rPr>
        <w:t>2</w:t>
      </w:r>
      <w:r>
        <w:rPr>
          <w:rFonts w:ascii="Times New Roman" w:hAnsi="Times New Roman" w:hint="eastAsia"/>
          <w:sz w:val="28"/>
          <w:szCs w:val="28"/>
        </w:rPr>
        <w:t>小时；作业</w:t>
      </w:r>
      <w:r>
        <w:rPr>
          <w:rFonts w:ascii="Times New Roman" w:hAnsi="Times New Roman" w:hint="eastAsia"/>
          <w:sz w:val="28"/>
          <w:szCs w:val="28"/>
        </w:rPr>
        <w:t>2</w:t>
      </w:r>
      <w:r>
        <w:rPr>
          <w:rFonts w:ascii="Times New Roman" w:hAnsi="Times New Roman" w:hint="eastAsia"/>
          <w:sz w:val="28"/>
          <w:szCs w:val="28"/>
        </w:rPr>
        <w:t>的周转时间为</w:t>
      </w:r>
      <w:r>
        <w:rPr>
          <w:rFonts w:ascii="Times New Roman" w:hAnsi="Times New Roman" w:hint="eastAsia"/>
          <w:sz w:val="28"/>
          <w:szCs w:val="28"/>
        </w:rPr>
        <w:t>3.25</w:t>
      </w:r>
      <w:r>
        <w:rPr>
          <w:rFonts w:ascii="Times New Roman" w:hAnsi="Times New Roman" w:hint="eastAsia"/>
          <w:sz w:val="28"/>
          <w:szCs w:val="28"/>
        </w:rPr>
        <w:t>小时；作业</w:t>
      </w:r>
      <w:r>
        <w:rPr>
          <w:rFonts w:ascii="Times New Roman" w:hAnsi="Times New Roman" w:hint="eastAsia"/>
          <w:sz w:val="28"/>
          <w:szCs w:val="28"/>
        </w:rPr>
        <w:t>3</w:t>
      </w:r>
      <w:r>
        <w:rPr>
          <w:rFonts w:ascii="Times New Roman" w:hAnsi="Times New Roman" w:hint="eastAsia"/>
          <w:sz w:val="28"/>
          <w:szCs w:val="28"/>
        </w:rPr>
        <w:t>的周转时间为</w:t>
      </w:r>
      <w:r>
        <w:rPr>
          <w:rFonts w:ascii="Times New Roman" w:hAnsi="Times New Roman" w:hint="eastAsia"/>
          <w:sz w:val="28"/>
          <w:szCs w:val="28"/>
        </w:rPr>
        <w:t>3</w:t>
      </w:r>
      <w:r>
        <w:rPr>
          <w:rFonts w:ascii="Times New Roman" w:hAnsi="Times New Roman" w:hint="eastAsia"/>
          <w:sz w:val="28"/>
          <w:szCs w:val="28"/>
        </w:rPr>
        <w:t>小时；平均周转时间为：（</w:t>
      </w:r>
      <w:r>
        <w:rPr>
          <w:rFonts w:ascii="Times New Roman" w:hAnsi="Times New Roman" w:hint="eastAsia"/>
          <w:sz w:val="28"/>
          <w:szCs w:val="28"/>
        </w:rPr>
        <w:t>2+3.25+3</w:t>
      </w:r>
      <w:r>
        <w:rPr>
          <w:rFonts w:ascii="Times New Roman" w:hAnsi="Times New Roman" w:hint="eastAsia"/>
          <w:sz w:val="28"/>
          <w:szCs w:val="28"/>
        </w:rPr>
        <w:t>）／</w:t>
      </w:r>
      <w:r>
        <w:rPr>
          <w:rFonts w:ascii="Times New Roman" w:hAnsi="Times New Roman" w:hint="eastAsia"/>
          <w:sz w:val="28"/>
          <w:szCs w:val="28"/>
        </w:rPr>
        <w:t>3</w:t>
      </w:r>
      <w:r>
        <w:rPr>
          <w:rFonts w:ascii="Times New Roman" w:hAnsi="Times New Roman" w:hint="eastAsia"/>
          <w:sz w:val="28"/>
          <w:szCs w:val="28"/>
        </w:rPr>
        <w:t>＝</w:t>
      </w:r>
      <w:r>
        <w:rPr>
          <w:rFonts w:ascii="Times New Roman" w:hAnsi="Times New Roman" w:hint="eastAsia"/>
          <w:sz w:val="28"/>
          <w:szCs w:val="28"/>
        </w:rPr>
        <w:t>2.75</w:t>
      </w:r>
      <w:r>
        <w:rPr>
          <w:rFonts w:ascii="Times New Roman" w:hAnsi="Times New Roman" w:hint="eastAsia"/>
          <w:sz w:val="28"/>
          <w:szCs w:val="28"/>
        </w:rPr>
        <w:t>小时。</w:t>
      </w:r>
    </w:p>
    <w:p w:rsidR="00DB0596" w:rsidRDefault="00DB0596">
      <w:pPr>
        <w:rPr>
          <w:rFonts w:ascii="宋体"/>
          <w:sz w:val="28"/>
          <w:szCs w:val="28"/>
        </w:rPr>
      </w:pPr>
      <w:r>
        <w:rPr>
          <w:rFonts w:hint="eastAsia"/>
          <w:sz w:val="28"/>
          <w:szCs w:val="28"/>
        </w:rPr>
        <w:t>（</w:t>
      </w:r>
      <w:r>
        <w:rPr>
          <w:rFonts w:hint="eastAsia"/>
          <w:sz w:val="28"/>
          <w:szCs w:val="28"/>
        </w:rPr>
        <w:t>2</w:t>
      </w:r>
      <w:r>
        <w:rPr>
          <w:rFonts w:hint="eastAsia"/>
          <w:sz w:val="28"/>
          <w:szCs w:val="28"/>
        </w:rPr>
        <w:t>）调度算法</w:t>
      </w:r>
      <w:r>
        <w:rPr>
          <w:rFonts w:hint="eastAsia"/>
          <w:sz w:val="28"/>
          <w:szCs w:val="28"/>
        </w:rPr>
        <w:t>1</w:t>
      </w:r>
      <w:r>
        <w:rPr>
          <w:rFonts w:hint="eastAsia"/>
          <w:sz w:val="28"/>
          <w:szCs w:val="28"/>
        </w:rPr>
        <w:t>是先来先服务调度算法（</w:t>
      </w:r>
      <w:r>
        <w:rPr>
          <w:rFonts w:hint="eastAsia"/>
          <w:sz w:val="28"/>
          <w:szCs w:val="28"/>
        </w:rPr>
        <w:t>FCFS</w:t>
      </w:r>
      <w:r>
        <w:rPr>
          <w:rFonts w:hint="eastAsia"/>
          <w:sz w:val="28"/>
          <w:szCs w:val="28"/>
        </w:rPr>
        <w:t>）；调度算法</w:t>
      </w:r>
      <w:r>
        <w:rPr>
          <w:rFonts w:hint="eastAsia"/>
          <w:sz w:val="28"/>
          <w:szCs w:val="28"/>
        </w:rPr>
        <w:t>2</w:t>
      </w:r>
      <w:r>
        <w:rPr>
          <w:rFonts w:hint="eastAsia"/>
          <w:sz w:val="28"/>
          <w:szCs w:val="28"/>
        </w:rPr>
        <w:t>是按照最短作业优先算法（</w:t>
      </w:r>
      <w:r>
        <w:rPr>
          <w:rFonts w:hint="eastAsia"/>
          <w:sz w:val="28"/>
          <w:szCs w:val="28"/>
        </w:rPr>
        <w:t>SJF</w:t>
      </w:r>
      <w:r>
        <w:rPr>
          <w:rFonts w:hint="eastAsia"/>
          <w:sz w:val="28"/>
          <w:szCs w:val="28"/>
        </w:rPr>
        <w:t>）；调度算法</w:t>
      </w:r>
      <w:r>
        <w:rPr>
          <w:rFonts w:hint="eastAsia"/>
          <w:sz w:val="28"/>
          <w:szCs w:val="28"/>
        </w:rPr>
        <w:t>3</w:t>
      </w:r>
      <w:r>
        <w:rPr>
          <w:rFonts w:hint="eastAsia"/>
          <w:sz w:val="28"/>
          <w:szCs w:val="28"/>
        </w:rPr>
        <w:t>是响应比最高者优先算法</w:t>
      </w:r>
      <w:r>
        <w:rPr>
          <w:rFonts w:hint="eastAsia"/>
          <w:sz w:val="28"/>
          <w:szCs w:val="28"/>
        </w:rPr>
        <w:t>(HRRF)</w:t>
      </w:r>
      <w:r>
        <w:rPr>
          <w:rFonts w:hint="eastAsia"/>
          <w:sz w:val="28"/>
          <w:szCs w:val="28"/>
        </w:rPr>
        <w:t>。</w:t>
      </w:r>
    </w:p>
    <w:p w:rsidR="00DB0596" w:rsidRDefault="00DB0596">
      <w:pPr>
        <w:spacing w:beforeLines="50" w:before="156" w:afterLines="50" w:after="156"/>
        <w:rPr>
          <w:rFonts w:ascii="宋体"/>
          <w:sz w:val="28"/>
          <w:szCs w:val="28"/>
        </w:rPr>
      </w:pPr>
      <w:r>
        <w:rPr>
          <w:rFonts w:ascii="宋体" w:hint="eastAsia"/>
          <w:sz w:val="28"/>
          <w:szCs w:val="28"/>
        </w:rPr>
        <w:t>4、设有一组作业，它们的提交时间及运行时间如下所示：</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973"/>
        <w:gridCol w:w="1679"/>
        <w:gridCol w:w="1561"/>
      </w:tblGrid>
      <w:tr w:rsidR="00DB0596">
        <w:trPr>
          <w:cantSplit/>
          <w:trHeight w:val="60"/>
          <w:jc w:val="center"/>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作业号</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提交时间</w:t>
            </w:r>
          </w:p>
        </w:tc>
        <w:tc>
          <w:tcPr>
            <w:tcW w:w="1561" w:type="dxa"/>
            <w:tcBorders>
              <w:top w:val="single" w:sz="8"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运行时间（分钟）</w:t>
            </w:r>
          </w:p>
        </w:tc>
      </w:tr>
      <w:tr w:rsidR="00DB0596">
        <w:tblPrEx>
          <w:tblBorders>
            <w:top w:val="none" w:sz="0" w:space="0" w:color="auto"/>
          </w:tblBorders>
        </w:tblPrEx>
        <w:trPr>
          <w:cantSplit/>
          <w:trHeight w:val="146"/>
          <w:jc w:val="center"/>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8</w:t>
            </w:r>
            <w:r>
              <w:rPr>
                <w:rFonts w:hint="eastAsia"/>
                <w:kern w:val="0"/>
                <w:sz w:val="28"/>
                <w:szCs w:val="28"/>
              </w:rPr>
              <w:t>：</w:t>
            </w:r>
            <w:r>
              <w:rPr>
                <w:rFonts w:hint="eastAsia"/>
                <w:kern w:val="0"/>
                <w:sz w:val="28"/>
                <w:szCs w:val="28"/>
              </w:rPr>
              <w:t>00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70</w:t>
            </w:r>
          </w:p>
        </w:tc>
      </w:tr>
      <w:tr w:rsidR="00DB0596">
        <w:tblPrEx>
          <w:tblBorders>
            <w:top w:val="none" w:sz="0" w:space="0" w:color="auto"/>
          </w:tblBorders>
        </w:tblPrEx>
        <w:trPr>
          <w:cantSplit/>
          <w:trHeight w:val="146"/>
          <w:jc w:val="center"/>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2</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8</w:t>
            </w:r>
            <w:r>
              <w:rPr>
                <w:rFonts w:hint="eastAsia"/>
                <w:kern w:val="0"/>
                <w:sz w:val="28"/>
                <w:szCs w:val="28"/>
              </w:rPr>
              <w:t>：</w:t>
            </w:r>
            <w:r>
              <w:rPr>
                <w:rFonts w:hint="eastAsia"/>
                <w:kern w:val="0"/>
                <w:sz w:val="28"/>
                <w:szCs w:val="28"/>
              </w:rPr>
              <w:t>40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30</w:t>
            </w:r>
          </w:p>
        </w:tc>
      </w:tr>
      <w:tr w:rsidR="00DB0596">
        <w:tblPrEx>
          <w:tblBorders>
            <w:top w:val="none" w:sz="0" w:space="0" w:color="auto"/>
          </w:tblBorders>
        </w:tblPrEx>
        <w:trPr>
          <w:cantSplit/>
          <w:trHeight w:val="220"/>
          <w:jc w:val="center"/>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8</w:t>
            </w:r>
            <w:r>
              <w:rPr>
                <w:rFonts w:hint="eastAsia"/>
                <w:kern w:val="0"/>
                <w:sz w:val="28"/>
                <w:szCs w:val="28"/>
              </w:rPr>
              <w:t>：</w:t>
            </w:r>
            <w:r>
              <w:rPr>
                <w:rFonts w:hint="eastAsia"/>
                <w:kern w:val="0"/>
                <w:sz w:val="28"/>
                <w:szCs w:val="28"/>
              </w:rPr>
              <w:t>50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10</w:t>
            </w:r>
          </w:p>
        </w:tc>
      </w:tr>
      <w:tr w:rsidR="00DB0596">
        <w:tblPrEx>
          <w:tblBorders>
            <w:top w:val="none" w:sz="0" w:space="0" w:color="auto"/>
          </w:tblBorders>
        </w:tblPrEx>
        <w:trPr>
          <w:cantSplit/>
          <w:trHeight w:val="220"/>
          <w:jc w:val="center"/>
        </w:trPr>
        <w:tc>
          <w:tcPr>
            <w:tcW w:w="973" w:type="dxa"/>
            <w:tcBorders>
              <w:top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4</w:t>
            </w:r>
          </w:p>
        </w:tc>
        <w:tc>
          <w:tcPr>
            <w:tcW w:w="1679" w:type="dxa"/>
            <w:tcBorders>
              <w:top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9</w:t>
            </w:r>
            <w:r>
              <w:rPr>
                <w:rFonts w:hint="eastAsia"/>
                <w:kern w:val="0"/>
                <w:sz w:val="28"/>
                <w:szCs w:val="28"/>
              </w:rPr>
              <w:t>：</w:t>
            </w:r>
            <w:r>
              <w:rPr>
                <w:rFonts w:hint="eastAsia"/>
                <w:kern w:val="0"/>
                <w:sz w:val="28"/>
                <w:szCs w:val="28"/>
              </w:rPr>
              <w:t>10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5</w:t>
            </w:r>
          </w:p>
        </w:tc>
      </w:tr>
    </w:tbl>
    <w:p w:rsidR="00DB0596" w:rsidRDefault="00DB0596">
      <w:pPr>
        <w:spacing w:beforeLines="50" w:before="156"/>
        <w:rPr>
          <w:rFonts w:ascii="宋体"/>
          <w:sz w:val="28"/>
          <w:szCs w:val="28"/>
        </w:rPr>
      </w:pPr>
      <w:r>
        <w:rPr>
          <w:rFonts w:ascii="宋体" w:hint="eastAsia"/>
          <w:sz w:val="28"/>
          <w:szCs w:val="28"/>
        </w:rPr>
        <w:t>试问在单CPU方式下，采用响应比高者优先调度算法，作业的执行顺序是什么？</w:t>
      </w:r>
    </w:p>
    <w:p w:rsidR="00DB0596" w:rsidRDefault="00DB0596">
      <w:pPr>
        <w:spacing w:beforeLines="50" w:before="156"/>
        <w:rPr>
          <w:rFonts w:ascii="宋体"/>
          <w:sz w:val="28"/>
          <w:szCs w:val="28"/>
        </w:rPr>
      </w:pPr>
      <w:r>
        <w:rPr>
          <w:rFonts w:ascii="宋体" w:hint="eastAsia"/>
          <w:sz w:val="28"/>
          <w:szCs w:val="28"/>
        </w:rPr>
        <w:t>答1-3-4-2</w:t>
      </w:r>
    </w:p>
    <w:p w:rsidR="00DB0596" w:rsidRDefault="00DB0596">
      <w:pPr>
        <w:spacing w:beforeLines="50" w:before="156"/>
        <w:rPr>
          <w:rFonts w:ascii="宋体"/>
          <w:sz w:val="28"/>
          <w:szCs w:val="28"/>
        </w:rPr>
      </w:pPr>
      <w:r>
        <w:rPr>
          <w:rFonts w:ascii="宋体" w:hint="eastAsia"/>
          <w:sz w:val="28"/>
          <w:szCs w:val="28"/>
        </w:rPr>
        <w:t>5、在单CPU环境下，设有4道作业，它们的提交时间及执行时间（单位：小时）如下：</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973"/>
        <w:gridCol w:w="1679"/>
        <w:gridCol w:w="1561"/>
      </w:tblGrid>
      <w:tr w:rsidR="00DB0596">
        <w:trPr>
          <w:cantSplit/>
          <w:trHeight w:val="60"/>
          <w:jc w:val="center"/>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作业号</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提交时间</w:t>
            </w:r>
          </w:p>
        </w:tc>
        <w:tc>
          <w:tcPr>
            <w:tcW w:w="1561" w:type="dxa"/>
            <w:tcBorders>
              <w:top w:val="single" w:sz="8"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运行时间（分钟）</w:t>
            </w:r>
          </w:p>
        </w:tc>
      </w:tr>
      <w:tr w:rsidR="00DB0596">
        <w:tblPrEx>
          <w:tblBorders>
            <w:top w:val="none" w:sz="0" w:space="0" w:color="auto"/>
          </w:tblBorders>
        </w:tblPrEx>
        <w:trPr>
          <w:cantSplit/>
          <w:trHeight w:val="146"/>
          <w:jc w:val="center"/>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10.0</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kern w:val="0"/>
                <w:sz w:val="28"/>
                <w:szCs w:val="28"/>
              </w:rPr>
              <w:t>2.0</w:t>
            </w:r>
          </w:p>
        </w:tc>
      </w:tr>
      <w:tr w:rsidR="00DB0596">
        <w:tblPrEx>
          <w:tblBorders>
            <w:top w:val="none" w:sz="0" w:space="0" w:color="auto"/>
          </w:tblBorders>
        </w:tblPrEx>
        <w:trPr>
          <w:cantSplit/>
          <w:trHeight w:val="146"/>
          <w:jc w:val="center"/>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2</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10.2</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1.0</w:t>
            </w:r>
          </w:p>
        </w:tc>
      </w:tr>
      <w:tr w:rsidR="00DB0596">
        <w:tblPrEx>
          <w:tblBorders>
            <w:top w:val="none" w:sz="0" w:space="0" w:color="auto"/>
          </w:tblBorders>
        </w:tblPrEx>
        <w:trPr>
          <w:cantSplit/>
          <w:trHeight w:val="220"/>
          <w:jc w:val="center"/>
        </w:trPr>
        <w:tc>
          <w:tcPr>
            <w:tcW w:w="973"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c>
          <w:tcPr>
            <w:tcW w:w="1679"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10.4</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0.5</w:t>
            </w:r>
          </w:p>
        </w:tc>
      </w:tr>
      <w:tr w:rsidR="00DB0596">
        <w:tblPrEx>
          <w:tblBorders>
            <w:top w:val="none" w:sz="0" w:space="0" w:color="auto"/>
          </w:tblBorders>
        </w:tblPrEx>
        <w:trPr>
          <w:cantSplit/>
          <w:trHeight w:val="220"/>
          <w:jc w:val="center"/>
        </w:trPr>
        <w:tc>
          <w:tcPr>
            <w:tcW w:w="973" w:type="dxa"/>
            <w:tcBorders>
              <w:top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lastRenderedPageBreak/>
              <w:t>4</w:t>
            </w:r>
          </w:p>
        </w:tc>
        <w:tc>
          <w:tcPr>
            <w:tcW w:w="1679" w:type="dxa"/>
            <w:tcBorders>
              <w:top w:val="single" w:sz="4" w:space="0" w:color="000000"/>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10.5</w:t>
            </w:r>
          </w:p>
        </w:tc>
        <w:tc>
          <w:tcPr>
            <w:tcW w:w="1561" w:type="dxa"/>
            <w:tcBorders>
              <w:top w:val="single" w:sz="4" w:space="0" w:color="000000"/>
              <w:bottom w:val="single" w:sz="4" w:space="0" w:color="000000"/>
              <w:right w:val="single" w:sz="4" w:space="0" w:color="000000"/>
            </w:tcBorders>
          </w:tcPr>
          <w:p w:rsidR="00DB0596" w:rsidRDefault="00DB0596">
            <w:pPr>
              <w:autoSpaceDE w:val="0"/>
              <w:autoSpaceDN w:val="0"/>
              <w:jc w:val="center"/>
              <w:rPr>
                <w:kern w:val="0"/>
                <w:sz w:val="28"/>
                <w:szCs w:val="28"/>
              </w:rPr>
            </w:pPr>
            <w:r>
              <w:rPr>
                <w:rFonts w:hint="eastAsia"/>
                <w:kern w:val="0"/>
                <w:sz w:val="28"/>
                <w:szCs w:val="28"/>
              </w:rPr>
              <w:t>0.3</w:t>
            </w:r>
          </w:p>
        </w:tc>
      </w:tr>
    </w:tbl>
    <w:p w:rsidR="00DB0596" w:rsidRDefault="00DB0596">
      <w:pPr>
        <w:spacing w:beforeLines="50" w:before="156"/>
        <w:rPr>
          <w:rFonts w:ascii="宋体"/>
          <w:sz w:val="28"/>
          <w:szCs w:val="28"/>
        </w:rPr>
      </w:pPr>
      <w:r>
        <w:rPr>
          <w:rFonts w:ascii="宋体" w:hint="eastAsia"/>
          <w:sz w:val="28"/>
          <w:szCs w:val="28"/>
        </w:rPr>
        <w:t>试计算采用先来先服务调度算法（FCFS）和最短作业优先调度算法（SJF）时的平均周转时间和平均带权周转时间，并指出它们的调度顺序。</w:t>
      </w:r>
    </w:p>
    <w:p w:rsidR="00DB0596" w:rsidRDefault="00DB0596">
      <w:pPr>
        <w:spacing w:beforeLines="50" w:before="156"/>
        <w:rPr>
          <w:rFonts w:ascii="宋体"/>
          <w:sz w:val="28"/>
          <w:szCs w:val="28"/>
        </w:rPr>
      </w:pPr>
      <w:r>
        <w:rPr>
          <w:rFonts w:ascii="宋体" w:hint="eastAsia"/>
          <w:sz w:val="28"/>
          <w:szCs w:val="28"/>
        </w:rPr>
        <w:t>平均带权周转时间=（完成时间-提交时间）/执行时间</w:t>
      </w:r>
    </w:p>
    <w:p w:rsidR="00DB0596" w:rsidRDefault="00DB0596">
      <w:pPr>
        <w:spacing w:beforeLines="50" w:before="156"/>
        <w:rPr>
          <w:rFonts w:ascii="宋体"/>
          <w:sz w:val="28"/>
          <w:szCs w:val="28"/>
        </w:rPr>
      </w:pPr>
      <w:r>
        <w:rPr>
          <w:rFonts w:ascii="宋体" w:hint="eastAsia"/>
          <w:sz w:val="28"/>
          <w:szCs w:val="28"/>
        </w:rPr>
        <w:t>周转时间=完成时间-开始时间</w:t>
      </w:r>
    </w:p>
    <w:p w:rsidR="00DB0596" w:rsidRDefault="00DB0596">
      <w:pPr>
        <w:pStyle w:val="a4"/>
        <w:rPr>
          <w:rFonts w:ascii="ã" w:hAnsi="ã"/>
          <w:sz w:val="18"/>
          <w:szCs w:val="18"/>
        </w:rPr>
      </w:pPr>
      <w:r>
        <w:rPr>
          <w:rFonts w:ascii="ã" w:hAnsi="ã" w:hint="eastAsia"/>
          <w:sz w:val="28"/>
          <w:szCs w:val="28"/>
        </w:rPr>
        <w:t>答</w:t>
      </w:r>
      <w:r>
        <w:rPr>
          <w:rFonts w:ascii="ã" w:hAnsi="ã" w:hint="eastAsia"/>
          <w:sz w:val="18"/>
          <w:szCs w:val="18"/>
        </w:rPr>
        <w:t>：</w:t>
      </w:r>
      <w:r>
        <w:rPr>
          <w:rFonts w:ascii="ã" w:hAnsi="ã" w:hint="eastAsia"/>
          <w:sz w:val="28"/>
          <w:szCs w:val="28"/>
        </w:rPr>
        <w:t>若采用先来先服务调度算法，则其调度顺序为</w:t>
      </w:r>
      <w:r>
        <w:rPr>
          <w:rFonts w:ascii="Times New Roman" w:hAnsi="Times New Roman"/>
          <w:sz w:val="28"/>
          <w:szCs w:val="28"/>
        </w:rPr>
        <w:t>1</w:t>
      </w:r>
      <w:r>
        <w:rPr>
          <w:rFonts w:ascii="ã" w:hAnsi="ã" w:hint="eastAsia"/>
          <w:sz w:val="28"/>
          <w:szCs w:val="28"/>
        </w:rPr>
        <w:t>、</w:t>
      </w:r>
      <w:r>
        <w:rPr>
          <w:rFonts w:ascii="Times New Roman" w:hAnsi="Times New Roman"/>
          <w:sz w:val="28"/>
          <w:szCs w:val="28"/>
        </w:rPr>
        <w:t>2</w:t>
      </w:r>
      <w:r>
        <w:rPr>
          <w:rFonts w:ascii="ã" w:hAnsi="ã" w:hint="eastAsia"/>
          <w:sz w:val="28"/>
          <w:szCs w:val="28"/>
        </w:rPr>
        <w:t>、</w:t>
      </w:r>
      <w:r>
        <w:rPr>
          <w:rFonts w:ascii="Times New Roman" w:hAnsi="Times New Roman"/>
          <w:sz w:val="28"/>
          <w:szCs w:val="28"/>
        </w:rPr>
        <w:t>3</w:t>
      </w:r>
      <w:r>
        <w:rPr>
          <w:rFonts w:ascii="ã" w:hAnsi="ã" w:hint="eastAsia"/>
          <w:sz w:val="28"/>
          <w:szCs w:val="28"/>
        </w:rPr>
        <w:t>、</w:t>
      </w:r>
      <w:r>
        <w:rPr>
          <w:rFonts w:ascii="Times New Roman" w:hAnsi="Times New Roman"/>
          <w:sz w:val="28"/>
          <w:szCs w:val="28"/>
        </w:rPr>
        <w:t>4</w:t>
      </w:r>
      <w:r>
        <w:rPr>
          <w:rFonts w:ascii="ã" w:hAnsi="ã" w:hint="eastAsia"/>
          <w:sz w:val="28"/>
          <w:szCs w:val="28"/>
        </w:rPr>
        <w:t>。</w:t>
      </w:r>
    </w:p>
    <w:p w:rsidR="00DB0596" w:rsidRDefault="00DB0596">
      <w:pPr>
        <w:pStyle w:val="a4"/>
        <w:rPr>
          <w:rFonts w:ascii="ã" w:hAnsi="ã"/>
          <w:sz w:val="18"/>
          <w:szCs w:val="18"/>
        </w:rPr>
      </w:pPr>
      <w:r>
        <w:rPr>
          <w:rFonts w:ascii="ã" w:hAnsi="ã" w:hint="eastAsia"/>
          <w:sz w:val="18"/>
          <w:szCs w:val="18"/>
        </w:rPr>
        <w:t>作业号</w:t>
      </w:r>
      <w:r>
        <w:rPr>
          <w:rFonts w:ascii="Times New Roman" w:hAnsi="Times New Roman"/>
          <w:sz w:val="18"/>
          <w:szCs w:val="18"/>
        </w:rPr>
        <w:t xml:space="preserve">       </w:t>
      </w:r>
      <w:r>
        <w:rPr>
          <w:rFonts w:ascii="ã" w:hAnsi="ã" w:hint="eastAsia"/>
          <w:sz w:val="18"/>
          <w:szCs w:val="18"/>
        </w:rPr>
        <w:t>提交时间</w:t>
      </w:r>
      <w:r>
        <w:rPr>
          <w:rFonts w:ascii="Times New Roman" w:hAnsi="Times New Roman"/>
          <w:sz w:val="18"/>
          <w:szCs w:val="18"/>
        </w:rPr>
        <w:t xml:space="preserve">          </w:t>
      </w:r>
      <w:r>
        <w:rPr>
          <w:rFonts w:ascii="ã" w:hAnsi="ã" w:hint="eastAsia"/>
          <w:sz w:val="18"/>
          <w:szCs w:val="18"/>
        </w:rPr>
        <w:t>执行时间</w:t>
      </w:r>
      <w:r>
        <w:rPr>
          <w:rFonts w:ascii="Times New Roman" w:hAnsi="Times New Roman"/>
          <w:sz w:val="18"/>
          <w:szCs w:val="18"/>
        </w:rPr>
        <w:t xml:space="preserve">            </w:t>
      </w:r>
      <w:r>
        <w:rPr>
          <w:rFonts w:ascii="ã" w:hAnsi="ã" w:hint="eastAsia"/>
          <w:sz w:val="18"/>
          <w:szCs w:val="18"/>
        </w:rPr>
        <w:t>开始时间</w:t>
      </w:r>
      <w:r>
        <w:rPr>
          <w:rFonts w:ascii="Times New Roman" w:hAnsi="Times New Roman"/>
          <w:sz w:val="18"/>
          <w:szCs w:val="18"/>
        </w:rPr>
        <w:t xml:space="preserve">     </w:t>
      </w:r>
      <w:r>
        <w:rPr>
          <w:rFonts w:ascii="ã" w:hAnsi="ã" w:hint="eastAsia"/>
          <w:sz w:val="18"/>
          <w:szCs w:val="18"/>
        </w:rPr>
        <w:t>完成时间</w:t>
      </w:r>
      <w:r>
        <w:rPr>
          <w:rFonts w:ascii="Times New Roman" w:hAnsi="Times New Roman"/>
          <w:sz w:val="18"/>
          <w:szCs w:val="18"/>
        </w:rPr>
        <w:t xml:space="preserve">          </w:t>
      </w:r>
      <w:r>
        <w:rPr>
          <w:rFonts w:ascii="ã" w:hAnsi="ã" w:hint="eastAsia"/>
          <w:sz w:val="18"/>
          <w:szCs w:val="18"/>
        </w:rPr>
        <w:t>周转时间</w:t>
      </w:r>
      <w:r>
        <w:rPr>
          <w:rFonts w:ascii="Times New Roman" w:hAnsi="Times New Roman"/>
          <w:sz w:val="18"/>
          <w:szCs w:val="18"/>
        </w:rPr>
        <w:t xml:space="preserve">        </w:t>
      </w:r>
      <w:r>
        <w:rPr>
          <w:rFonts w:ascii="ã" w:hAnsi="ã" w:hint="eastAsia"/>
          <w:sz w:val="18"/>
          <w:szCs w:val="18"/>
        </w:rPr>
        <w:t>带权周转时间</w:t>
      </w:r>
    </w:p>
    <w:p w:rsidR="00DB0596" w:rsidRDefault="00DB0596">
      <w:pPr>
        <w:pStyle w:val="a4"/>
        <w:ind w:firstLine="180"/>
        <w:rPr>
          <w:rFonts w:ascii="ã" w:hAnsi="ã"/>
          <w:sz w:val="18"/>
          <w:szCs w:val="18"/>
        </w:rPr>
      </w:pPr>
      <w:r>
        <w:rPr>
          <w:rFonts w:ascii="Times New Roman" w:hAnsi="Times New Roman"/>
          <w:sz w:val="18"/>
          <w:szCs w:val="18"/>
        </w:rPr>
        <w:t xml:space="preserve">1             10.0                          2.0                  </w:t>
      </w:r>
      <w:r>
        <w:rPr>
          <w:rFonts w:ascii="Times New Roman" w:hAnsi="Times New Roman" w:hint="eastAsia"/>
          <w:sz w:val="18"/>
          <w:szCs w:val="18"/>
        </w:rPr>
        <w:t xml:space="preserve"> </w:t>
      </w:r>
      <w:r>
        <w:rPr>
          <w:rFonts w:ascii="Times New Roman" w:hAnsi="Times New Roman"/>
          <w:sz w:val="18"/>
          <w:szCs w:val="18"/>
        </w:rPr>
        <w:t xml:space="preserve">10.0                 12.0           </w:t>
      </w:r>
      <w:r>
        <w:rPr>
          <w:rFonts w:ascii="Times New Roman" w:hAnsi="Times New Roman" w:hint="eastAsia"/>
          <w:sz w:val="18"/>
          <w:szCs w:val="18"/>
        </w:rPr>
        <w:t xml:space="preserve">   </w:t>
      </w:r>
      <w:r>
        <w:rPr>
          <w:rFonts w:ascii="Times New Roman" w:hAnsi="Times New Roman"/>
          <w:sz w:val="18"/>
          <w:szCs w:val="18"/>
        </w:rPr>
        <w:t>2.0                        1.0</w:t>
      </w:r>
    </w:p>
    <w:p w:rsidR="00DB0596" w:rsidRDefault="00DB0596">
      <w:pPr>
        <w:pStyle w:val="a4"/>
        <w:ind w:firstLine="180"/>
        <w:rPr>
          <w:rFonts w:ascii="ã" w:hAnsi="ã"/>
          <w:sz w:val="18"/>
          <w:szCs w:val="18"/>
        </w:rPr>
      </w:pPr>
      <w:r>
        <w:rPr>
          <w:rFonts w:ascii="Times New Roman" w:hAnsi="Times New Roman"/>
          <w:sz w:val="18"/>
          <w:szCs w:val="18"/>
        </w:rPr>
        <w:t xml:space="preserve">2             10.2                          1.0                  </w:t>
      </w:r>
      <w:r>
        <w:rPr>
          <w:rFonts w:ascii="Times New Roman" w:hAnsi="Times New Roman" w:hint="eastAsia"/>
          <w:sz w:val="18"/>
          <w:szCs w:val="18"/>
        </w:rPr>
        <w:t xml:space="preserve"> </w:t>
      </w:r>
      <w:r>
        <w:rPr>
          <w:rFonts w:ascii="Times New Roman" w:hAnsi="Times New Roman"/>
          <w:sz w:val="18"/>
          <w:szCs w:val="18"/>
        </w:rPr>
        <w:t>12.0                 13.0              </w:t>
      </w:r>
      <w:r>
        <w:rPr>
          <w:rFonts w:ascii="Times New Roman" w:hAnsi="Times New Roman" w:hint="eastAsia"/>
          <w:sz w:val="18"/>
          <w:szCs w:val="18"/>
        </w:rPr>
        <w:t xml:space="preserve">  </w:t>
      </w:r>
      <w:r>
        <w:rPr>
          <w:rFonts w:ascii="Times New Roman" w:hAnsi="Times New Roman"/>
          <w:sz w:val="18"/>
          <w:szCs w:val="18"/>
        </w:rPr>
        <w:t>2.8                     2.8</w:t>
      </w:r>
    </w:p>
    <w:p w:rsidR="00DB0596" w:rsidRDefault="00DB0596">
      <w:pPr>
        <w:pStyle w:val="a4"/>
        <w:ind w:firstLine="180"/>
        <w:rPr>
          <w:rFonts w:ascii="ã" w:hAnsi="ã"/>
          <w:sz w:val="18"/>
          <w:szCs w:val="18"/>
        </w:rPr>
      </w:pPr>
      <w:r>
        <w:rPr>
          <w:rFonts w:ascii="Times New Roman" w:hAnsi="Times New Roman"/>
          <w:sz w:val="18"/>
          <w:szCs w:val="18"/>
        </w:rPr>
        <w:t>3             10.4                   </w:t>
      </w:r>
      <w:r>
        <w:rPr>
          <w:rFonts w:ascii="Times New Roman" w:hAnsi="Times New Roman" w:hint="eastAsia"/>
          <w:sz w:val="18"/>
          <w:szCs w:val="18"/>
        </w:rPr>
        <w:t xml:space="preserve">    </w:t>
      </w:r>
      <w:r>
        <w:rPr>
          <w:rFonts w:ascii="Times New Roman" w:hAnsi="Times New Roman"/>
          <w:sz w:val="18"/>
          <w:szCs w:val="18"/>
        </w:rPr>
        <w:t> 0.5                   13.0                    13.5                 3.1                       6.2</w:t>
      </w:r>
    </w:p>
    <w:p w:rsidR="00DB0596" w:rsidRDefault="00DB0596">
      <w:pPr>
        <w:pStyle w:val="a4"/>
        <w:ind w:firstLine="180"/>
        <w:rPr>
          <w:rFonts w:ascii="ã" w:hAnsi="ã"/>
          <w:sz w:val="18"/>
          <w:szCs w:val="18"/>
        </w:rPr>
      </w:pPr>
      <w:r>
        <w:rPr>
          <w:rFonts w:ascii="Times New Roman" w:hAnsi="Times New Roman"/>
          <w:sz w:val="18"/>
          <w:szCs w:val="18"/>
        </w:rPr>
        <w:t xml:space="preserve">4       </w:t>
      </w:r>
      <w:r>
        <w:rPr>
          <w:rFonts w:ascii="Times New Roman" w:hAnsi="Times New Roman" w:hint="eastAsia"/>
          <w:sz w:val="18"/>
          <w:szCs w:val="18"/>
        </w:rPr>
        <w:t xml:space="preserve">   </w:t>
      </w:r>
      <w:r>
        <w:rPr>
          <w:rFonts w:ascii="Times New Roman" w:hAnsi="Times New Roman"/>
          <w:sz w:val="18"/>
          <w:szCs w:val="18"/>
        </w:rPr>
        <w:t>10.5                   </w:t>
      </w:r>
      <w:r>
        <w:rPr>
          <w:rFonts w:ascii="Times New Roman" w:hAnsi="Times New Roman" w:hint="eastAsia"/>
          <w:sz w:val="18"/>
          <w:szCs w:val="18"/>
        </w:rPr>
        <w:t xml:space="preserve">    </w:t>
      </w:r>
      <w:r>
        <w:rPr>
          <w:rFonts w:ascii="Times New Roman" w:hAnsi="Times New Roman"/>
          <w:sz w:val="18"/>
          <w:szCs w:val="18"/>
        </w:rPr>
        <w:t> 0.3                  13.5           </w:t>
      </w:r>
      <w:r>
        <w:rPr>
          <w:rFonts w:ascii="Times New Roman" w:hAnsi="Times New Roman" w:hint="eastAsia"/>
          <w:sz w:val="18"/>
          <w:szCs w:val="18"/>
        </w:rPr>
        <w:t xml:space="preserve">    </w:t>
      </w:r>
      <w:r>
        <w:rPr>
          <w:rFonts w:ascii="Times New Roman" w:hAnsi="Times New Roman"/>
          <w:sz w:val="18"/>
          <w:szCs w:val="18"/>
        </w:rPr>
        <w:t>  13.8               3.3                       11.0</w:t>
      </w:r>
    </w:p>
    <w:p w:rsidR="00DB0596" w:rsidRDefault="00DB0596">
      <w:pPr>
        <w:pStyle w:val="a4"/>
        <w:ind w:left="420"/>
      </w:pPr>
      <w:r>
        <w:rPr>
          <w:rFonts w:ascii="ã" w:hAnsi="ã" w:hint="eastAsia"/>
        </w:rPr>
        <w:t>平均周转时间＝</w:t>
      </w:r>
      <w:r>
        <w:t>(2.0</w:t>
      </w:r>
      <w:r>
        <w:rPr>
          <w:rFonts w:ascii="ã" w:hAnsi="ã" w:hint="eastAsia"/>
        </w:rPr>
        <w:t>＋</w:t>
      </w:r>
      <w:r>
        <w:t>2.8</w:t>
      </w:r>
      <w:r>
        <w:rPr>
          <w:rFonts w:ascii="ã" w:hAnsi="ã" w:hint="eastAsia"/>
        </w:rPr>
        <w:t>＋</w:t>
      </w:r>
      <w:r>
        <w:t>3.l</w:t>
      </w:r>
      <w:r>
        <w:rPr>
          <w:rFonts w:ascii="ã" w:hAnsi="ã" w:hint="eastAsia"/>
        </w:rPr>
        <w:t>＋</w:t>
      </w:r>
      <w:r>
        <w:t>3.3)/4</w:t>
      </w:r>
      <w:r>
        <w:rPr>
          <w:rFonts w:ascii="ã" w:hAnsi="ã" w:hint="eastAsia"/>
        </w:rPr>
        <w:t>＝</w:t>
      </w:r>
      <w:r>
        <w:t xml:space="preserve">2.8  </w:t>
      </w:r>
    </w:p>
    <w:p w:rsidR="00DB0596" w:rsidRDefault="00DB0596">
      <w:pPr>
        <w:pStyle w:val="a4"/>
        <w:ind w:left="420"/>
      </w:pPr>
      <w:r>
        <w:rPr>
          <w:rFonts w:ascii="ã" w:hAnsi="ã" w:hint="eastAsia"/>
        </w:rPr>
        <w:t>平均带权周转时间＝</w:t>
      </w:r>
      <w:r>
        <w:t>(l.0</w:t>
      </w:r>
      <w:r>
        <w:rPr>
          <w:rFonts w:ascii="ã" w:hAnsi="ã" w:hint="eastAsia"/>
        </w:rPr>
        <w:t>＋</w:t>
      </w:r>
      <w:r>
        <w:t>2.8</w:t>
      </w:r>
      <w:r>
        <w:rPr>
          <w:rFonts w:ascii="ã" w:hAnsi="ã" w:hint="eastAsia"/>
        </w:rPr>
        <w:t>＋</w:t>
      </w:r>
      <w:r>
        <w:t>6.2</w:t>
      </w:r>
      <w:r>
        <w:rPr>
          <w:rFonts w:ascii="ã" w:hAnsi="ã" w:hint="eastAsia"/>
        </w:rPr>
        <w:t>＋</w:t>
      </w:r>
      <w:r>
        <w:t>11.0)/4</w:t>
      </w:r>
      <w:r>
        <w:rPr>
          <w:rFonts w:ascii="ã" w:hAnsi="ã" w:hint="eastAsia"/>
        </w:rPr>
        <w:t>＝</w:t>
      </w:r>
      <w:r>
        <w:t>5.25 </w:t>
      </w:r>
    </w:p>
    <w:p w:rsidR="00DB0596" w:rsidRDefault="00DB0596">
      <w:pPr>
        <w:pStyle w:val="a4"/>
        <w:rPr>
          <w:rFonts w:ascii="ã" w:hAnsi="ã"/>
          <w:sz w:val="28"/>
          <w:szCs w:val="28"/>
        </w:rPr>
      </w:pPr>
      <w:r>
        <w:rPr>
          <w:rFonts w:ascii="ã" w:hAnsi="ã" w:hint="eastAsia"/>
          <w:sz w:val="28"/>
          <w:szCs w:val="28"/>
        </w:rPr>
        <w:t>若采用短作业优先调度算法，则其调度顺序为</w:t>
      </w:r>
      <w:r>
        <w:rPr>
          <w:rFonts w:ascii="Times New Roman" w:hAnsi="Times New Roman"/>
          <w:sz w:val="28"/>
          <w:szCs w:val="28"/>
        </w:rPr>
        <w:t>1</w:t>
      </w:r>
      <w:r>
        <w:rPr>
          <w:rFonts w:ascii="ã" w:hAnsi="ã" w:hint="eastAsia"/>
          <w:sz w:val="28"/>
          <w:szCs w:val="28"/>
        </w:rPr>
        <w:t>、</w:t>
      </w:r>
      <w:r>
        <w:rPr>
          <w:rFonts w:ascii="Times New Roman" w:hAnsi="Times New Roman"/>
          <w:sz w:val="28"/>
          <w:szCs w:val="28"/>
        </w:rPr>
        <w:t>4</w:t>
      </w:r>
      <w:r>
        <w:rPr>
          <w:rFonts w:ascii="ã" w:hAnsi="ã" w:hint="eastAsia"/>
          <w:sz w:val="28"/>
          <w:szCs w:val="28"/>
        </w:rPr>
        <w:t>、</w:t>
      </w:r>
      <w:r>
        <w:rPr>
          <w:rFonts w:ascii="Times New Roman" w:hAnsi="Times New Roman"/>
          <w:sz w:val="28"/>
          <w:szCs w:val="28"/>
        </w:rPr>
        <w:t>3</w:t>
      </w:r>
      <w:r>
        <w:rPr>
          <w:rFonts w:ascii="ã" w:hAnsi="ã" w:hint="eastAsia"/>
          <w:sz w:val="28"/>
          <w:szCs w:val="28"/>
        </w:rPr>
        <w:t>、</w:t>
      </w:r>
      <w:r>
        <w:rPr>
          <w:rFonts w:ascii="Times New Roman" w:hAnsi="Times New Roman"/>
          <w:sz w:val="28"/>
          <w:szCs w:val="28"/>
        </w:rPr>
        <w:t>2</w:t>
      </w:r>
      <w:r>
        <w:rPr>
          <w:rFonts w:ascii="ã" w:hAnsi="ã" w:hint="eastAsia"/>
          <w:sz w:val="28"/>
          <w:szCs w:val="28"/>
        </w:rPr>
        <w:t>。</w:t>
      </w:r>
    </w:p>
    <w:p w:rsidR="00DB0596" w:rsidRDefault="00DB0596">
      <w:pPr>
        <w:pStyle w:val="a4"/>
        <w:rPr>
          <w:rFonts w:ascii="ã" w:hAnsi="ã"/>
          <w:sz w:val="18"/>
          <w:szCs w:val="18"/>
        </w:rPr>
      </w:pPr>
      <w:r>
        <w:rPr>
          <w:rFonts w:ascii="ã" w:hAnsi="ã" w:hint="eastAsia"/>
          <w:sz w:val="18"/>
          <w:szCs w:val="18"/>
        </w:rPr>
        <w:t>作业号</w:t>
      </w:r>
      <w:r>
        <w:rPr>
          <w:rFonts w:ascii="Times New Roman" w:hAnsi="Times New Roman"/>
          <w:sz w:val="18"/>
          <w:szCs w:val="18"/>
        </w:rPr>
        <w:t xml:space="preserve">       </w:t>
      </w:r>
      <w:r>
        <w:rPr>
          <w:rFonts w:ascii="ã" w:hAnsi="ã" w:hint="eastAsia"/>
          <w:sz w:val="18"/>
          <w:szCs w:val="18"/>
        </w:rPr>
        <w:t>提交时间</w:t>
      </w:r>
      <w:r>
        <w:rPr>
          <w:rFonts w:ascii="Times New Roman" w:hAnsi="Times New Roman"/>
          <w:sz w:val="18"/>
          <w:szCs w:val="18"/>
        </w:rPr>
        <w:t xml:space="preserve">     </w:t>
      </w:r>
      <w:r>
        <w:rPr>
          <w:rFonts w:ascii="ã" w:hAnsi="ã" w:hint="eastAsia"/>
          <w:sz w:val="18"/>
          <w:szCs w:val="18"/>
        </w:rPr>
        <w:t>执行时间</w:t>
      </w:r>
      <w:r>
        <w:rPr>
          <w:rFonts w:ascii="Times New Roman" w:hAnsi="Times New Roman"/>
          <w:sz w:val="18"/>
          <w:szCs w:val="18"/>
        </w:rPr>
        <w:t xml:space="preserve">        </w:t>
      </w:r>
      <w:r>
        <w:rPr>
          <w:rFonts w:ascii="ã" w:hAnsi="ã" w:hint="eastAsia"/>
          <w:sz w:val="18"/>
          <w:szCs w:val="18"/>
        </w:rPr>
        <w:t>开始时间</w:t>
      </w:r>
      <w:r>
        <w:rPr>
          <w:rFonts w:ascii="Times New Roman" w:hAnsi="Times New Roman"/>
          <w:sz w:val="18"/>
          <w:szCs w:val="18"/>
        </w:rPr>
        <w:t xml:space="preserve">      </w:t>
      </w:r>
      <w:r>
        <w:rPr>
          <w:rFonts w:ascii="ã" w:hAnsi="ã" w:hint="eastAsia"/>
          <w:sz w:val="18"/>
          <w:szCs w:val="18"/>
        </w:rPr>
        <w:t>完成时间</w:t>
      </w:r>
      <w:r>
        <w:rPr>
          <w:rFonts w:ascii="Times New Roman" w:hAnsi="Times New Roman"/>
          <w:sz w:val="18"/>
          <w:szCs w:val="18"/>
        </w:rPr>
        <w:t xml:space="preserve">      </w:t>
      </w:r>
      <w:r>
        <w:rPr>
          <w:rFonts w:ascii="ã" w:hAnsi="ã" w:hint="eastAsia"/>
          <w:sz w:val="18"/>
          <w:szCs w:val="18"/>
        </w:rPr>
        <w:t>周转时间</w:t>
      </w:r>
      <w:r>
        <w:rPr>
          <w:rFonts w:ascii="Times New Roman" w:hAnsi="Times New Roman"/>
          <w:sz w:val="18"/>
          <w:szCs w:val="18"/>
        </w:rPr>
        <w:t xml:space="preserve">          </w:t>
      </w:r>
      <w:r>
        <w:rPr>
          <w:rFonts w:ascii="ã" w:hAnsi="ã" w:hint="eastAsia"/>
          <w:sz w:val="18"/>
          <w:szCs w:val="18"/>
        </w:rPr>
        <w:t>带权周转时间</w:t>
      </w:r>
    </w:p>
    <w:p w:rsidR="00DB0596" w:rsidRDefault="00DB0596">
      <w:pPr>
        <w:pStyle w:val="a4"/>
        <w:ind w:firstLine="180"/>
        <w:rPr>
          <w:rFonts w:ascii="ã" w:hAnsi="ã"/>
          <w:sz w:val="18"/>
          <w:szCs w:val="18"/>
        </w:rPr>
      </w:pPr>
      <w:r>
        <w:rPr>
          <w:rFonts w:ascii="Times New Roman" w:hAnsi="Times New Roman"/>
          <w:sz w:val="18"/>
          <w:szCs w:val="18"/>
        </w:rPr>
        <w:t>1             10.0                  2.0              10.0                  12.0               2.0                          1.0</w:t>
      </w:r>
    </w:p>
    <w:p w:rsidR="00DB0596" w:rsidRDefault="00DB0596">
      <w:pPr>
        <w:pStyle w:val="a4"/>
        <w:ind w:firstLine="180"/>
        <w:rPr>
          <w:rFonts w:ascii="ã" w:hAnsi="ã"/>
          <w:sz w:val="18"/>
          <w:szCs w:val="18"/>
        </w:rPr>
      </w:pPr>
      <w:r>
        <w:rPr>
          <w:rFonts w:ascii="Times New Roman" w:hAnsi="Times New Roman"/>
          <w:sz w:val="18"/>
          <w:szCs w:val="18"/>
        </w:rPr>
        <w:t>4             10.5                  0.3              12.0                  12.3               1.8                         6.0</w:t>
      </w:r>
    </w:p>
    <w:p w:rsidR="00DB0596" w:rsidRDefault="00DB0596">
      <w:pPr>
        <w:pStyle w:val="a4"/>
        <w:ind w:firstLine="180"/>
        <w:rPr>
          <w:rFonts w:ascii="ã" w:hAnsi="ã"/>
          <w:sz w:val="18"/>
          <w:szCs w:val="18"/>
        </w:rPr>
      </w:pPr>
      <w:r>
        <w:rPr>
          <w:rFonts w:ascii="Times New Roman" w:hAnsi="Times New Roman"/>
          <w:sz w:val="18"/>
          <w:szCs w:val="18"/>
        </w:rPr>
        <w:t>3             10.4                  0.5              12.3                  12.8                 2.4                         4.8</w:t>
      </w:r>
    </w:p>
    <w:p w:rsidR="00DB0596" w:rsidRDefault="00DB0596">
      <w:pPr>
        <w:pStyle w:val="a4"/>
        <w:ind w:firstLine="180"/>
        <w:rPr>
          <w:rFonts w:ascii="ã" w:hAnsi="ã"/>
          <w:sz w:val="18"/>
          <w:szCs w:val="18"/>
        </w:rPr>
      </w:pPr>
      <w:r>
        <w:rPr>
          <w:rFonts w:ascii="Times New Roman" w:hAnsi="Times New Roman"/>
          <w:sz w:val="18"/>
          <w:szCs w:val="18"/>
        </w:rPr>
        <w:t xml:space="preserve">2             10.2                    1.0             </w:t>
      </w:r>
      <w:r>
        <w:rPr>
          <w:rFonts w:ascii="Times New Roman" w:hAnsi="Times New Roman" w:hint="eastAsia"/>
          <w:sz w:val="18"/>
          <w:szCs w:val="18"/>
        </w:rPr>
        <w:t xml:space="preserve"> </w:t>
      </w:r>
      <w:r>
        <w:rPr>
          <w:rFonts w:ascii="Times New Roman" w:hAnsi="Times New Roman"/>
          <w:sz w:val="18"/>
          <w:szCs w:val="18"/>
        </w:rPr>
        <w:t>12.8                  13.8                 3.6                        3.6</w:t>
      </w:r>
    </w:p>
    <w:p w:rsidR="00DB0596" w:rsidRDefault="00DB0596">
      <w:pPr>
        <w:pStyle w:val="a4"/>
        <w:rPr>
          <w:rFonts w:ascii="ã" w:hAnsi="ã"/>
          <w:sz w:val="28"/>
          <w:szCs w:val="28"/>
        </w:rPr>
      </w:pPr>
      <w:r>
        <w:rPr>
          <w:rFonts w:ascii="Times New Roman" w:hAnsi="Times New Roman"/>
          <w:sz w:val="18"/>
          <w:szCs w:val="18"/>
        </w:rPr>
        <w:t xml:space="preserve">    </w:t>
      </w:r>
      <w:r>
        <w:rPr>
          <w:rFonts w:ascii="Times New Roman" w:hAnsi="Times New Roman" w:hint="eastAsia"/>
          <w:sz w:val="18"/>
          <w:szCs w:val="18"/>
        </w:rPr>
        <w:t xml:space="preserve">   </w:t>
      </w:r>
      <w:r>
        <w:rPr>
          <w:rFonts w:ascii="ã" w:hAnsi="ã" w:hint="eastAsia"/>
          <w:sz w:val="28"/>
          <w:szCs w:val="28"/>
        </w:rPr>
        <w:t>平均周转时间＝</w:t>
      </w:r>
      <w:r>
        <w:rPr>
          <w:rFonts w:ascii="Times New Roman" w:hAnsi="Times New Roman"/>
          <w:sz w:val="28"/>
          <w:szCs w:val="28"/>
        </w:rPr>
        <w:t>(2.0</w:t>
      </w:r>
      <w:r>
        <w:rPr>
          <w:rFonts w:ascii="ã" w:hAnsi="ã" w:hint="eastAsia"/>
          <w:sz w:val="28"/>
          <w:szCs w:val="28"/>
        </w:rPr>
        <w:t>＋</w:t>
      </w:r>
      <w:r>
        <w:rPr>
          <w:rFonts w:ascii="Times New Roman" w:hAnsi="Times New Roman"/>
          <w:sz w:val="28"/>
          <w:szCs w:val="28"/>
        </w:rPr>
        <w:t>l.8</w:t>
      </w:r>
      <w:r>
        <w:rPr>
          <w:rFonts w:ascii="ã" w:hAnsi="ã" w:hint="eastAsia"/>
          <w:sz w:val="28"/>
          <w:szCs w:val="28"/>
        </w:rPr>
        <w:t>＋</w:t>
      </w:r>
      <w:r>
        <w:rPr>
          <w:rFonts w:ascii="Times New Roman" w:hAnsi="Times New Roman"/>
          <w:sz w:val="28"/>
          <w:szCs w:val="28"/>
        </w:rPr>
        <w:t>2.4</w:t>
      </w:r>
      <w:r>
        <w:rPr>
          <w:rFonts w:ascii="ã" w:hAnsi="ã" w:hint="eastAsia"/>
          <w:sz w:val="28"/>
          <w:szCs w:val="28"/>
        </w:rPr>
        <w:t>＋</w:t>
      </w:r>
      <w:r>
        <w:rPr>
          <w:rFonts w:ascii="Times New Roman" w:hAnsi="Times New Roman"/>
          <w:sz w:val="28"/>
          <w:szCs w:val="28"/>
        </w:rPr>
        <w:t>3.6)/4</w:t>
      </w:r>
      <w:r>
        <w:rPr>
          <w:rFonts w:ascii="ã" w:hAnsi="ã" w:hint="eastAsia"/>
          <w:sz w:val="28"/>
          <w:szCs w:val="28"/>
        </w:rPr>
        <w:t>＝</w:t>
      </w:r>
      <w:r>
        <w:rPr>
          <w:rFonts w:ascii="Times New Roman" w:hAnsi="Times New Roman"/>
          <w:sz w:val="28"/>
          <w:szCs w:val="28"/>
        </w:rPr>
        <w:t xml:space="preserve">2.45  </w:t>
      </w:r>
    </w:p>
    <w:p w:rsidR="00DB0596" w:rsidRDefault="00DB0596">
      <w:pPr>
        <w:pStyle w:val="a4"/>
        <w:ind w:firstLine="420"/>
        <w:rPr>
          <w:rFonts w:ascii="ã" w:hAnsi="ã"/>
          <w:sz w:val="28"/>
          <w:szCs w:val="28"/>
        </w:rPr>
      </w:pPr>
      <w:r>
        <w:rPr>
          <w:rFonts w:ascii="ã" w:hAnsi="ã" w:hint="eastAsia"/>
          <w:sz w:val="28"/>
          <w:szCs w:val="28"/>
        </w:rPr>
        <w:t>平均带权周转时间＝</w:t>
      </w:r>
      <w:r>
        <w:rPr>
          <w:rFonts w:ascii="Times New Roman" w:hAnsi="Times New Roman"/>
          <w:sz w:val="28"/>
          <w:szCs w:val="28"/>
        </w:rPr>
        <w:t>(1.0</w:t>
      </w:r>
      <w:r>
        <w:rPr>
          <w:rFonts w:ascii="ã" w:hAnsi="ã" w:hint="eastAsia"/>
          <w:sz w:val="28"/>
          <w:szCs w:val="28"/>
        </w:rPr>
        <w:t>＋</w:t>
      </w:r>
      <w:r>
        <w:rPr>
          <w:rFonts w:ascii="Times New Roman" w:hAnsi="Times New Roman"/>
          <w:sz w:val="28"/>
          <w:szCs w:val="28"/>
        </w:rPr>
        <w:t>6</w:t>
      </w:r>
      <w:r>
        <w:rPr>
          <w:rFonts w:ascii="ã" w:hAnsi="ã" w:hint="eastAsia"/>
          <w:sz w:val="28"/>
          <w:szCs w:val="28"/>
        </w:rPr>
        <w:t>＋</w:t>
      </w:r>
      <w:r>
        <w:rPr>
          <w:rFonts w:ascii="Times New Roman" w:hAnsi="Times New Roman"/>
          <w:sz w:val="28"/>
          <w:szCs w:val="28"/>
        </w:rPr>
        <w:t>4.8</w:t>
      </w:r>
      <w:r>
        <w:rPr>
          <w:rFonts w:ascii="ã" w:hAnsi="ã" w:hint="eastAsia"/>
          <w:sz w:val="28"/>
          <w:szCs w:val="28"/>
        </w:rPr>
        <w:t>＋</w:t>
      </w:r>
      <w:r>
        <w:rPr>
          <w:rFonts w:ascii="Times New Roman" w:hAnsi="Times New Roman"/>
          <w:sz w:val="28"/>
          <w:szCs w:val="28"/>
        </w:rPr>
        <w:t>3.6)/4</w:t>
      </w:r>
      <w:r>
        <w:rPr>
          <w:rFonts w:ascii="ã" w:hAnsi="ã" w:hint="eastAsia"/>
          <w:sz w:val="28"/>
          <w:szCs w:val="28"/>
        </w:rPr>
        <w:t>＝</w:t>
      </w:r>
      <w:r>
        <w:rPr>
          <w:rFonts w:ascii="Times New Roman" w:hAnsi="Times New Roman"/>
          <w:sz w:val="28"/>
          <w:szCs w:val="28"/>
        </w:rPr>
        <w:t xml:space="preserve">3.85 </w:t>
      </w:r>
    </w:p>
    <w:p w:rsidR="00DB0596" w:rsidRDefault="00DB0596">
      <w:pPr>
        <w:pStyle w:val="3"/>
        <w:rPr>
          <w:sz w:val="28"/>
          <w:szCs w:val="28"/>
          <w:shd w:val="pct10" w:color="auto" w:fill="FFFFFF"/>
        </w:rPr>
      </w:pPr>
      <w:r>
        <w:rPr>
          <w:rFonts w:hint="eastAsia"/>
          <w:sz w:val="28"/>
          <w:szCs w:val="28"/>
          <w:shd w:val="pct10" w:color="auto" w:fill="FFFFFF"/>
        </w:rPr>
        <w:lastRenderedPageBreak/>
        <w:t>第四部分</w:t>
      </w:r>
      <w:r>
        <w:rPr>
          <w:rFonts w:hint="eastAsia"/>
          <w:sz w:val="28"/>
          <w:szCs w:val="28"/>
          <w:shd w:val="pct10" w:color="auto" w:fill="FFFFFF"/>
        </w:rPr>
        <w:t xml:space="preserve"> </w:t>
      </w:r>
      <w:r>
        <w:rPr>
          <w:rFonts w:hint="eastAsia"/>
          <w:sz w:val="28"/>
          <w:szCs w:val="28"/>
          <w:shd w:val="pct10" w:color="auto" w:fill="FFFFFF"/>
        </w:rPr>
        <w:t>存储管理</w:t>
      </w:r>
    </w:p>
    <w:p w:rsidR="00DB0596" w:rsidRDefault="00DB0596">
      <w:pPr>
        <w:snapToGrid w:val="0"/>
        <w:rPr>
          <w:rFonts w:ascii="宋体"/>
          <w:sz w:val="28"/>
          <w:szCs w:val="28"/>
        </w:rPr>
      </w:pPr>
      <w:r>
        <w:rPr>
          <w:rFonts w:ascii="宋体" w:hint="eastAsia"/>
          <w:b/>
          <w:bCs/>
          <w:sz w:val="28"/>
          <w:szCs w:val="28"/>
        </w:rPr>
        <w:t>一、选择题</w:t>
      </w:r>
      <w:r>
        <w:rPr>
          <w:rFonts w:ascii="宋体" w:hint="eastAsia"/>
          <w:sz w:val="28"/>
          <w:szCs w:val="28"/>
        </w:rPr>
        <w:t>(选择最确切的一个答案，将其代码填入括号中)</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把逻辑地址转变为内存的物理地址的过程称做(</w:t>
      </w:r>
      <w:r>
        <w:rPr>
          <w:rFonts w:ascii="宋体"/>
          <w:sz w:val="28"/>
          <w:szCs w:val="28"/>
        </w:rPr>
        <w:t xml:space="preserve">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sz w:val="28"/>
          <w:szCs w:val="28"/>
        </w:rPr>
        <w:t>A</w:t>
      </w:r>
      <w:r>
        <w:rPr>
          <w:rFonts w:ascii="宋体" w:hint="eastAsia"/>
          <w:sz w:val="28"/>
          <w:szCs w:val="28"/>
        </w:rPr>
        <w:t>、编译</w:t>
      </w:r>
      <w:r>
        <w:rPr>
          <w:rFonts w:ascii="宋体"/>
          <w:sz w:val="28"/>
          <w:szCs w:val="28"/>
        </w:rPr>
        <w:t xml:space="preserve">                     </w:t>
      </w:r>
      <w:r>
        <w:rPr>
          <w:rFonts w:ascii="宋体" w:hint="eastAsia"/>
          <w:sz w:val="28"/>
          <w:szCs w:val="28"/>
        </w:rPr>
        <w:t>B、连接</w:t>
      </w:r>
    </w:p>
    <w:p w:rsidR="00DB0596" w:rsidRDefault="00DB0596">
      <w:pPr>
        <w:snapToGrid w:val="0"/>
        <w:ind w:left="420" w:firstLineChars="200" w:firstLine="560"/>
        <w:rPr>
          <w:rFonts w:ascii="宋体"/>
          <w:sz w:val="28"/>
          <w:szCs w:val="28"/>
        </w:rPr>
      </w:pPr>
      <w:r>
        <w:rPr>
          <w:rFonts w:ascii="宋体"/>
          <w:sz w:val="28"/>
          <w:szCs w:val="28"/>
        </w:rPr>
        <w:t>C</w:t>
      </w:r>
      <w:r>
        <w:rPr>
          <w:rFonts w:ascii="宋体" w:hint="eastAsia"/>
          <w:sz w:val="28"/>
          <w:szCs w:val="28"/>
        </w:rPr>
        <w:t>、运行</w:t>
      </w:r>
      <w:r>
        <w:rPr>
          <w:rFonts w:ascii="宋体"/>
          <w:sz w:val="28"/>
          <w:szCs w:val="28"/>
        </w:rPr>
        <w:t xml:space="preserve">                     D</w:t>
      </w:r>
      <w:r>
        <w:rPr>
          <w:rFonts w:ascii="宋体" w:hint="eastAsia"/>
          <w:sz w:val="28"/>
          <w:szCs w:val="28"/>
        </w:rPr>
        <w:t>、</w:t>
      </w:r>
      <w:r>
        <w:rPr>
          <w:rFonts w:ascii="宋体" w:hint="eastAsia"/>
          <w:color w:val="FF0000"/>
          <w:sz w:val="28"/>
          <w:szCs w:val="28"/>
        </w:rPr>
        <w:t>重定位</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可重定位内存分区分配目的为(</w:t>
      </w:r>
      <w:r>
        <w:rPr>
          <w:rFonts w:ascii="宋体"/>
          <w:sz w:val="28"/>
          <w:szCs w:val="28"/>
        </w:rPr>
        <w:t xml:space="preserve">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解决碎片问题</w:t>
      </w:r>
      <w:r>
        <w:rPr>
          <w:rFonts w:ascii="宋体"/>
          <w:sz w:val="28"/>
          <w:szCs w:val="28"/>
        </w:rPr>
        <w:t xml:space="preserve">             </w:t>
      </w:r>
      <w:r>
        <w:rPr>
          <w:rFonts w:ascii="宋体" w:hint="eastAsia"/>
          <w:sz w:val="28"/>
          <w:szCs w:val="28"/>
        </w:rPr>
        <w:t>B、便于多作业共享内存</w:t>
      </w:r>
    </w:p>
    <w:p w:rsidR="00DB0596" w:rsidRDefault="00DB0596">
      <w:pPr>
        <w:snapToGrid w:val="0"/>
        <w:ind w:left="420" w:firstLineChars="200" w:firstLine="560"/>
        <w:rPr>
          <w:rFonts w:ascii="宋体"/>
          <w:sz w:val="28"/>
          <w:szCs w:val="28"/>
        </w:rPr>
      </w:pPr>
      <w:r>
        <w:rPr>
          <w:rFonts w:ascii="宋体" w:hint="eastAsia"/>
          <w:sz w:val="28"/>
          <w:szCs w:val="28"/>
        </w:rPr>
        <w:t>C、回收空白区方便</w:t>
      </w:r>
      <w:r>
        <w:rPr>
          <w:rFonts w:ascii="宋体"/>
          <w:sz w:val="28"/>
          <w:szCs w:val="28"/>
        </w:rPr>
        <w:t xml:space="preserve">           </w:t>
      </w:r>
      <w:r>
        <w:rPr>
          <w:rFonts w:ascii="宋体" w:hint="eastAsia"/>
          <w:sz w:val="28"/>
          <w:szCs w:val="28"/>
        </w:rPr>
        <w:t>D、摆脱用户干预</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sz w:val="28"/>
          <w:szCs w:val="28"/>
        </w:rPr>
        <w:t xml:space="preserve">没有下列设备计算机无法工作（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sz w:val="28"/>
          <w:szCs w:val="28"/>
        </w:rPr>
        <w:t>A</w:t>
      </w:r>
      <w:r>
        <w:rPr>
          <w:rFonts w:ascii="宋体" w:hint="eastAsia"/>
          <w:sz w:val="28"/>
          <w:szCs w:val="28"/>
        </w:rPr>
        <w:t>、</w:t>
      </w:r>
      <w:r>
        <w:rPr>
          <w:rFonts w:ascii="宋体"/>
          <w:sz w:val="28"/>
          <w:szCs w:val="28"/>
        </w:rPr>
        <w:t>软盘                     B</w:t>
      </w:r>
      <w:r>
        <w:rPr>
          <w:rFonts w:ascii="宋体" w:hint="eastAsia"/>
          <w:sz w:val="28"/>
          <w:szCs w:val="28"/>
        </w:rPr>
        <w:t>、硬盘</w:t>
      </w:r>
    </w:p>
    <w:p w:rsidR="00DB0596" w:rsidRDefault="00DB0596">
      <w:pPr>
        <w:snapToGrid w:val="0"/>
        <w:ind w:left="420" w:firstLineChars="200" w:firstLine="560"/>
        <w:rPr>
          <w:rFonts w:ascii="宋体"/>
          <w:sz w:val="28"/>
          <w:szCs w:val="28"/>
        </w:rPr>
      </w:pPr>
      <w:r>
        <w:rPr>
          <w:rFonts w:ascii="宋体"/>
          <w:sz w:val="28"/>
          <w:szCs w:val="28"/>
        </w:rPr>
        <w:t>C</w:t>
      </w:r>
      <w:r>
        <w:rPr>
          <w:rFonts w:ascii="宋体" w:hint="eastAsia"/>
          <w:sz w:val="28"/>
          <w:szCs w:val="28"/>
        </w:rPr>
        <w:t>、</w:t>
      </w:r>
      <w:r>
        <w:rPr>
          <w:rFonts w:ascii="宋体"/>
          <w:color w:val="FF0000"/>
          <w:sz w:val="28"/>
          <w:szCs w:val="28"/>
        </w:rPr>
        <w:t>内存</w:t>
      </w:r>
      <w:r>
        <w:rPr>
          <w:rFonts w:ascii="宋体"/>
          <w:sz w:val="28"/>
          <w:szCs w:val="28"/>
        </w:rPr>
        <w:t xml:space="preserve">                     D</w:t>
      </w:r>
      <w:r>
        <w:rPr>
          <w:rFonts w:ascii="宋体" w:hint="eastAsia"/>
          <w:sz w:val="28"/>
          <w:szCs w:val="28"/>
        </w:rPr>
        <w:t>、</w:t>
      </w:r>
      <w:r>
        <w:rPr>
          <w:rFonts w:ascii="宋体"/>
          <w:sz w:val="28"/>
          <w:szCs w:val="28"/>
        </w:rPr>
        <w:t>打印机</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存储管理的目的是（    ）。</w:t>
      </w:r>
    </w:p>
    <w:p w:rsidR="00DB0596" w:rsidRDefault="00DB0596">
      <w:pPr>
        <w:snapToGrid w:val="0"/>
        <w:ind w:left="420" w:firstLineChars="200" w:firstLine="560"/>
        <w:rPr>
          <w:rFonts w:ascii="宋体"/>
          <w:sz w:val="28"/>
          <w:szCs w:val="28"/>
        </w:rPr>
      </w:pPr>
      <w:r>
        <w:rPr>
          <w:rFonts w:ascii="宋体" w:hint="eastAsia"/>
          <w:sz w:val="28"/>
          <w:szCs w:val="28"/>
        </w:rPr>
        <w:t>A、方便用户                      B、提高内存利用率</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方便用户和提高内存利用率</w:t>
      </w:r>
      <w:r>
        <w:rPr>
          <w:rFonts w:ascii="宋体" w:hint="eastAsia"/>
          <w:sz w:val="28"/>
          <w:szCs w:val="28"/>
        </w:rPr>
        <w:t xml:space="preserve">      D、增加内存实际容量</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外存（如磁盘）上存放的程序和数据（    ）。</w:t>
      </w:r>
    </w:p>
    <w:p w:rsidR="00DB0596" w:rsidRDefault="00DB0596">
      <w:pPr>
        <w:snapToGrid w:val="0"/>
        <w:ind w:left="420" w:firstLineChars="200" w:firstLine="560"/>
        <w:rPr>
          <w:rFonts w:ascii="宋体"/>
          <w:sz w:val="28"/>
          <w:szCs w:val="28"/>
        </w:rPr>
      </w:pPr>
      <w:r>
        <w:rPr>
          <w:rFonts w:ascii="宋体"/>
          <w:sz w:val="28"/>
          <w:szCs w:val="28"/>
        </w:rPr>
        <w:t>A</w:t>
      </w:r>
      <w:r>
        <w:rPr>
          <w:rFonts w:ascii="宋体" w:hint="eastAsia"/>
          <w:sz w:val="28"/>
          <w:szCs w:val="28"/>
        </w:rPr>
        <w:t>、可由</w:t>
      </w:r>
      <w:r>
        <w:rPr>
          <w:rFonts w:ascii="宋体"/>
          <w:sz w:val="28"/>
          <w:szCs w:val="28"/>
        </w:rPr>
        <w:t>CPU</w:t>
      </w:r>
      <w:r>
        <w:rPr>
          <w:rFonts w:ascii="宋体" w:hint="eastAsia"/>
          <w:sz w:val="28"/>
          <w:szCs w:val="28"/>
        </w:rPr>
        <w:t xml:space="preserve">直接访问             </w:t>
      </w:r>
      <w:r>
        <w:rPr>
          <w:rFonts w:ascii="宋体"/>
          <w:sz w:val="28"/>
          <w:szCs w:val="28"/>
        </w:rPr>
        <w:t>B</w:t>
      </w:r>
      <w:r>
        <w:rPr>
          <w:rFonts w:ascii="宋体" w:hint="eastAsia"/>
          <w:sz w:val="28"/>
          <w:szCs w:val="28"/>
        </w:rPr>
        <w:t>、</w:t>
      </w:r>
      <w:r>
        <w:rPr>
          <w:rFonts w:ascii="宋体" w:hint="eastAsia"/>
          <w:color w:val="FF0000"/>
          <w:sz w:val="28"/>
          <w:szCs w:val="28"/>
        </w:rPr>
        <w:t>必须在</w:t>
      </w:r>
      <w:r>
        <w:rPr>
          <w:rFonts w:ascii="宋体"/>
          <w:color w:val="FF0000"/>
          <w:sz w:val="28"/>
          <w:szCs w:val="28"/>
        </w:rPr>
        <w:t>CPU</w:t>
      </w:r>
      <w:r>
        <w:rPr>
          <w:rFonts w:ascii="宋体" w:hint="eastAsia"/>
          <w:color w:val="FF0000"/>
          <w:sz w:val="28"/>
          <w:szCs w:val="28"/>
        </w:rPr>
        <w:t>访问之前移入内存</w:t>
      </w:r>
    </w:p>
    <w:p w:rsidR="00DB0596" w:rsidRDefault="00DB0596">
      <w:pPr>
        <w:snapToGrid w:val="0"/>
        <w:ind w:left="420" w:firstLineChars="200" w:firstLine="560"/>
        <w:rPr>
          <w:rFonts w:ascii="宋体"/>
          <w:sz w:val="28"/>
          <w:szCs w:val="28"/>
        </w:rPr>
      </w:pPr>
      <w:r>
        <w:rPr>
          <w:rFonts w:ascii="宋体"/>
          <w:sz w:val="28"/>
          <w:szCs w:val="28"/>
        </w:rPr>
        <w:t>C</w:t>
      </w:r>
      <w:r>
        <w:rPr>
          <w:rFonts w:ascii="宋体" w:hint="eastAsia"/>
          <w:sz w:val="28"/>
          <w:szCs w:val="28"/>
        </w:rPr>
        <w:t xml:space="preserve">、是必须由文件系统管理的       </w:t>
      </w:r>
      <w:r>
        <w:rPr>
          <w:rFonts w:ascii="宋体"/>
          <w:sz w:val="28"/>
          <w:szCs w:val="28"/>
        </w:rPr>
        <w:t>D</w:t>
      </w:r>
      <w:r>
        <w:rPr>
          <w:rFonts w:ascii="宋体" w:hint="eastAsia"/>
          <w:sz w:val="28"/>
          <w:szCs w:val="28"/>
        </w:rPr>
        <w:t>、必须由进程调度程序管理</w:t>
      </w:r>
    </w:p>
    <w:p w:rsidR="00DB0596" w:rsidRDefault="00DB0596">
      <w:pPr>
        <w:snapToGrid w:val="0"/>
        <w:ind w:left="420" w:firstLineChars="200" w:firstLine="560"/>
        <w:rPr>
          <w:rFonts w:ascii="宋体"/>
          <w:sz w:val="28"/>
          <w:szCs w:val="28"/>
        </w:rPr>
      </w:pP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当程序经过编译或者汇编以后，形成了一种由机器指令组成的集合，被称为（    ）。</w:t>
      </w:r>
    </w:p>
    <w:p w:rsidR="00DB0596" w:rsidRDefault="00DB0596">
      <w:pPr>
        <w:snapToGrid w:val="0"/>
        <w:rPr>
          <w:rFonts w:ascii="宋体"/>
          <w:sz w:val="28"/>
          <w:szCs w:val="28"/>
        </w:rPr>
      </w:pPr>
      <w:r>
        <w:rPr>
          <w:rFonts w:ascii="宋体" w:hint="eastAsia"/>
          <w:sz w:val="28"/>
          <w:szCs w:val="28"/>
        </w:rPr>
        <w:t>A、源程序       B、</w:t>
      </w:r>
      <w:r>
        <w:rPr>
          <w:rFonts w:ascii="宋体" w:hint="eastAsia"/>
          <w:color w:val="FF0000"/>
          <w:sz w:val="28"/>
          <w:szCs w:val="28"/>
        </w:rPr>
        <w:t>目标程序</w:t>
      </w:r>
      <w:r>
        <w:rPr>
          <w:rFonts w:ascii="宋体" w:hint="eastAsia"/>
          <w:sz w:val="28"/>
          <w:szCs w:val="28"/>
        </w:rPr>
        <w:t xml:space="preserve">        C、可执行程序       D、非执行程序</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可由CPU调用执行的程序所对应的地址空间为（     ）。</w:t>
      </w:r>
    </w:p>
    <w:p w:rsidR="00DB0596" w:rsidRDefault="00DB0596">
      <w:pPr>
        <w:snapToGrid w:val="0"/>
        <w:ind w:left="420" w:firstLineChars="200" w:firstLine="560"/>
        <w:rPr>
          <w:rFonts w:ascii="宋体"/>
          <w:sz w:val="28"/>
          <w:szCs w:val="28"/>
        </w:rPr>
      </w:pPr>
      <w:r>
        <w:rPr>
          <w:rFonts w:ascii="宋体" w:hint="eastAsia"/>
          <w:sz w:val="28"/>
          <w:szCs w:val="28"/>
        </w:rPr>
        <w:t>A、符号名空间                  B、虚拟地址空间</w:t>
      </w:r>
    </w:p>
    <w:p w:rsidR="00DB0596" w:rsidRDefault="00DB0596">
      <w:pPr>
        <w:snapToGrid w:val="0"/>
        <w:ind w:left="420" w:firstLineChars="200" w:firstLine="560"/>
        <w:rPr>
          <w:rFonts w:ascii="宋体"/>
          <w:sz w:val="28"/>
          <w:szCs w:val="28"/>
        </w:rPr>
      </w:pPr>
      <w:r>
        <w:rPr>
          <w:rFonts w:ascii="宋体" w:hint="eastAsia"/>
          <w:sz w:val="28"/>
          <w:szCs w:val="28"/>
        </w:rPr>
        <w:t>C、相对地址空间                D、</w:t>
      </w:r>
      <w:r>
        <w:rPr>
          <w:rFonts w:ascii="宋体" w:hint="eastAsia"/>
          <w:color w:val="FF0000"/>
          <w:sz w:val="28"/>
          <w:szCs w:val="28"/>
        </w:rPr>
        <w:t>物理地址空间</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提高主存的利用率主要通过（   ）实现。</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主存分配</w:t>
      </w:r>
      <w:r>
        <w:rPr>
          <w:rFonts w:ascii="宋体" w:hint="eastAsia"/>
          <w:sz w:val="28"/>
          <w:szCs w:val="28"/>
        </w:rPr>
        <w:tab/>
      </w:r>
      <w:r>
        <w:rPr>
          <w:rFonts w:ascii="宋体" w:hint="eastAsia"/>
          <w:sz w:val="28"/>
          <w:szCs w:val="28"/>
        </w:rPr>
        <w:tab/>
        <w:t>B、主存保护</w:t>
      </w:r>
      <w:r>
        <w:rPr>
          <w:rFonts w:ascii="宋体" w:hint="eastAsia"/>
          <w:sz w:val="28"/>
          <w:szCs w:val="28"/>
        </w:rPr>
        <w:tab/>
      </w:r>
      <w:r>
        <w:rPr>
          <w:rFonts w:ascii="宋体" w:hint="eastAsia"/>
          <w:sz w:val="28"/>
          <w:szCs w:val="28"/>
        </w:rPr>
        <w:tab/>
        <w:t>C、主存扩充</w:t>
      </w:r>
      <w:r>
        <w:rPr>
          <w:rFonts w:ascii="宋体" w:hint="eastAsia"/>
          <w:sz w:val="28"/>
          <w:szCs w:val="28"/>
        </w:rPr>
        <w:tab/>
      </w:r>
      <w:r>
        <w:rPr>
          <w:rFonts w:ascii="宋体" w:hint="eastAsia"/>
          <w:sz w:val="28"/>
          <w:szCs w:val="28"/>
        </w:rPr>
        <w:tab/>
        <w:t>D、地址转换</w:t>
      </w:r>
    </w:p>
    <w:p w:rsidR="00DB0596" w:rsidRDefault="00DB0596">
      <w:pPr>
        <w:snapToGrid w:val="0"/>
        <w:ind w:left="420" w:firstLineChars="200" w:firstLine="560"/>
        <w:rPr>
          <w:rFonts w:ascii="宋体"/>
          <w:sz w:val="28"/>
          <w:szCs w:val="28"/>
        </w:rPr>
      </w:pPr>
      <w:r>
        <w:rPr>
          <w:rFonts w:ascii="宋体" w:hint="eastAsia"/>
          <w:sz w:val="28"/>
          <w:szCs w:val="28"/>
        </w:rPr>
        <w:t>答案-2：A</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为了实现存储保护，对共享区域中的信息（   ）。</w:t>
      </w:r>
    </w:p>
    <w:p w:rsidR="00DB0596" w:rsidRDefault="00DB0596">
      <w:pPr>
        <w:snapToGrid w:val="0"/>
        <w:ind w:left="420" w:firstLineChars="200" w:firstLine="560"/>
        <w:rPr>
          <w:rFonts w:ascii="宋体"/>
          <w:sz w:val="28"/>
          <w:szCs w:val="28"/>
        </w:rPr>
      </w:pPr>
      <w:r>
        <w:rPr>
          <w:rFonts w:ascii="宋体" w:hint="eastAsia"/>
          <w:sz w:val="28"/>
          <w:szCs w:val="28"/>
        </w:rPr>
        <w:t>A、既不可读，也不可写</w:t>
      </w:r>
      <w:r>
        <w:rPr>
          <w:rFonts w:ascii="宋体" w:hint="eastAsia"/>
          <w:sz w:val="28"/>
          <w:szCs w:val="28"/>
        </w:rPr>
        <w:tab/>
      </w:r>
      <w:r>
        <w:rPr>
          <w:rFonts w:ascii="宋体" w:hint="eastAsia"/>
          <w:sz w:val="28"/>
          <w:szCs w:val="28"/>
        </w:rPr>
        <w:tab/>
        <w:t>B、</w:t>
      </w:r>
      <w:r>
        <w:rPr>
          <w:rFonts w:ascii="宋体" w:hint="eastAsia"/>
          <w:color w:val="FF0000"/>
          <w:sz w:val="28"/>
          <w:szCs w:val="28"/>
        </w:rPr>
        <w:t>只可读，不可写</w:t>
      </w:r>
    </w:p>
    <w:p w:rsidR="00DB0596" w:rsidRDefault="00DB0596">
      <w:pPr>
        <w:snapToGrid w:val="0"/>
        <w:ind w:left="420" w:firstLineChars="200" w:firstLine="560"/>
        <w:rPr>
          <w:rFonts w:ascii="宋体"/>
          <w:sz w:val="28"/>
          <w:szCs w:val="28"/>
        </w:rPr>
      </w:pPr>
      <w:r>
        <w:rPr>
          <w:rFonts w:ascii="宋体" w:hint="eastAsia"/>
          <w:sz w:val="28"/>
          <w:szCs w:val="28"/>
        </w:rPr>
        <w:t>C、既可读，又可写</w:t>
      </w:r>
      <w:r>
        <w:rPr>
          <w:rFonts w:ascii="宋体" w:hint="eastAsia"/>
          <w:sz w:val="28"/>
          <w:szCs w:val="28"/>
        </w:rPr>
        <w:tab/>
      </w:r>
      <w:r>
        <w:rPr>
          <w:rFonts w:ascii="宋体" w:hint="eastAsia"/>
          <w:sz w:val="28"/>
          <w:szCs w:val="28"/>
        </w:rPr>
        <w:tab/>
      </w:r>
      <w:r>
        <w:rPr>
          <w:rFonts w:ascii="宋体" w:hint="eastAsia"/>
          <w:sz w:val="28"/>
          <w:szCs w:val="28"/>
        </w:rPr>
        <w:tab/>
        <w:t>D、能执行，可修改</w:t>
      </w:r>
    </w:p>
    <w:p w:rsidR="00DB0596" w:rsidRDefault="00DB0596">
      <w:pPr>
        <w:snapToGrid w:val="0"/>
        <w:ind w:left="420" w:firstLineChars="200" w:firstLine="560"/>
        <w:rPr>
          <w:rFonts w:ascii="宋体"/>
          <w:sz w:val="28"/>
          <w:szCs w:val="28"/>
        </w:rPr>
      </w:pPr>
      <w:r>
        <w:rPr>
          <w:rFonts w:ascii="宋体" w:hint="eastAsia"/>
          <w:sz w:val="28"/>
          <w:szCs w:val="28"/>
        </w:rPr>
        <w:t>答案-2：B</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lastRenderedPageBreak/>
        <w:t>动态重定位是在作业的（   ）过程中进行的。</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执行</w:t>
      </w:r>
      <w:r>
        <w:rPr>
          <w:rFonts w:ascii="宋体" w:hint="eastAsia"/>
          <w:sz w:val="28"/>
          <w:szCs w:val="28"/>
        </w:rPr>
        <w:tab/>
      </w:r>
      <w:r>
        <w:rPr>
          <w:rFonts w:ascii="宋体" w:hint="eastAsia"/>
          <w:sz w:val="28"/>
          <w:szCs w:val="28"/>
        </w:rPr>
        <w:tab/>
        <w:t>B、编译</w:t>
      </w:r>
      <w:r>
        <w:rPr>
          <w:rFonts w:ascii="宋体" w:hint="eastAsia"/>
          <w:sz w:val="28"/>
          <w:szCs w:val="28"/>
        </w:rPr>
        <w:tab/>
      </w:r>
      <w:r>
        <w:rPr>
          <w:rFonts w:ascii="宋体" w:hint="eastAsia"/>
          <w:sz w:val="28"/>
          <w:szCs w:val="28"/>
        </w:rPr>
        <w:tab/>
        <w:t>C、装入</w:t>
      </w:r>
      <w:r>
        <w:rPr>
          <w:rFonts w:ascii="宋体" w:hint="eastAsia"/>
          <w:sz w:val="28"/>
          <w:szCs w:val="28"/>
        </w:rPr>
        <w:tab/>
      </w:r>
      <w:r>
        <w:rPr>
          <w:rFonts w:ascii="宋体" w:hint="eastAsia"/>
          <w:sz w:val="28"/>
          <w:szCs w:val="28"/>
        </w:rPr>
        <w:tab/>
        <w:t>D、修改</w:t>
      </w:r>
    </w:p>
    <w:p w:rsidR="00DB0596" w:rsidRDefault="00DB0596">
      <w:pPr>
        <w:snapToGrid w:val="0"/>
        <w:ind w:left="420" w:firstLineChars="200" w:firstLine="560"/>
        <w:rPr>
          <w:rFonts w:ascii="宋体"/>
          <w:sz w:val="28"/>
          <w:szCs w:val="28"/>
        </w:rPr>
      </w:pPr>
      <w:r>
        <w:rPr>
          <w:rFonts w:ascii="宋体" w:hint="eastAsia"/>
          <w:sz w:val="28"/>
          <w:szCs w:val="28"/>
        </w:rPr>
        <w:t>答案-2：A</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ascii="宋体" w:hint="eastAsia"/>
          <w:sz w:val="28"/>
          <w:szCs w:val="28"/>
        </w:rPr>
        <w:t>存储分配解决多道作业[1]划分问题。为了实现静态和动态存储分配，需采用地址重定位，即把[2]</w:t>
      </w:r>
      <w:r>
        <w:rPr>
          <w:rFonts w:ascii="宋体" w:hint="eastAsia"/>
          <w:color w:val="FF0000"/>
          <w:sz w:val="28"/>
          <w:szCs w:val="28"/>
        </w:rPr>
        <w:t>C</w:t>
      </w:r>
      <w:r>
        <w:rPr>
          <w:rFonts w:ascii="宋体" w:hint="eastAsia"/>
          <w:sz w:val="28"/>
          <w:szCs w:val="28"/>
        </w:rPr>
        <w:t>变</w:t>
      </w:r>
      <w:r>
        <w:rPr>
          <w:rFonts w:hint="eastAsia"/>
          <w:sz w:val="28"/>
          <w:szCs w:val="28"/>
        </w:rPr>
        <w:t>成</w:t>
      </w:r>
      <w:r>
        <w:rPr>
          <w:rFonts w:hint="eastAsia"/>
          <w:sz w:val="28"/>
          <w:szCs w:val="28"/>
        </w:rPr>
        <w:t>[3]</w:t>
      </w:r>
      <w:r>
        <w:rPr>
          <w:rFonts w:hint="eastAsia"/>
          <w:color w:val="FF0000"/>
          <w:sz w:val="28"/>
          <w:szCs w:val="28"/>
        </w:rPr>
        <w:t>D</w:t>
      </w:r>
      <w:r>
        <w:rPr>
          <w:rFonts w:hint="eastAsia"/>
          <w:sz w:val="28"/>
          <w:szCs w:val="28"/>
        </w:rPr>
        <w:t>，静态重定位由</w:t>
      </w:r>
      <w:r>
        <w:rPr>
          <w:rFonts w:hint="eastAsia"/>
          <w:sz w:val="28"/>
          <w:szCs w:val="28"/>
        </w:rPr>
        <w:t>[4]</w:t>
      </w:r>
      <w:r>
        <w:rPr>
          <w:rFonts w:hint="eastAsia"/>
          <w:color w:val="FF0000"/>
          <w:sz w:val="28"/>
          <w:szCs w:val="28"/>
        </w:rPr>
        <w:t>B</w:t>
      </w:r>
      <w:r>
        <w:rPr>
          <w:rFonts w:hint="eastAsia"/>
          <w:sz w:val="28"/>
          <w:szCs w:val="28"/>
        </w:rPr>
        <w:t>实现，动态重定位由</w:t>
      </w:r>
      <w:r>
        <w:rPr>
          <w:rFonts w:hint="eastAsia"/>
          <w:sz w:val="28"/>
          <w:szCs w:val="28"/>
        </w:rPr>
        <w:t>[5]</w:t>
      </w:r>
      <w:r>
        <w:rPr>
          <w:rFonts w:hint="eastAsia"/>
          <w:color w:val="FF0000"/>
          <w:sz w:val="28"/>
          <w:szCs w:val="28"/>
        </w:rPr>
        <w:t>A</w:t>
      </w:r>
      <w:r>
        <w:rPr>
          <w:rFonts w:hint="eastAsia"/>
          <w:sz w:val="28"/>
          <w:szCs w:val="28"/>
        </w:rPr>
        <w:t>实现。</w:t>
      </w:r>
    </w:p>
    <w:p w:rsidR="00DB0596" w:rsidRDefault="00DB0596">
      <w:pPr>
        <w:ind w:firstLine="360"/>
        <w:rPr>
          <w:sz w:val="28"/>
          <w:szCs w:val="28"/>
        </w:rPr>
      </w:pPr>
      <w:r>
        <w:rPr>
          <w:rFonts w:hint="eastAsia"/>
          <w:sz w:val="28"/>
          <w:szCs w:val="28"/>
        </w:rPr>
        <w:t>供选择的答案：</w:t>
      </w:r>
    </w:p>
    <w:p w:rsidR="00DB0596" w:rsidRDefault="00DB0596">
      <w:pPr>
        <w:snapToGrid w:val="0"/>
        <w:ind w:left="420"/>
        <w:rPr>
          <w:rFonts w:ascii="宋体"/>
          <w:sz w:val="28"/>
          <w:szCs w:val="28"/>
        </w:rPr>
      </w:pPr>
      <w:r>
        <w:rPr>
          <w:rFonts w:ascii="宋体" w:hint="eastAsia"/>
          <w:sz w:val="28"/>
          <w:szCs w:val="28"/>
        </w:rPr>
        <w:t>[1]：A、地址空间    B、符号名空间    C、</w:t>
      </w:r>
      <w:r>
        <w:rPr>
          <w:rFonts w:ascii="宋体" w:hint="eastAsia"/>
          <w:color w:val="FF0000"/>
          <w:sz w:val="28"/>
          <w:szCs w:val="28"/>
        </w:rPr>
        <w:t>主存空间</w:t>
      </w:r>
      <w:r>
        <w:rPr>
          <w:rFonts w:ascii="宋体" w:hint="eastAsia"/>
          <w:sz w:val="28"/>
          <w:szCs w:val="28"/>
        </w:rPr>
        <w:t xml:space="preserve">    D、虚存空间</w:t>
      </w:r>
    </w:p>
    <w:p w:rsidR="00DB0596" w:rsidRDefault="00DB0596">
      <w:pPr>
        <w:snapToGrid w:val="0"/>
        <w:ind w:firstLineChars="150" w:firstLine="420"/>
        <w:rPr>
          <w:rFonts w:ascii="宋体"/>
          <w:sz w:val="28"/>
          <w:szCs w:val="28"/>
        </w:rPr>
      </w:pPr>
      <w:r>
        <w:rPr>
          <w:rFonts w:ascii="宋体" w:hint="eastAsia"/>
          <w:sz w:val="28"/>
          <w:szCs w:val="28"/>
        </w:rPr>
        <w:t>[2]、[3]：  A、页面地址        B、段地址       C、逻辑地址</w:t>
      </w:r>
    </w:p>
    <w:p w:rsidR="00DB0596" w:rsidRDefault="00DB0596">
      <w:pPr>
        <w:snapToGrid w:val="0"/>
        <w:ind w:left="420" w:firstLineChars="200" w:firstLine="560"/>
        <w:rPr>
          <w:rFonts w:ascii="宋体"/>
          <w:sz w:val="28"/>
          <w:szCs w:val="28"/>
        </w:rPr>
      </w:pPr>
      <w:r>
        <w:rPr>
          <w:rFonts w:ascii="宋体" w:hint="eastAsia"/>
          <w:sz w:val="28"/>
          <w:szCs w:val="28"/>
        </w:rPr>
        <w:t xml:space="preserve">        D、物理地址        E、外存地址     F、设备地址</w:t>
      </w:r>
    </w:p>
    <w:p w:rsidR="00DB0596" w:rsidRDefault="00DB0596">
      <w:pPr>
        <w:snapToGrid w:val="0"/>
        <w:ind w:left="420"/>
        <w:rPr>
          <w:rFonts w:ascii="宋体"/>
          <w:sz w:val="28"/>
          <w:szCs w:val="28"/>
        </w:rPr>
      </w:pPr>
      <w:r>
        <w:rPr>
          <w:rFonts w:ascii="宋体" w:hint="eastAsia"/>
          <w:sz w:val="28"/>
          <w:szCs w:val="28"/>
        </w:rPr>
        <w:t>[4]、[5]：  A、硬件地址变换机构      B、执行程序    C、汇编程序</w:t>
      </w:r>
    </w:p>
    <w:p w:rsidR="00DB0596" w:rsidRDefault="00DB0596">
      <w:pPr>
        <w:snapToGrid w:val="0"/>
        <w:ind w:left="420" w:firstLineChars="200" w:firstLine="560"/>
        <w:rPr>
          <w:rFonts w:ascii="宋体"/>
          <w:sz w:val="28"/>
          <w:szCs w:val="28"/>
        </w:rPr>
      </w:pPr>
      <w:r>
        <w:rPr>
          <w:rFonts w:ascii="宋体" w:hint="eastAsia"/>
          <w:sz w:val="28"/>
          <w:szCs w:val="28"/>
        </w:rPr>
        <w:t>D、连接装入程序    E、调试程序    F、编译程序   G、解释程序</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经过（</w:t>
      </w:r>
      <w:r>
        <w:rPr>
          <w:rFonts w:hint="eastAsia"/>
          <w:sz w:val="28"/>
          <w:szCs w:val="28"/>
        </w:rPr>
        <w:t xml:space="preserve">    </w:t>
      </w:r>
      <w:r>
        <w:rPr>
          <w:rFonts w:hint="eastAsia"/>
          <w:sz w:val="28"/>
          <w:szCs w:val="28"/>
        </w:rPr>
        <w:t>），目标程序可以不经过任何改动而装入物理内存单元。</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静态重定位</w:t>
      </w:r>
      <w:r>
        <w:rPr>
          <w:rFonts w:ascii="宋体" w:hint="eastAsia"/>
          <w:sz w:val="28"/>
          <w:szCs w:val="28"/>
        </w:rPr>
        <w:t xml:space="preserve">                    B、动态重定位</w:t>
      </w:r>
    </w:p>
    <w:p w:rsidR="00DB0596" w:rsidRDefault="00DB0596">
      <w:pPr>
        <w:snapToGrid w:val="0"/>
        <w:ind w:left="420" w:firstLineChars="200" w:firstLine="560"/>
        <w:rPr>
          <w:rFonts w:ascii="宋体"/>
          <w:sz w:val="28"/>
          <w:szCs w:val="28"/>
        </w:rPr>
      </w:pPr>
      <w:r>
        <w:rPr>
          <w:rFonts w:ascii="宋体" w:hint="eastAsia"/>
          <w:sz w:val="28"/>
          <w:szCs w:val="28"/>
        </w:rPr>
        <w:t>C、编译或汇编                    D、存储扩充</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在存储管理中，为实现地址映射，硬件应提供两个寄存器，一个是基址寄存器，另一个是（   ）。</w:t>
      </w:r>
    </w:p>
    <w:p w:rsidR="00DB0596" w:rsidRDefault="00DB0596">
      <w:pPr>
        <w:snapToGrid w:val="0"/>
        <w:ind w:left="420" w:firstLineChars="200" w:firstLine="560"/>
        <w:rPr>
          <w:rFonts w:ascii="宋体"/>
          <w:sz w:val="28"/>
          <w:szCs w:val="28"/>
        </w:rPr>
      </w:pPr>
      <w:r>
        <w:rPr>
          <w:rFonts w:ascii="宋体" w:hint="eastAsia"/>
          <w:sz w:val="28"/>
          <w:szCs w:val="28"/>
        </w:rPr>
        <w:t>A、控制寄存器</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B、程序状态寄存器</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限长寄存器</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D、通用寄存器</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分区管理中进行分区的是主存的（   ）。</w:t>
      </w:r>
    </w:p>
    <w:p w:rsidR="00DB0596" w:rsidRDefault="00DB0596">
      <w:pPr>
        <w:snapToGrid w:val="0"/>
        <w:ind w:left="420" w:firstLineChars="200" w:firstLine="560"/>
        <w:rPr>
          <w:rFonts w:ascii="宋体"/>
          <w:sz w:val="28"/>
          <w:szCs w:val="28"/>
        </w:rPr>
      </w:pPr>
      <w:r>
        <w:rPr>
          <w:rFonts w:ascii="宋体" w:hint="eastAsia"/>
          <w:sz w:val="28"/>
          <w:szCs w:val="28"/>
        </w:rPr>
        <w:t>A、系统区域</w:t>
      </w:r>
      <w:r>
        <w:rPr>
          <w:rFonts w:ascii="宋体" w:hint="eastAsia"/>
          <w:sz w:val="28"/>
          <w:szCs w:val="28"/>
        </w:rPr>
        <w:tab/>
      </w:r>
      <w:r>
        <w:rPr>
          <w:rFonts w:ascii="宋体" w:hint="eastAsia"/>
          <w:sz w:val="28"/>
          <w:szCs w:val="28"/>
        </w:rPr>
        <w:tab/>
        <w:t>B、</w:t>
      </w:r>
      <w:r>
        <w:rPr>
          <w:rFonts w:ascii="宋体" w:hint="eastAsia"/>
          <w:color w:val="FF0000"/>
          <w:sz w:val="28"/>
          <w:szCs w:val="28"/>
        </w:rPr>
        <w:t>用户区域</w:t>
      </w:r>
      <w:r>
        <w:rPr>
          <w:rFonts w:ascii="宋体" w:hint="eastAsia"/>
          <w:sz w:val="28"/>
          <w:szCs w:val="28"/>
        </w:rPr>
        <w:tab/>
      </w:r>
      <w:r>
        <w:rPr>
          <w:rFonts w:ascii="宋体" w:hint="eastAsia"/>
          <w:sz w:val="28"/>
          <w:szCs w:val="28"/>
        </w:rPr>
        <w:tab/>
        <w:t>C、程序区域</w:t>
      </w:r>
      <w:r>
        <w:rPr>
          <w:rFonts w:ascii="宋体" w:hint="eastAsia"/>
          <w:sz w:val="28"/>
          <w:szCs w:val="28"/>
        </w:rPr>
        <w:tab/>
      </w:r>
      <w:r>
        <w:rPr>
          <w:rFonts w:ascii="宋体" w:hint="eastAsia"/>
          <w:sz w:val="28"/>
          <w:szCs w:val="28"/>
        </w:rPr>
        <w:tab/>
        <w:t>D、整个区域</w:t>
      </w:r>
    </w:p>
    <w:p w:rsidR="00DB0596" w:rsidRDefault="00DB0596">
      <w:pPr>
        <w:snapToGrid w:val="0"/>
        <w:ind w:left="420" w:firstLineChars="200" w:firstLine="560"/>
        <w:rPr>
          <w:rFonts w:ascii="宋体"/>
          <w:sz w:val="28"/>
          <w:szCs w:val="28"/>
        </w:rPr>
      </w:pPr>
      <w:r>
        <w:rPr>
          <w:rFonts w:ascii="宋体" w:hint="eastAsia"/>
          <w:sz w:val="28"/>
          <w:szCs w:val="28"/>
        </w:rPr>
        <w:t>答案-2：B</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分区管理要求对每一个作业都分配（</w:t>
      </w:r>
      <w:r>
        <w:rPr>
          <w:rFonts w:hint="eastAsia"/>
          <w:sz w:val="28"/>
          <w:szCs w:val="28"/>
        </w:rPr>
        <w:t xml:space="preserve">    </w:t>
      </w:r>
      <w:r>
        <w:rPr>
          <w:rFonts w:hint="eastAsia"/>
          <w:sz w:val="28"/>
          <w:szCs w:val="28"/>
        </w:rPr>
        <w:t>）的内存单元。</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地址连续</w:t>
      </w:r>
      <w:r>
        <w:rPr>
          <w:rFonts w:ascii="宋体" w:hint="eastAsia"/>
          <w:sz w:val="28"/>
          <w:szCs w:val="28"/>
        </w:rPr>
        <w:t xml:space="preserve">                            B、若干地址不连续</w:t>
      </w:r>
    </w:p>
    <w:p w:rsidR="00DB0596" w:rsidRDefault="00DB0596">
      <w:pPr>
        <w:snapToGrid w:val="0"/>
        <w:ind w:left="420" w:firstLineChars="200" w:firstLine="560"/>
        <w:rPr>
          <w:rFonts w:ascii="宋体"/>
          <w:sz w:val="28"/>
          <w:szCs w:val="28"/>
        </w:rPr>
      </w:pPr>
      <w:r>
        <w:rPr>
          <w:rFonts w:ascii="宋体" w:hint="eastAsia"/>
          <w:sz w:val="28"/>
          <w:szCs w:val="28"/>
        </w:rPr>
        <w:t>C、若干连续的帧                        D、若干不连续的帧</w:t>
      </w:r>
    </w:p>
    <w:p w:rsidR="00DB0596" w:rsidRDefault="00DB0596">
      <w:pPr>
        <w:snapToGrid w:val="0"/>
        <w:ind w:left="420" w:firstLineChars="200" w:firstLine="560"/>
        <w:rPr>
          <w:rFonts w:ascii="宋体"/>
          <w:sz w:val="28"/>
          <w:szCs w:val="28"/>
        </w:rPr>
      </w:pPr>
      <w:r>
        <w:rPr>
          <w:rFonts w:ascii="宋体" w:hint="eastAsia"/>
          <w:sz w:val="28"/>
          <w:szCs w:val="28"/>
        </w:rPr>
        <w:t>答案-2：A</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固定分区中各分区的大小是（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相同的</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B、相同或者不同，但预先固定</w:t>
      </w:r>
    </w:p>
    <w:p w:rsidR="00DB0596" w:rsidRDefault="00DB0596">
      <w:pPr>
        <w:snapToGrid w:val="0"/>
        <w:ind w:left="420" w:firstLineChars="200" w:firstLine="560"/>
        <w:rPr>
          <w:rFonts w:ascii="宋体"/>
          <w:sz w:val="28"/>
          <w:szCs w:val="28"/>
        </w:rPr>
      </w:pPr>
      <w:r>
        <w:rPr>
          <w:rFonts w:ascii="宋体" w:hint="eastAsia"/>
          <w:sz w:val="28"/>
          <w:szCs w:val="28"/>
        </w:rPr>
        <w:t>C、根据作业要求确定</w:t>
      </w:r>
      <w:r>
        <w:rPr>
          <w:rFonts w:ascii="宋体" w:hint="eastAsia"/>
          <w:sz w:val="28"/>
          <w:szCs w:val="28"/>
        </w:rPr>
        <w:tab/>
      </w:r>
      <w:r>
        <w:rPr>
          <w:rFonts w:ascii="宋体" w:hint="eastAsia"/>
          <w:sz w:val="28"/>
          <w:szCs w:val="28"/>
        </w:rPr>
        <w:tab/>
        <w:t>D、随作业个数而定</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w:t>
      </w:r>
      <w:r>
        <w:rPr>
          <w:rFonts w:hint="eastAsia"/>
          <w:sz w:val="28"/>
          <w:szCs w:val="28"/>
        </w:rPr>
        <w:t xml:space="preserve">    </w:t>
      </w:r>
      <w:r>
        <w:rPr>
          <w:rFonts w:hint="eastAsia"/>
          <w:sz w:val="28"/>
          <w:szCs w:val="28"/>
        </w:rPr>
        <w:t>）存储管理支持多道程序设计，算法简单，但存储碎片多。</w:t>
      </w:r>
    </w:p>
    <w:p w:rsidR="00DB0596" w:rsidRDefault="00DB0596">
      <w:pPr>
        <w:snapToGrid w:val="0"/>
        <w:ind w:left="420" w:firstLineChars="200" w:firstLine="560"/>
        <w:rPr>
          <w:rFonts w:ascii="宋体"/>
          <w:sz w:val="28"/>
          <w:szCs w:val="28"/>
        </w:rPr>
      </w:pPr>
      <w:r>
        <w:rPr>
          <w:rFonts w:ascii="宋体" w:hint="eastAsia"/>
          <w:sz w:val="28"/>
          <w:szCs w:val="28"/>
        </w:rPr>
        <w:t>A、段式       B、页式       C、</w:t>
      </w:r>
      <w:r>
        <w:rPr>
          <w:rFonts w:ascii="宋体" w:hint="eastAsia"/>
          <w:color w:val="FF0000"/>
          <w:sz w:val="28"/>
          <w:szCs w:val="28"/>
        </w:rPr>
        <w:t>固定分区</w:t>
      </w:r>
      <w:r>
        <w:rPr>
          <w:rFonts w:ascii="宋体" w:hint="eastAsia"/>
          <w:sz w:val="28"/>
          <w:szCs w:val="28"/>
        </w:rPr>
        <w:t xml:space="preserve">        D、段页式</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可变分区管理方式按作业需求量分配主存分区，所以（   ）。</w:t>
      </w:r>
    </w:p>
    <w:p w:rsidR="00DB0596" w:rsidRDefault="00DB0596">
      <w:pPr>
        <w:snapToGrid w:val="0"/>
        <w:ind w:left="420" w:firstLineChars="200" w:firstLine="560"/>
        <w:rPr>
          <w:rFonts w:ascii="宋体"/>
          <w:sz w:val="28"/>
          <w:szCs w:val="28"/>
        </w:rPr>
      </w:pPr>
      <w:r>
        <w:rPr>
          <w:rFonts w:ascii="宋体" w:hint="eastAsia"/>
          <w:sz w:val="28"/>
          <w:szCs w:val="28"/>
        </w:rPr>
        <w:t>A、分区的长度是固定的</w:t>
      </w:r>
    </w:p>
    <w:p w:rsidR="00DB0596" w:rsidRDefault="00DB0596">
      <w:pPr>
        <w:snapToGrid w:val="0"/>
        <w:ind w:left="420" w:firstLineChars="200" w:firstLine="560"/>
        <w:rPr>
          <w:rFonts w:ascii="宋体"/>
          <w:sz w:val="28"/>
          <w:szCs w:val="28"/>
        </w:rPr>
      </w:pPr>
      <w:r>
        <w:rPr>
          <w:rFonts w:ascii="宋体" w:hint="eastAsia"/>
          <w:sz w:val="28"/>
          <w:szCs w:val="28"/>
        </w:rPr>
        <w:t>B、分区的个数是确定的</w:t>
      </w:r>
    </w:p>
    <w:p w:rsidR="00DB0596" w:rsidRDefault="00DB0596">
      <w:pPr>
        <w:snapToGrid w:val="0"/>
        <w:ind w:left="420" w:firstLineChars="200" w:firstLine="560"/>
        <w:rPr>
          <w:rFonts w:ascii="宋体"/>
          <w:sz w:val="28"/>
          <w:szCs w:val="28"/>
        </w:rPr>
      </w:pPr>
      <w:r>
        <w:rPr>
          <w:rFonts w:ascii="宋体" w:hint="eastAsia"/>
          <w:sz w:val="28"/>
          <w:szCs w:val="28"/>
        </w:rPr>
        <w:t>C、分区的长度和个数都是确定的</w:t>
      </w:r>
    </w:p>
    <w:p w:rsidR="00DB0596" w:rsidRDefault="00DB0596">
      <w:pPr>
        <w:snapToGrid w:val="0"/>
        <w:ind w:left="420" w:firstLineChars="200" w:firstLine="560"/>
        <w:rPr>
          <w:rFonts w:ascii="宋体"/>
          <w:sz w:val="28"/>
          <w:szCs w:val="28"/>
        </w:rPr>
      </w:pPr>
      <w:r>
        <w:rPr>
          <w:rFonts w:ascii="宋体" w:hint="eastAsia"/>
          <w:sz w:val="28"/>
          <w:szCs w:val="28"/>
        </w:rPr>
        <w:lastRenderedPageBreak/>
        <w:t>D、</w:t>
      </w:r>
      <w:r>
        <w:rPr>
          <w:rFonts w:ascii="宋体" w:hint="eastAsia"/>
          <w:color w:val="FF0000"/>
          <w:sz w:val="28"/>
          <w:szCs w:val="28"/>
        </w:rPr>
        <w:t>分区的长度不是预先固定的，分区的个数也不是确定的</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可变分区存储管理采用的地址转换公式是（   ）。</w:t>
      </w:r>
    </w:p>
    <w:p w:rsidR="00DB0596" w:rsidRDefault="00DB0596">
      <w:pPr>
        <w:snapToGrid w:val="0"/>
        <w:ind w:left="420" w:firstLineChars="200" w:firstLine="560"/>
        <w:rPr>
          <w:rFonts w:ascii="宋体"/>
          <w:sz w:val="28"/>
          <w:szCs w:val="28"/>
        </w:rPr>
      </w:pPr>
      <w:r>
        <w:rPr>
          <w:rFonts w:ascii="宋体" w:hint="eastAsia"/>
          <w:sz w:val="28"/>
          <w:szCs w:val="28"/>
        </w:rPr>
        <w:t>A、绝对地址=界限寄存器值+逻辑地址</w:t>
      </w:r>
    </w:p>
    <w:p w:rsidR="00DB0596" w:rsidRDefault="00DB0596">
      <w:pPr>
        <w:snapToGrid w:val="0"/>
        <w:ind w:left="420" w:firstLineChars="200" w:firstLine="560"/>
        <w:rPr>
          <w:rFonts w:ascii="宋体"/>
          <w:sz w:val="28"/>
          <w:szCs w:val="28"/>
        </w:rPr>
      </w:pPr>
      <w:r>
        <w:rPr>
          <w:rFonts w:ascii="宋体" w:hint="eastAsia"/>
          <w:sz w:val="28"/>
          <w:szCs w:val="28"/>
        </w:rPr>
        <w:t>B、绝对地址=下限寄存器值+逻辑地址</w:t>
      </w:r>
    </w:p>
    <w:p w:rsidR="00DB0596" w:rsidRDefault="00DB0596">
      <w:pPr>
        <w:snapToGrid w:val="0"/>
        <w:ind w:left="420" w:firstLineChars="200" w:firstLine="560"/>
        <w:rPr>
          <w:rFonts w:ascii="宋体"/>
          <w:color w:val="FF0000"/>
          <w:sz w:val="28"/>
          <w:szCs w:val="28"/>
        </w:rPr>
      </w:pPr>
      <w:r>
        <w:rPr>
          <w:rFonts w:ascii="宋体" w:hint="eastAsia"/>
          <w:color w:val="FF0000"/>
          <w:sz w:val="28"/>
          <w:szCs w:val="28"/>
        </w:rPr>
        <w:t>C、绝对地址=基址寄存器值+逻辑地址</w:t>
      </w:r>
    </w:p>
    <w:p w:rsidR="00DB0596" w:rsidRDefault="00DB0596">
      <w:pPr>
        <w:snapToGrid w:val="0"/>
        <w:ind w:left="420" w:firstLineChars="200" w:firstLine="560"/>
        <w:rPr>
          <w:rFonts w:ascii="宋体"/>
          <w:sz w:val="28"/>
          <w:szCs w:val="28"/>
        </w:rPr>
      </w:pPr>
      <w:r>
        <w:rPr>
          <w:rFonts w:ascii="宋体" w:hint="eastAsia"/>
          <w:sz w:val="28"/>
          <w:szCs w:val="28"/>
        </w:rPr>
        <w:t>D、绝对地址=块号×块长+页内地址</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下列（</w:t>
      </w:r>
      <w:r>
        <w:rPr>
          <w:rFonts w:hint="eastAsia"/>
          <w:sz w:val="28"/>
          <w:szCs w:val="28"/>
        </w:rPr>
        <w:t xml:space="preserve">   </w:t>
      </w:r>
      <w:r>
        <w:rPr>
          <w:rFonts w:hint="eastAsia"/>
          <w:sz w:val="28"/>
          <w:szCs w:val="28"/>
        </w:rPr>
        <w:t>）存储管理方式能使存储碎片尽可能少，而且使内存利用率较高</w:t>
      </w:r>
    </w:p>
    <w:p w:rsidR="00DB0596" w:rsidRDefault="00DB0596">
      <w:pPr>
        <w:snapToGrid w:val="0"/>
        <w:ind w:left="420" w:firstLineChars="200" w:firstLine="560"/>
        <w:rPr>
          <w:rFonts w:ascii="宋体"/>
          <w:sz w:val="28"/>
          <w:szCs w:val="28"/>
        </w:rPr>
      </w:pPr>
      <w:r>
        <w:rPr>
          <w:rFonts w:ascii="宋体" w:hint="eastAsia"/>
          <w:sz w:val="28"/>
          <w:szCs w:val="28"/>
        </w:rPr>
        <w:t>A、固定分区</w:t>
      </w:r>
      <w:r>
        <w:rPr>
          <w:rFonts w:ascii="宋体" w:hint="eastAsia"/>
          <w:sz w:val="28"/>
          <w:szCs w:val="28"/>
        </w:rPr>
        <w:tab/>
      </w:r>
      <w:r>
        <w:rPr>
          <w:rFonts w:ascii="宋体" w:hint="eastAsia"/>
          <w:sz w:val="28"/>
          <w:szCs w:val="28"/>
        </w:rPr>
        <w:tab/>
        <w:t>B、可变分区</w:t>
      </w:r>
      <w:r>
        <w:rPr>
          <w:rFonts w:ascii="宋体" w:hint="eastAsia"/>
          <w:sz w:val="28"/>
          <w:szCs w:val="28"/>
        </w:rPr>
        <w:tab/>
      </w:r>
      <w:r>
        <w:rPr>
          <w:rFonts w:ascii="宋体" w:hint="eastAsia"/>
          <w:sz w:val="28"/>
          <w:szCs w:val="28"/>
        </w:rPr>
        <w:tab/>
        <w:t>C、分页管理</w:t>
      </w:r>
      <w:r>
        <w:rPr>
          <w:rFonts w:ascii="宋体" w:hint="eastAsia"/>
          <w:sz w:val="28"/>
          <w:szCs w:val="28"/>
        </w:rPr>
        <w:tab/>
      </w:r>
      <w:r>
        <w:rPr>
          <w:rFonts w:ascii="宋体" w:hint="eastAsia"/>
          <w:sz w:val="28"/>
          <w:szCs w:val="28"/>
        </w:rPr>
        <w:tab/>
        <w:t>D、</w:t>
      </w:r>
      <w:r>
        <w:rPr>
          <w:rFonts w:ascii="宋体" w:hint="eastAsia"/>
          <w:color w:val="FF0000"/>
          <w:sz w:val="28"/>
          <w:szCs w:val="28"/>
        </w:rPr>
        <w:t>段页式管理</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处理器有</w:t>
      </w:r>
      <w:r>
        <w:rPr>
          <w:rFonts w:hint="eastAsia"/>
          <w:sz w:val="28"/>
          <w:szCs w:val="28"/>
        </w:rPr>
        <w:t>32</w:t>
      </w:r>
      <w:r>
        <w:rPr>
          <w:rFonts w:hint="eastAsia"/>
          <w:sz w:val="28"/>
          <w:szCs w:val="28"/>
        </w:rPr>
        <w:t>位地址，则它的虚拟地址空间为（</w:t>
      </w:r>
      <w:r>
        <w:rPr>
          <w:rFonts w:hint="eastAsia"/>
          <w:sz w:val="28"/>
          <w:szCs w:val="28"/>
        </w:rPr>
        <w:t xml:space="preserve">    </w:t>
      </w:r>
      <w:r>
        <w:rPr>
          <w:rFonts w:hint="eastAsia"/>
          <w:sz w:val="28"/>
          <w:szCs w:val="28"/>
        </w:rPr>
        <w:t>）字节。</w:t>
      </w:r>
    </w:p>
    <w:p w:rsidR="00DB0596" w:rsidRDefault="00DB0596">
      <w:pPr>
        <w:snapToGrid w:val="0"/>
        <w:ind w:left="420" w:firstLineChars="200" w:firstLine="560"/>
        <w:rPr>
          <w:rFonts w:ascii="宋体"/>
          <w:sz w:val="28"/>
          <w:szCs w:val="28"/>
        </w:rPr>
      </w:pPr>
      <w:r>
        <w:rPr>
          <w:rFonts w:ascii="宋体" w:hint="eastAsia"/>
          <w:sz w:val="28"/>
          <w:szCs w:val="28"/>
        </w:rPr>
        <w:t>A、2GB            B、</w:t>
      </w:r>
      <w:r>
        <w:rPr>
          <w:rFonts w:ascii="宋体" w:hint="eastAsia"/>
          <w:color w:val="FF0000"/>
          <w:sz w:val="28"/>
          <w:szCs w:val="28"/>
        </w:rPr>
        <w:t xml:space="preserve">4GB </w:t>
      </w:r>
      <w:r>
        <w:rPr>
          <w:rFonts w:ascii="宋体" w:hint="eastAsia"/>
          <w:sz w:val="28"/>
          <w:szCs w:val="28"/>
        </w:rPr>
        <w:t xml:space="preserve">           C、100KB            D、640KB</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虚拟存储技术是（</w:t>
      </w:r>
      <w:r>
        <w:rPr>
          <w:rFonts w:hint="eastAsia"/>
          <w:sz w:val="28"/>
          <w:szCs w:val="28"/>
        </w:rPr>
        <w:t xml:space="preserve">    </w:t>
      </w:r>
      <w:r>
        <w:rPr>
          <w:rFonts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A、补充内存物理空间的技术         B、</w:t>
      </w:r>
      <w:r>
        <w:rPr>
          <w:rFonts w:ascii="宋体" w:hint="eastAsia"/>
          <w:color w:val="FF0000"/>
          <w:sz w:val="28"/>
          <w:szCs w:val="28"/>
        </w:rPr>
        <w:t>补充相对地址空间的技术</w:t>
      </w:r>
    </w:p>
    <w:p w:rsidR="00DB0596" w:rsidRDefault="00DB0596">
      <w:pPr>
        <w:snapToGrid w:val="0"/>
        <w:ind w:left="420" w:firstLineChars="200" w:firstLine="560"/>
        <w:rPr>
          <w:rFonts w:ascii="宋体"/>
          <w:sz w:val="28"/>
          <w:szCs w:val="28"/>
        </w:rPr>
      </w:pPr>
      <w:r>
        <w:rPr>
          <w:rFonts w:ascii="宋体" w:hint="eastAsia"/>
          <w:sz w:val="28"/>
          <w:szCs w:val="28"/>
        </w:rPr>
        <w:t>C  扩充外存空间的技术             D、扩充输入输出缓冲区的技术</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虚拟内存的容量受（</w:t>
      </w:r>
      <w:r>
        <w:rPr>
          <w:rFonts w:hint="eastAsia"/>
          <w:sz w:val="28"/>
          <w:szCs w:val="28"/>
        </w:rPr>
        <w:t xml:space="preserve">   </w:t>
      </w:r>
      <w:r>
        <w:rPr>
          <w:rFonts w:hint="eastAsia"/>
          <w:sz w:val="28"/>
          <w:szCs w:val="28"/>
        </w:rPr>
        <w:t>）的限制。</w:t>
      </w:r>
    </w:p>
    <w:p w:rsidR="00DB0596" w:rsidRDefault="00DB0596">
      <w:pPr>
        <w:snapToGrid w:val="0"/>
        <w:ind w:left="420" w:firstLineChars="200" w:firstLine="560"/>
        <w:rPr>
          <w:rFonts w:ascii="宋体"/>
          <w:sz w:val="28"/>
          <w:szCs w:val="28"/>
        </w:rPr>
      </w:pPr>
      <w:r>
        <w:rPr>
          <w:rFonts w:ascii="宋体" w:hint="eastAsia"/>
          <w:sz w:val="28"/>
          <w:szCs w:val="28"/>
        </w:rPr>
        <w:t>A、物理内存的大小                      B、用户地址空间的大小</w:t>
      </w:r>
    </w:p>
    <w:p w:rsidR="00DB0596" w:rsidRDefault="00DB0596">
      <w:pPr>
        <w:snapToGrid w:val="0"/>
        <w:ind w:left="420" w:firstLineChars="200" w:firstLine="560"/>
        <w:rPr>
          <w:rFonts w:ascii="宋体"/>
          <w:sz w:val="28"/>
          <w:szCs w:val="28"/>
        </w:rPr>
      </w:pPr>
      <w:r>
        <w:rPr>
          <w:rFonts w:ascii="宋体" w:hint="eastAsia"/>
          <w:sz w:val="28"/>
          <w:szCs w:val="28"/>
        </w:rPr>
        <w:t>C、数据存放的实际地址                  D、</w:t>
      </w:r>
      <w:r>
        <w:rPr>
          <w:rFonts w:ascii="宋体" w:hint="eastAsia"/>
          <w:color w:val="FF0000"/>
          <w:sz w:val="28"/>
          <w:szCs w:val="28"/>
        </w:rPr>
        <w:t>计算机地址字长</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虚拟存储技术与（</w:t>
      </w:r>
      <w:r>
        <w:rPr>
          <w:rFonts w:hint="eastAsia"/>
          <w:sz w:val="28"/>
          <w:szCs w:val="28"/>
        </w:rPr>
        <w:t xml:space="preserve">    </w:t>
      </w:r>
      <w:r>
        <w:rPr>
          <w:rFonts w:hint="eastAsia"/>
          <w:sz w:val="28"/>
          <w:szCs w:val="28"/>
        </w:rPr>
        <w:t>）不能配合使用。</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分区管理</w:t>
      </w:r>
      <w:r>
        <w:rPr>
          <w:rFonts w:ascii="宋体" w:hint="eastAsia"/>
          <w:sz w:val="28"/>
          <w:szCs w:val="28"/>
        </w:rPr>
        <w:t xml:space="preserve">                           B、动态分页管理</w:t>
      </w:r>
    </w:p>
    <w:p w:rsidR="00DB0596" w:rsidRDefault="00DB0596">
      <w:pPr>
        <w:snapToGrid w:val="0"/>
        <w:ind w:left="420" w:firstLineChars="200" w:firstLine="560"/>
        <w:rPr>
          <w:rFonts w:ascii="宋体"/>
          <w:sz w:val="28"/>
          <w:szCs w:val="28"/>
        </w:rPr>
      </w:pPr>
      <w:r>
        <w:rPr>
          <w:rFonts w:ascii="宋体" w:hint="eastAsia"/>
          <w:sz w:val="28"/>
          <w:szCs w:val="28"/>
        </w:rPr>
        <w:t>C、段式管理                           D、段页式管理</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操作系统对已在主存中的作业根据需要改变存放位置，称为（   ）。</w:t>
      </w:r>
    </w:p>
    <w:p w:rsidR="00DB0596" w:rsidRDefault="00DB0596">
      <w:pPr>
        <w:snapToGrid w:val="0"/>
        <w:ind w:left="420" w:firstLineChars="200" w:firstLine="560"/>
        <w:rPr>
          <w:rFonts w:ascii="宋体"/>
          <w:sz w:val="28"/>
          <w:szCs w:val="28"/>
        </w:rPr>
      </w:pPr>
      <w:r>
        <w:rPr>
          <w:rFonts w:ascii="宋体" w:hint="eastAsia"/>
          <w:sz w:val="28"/>
          <w:szCs w:val="28"/>
        </w:rPr>
        <w:t>A、覆盖技术</w:t>
      </w:r>
      <w:r>
        <w:rPr>
          <w:rFonts w:ascii="宋体" w:hint="eastAsia"/>
          <w:sz w:val="28"/>
          <w:szCs w:val="28"/>
        </w:rPr>
        <w:tab/>
      </w:r>
      <w:r>
        <w:rPr>
          <w:rFonts w:ascii="宋体" w:hint="eastAsia"/>
          <w:sz w:val="28"/>
          <w:szCs w:val="28"/>
        </w:rPr>
        <w:tab/>
        <w:t>B、</w:t>
      </w:r>
      <w:r>
        <w:rPr>
          <w:rFonts w:ascii="宋体" w:hint="eastAsia"/>
          <w:color w:val="FF0000"/>
          <w:sz w:val="28"/>
          <w:szCs w:val="28"/>
        </w:rPr>
        <w:t>交换技术</w:t>
      </w:r>
      <w:r>
        <w:rPr>
          <w:rFonts w:ascii="宋体" w:hint="eastAsia"/>
          <w:sz w:val="28"/>
          <w:szCs w:val="28"/>
        </w:rPr>
        <w:tab/>
      </w:r>
      <w:r>
        <w:rPr>
          <w:rFonts w:ascii="宋体" w:hint="eastAsia"/>
          <w:sz w:val="28"/>
          <w:szCs w:val="28"/>
        </w:rPr>
        <w:tab/>
        <w:t>C、移动技术</w:t>
      </w:r>
      <w:r>
        <w:rPr>
          <w:rFonts w:ascii="宋体" w:hint="eastAsia"/>
          <w:sz w:val="28"/>
          <w:szCs w:val="28"/>
        </w:rPr>
        <w:tab/>
      </w:r>
      <w:r>
        <w:rPr>
          <w:rFonts w:ascii="宋体" w:hint="eastAsia"/>
          <w:sz w:val="28"/>
          <w:szCs w:val="28"/>
        </w:rPr>
        <w:tab/>
        <w:t>D、虚拟技术</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w:t>
      </w:r>
      <w:r>
        <w:rPr>
          <w:rFonts w:hint="eastAsia"/>
          <w:sz w:val="28"/>
          <w:szCs w:val="28"/>
        </w:rPr>
        <w:t xml:space="preserve">  </w:t>
      </w:r>
      <w:r>
        <w:rPr>
          <w:rFonts w:hint="eastAsia"/>
          <w:sz w:val="28"/>
          <w:szCs w:val="28"/>
        </w:rPr>
        <w:t>）是指将作业不需要或暂时不需要的部分移到外存，让出内存空间以调入其他所需数据。</w:t>
      </w:r>
    </w:p>
    <w:p w:rsidR="00DB0596" w:rsidRDefault="00DB0596">
      <w:pPr>
        <w:snapToGrid w:val="0"/>
        <w:ind w:left="420" w:firstLineChars="200" w:firstLine="560"/>
        <w:rPr>
          <w:rFonts w:ascii="宋体"/>
          <w:sz w:val="28"/>
          <w:szCs w:val="28"/>
        </w:rPr>
      </w:pPr>
      <w:r>
        <w:rPr>
          <w:rFonts w:ascii="宋体" w:hint="eastAsia"/>
          <w:sz w:val="28"/>
          <w:szCs w:val="28"/>
        </w:rPr>
        <w:t>A、覆盖技术                            B、</w:t>
      </w:r>
      <w:r>
        <w:rPr>
          <w:rFonts w:ascii="宋体" w:hint="eastAsia"/>
          <w:color w:val="FF0000"/>
          <w:sz w:val="28"/>
          <w:szCs w:val="28"/>
        </w:rPr>
        <w:t>交换技术</w:t>
      </w:r>
    </w:p>
    <w:p w:rsidR="00DB0596" w:rsidRDefault="00DB0596">
      <w:pPr>
        <w:snapToGrid w:val="0"/>
        <w:ind w:left="420" w:firstLineChars="200" w:firstLine="560"/>
        <w:rPr>
          <w:rFonts w:ascii="宋体"/>
          <w:sz w:val="28"/>
          <w:szCs w:val="28"/>
        </w:rPr>
      </w:pPr>
      <w:r>
        <w:rPr>
          <w:rFonts w:ascii="宋体" w:hint="eastAsia"/>
          <w:sz w:val="28"/>
          <w:szCs w:val="28"/>
        </w:rPr>
        <w:t>C、虚拟技术                            D、物理扩充</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最容易形成很多小碎片的可变分区算法是（   ）。</w:t>
      </w:r>
    </w:p>
    <w:p w:rsidR="00DB0596" w:rsidRDefault="00DB0596">
      <w:pPr>
        <w:snapToGrid w:val="0"/>
        <w:ind w:left="420" w:firstLineChars="200" w:firstLine="560"/>
        <w:rPr>
          <w:rFonts w:ascii="宋体"/>
          <w:sz w:val="28"/>
          <w:szCs w:val="28"/>
        </w:rPr>
      </w:pPr>
      <w:r>
        <w:rPr>
          <w:rFonts w:ascii="宋体" w:hint="eastAsia"/>
          <w:sz w:val="28"/>
          <w:szCs w:val="28"/>
        </w:rPr>
        <w:t>A、首次适应算法</w:t>
      </w:r>
      <w:r>
        <w:rPr>
          <w:rFonts w:ascii="宋体" w:hint="eastAsia"/>
          <w:sz w:val="28"/>
          <w:szCs w:val="28"/>
        </w:rPr>
        <w:tab/>
      </w:r>
      <w:r>
        <w:rPr>
          <w:rFonts w:ascii="宋体" w:hint="eastAsia"/>
          <w:sz w:val="28"/>
          <w:szCs w:val="28"/>
        </w:rPr>
        <w:tab/>
      </w:r>
      <w:r>
        <w:rPr>
          <w:rFonts w:ascii="宋体" w:hint="eastAsia"/>
          <w:sz w:val="28"/>
          <w:szCs w:val="28"/>
        </w:rPr>
        <w:tab/>
        <w:t>B、</w:t>
      </w:r>
      <w:r>
        <w:rPr>
          <w:rFonts w:ascii="宋体" w:hint="eastAsia"/>
          <w:color w:val="FF0000"/>
          <w:sz w:val="28"/>
          <w:szCs w:val="28"/>
        </w:rPr>
        <w:t>最佳适应算法</w:t>
      </w:r>
    </w:p>
    <w:p w:rsidR="00DB0596" w:rsidRDefault="00DB0596">
      <w:pPr>
        <w:snapToGrid w:val="0"/>
        <w:ind w:left="420" w:firstLineChars="200" w:firstLine="560"/>
        <w:rPr>
          <w:rFonts w:ascii="宋体"/>
          <w:sz w:val="28"/>
          <w:szCs w:val="28"/>
        </w:rPr>
      </w:pPr>
      <w:r>
        <w:rPr>
          <w:rFonts w:ascii="宋体" w:hint="eastAsia"/>
          <w:sz w:val="28"/>
          <w:szCs w:val="28"/>
        </w:rPr>
        <w:t>C、最坏适应算法</w:t>
      </w:r>
      <w:r>
        <w:rPr>
          <w:rFonts w:ascii="宋体" w:hint="eastAsia"/>
          <w:sz w:val="28"/>
          <w:szCs w:val="28"/>
        </w:rPr>
        <w:tab/>
      </w:r>
      <w:r>
        <w:rPr>
          <w:rFonts w:ascii="宋体" w:hint="eastAsia"/>
          <w:sz w:val="28"/>
          <w:szCs w:val="28"/>
        </w:rPr>
        <w:tab/>
      </w:r>
      <w:r>
        <w:rPr>
          <w:rFonts w:ascii="宋体" w:hint="eastAsia"/>
          <w:sz w:val="28"/>
          <w:szCs w:val="28"/>
        </w:rPr>
        <w:tab/>
        <w:t>D、以上都不是</w:t>
      </w:r>
    </w:p>
    <w:p w:rsidR="00DB0596" w:rsidRDefault="00DB0596">
      <w:pPr>
        <w:snapToGrid w:val="0"/>
        <w:ind w:left="420" w:firstLineChars="200" w:firstLine="560"/>
        <w:rPr>
          <w:rFonts w:ascii="宋体"/>
          <w:sz w:val="28"/>
          <w:szCs w:val="28"/>
        </w:rPr>
      </w:pPr>
      <w:r>
        <w:rPr>
          <w:rFonts w:ascii="宋体" w:hint="eastAsia"/>
          <w:sz w:val="28"/>
          <w:szCs w:val="28"/>
        </w:rPr>
        <w:t>答案-3：B</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在请求页式存储管理中，若所需页面不在内存中，则会引起（</w:t>
      </w:r>
      <w:r>
        <w:rPr>
          <w:rFonts w:hint="eastAsia"/>
          <w:sz w:val="28"/>
          <w:szCs w:val="28"/>
        </w:rPr>
        <w:t xml:space="preserve">    </w:t>
      </w:r>
      <w:r>
        <w:rPr>
          <w:rFonts w:hint="eastAsia"/>
          <w:sz w:val="28"/>
          <w:szCs w:val="28"/>
        </w:rPr>
        <w:t>）。</w:t>
      </w:r>
    </w:p>
    <w:p w:rsidR="00DB0596" w:rsidRDefault="00DB0596">
      <w:pPr>
        <w:snapToGrid w:val="0"/>
        <w:ind w:left="420" w:firstLineChars="200" w:firstLine="560"/>
        <w:rPr>
          <w:sz w:val="28"/>
          <w:szCs w:val="28"/>
        </w:rPr>
      </w:pPr>
      <w:r>
        <w:rPr>
          <w:rFonts w:hint="eastAsia"/>
          <w:sz w:val="28"/>
          <w:szCs w:val="28"/>
        </w:rPr>
        <w:t>A</w:t>
      </w:r>
      <w:r>
        <w:rPr>
          <w:rFonts w:hint="eastAsia"/>
          <w:sz w:val="28"/>
          <w:szCs w:val="28"/>
        </w:rPr>
        <w:t>、输入输出中断</w:t>
      </w:r>
      <w:r>
        <w:rPr>
          <w:rFonts w:hint="eastAsia"/>
          <w:sz w:val="28"/>
          <w:szCs w:val="28"/>
        </w:rPr>
        <w:t xml:space="preserve">                   B</w:t>
      </w:r>
      <w:r>
        <w:rPr>
          <w:rFonts w:hint="eastAsia"/>
          <w:sz w:val="28"/>
          <w:szCs w:val="28"/>
        </w:rPr>
        <w:t>、时钟中断</w:t>
      </w:r>
    </w:p>
    <w:p w:rsidR="00DB0596" w:rsidRDefault="00DB0596">
      <w:pPr>
        <w:snapToGrid w:val="0"/>
        <w:ind w:left="420" w:firstLineChars="200" w:firstLine="560"/>
        <w:rPr>
          <w:rFonts w:ascii="宋体"/>
          <w:sz w:val="28"/>
          <w:szCs w:val="28"/>
        </w:rPr>
      </w:pPr>
      <w:r>
        <w:rPr>
          <w:rFonts w:ascii="宋体" w:hint="eastAsia"/>
          <w:sz w:val="28"/>
          <w:szCs w:val="28"/>
        </w:rPr>
        <w:t>C、越界中断                        D、</w:t>
      </w:r>
      <w:r>
        <w:rPr>
          <w:rFonts w:ascii="宋体" w:hint="eastAsia"/>
          <w:color w:val="FF0000"/>
          <w:sz w:val="28"/>
          <w:szCs w:val="28"/>
        </w:rPr>
        <w:t>缺页中断</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lastRenderedPageBreak/>
        <w:t>以下存储管理技术中，支持虚拟存储器的技术是（</w:t>
      </w:r>
      <w:r>
        <w:rPr>
          <w:rFonts w:hint="eastAsia"/>
          <w:sz w:val="28"/>
          <w:szCs w:val="28"/>
        </w:rPr>
        <w:t xml:space="preserve">    </w:t>
      </w:r>
      <w:r>
        <w:rPr>
          <w:rFonts w:hint="eastAsia"/>
          <w:sz w:val="28"/>
          <w:szCs w:val="28"/>
        </w:rPr>
        <w:t>）。</w:t>
      </w:r>
    </w:p>
    <w:p w:rsidR="00DB0596" w:rsidRDefault="00DB0596">
      <w:pPr>
        <w:snapToGrid w:val="0"/>
        <w:ind w:left="420"/>
        <w:rPr>
          <w:sz w:val="28"/>
          <w:szCs w:val="28"/>
        </w:rPr>
      </w:pPr>
      <w:r>
        <w:rPr>
          <w:sz w:val="28"/>
          <w:szCs w:val="28"/>
        </w:rPr>
        <w:t>A</w:t>
      </w:r>
      <w:r>
        <w:rPr>
          <w:rFonts w:hint="eastAsia"/>
          <w:sz w:val="28"/>
          <w:szCs w:val="28"/>
        </w:rPr>
        <w:t>、动态分区法</w:t>
      </w:r>
      <w:r>
        <w:rPr>
          <w:rFonts w:hint="eastAsia"/>
          <w:sz w:val="28"/>
          <w:szCs w:val="28"/>
        </w:rPr>
        <w:t xml:space="preserve">   </w:t>
      </w:r>
      <w:r>
        <w:rPr>
          <w:sz w:val="28"/>
          <w:szCs w:val="28"/>
        </w:rPr>
        <w:t>B</w:t>
      </w:r>
      <w:r>
        <w:rPr>
          <w:rFonts w:hint="eastAsia"/>
          <w:sz w:val="28"/>
          <w:szCs w:val="28"/>
        </w:rPr>
        <w:t>、可重定位分区法</w:t>
      </w:r>
      <w:r>
        <w:rPr>
          <w:rFonts w:hint="eastAsia"/>
          <w:sz w:val="28"/>
          <w:szCs w:val="28"/>
        </w:rPr>
        <w:t xml:space="preserve">  </w:t>
      </w:r>
      <w:r>
        <w:rPr>
          <w:sz w:val="28"/>
          <w:szCs w:val="28"/>
        </w:rPr>
        <w:t>C</w:t>
      </w:r>
      <w:r>
        <w:rPr>
          <w:rFonts w:hint="eastAsia"/>
          <w:sz w:val="28"/>
          <w:szCs w:val="28"/>
        </w:rPr>
        <w:t>、</w:t>
      </w:r>
      <w:r>
        <w:rPr>
          <w:rFonts w:hint="eastAsia"/>
          <w:color w:val="FF0000"/>
          <w:sz w:val="28"/>
          <w:szCs w:val="28"/>
        </w:rPr>
        <w:t>请求分页技术</w:t>
      </w:r>
      <w:r>
        <w:rPr>
          <w:rFonts w:hint="eastAsia"/>
          <w:sz w:val="28"/>
          <w:szCs w:val="28"/>
        </w:rPr>
        <w:t xml:space="preserve">  </w:t>
      </w:r>
      <w:r>
        <w:rPr>
          <w:sz w:val="28"/>
          <w:szCs w:val="28"/>
        </w:rPr>
        <w:t>D</w:t>
      </w:r>
      <w:r>
        <w:rPr>
          <w:rFonts w:hint="eastAsia"/>
          <w:sz w:val="28"/>
          <w:szCs w:val="28"/>
        </w:rPr>
        <w:t>、对换技术</w:t>
      </w:r>
      <w:r>
        <w:rPr>
          <w:rFonts w:hint="eastAsia"/>
          <w:sz w:val="28"/>
          <w:szCs w:val="28"/>
        </w:rPr>
        <w:t xml:space="preserve"> </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在页式存储管理中，将每个作业的</w:t>
      </w:r>
      <w:r>
        <w:rPr>
          <w:rFonts w:hint="eastAsia"/>
          <w:sz w:val="28"/>
          <w:szCs w:val="28"/>
        </w:rPr>
        <w:t>[1]</w:t>
      </w:r>
      <w:r>
        <w:rPr>
          <w:rFonts w:hint="eastAsia"/>
          <w:color w:val="FF0000"/>
          <w:sz w:val="28"/>
          <w:szCs w:val="28"/>
        </w:rPr>
        <w:t>D</w:t>
      </w:r>
      <w:r>
        <w:rPr>
          <w:rFonts w:hint="eastAsia"/>
          <w:sz w:val="28"/>
          <w:szCs w:val="28"/>
        </w:rPr>
        <w:t>分成大小相等的页，将</w:t>
      </w:r>
      <w:r>
        <w:rPr>
          <w:rFonts w:hint="eastAsia"/>
          <w:sz w:val="28"/>
          <w:szCs w:val="28"/>
        </w:rPr>
        <w:t>[2]</w:t>
      </w:r>
      <w:r>
        <w:rPr>
          <w:rFonts w:hint="eastAsia"/>
          <w:color w:val="FF0000"/>
          <w:sz w:val="28"/>
          <w:szCs w:val="28"/>
        </w:rPr>
        <w:t>B</w:t>
      </w:r>
      <w:r>
        <w:rPr>
          <w:rFonts w:hint="eastAsia"/>
          <w:sz w:val="28"/>
          <w:szCs w:val="28"/>
        </w:rPr>
        <w:t>分块，页和块的大小相等，通过页表进行管理。页表包括页号和块号两项，它们一一对应。页表中还包括</w:t>
      </w:r>
      <w:r>
        <w:rPr>
          <w:rFonts w:hint="eastAsia"/>
          <w:sz w:val="28"/>
          <w:szCs w:val="28"/>
        </w:rPr>
        <w:t>[3]</w:t>
      </w:r>
      <w:r>
        <w:rPr>
          <w:rFonts w:hint="eastAsia"/>
          <w:color w:val="FF0000"/>
          <w:sz w:val="28"/>
          <w:szCs w:val="28"/>
        </w:rPr>
        <w:t>B</w:t>
      </w:r>
      <w:r>
        <w:rPr>
          <w:rFonts w:hint="eastAsia"/>
          <w:sz w:val="28"/>
          <w:szCs w:val="28"/>
        </w:rPr>
        <w:t>、</w:t>
      </w:r>
      <w:r>
        <w:rPr>
          <w:rFonts w:hint="eastAsia"/>
          <w:sz w:val="28"/>
          <w:szCs w:val="28"/>
        </w:rPr>
        <w:t>[4]</w:t>
      </w:r>
      <w:r>
        <w:rPr>
          <w:rFonts w:hint="eastAsia"/>
          <w:color w:val="FF0000"/>
          <w:sz w:val="28"/>
          <w:szCs w:val="28"/>
        </w:rPr>
        <w:t>A</w:t>
      </w:r>
      <w:r>
        <w:rPr>
          <w:rFonts w:hint="eastAsia"/>
          <w:sz w:val="28"/>
          <w:szCs w:val="28"/>
        </w:rPr>
        <w:t>以及外存地址（标识页面在外存的相应位置）等信息。</w:t>
      </w:r>
    </w:p>
    <w:p w:rsidR="00DB0596" w:rsidRDefault="00DB0596">
      <w:pPr>
        <w:snapToGrid w:val="0"/>
        <w:ind w:firstLineChars="171" w:firstLine="479"/>
        <w:rPr>
          <w:sz w:val="28"/>
          <w:szCs w:val="28"/>
        </w:rPr>
      </w:pPr>
      <w:r>
        <w:rPr>
          <w:rFonts w:hint="eastAsia"/>
          <w:sz w:val="28"/>
          <w:szCs w:val="28"/>
        </w:rPr>
        <w:t>在动态地址转换过程中，根据页号查找页表，由</w:t>
      </w:r>
      <w:r>
        <w:rPr>
          <w:rFonts w:hint="eastAsia"/>
          <w:sz w:val="28"/>
          <w:szCs w:val="28"/>
        </w:rPr>
        <w:t>[3]</w:t>
      </w:r>
      <w:r>
        <w:rPr>
          <w:rFonts w:hint="eastAsia"/>
          <w:color w:val="FF0000"/>
          <w:sz w:val="28"/>
          <w:szCs w:val="28"/>
        </w:rPr>
        <w:t>B</w:t>
      </w:r>
      <w:r>
        <w:rPr>
          <w:rFonts w:hint="eastAsia"/>
          <w:sz w:val="28"/>
          <w:szCs w:val="28"/>
        </w:rPr>
        <w:t>可知，该页是否已在主存。如不在，则产生</w:t>
      </w:r>
      <w:r>
        <w:rPr>
          <w:rFonts w:hint="eastAsia"/>
          <w:sz w:val="28"/>
          <w:szCs w:val="28"/>
        </w:rPr>
        <w:t>[5]</w:t>
      </w:r>
      <w:r>
        <w:rPr>
          <w:rFonts w:hint="eastAsia"/>
          <w:color w:val="FF0000"/>
          <w:sz w:val="28"/>
          <w:szCs w:val="28"/>
        </w:rPr>
        <w:t>B</w:t>
      </w:r>
      <w:r>
        <w:rPr>
          <w:rFonts w:hint="eastAsia"/>
          <w:sz w:val="28"/>
          <w:szCs w:val="28"/>
        </w:rPr>
        <w:t>以装入所需的页。</w:t>
      </w:r>
    </w:p>
    <w:p w:rsidR="00DB0596" w:rsidRDefault="00DB0596">
      <w:pPr>
        <w:snapToGrid w:val="0"/>
        <w:ind w:firstLineChars="171" w:firstLine="479"/>
        <w:rPr>
          <w:sz w:val="28"/>
          <w:szCs w:val="28"/>
        </w:rPr>
      </w:pPr>
      <w:r>
        <w:rPr>
          <w:rFonts w:hint="eastAsia"/>
          <w:sz w:val="28"/>
          <w:szCs w:val="28"/>
        </w:rPr>
        <w:t>供选择的答案：</w:t>
      </w:r>
    </w:p>
    <w:p w:rsidR="00DB0596" w:rsidRDefault="00DB0596">
      <w:pPr>
        <w:snapToGrid w:val="0"/>
        <w:ind w:left="420" w:firstLineChars="200" w:firstLine="560"/>
        <w:rPr>
          <w:sz w:val="28"/>
          <w:szCs w:val="28"/>
        </w:rPr>
      </w:pPr>
      <w:r>
        <w:rPr>
          <w:rFonts w:hint="eastAsia"/>
          <w:sz w:val="28"/>
          <w:szCs w:val="28"/>
        </w:rPr>
        <w:t>[1][2]</w:t>
      </w:r>
      <w:r>
        <w:rPr>
          <w:rFonts w:hint="eastAsia"/>
          <w:sz w:val="28"/>
          <w:szCs w:val="28"/>
        </w:rPr>
        <w:t>：</w:t>
      </w:r>
      <w:r>
        <w:rPr>
          <w:rFonts w:hint="eastAsia"/>
          <w:sz w:val="28"/>
          <w:szCs w:val="28"/>
        </w:rPr>
        <w:t xml:space="preserve">  A</w:t>
      </w:r>
      <w:r>
        <w:rPr>
          <w:rFonts w:hint="eastAsia"/>
          <w:sz w:val="28"/>
          <w:szCs w:val="28"/>
        </w:rPr>
        <w:t>、符号名空间</w:t>
      </w:r>
      <w:r>
        <w:rPr>
          <w:rFonts w:hint="eastAsia"/>
          <w:sz w:val="28"/>
          <w:szCs w:val="28"/>
        </w:rPr>
        <w:t xml:space="preserve">    B</w:t>
      </w:r>
      <w:r>
        <w:rPr>
          <w:rFonts w:hint="eastAsia"/>
          <w:sz w:val="28"/>
          <w:szCs w:val="28"/>
        </w:rPr>
        <w:t>、内存空间</w:t>
      </w:r>
      <w:r>
        <w:rPr>
          <w:rFonts w:hint="eastAsia"/>
          <w:sz w:val="28"/>
          <w:szCs w:val="28"/>
        </w:rPr>
        <w:t xml:space="preserve">    C</w:t>
      </w:r>
      <w:r>
        <w:rPr>
          <w:rFonts w:hint="eastAsia"/>
          <w:sz w:val="28"/>
          <w:szCs w:val="28"/>
        </w:rPr>
        <w:t>、辅存空间</w:t>
      </w:r>
      <w:r>
        <w:rPr>
          <w:rFonts w:hint="eastAsia"/>
          <w:sz w:val="28"/>
          <w:szCs w:val="28"/>
        </w:rPr>
        <w:t xml:space="preserve">     D</w:t>
      </w:r>
      <w:r>
        <w:rPr>
          <w:rFonts w:hint="eastAsia"/>
          <w:sz w:val="28"/>
          <w:szCs w:val="28"/>
        </w:rPr>
        <w:t>、地址空间</w:t>
      </w:r>
    </w:p>
    <w:p w:rsidR="00DB0596" w:rsidRDefault="00DB0596">
      <w:pPr>
        <w:snapToGrid w:val="0"/>
        <w:ind w:left="420" w:firstLineChars="200" w:firstLine="560"/>
        <w:rPr>
          <w:sz w:val="28"/>
          <w:szCs w:val="28"/>
        </w:rPr>
      </w:pPr>
      <w:r>
        <w:rPr>
          <w:rFonts w:hint="eastAsia"/>
          <w:sz w:val="28"/>
          <w:szCs w:val="28"/>
        </w:rPr>
        <w:t>[3][4]</w:t>
      </w:r>
      <w:r>
        <w:rPr>
          <w:rFonts w:hint="eastAsia"/>
          <w:sz w:val="28"/>
          <w:szCs w:val="28"/>
        </w:rPr>
        <w:t>：</w:t>
      </w:r>
      <w:r>
        <w:rPr>
          <w:rFonts w:hint="eastAsia"/>
          <w:sz w:val="28"/>
          <w:szCs w:val="28"/>
        </w:rPr>
        <w:t xml:space="preserve">  A</w:t>
      </w:r>
      <w:r>
        <w:rPr>
          <w:rFonts w:hint="eastAsia"/>
          <w:sz w:val="28"/>
          <w:szCs w:val="28"/>
        </w:rPr>
        <w:t>、改变位</w:t>
      </w:r>
      <w:r>
        <w:rPr>
          <w:rFonts w:hint="eastAsia"/>
          <w:sz w:val="28"/>
          <w:szCs w:val="28"/>
        </w:rPr>
        <w:t xml:space="preserve">        B</w:t>
      </w:r>
      <w:r>
        <w:rPr>
          <w:rFonts w:hint="eastAsia"/>
          <w:sz w:val="28"/>
          <w:szCs w:val="28"/>
        </w:rPr>
        <w:t>、状态位</w:t>
      </w:r>
      <w:r>
        <w:rPr>
          <w:rFonts w:hint="eastAsia"/>
          <w:sz w:val="28"/>
          <w:szCs w:val="28"/>
        </w:rPr>
        <w:t xml:space="preserve">      C</w:t>
      </w:r>
      <w:r>
        <w:rPr>
          <w:rFonts w:hint="eastAsia"/>
          <w:sz w:val="28"/>
          <w:szCs w:val="28"/>
        </w:rPr>
        <w:t>、页长</w:t>
      </w:r>
      <w:r>
        <w:rPr>
          <w:rFonts w:hint="eastAsia"/>
          <w:sz w:val="28"/>
          <w:szCs w:val="28"/>
        </w:rPr>
        <w:t xml:space="preserve">         D</w:t>
      </w:r>
      <w:r>
        <w:rPr>
          <w:rFonts w:hint="eastAsia"/>
          <w:sz w:val="28"/>
          <w:szCs w:val="28"/>
        </w:rPr>
        <w:t>、页内位移量</w:t>
      </w:r>
    </w:p>
    <w:p w:rsidR="00DB0596" w:rsidRDefault="00DB0596">
      <w:pPr>
        <w:snapToGrid w:val="0"/>
        <w:ind w:left="420" w:firstLineChars="200" w:firstLine="560"/>
        <w:rPr>
          <w:sz w:val="28"/>
          <w:szCs w:val="28"/>
        </w:rPr>
      </w:pPr>
      <w:r>
        <w:rPr>
          <w:rFonts w:hint="eastAsia"/>
          <w:sz w:val="28"/>
          <w:szCs w:val="28"/>
        </w:rPr>
        <w:t>[5]</w:t>
      </w:r>
      <w:r>
        <w:rPr>
          <w:rFonts w:hint="eastAsia"/>
          <w:sz w:val="28"/>
          <w:szCs w:val="28"/>
        </w:rPr>
        <w:t>：</w:t>
      </w:r>
      <w:r>
        <w:rPr>
          <w:rFonts w:hint="eastAsia"/>
          <w:sz w:val="28"/>
          <w:szCs w:val="28"/>
        </w:rPr>
        <w:t xml:space="preserve">     A</w:t>
      </w:r>
      <w:r>
        <w:rPr>
          <w:rFonts w:hint="eastAsia"/>
          <w:sz w:val="28"/>
          <w:szCs w:val="28"/>
        </w:rPr>
        <w:t>、动态链接</w:t>
      </w:r>
      <w:r>
        <w:rPr>
          <w:rFonts w:hint="eastAsia"/>
          <w:sz w:val="28"/>
          <w:szCs w:val="28"/>
        </w:rPr>
        <w:t xml:space="preserve">      B</w:t>
      </w:r>
      <w:r>
        <w:rPr>
          <w:rFonts w:hint="eastAsia"/>
          <w:sz w:val="28"/>
          <w:szCs w:val="28"/>
        </w:rPr>
        <w:t>、缺页中断</w:t>
      </w:r>
      <w:r>
        <w:rPr>
          <w:rFonts w:hint="eastAsia"/>
          <w:sz w:val="28"/>
          <w:szCs w:val="28"/>
        </w:rPr>
        <w:t xml:space="preserve">    C</w:t>
      </w:r>
      <w:r>
        <w:rPr>
          <w:rFonts w:hint="eastAsia"/>
          <w:sz w:val="28"/>
          <w:szCs w:val="28"/>
        </w:rPr>
        <w:t>、页面置换</w:t>
      </w:r>
      <w:r>
        <w:rPr>
          <w:rFonts w:hint="eastAsia"/>
          <w:sz w:val="28"/>
          <w:szCs w:val="28"/>
        </w:rPr>
        <w:t xml:space="preserve">     D</w:t>
      </w:r>
      <w:r>
        <w:rPr>
          <w:rFonts w:hint="eastAsia"/>
          <w:sz w:val="28"/>
          <w:szCs w:val="28"/>
        </w:rPr>
        <w:t>、页面更新</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在请求分页系统中，</w:t>
      </w:r>
      <w:r>
        <w:rPr>
          <w:rFonts w:hint="eastAsia"/>
          <w:sz w:val="28"/>
          <w:szCs w:val="28"/>
        </w:rPr>
        <w:t>LRU</w:t>
      </w:r>
      <w:r>
        <w:rPr>
          <w:rFonts w:hint="eastAsia"/>
          <w:sz w:val="28"/>
          <w:szCs w:val="28"/>
        </w:rPr>
        <w:t>算法是指（</w:t>
      </w:r>
      <w:r>
        <w:rPr>
          <w:rFonts w:hint="eastAsia"/>
          <w:sz w:val="28"/>
          <w:szCs w:val="28"/>
        </w:rPr>
        <w:t xml:space="preserve">   </w:t>
      </w:r>
      <w:r>
        <w:rPr>
          <w:rFonts w:hint="eastAsia"/>
          <w:sz w:val="28"/>
          <w:szCs w:val="28"/>
        </w:rPr>
        <w:t>）。</w:t>
      </w:r>
    </w:p>
    <w:p w:rsidR="00DB0596" w:rsidRDefault="00DB0596">
      <w:pPr>
        <w:snapToGrid w:val="0"/>
        <w:ind w:left="420" w:firstLineChars="200" w:firstLine="560"/>
        <w:rPr>
          <w:sz w:val="28"/>
          <w:szCs w:val="28"/>
        </w:rPr>
      </w:pPr>
      <w:r>
        <w:rPr>
          <w:sz w:val="28"/>
          <w:szCs w:val="28"/>
        </w:rPr>
        <w:t>A</w:t>
      </w:r>
      <w:r>
        <w:rPr>
          <w:rFonts w:hint="eastAsia"/>
          <w:sz w:val="28"/>
          <w:szCs w:val="28"/>
        </w:rPr>
        <w:t>、最早进入内存的页先淘汰</w:t>
      </w:r>
    </w:p>
    <w:p w:rsidR="00DB0596" w:rsidRDefault="00DB0596">
      <w:pPr>
        <w:snapToGrid w:val="0"/>
        <w:ind w:left="420" w:firstLineChars="200" w:firstLine="560"/>
        <w:rPr>
          <w:color w:val="FF0000"/>
          <w:sz w:val="28"/>
          <w:szCs w:val="28"/>
        </w:rPr>
      </w:pPr>
      <w:r>
        <w:rPr>
          <w:rFonts w:hint="eastAsia"/>
          <w:color w:val="FF0000"/>
          <w:sz w:val="28"/>
          <w:szCs w:val="28"/>
        </w:rPr>
        <w:t>B</w:t>
      </w:r>
      <w:r>
        <w:rPr>
          <w:rFonts w:hint="eastAsia"/>
          <w:color w:val="FF0000"/>
          <w:sz w:val="28"/>
          <w:szCs w:val="28"/>
        </w:rPr>
        <w:t>、近期最长时间以来没被访问的页先淘汰</w:t>
      </w:r>
    </w:p>
    <w:p w:rsidR="00DB0596" w:rsidRDefault="00DB0596">
      <w:pPr>
        <w:snapToGrid w:val="0"/>
        <w:ind w:left="420" w:firstLineChars="200" w:firstLine="560"/>
        <w:rPr>
          <w:sz w:val="28"/>
          <w:szCs w:val="28"/>
        </w:rPr>
      </w:pPr>
      <w:r>
        <w:rPr>
          <w:rFonts w:hint="eastAsia"/>
          <w:sz w:val="28"/>
          <w:szCs w:val="28"/>
        </w:rPr>
        <w:t>C</w:t>
      </w:r>
      <w:r>
        <w:rPr>
          <w:rFonts w:hint="eastAsia"/>
          <w:sz w:val="28"/>
          <w:szCs w:val="28"/>
        </w:rPr>
        <w:t>、近期被访问次数最少的页先淘汰</w:t>
      </w:r>
    </w:p>
    <w:p w:rsidR="00DB0596" w:rsidRDefault="00DB0596">
      <w:pPr>
        <w:snapToGrid w:val="0"/>
        <w:ind w:left="420" w:firstLineChars="200" w:firstLine="560"/>
        <w:rPr>
          <w:sz w:val="28"/>
          <w:szCs w:val="28"/>
        </w:rPr>
      </w:pPr>
      <w:r>
        <w:rPr>
          <w:rFonts w:hint="eastAsia"/>
          <w:sz w:val="28"/>
          <w:szCs w:val="28"/>
        </w:rPr>
        <w:t>D</w:t>
      </w:r>
      <w:r>
        <w:rPr>
          <w:rFonts w:hint="eastAsia"/>
          <w:sz w:val="28"/>
          <w:szCs w:val="28"/>
        </w:rPr>
        <w:t>、以后再也不用的页先淘汰</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请求分页存储管理中，若把页面尺寸增加一倍，在程序顺序执行时，则一般缺页中断次数会（</w:t>
      </w:r>
      <w:r>
        <w:rPr>
          <w:rFonts w:hint="eastAsia"/>
          <w:sz w:val="28"/>
          <w:szCs w:val="28"/>
        </w:rPr>
        <w:t xml:space="preserve">  </w:t>
      </w:r>
      <w:r>
        <w:rPr>
          <w:rFonts w:hint="eastAsia"/>
          <w:sz w:val="28"/>
          <w:szCs w:val="28"/>
        </w:rPr>
        <w:t>）。</w:t>
      </w:r>
    </w:p>
    <w:p w:rsidR="00DB0596" w:rsidRDefault="00DB0596">
      <w:pPr>
        <w:snapToGrid w:val="0"/>
        <w:ind w:left="420" w:firstLineChars="200" w:firstLine="560"/>
        <w:rPr>
          <w:sz w:val="28"/>
          <w:szCs w:val="28"/>
        </w:rPr>
      </w:pPr>
      <w:r>
        <w:rPr>
          <w:sz w:val="28"/>
          <w:szCs w:val="28"/>
        </w:rPr>
        <w:t>A</w:t>
      </w:r>
      <w:r>
        <w:rPr>
          <w:rFonts w:hint="eastAsia"/>
          <w:sz w:val="28"/>
          <w:szCs w:val="28"/>
        </w:rPr>
        <w:t>、增加</w:t>
      </w:r>
      <w:r>
        <w:rPr>
          <w:rFonts w:hint="eastAsia"/>
          <w:sz w:val="28"/>
          <w:szCs w:val="28"/>
        </w:rPr>
        <w:t xml:space="preserve">     </w:t>
      </w:r>
      <w:r>
        <w:rPr>
          <w:sz w:val="28"/>
          <w:szCs w:val="28"/>
        </w:rPr>
        <w:t>B</w:t>
      </w:r>
      <w:r>
        <w:rPr>
          <w:rFonts w:hint="eastAsia"/>
          <w:sz w:val="28"/>
          <w:szCs w:val="28"/>
        </w:rPr>
        <w:t>、</w:t>
      </w:r>
      <w:r>
        <w:rPr>
          <w:rFonts w:hint="eastAsia"/>
          <w:color w:val="FF0000"/>
          <w:sz w:val="28"/>
          <w:szCs w:val="28"/>
        </w:rPr>
        <w:t>减少</w:t>
      </w:r>
      <w:r>
        <w:rPr>
          <w:rFonts w:hint="eastAsia"/>
          <w:sz w:val="28"/>
          <w:szCs w:val="28"/>
        </w:rPr>
        <w:t xml:space="preserve">     </w:t>
      </w:r>
      <w:r>
        <w:rPr>
          <w:sz w:val="28"/>
          <w:szCs w:val="28"/>
        </w:rPr>
        <w:t>C</w:t>
      </w:r>
      <w:r>
        <w:rPr>
          <w:rFonts w:hint="eastAsia"/>
          <w:sz w:val="28"/>
          <w:szCs w:val="28"/>
        </w:rPr>
        <w:t>、不变</w:t>
      </w:r>
      <w:r>
        <w:rPr>
          <w:rFonts w:hint="eastAsia"/>
          <w:sz w:val="28"/>
          <w:szCs w:val="28"/>
        </w:rPr>
        <w:t xml:space="preserve">     </w:t>
      </w:r>
      <w:r>
        <w:rPr>
          <w:sz w:val="28"/>
          <w:szCs w:val="28"/>
        </w:rPr>
        <w:t>D</w:t>
      </w:r>
      <w:r>
        <w:rPr>
          <w:rFonts w:hint="eastAsia"/>
          <w:sz w:val="28"/>
          <w:szCs w:val="28"/>
        </w:rPr>
        <w:t>、可能增加也可能减少</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在页式存储管理系统中，整个系统的页表个数是（</w:t>
      </w:r>
      <w:r>
        <w:rPr>
          <w:rFonts w:hint="eastAsia"/>
          <w:sz w:val="28"/>
          <w:szCs w:val="28"/>
        </w:rPr>
        <w:t xml:space="preserve">   </w:t>
      </w:r>
      <w:r>
        <w:rPr>
          <w:rFonts w:hint="eastAsia"/>
          <w:sz w:val="28"/>
          <w:szCs w:val="28"/>
        </w:rPr>
        <w:t>）个。</w:t>
      </w:r>
    </w:p>
    <w:p w:rsidR="00DB0596" w:rsidRDefault="00DB0596">
      <w:pPr>
        <w:snapToGrid w:val="0"/>
        <w:ind w:left="420" w:firstLineChars="200" w:firstLine="560"/>
        <w:rPr>
          <w:sz w:val="28"/>
          <w:szCs w:val="28"/>
        </w:rPr>
      </w:pPr>
      <w:r>
        <w:rPr>
          <w:rFonts w:hint="eastAsia"/>
          <w:sz w:val="28"/>
          <w:szCs w:val="28"/>
        </w:rPr>
        <w:t>A</w:t>
      </w:r>
      <w:r>
        <w:rPr>
          <w:rFonts w:hint="eastAsia"/>
          <w:sz w:val="28"/>
          <w:szCs w:val="28"/>
        </w:rPr>
        <w:t>、</w:t>
      </w:r>
      <w:r>
        <w:rPr>
          <w:rFonts w:hint="eastAsia"/>
          <w:sz w:val="28"/>
          <w:szCs w:val="28"/>
        </w:rPr>
        <w:t>1</w:t>
      </w:r>
      <w:r>
        <w:rPr>
          <w:rFonts w:hint="eastAsia"/>
          <w:sz w:val="28"/>
          <w:szCs w:val="28"/>
        </w:rPr>
        <w:tab/>
      </w:r>
      <w:r>
        <w:rPr>
          <w:rFonts w:hint="eastAsia"/>
          <w:sz w:val="28"/>
          <w:szCs w:val="28"/>
        </w:rPr>
        <w:tab/>
        <w:t>B</w:t>
      </w:r>
      <w:r>
        <w:rPr>
          <w:rFonts w:hint="eastAsia"/>
          <w:sz w:val="28"/>
          <w:szCs w:val="28"/>
        </w:rPr>
        <w:t>、</w:t>
      </w:r>
      <w:r>
        <w:rPr>
          <w:rFonts w:hint="eastAsia"/>
          <w:sz w:val="28"/>
          <w:szCs w:val="28"/>
        </w:rPr>
        <w:t>2</w:t>
      </w:r>
      <w:r>
        <w:rPr>
          <w:rFonts w:hint="eastAsia"/>
          <w:sz w:val="28"/>
          <w:szCs w:val="28"/>
        </w:rPr>
        <w:tab/>
        <w:t xml:space="preserve"> C</w:t>
      </w:r>
      <w:r>
        <w:rPr>
          <w:rFonts w:hint="eastAsia"/>
          <w:sz w:val="28"/>
          <w:szCs w:val="28"/>
        </w:rPr>
        <w:t>、</w:t>
      </w:r>
      <w:r>
        <w:rPr>
          <w:rFonts w:hint="eastAsia"/>
          <w:sz w:val="28"/>
          <w:szCs w:val="28"/>
        </w:rPr>
        <w:t>3</w:t>
      </w:r>
      <w:r>
        <w:rPr>
          <w:rFonts w:hint="eastAsia"/>
          <w:sz w:val="28"/>
          <w:szCs w:val="28"/>
        </w:rPr>
        <w:tab/>
      </w:r>
      <w:r>
        <w:rPr>
          <w:rFonts w:hint="eastAsia"/>
          <w:sz w:val="28"/>
          <w:szCs w:val="28"/>
        </w:rPr>
        <w:tab/>
      </w:r>
      <w:r>
        <w:rPr>
          <w:rFonts w:hint="eastAsia"/>
          <w:color w:val="FF0000"/>
          <w:sz w:val="28"/>
          <w:szCs w:val="28"/>
        </w:rPr>
        <w:t>D</w:t>
      </w:r>
      <w:r>
        <w:rPr>
          <w:rFonts w:hint="eastAsia"/>
          <w:color w:val="FF0000"/>
          <w:sz w:val="28"/>
          <w:szCs w:val="28"/>
        </w:rPr>
        <w:t>、和装入主存的作业个数相同</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在分段管理中，（</w:t>
      </w:r>
      <w:r>
        <w:rPr>
          <w:rFonts w:hint="eastAsia"/>
          <w:sz w:val="28"/>
          <w:szCs w:val="28"/>
        </w:rPr>
        <w:t xml:space="preserve">    </w:t>
      </w:r>
      <w:r>
        <w:rPr>
          <w:rFonts w:hint="eastAsia"/>
          <w:sz w:val="28"/>
          <w:szCs w:val="28"/>
        </w:rPr>
        <w:t>）。</w:t>
      </w:r>
    </w:p>
    <w:p w:rsidR="00DB0596" w:rsidRDefault="00DB0596">
      <w:pPr>
        <w:snapToGrid w:val="0"/>
        <w:ind w:left="420" w:firstLineChars="200" w:firstLine="560"/>
        <w:rPr>
          <w:sz w:val="28"/>
          <w:szCs w:val="28"/>
        </w:rPr>
      </w:pPr>
      <w:r>
        <w:rPr>
          <w:rFonts w:hint="eastAsia"/>
          <w:sz w:val="28"/>
          <w:szCs w:val="28"/>
        </w:rPr>
        <w:t>A</w:t>
      </w:r>
      <w:r>
        <w:rPr>
          <w:rFonts w:hint="eastAsia"/>
          <w:sz w:val="28"/>
          <w:szCs w:val="28"/>
        </w:rPr>
        <w:t>、</w:t>
      </w:r>
      <w:r>
        <w:rPr>
          <w:rFonts w:hint="eastAsia"/>
          <w:color w:val="FF0000"/>
          <w:sz w:val="28"/>
          <w:szCs w:val="28"/>
        </w:rPr>
        <w:t>以段为单位分配，每段是一个连续存储区</w:t>
      </w:r>
    </w:p>
    <w:p w:rsidR="00DB0596" w:rsidRDefault="00DB0596">
      <w:pPr>
        <w:snapToGrid w:val="0"/>
        <w:ind w:left="420" w:firstLineChars="200" w:firstLine="560"/>
        <w:rPr>
          <w:sz w:val="28"/>
          <w:szCs w:val="28"/>
        </w:rPr>
      </w:pPr>
      <w:r>
        <w:rPr>
          <w:rFonts w:hint="eastAsia"/>
          <w:sz w:val="28"/>
          <w:szCs w:val="28"/>
        </w:rPr>
        <w:t>B</w:t>
      </w:r>
      <w:r>
        <w:rPr>
          <w:rFonts w:hint="eastAsia"/>
          <w:sz w:val="28"/>
          <w:szCs w:val="28"/>
        </w:rPr>
        <w:t>、段与段之间必定不连续</w:t>
      </w:r>
    </w:p>
    <w:p w:rsidR="00DB0596" w:rsidRDefault="00DB0596">
      <w:pPr>
        <w:snapToGrid w:val="0"/>
        <w:ind w:left="420" w:firstLineChars="200" w:firstLine="560"/>
        <w:rPr>
          <w:sz w:val="28"/>
          <w:szCs w:val="28"/>
        </w:rPr>
      </w:pPr>
      <w:r>
        <w:rPr>
          <w:rFonts w:hint="eastAsia"/>
          <w:sz w:val="28"/>
          <w:szCs w:val="28"/>
        </w:rPr>
        <w:t>C</w:t>
      </w:r>
      <w:r>
        <w:rPr>
          <w:rFonts w:hint="eastAsia"/>
          <w:sz w:val="28"/>
          <w:szCs w:val="28"/>
        </w:rPr>
        <w:t>、段与段之间必定连续</w:t>
      </w:r>
    </w:p>
    <w:p w:rsidR="00DB0596" w:rsidRDefault="00DB0596">
      <w:pPr>
        <w:snapToGrid w:val="0"/>
        <w:ind w:left="420" w:firstLineChars="200" w:firstLine="560"/>
        <w:rPr>
          <w:sz w:val="28"/>
          <w:szCs w:val="28"/>
        </w:rPr>
      </w:pPr>
      <w:r>
        <w:rPr>
          <w:rFonts w:hint="eastAsia"/>
          <w:sz w:val="28"/>
          <w:szCs w:val="28"/>
        </w:rPr>
        <w:t>D</w:t>
      </w:r>
      <w:r>
        <w:rPr>
          <w:rFonts w:hint="eastAsia"/>
          <w:sz w:val="28"/>
          <w:szCs w:val="28"/>
        </w:rPr>
        <w:t>、每段是等长的</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w:t>
      </w:r>
      <w:r>
        <w:rPr>
          <w:rFonts w:hint="eastAsia"/>
          <w:sz w:val="28"/>
          <w:szCs w:val="28"/>
        </w:rPr>
        <w:t xml:space="preserve">    </w:t>
      </w:r>
      <w:r>
        <w:rPr>
          <w:rFonts w:hint="eastAsia"/>
          <w:sz w:val="28"/>
          <w:szCs w:val="28"/>
        </w:rPr>
        <w:t>）存储管理方式提供一维地址结构。</w:t>
      </w:r>
    </w:p>
    <w:p w:rsidR="00DB0596" w:rsidRDefault="00DB0596">
      <w:pPr>
        <w:snapToGrid w:val="0"/>
        <w:ind w:left="420" w:firstLineChars="200" w:firstLine="560"/>
        <w:rPr>
          <w:rFonts w:ascii="宋体"/>
          <w:sz w:val="28"/>
          <w:szCs w:val="28"/>
        </w:rPr>
      </w:pPr>
      <w:r>
        <w:rPr>
          <w:rFonts w:ascii="宋体" w:hint="eastAsia"/>
          <w:sz w:val="28"/>
          <w:szCs w:val="28"/>
        </w:rPr>
        <w:t>A、固定分区                    B、分段</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分页</w:t>
      </w:r>
      <w:r>
        <w:rPr>
          <w:rFonts w:ascii="宋体" w:hint="eastAsia"/>
          <w:sz w:val="28"/>
          <w:szCs w:val="28"/>
        </w:rPr>
        <w:t xml:space="preserve">                        D、分段和段页式</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分段管理提供（</w:t>
      </w:r>
      <w:r>
        <w:rPr>
          <w:rFonts w:hint="eastAsia"/>
          <w:sz w:val="28"/>
          <w:szCs w:val="28"/>
        </w:rPr>
        <w:t>B</w:t>
      </w:r>
      <w:r>
        <w:rPr>
          <w:rFonts w:hint="eastAsia"/>
          <w:sz w:val="28"/>
          <w:szCs w:val="28"/>
        </w:rPr>
        <w:t>）维的地址结构。分页管理提供</w:t>
      </w:r>
      <w:r>
        <w:rPr>
          <w:rFonts w:hint="eastAsia"/>
          <w:sz w:val="28"/>
          <w:szCs w:val="28"/>
        </w:rPr>
        <w:t>(A)</w:t>
      </w:r>
      <w:r>
        <w:rPr>
          <w:rFonts w:hint="eastAsia"/>
          <w:sz w:val="28"/>
          <w:szCs w:val="28"/>
        </w:rPr>
        <w:t>的维地址结构</w:t>
      </w:r>
    </w:p>
    <w:p w:rsidR="00DB0596" w:rsidRDefault="00DB0596">
      <w:pPr>
        <w:snapToGrid w:val="0"/>
        <w:ind w:left="420" w:firstLineChars="200" w:firstLine="560"/>
        <w:rPr>
          <w:rFonts w:ascii="宋体"/>
          <w:sz w:val="28"/>
          <w:szCs w:val="28"/>
        </w:rPr>
      </w:pPr>
      <w:r>
        <w:rPr>
          <w:rFonts w:ascii="宋体" w:hint="eastAsia"/>
          <w:sz w:val="28"/>
          <w:szCs w:val="28"/>
        </w:rPr>
        <w:t>A、1        B、2      C、3        D、4</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w:t>
      </w:r>
      <w:r>
        <w:rPr>
          <w:rFonts w:hint="eastAsia"/>
          <w:sz w:val="28"/>
          <w:szCs w:val="28"/>
        </w:rPr>
        <w:t xml:space="preserve">   </w:t>
      </w:r>
      <w:r>
        <w:rPr>
          <w:rFonts w:hint="eastAsia"/>
          <w:sz w:val="28"/>
          <w:szCs w:val="28"/>
        </w:rPr>
        <w:t>）实现了两种存储方式的优势互补。</w:t>
      </w:r>
    </w:p>
    <w:p w:rsidR="00DB0596" w:rsidRDefault="00DB0596">
      <w:pPr>
        <w:snapToGrid w:val="0"/>
        <w:ind w:left="420" w:firstLineChars="200" w:firstLine="560"/>
        <w:rPr>
          <w:rFonts w:ascii="宋体"/>
          <w:sz w:val="28"/>
          <w:szCs w:val="28"/>
        </w:rPr>
      </w:pPr>
      <w:r>
        <w:rPr>
          <w:rFonts w:ascii="宋体" w:hint="eastAsia"/>
          <w:sz w:val="28"/>
          <w:szCs w:val="28"/>
        </w:rPr>
        <w:lastRenderedPageBreak/>
        <w:t>A、请求分页管理                  B、可变式分区管理</w:t>
      </w:r>
    </w:p>
    <w:p w:rsidR="00DB0596" w:rsidRDefault="00DB0596">
      <w:pPr>
        <w:snapToGrid w:val="0"/>
        <w:ind w:left="420" w:firstLineChars="200" w:firstLine="560"/>
        <w:rPr>
          <w:rFonts w:ascii="宋体"/>
          <w:sz w:val="28"/>
          <w:szCs w:val="28"/>
        </w:rPr>
      </w:pPr>
      <w:r>
        <w:rPr>
          <w:rFonts w:ascii="宋体" w:hint="eastAsia"/>
          <w:sz w:val="28"/>
          <w:szCs w:val="28"/>
        </w:rPr>
        <w:t>C、段式管理                      D、</w:t>
      </w:r>
      <w:r>
        <w:rPr>
          <w:rFonts w:ascii="宋体" w:hint="eastAsia"/>
          <w:color w:val="FF0000"/>
          <w:sz w:val="28"/>
          <w:szCs w:val="28"/>
        </w:rPr>
        <w:t>段页式管理</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段页式存储管理汲取了页式管理和段式管理的长处，其实现原理结合了页式和段式管理的基本思想，即（</w:t>
      </w:r>
      <w:r>
        <w:rPr>
          <w:rFonts w:hint="eastAsia"/>
          <w:sz w:val="28"/>
          <w:szCs w:val="28"/>
        </w:rPr>
        <w:t xml:space="preserve">   </w:t>
      </w:r>
      <w:r>
        <w:rPr>
          <w:rFonts w:hint="eastAsia"/>
          <w:sz w:val="28"/>
          <w:szCs w:val="28"/>
        </w:rPr>
        <w:t>）。</w:t>
      </w:r>
    </w:p>
    <w:p w:rsidR="00DB0596" w:rsidRDefault="00DB0596">
      <w:pPr>
        <w:snapToGrid w:val="0"/>
        <w:ind w:firstLineChars="300" w:firstLine="840"/>
        <w:rPr>
          <w:rFonts w:ascii="宋体"/>
          <w:sz w:val="28"/>
          <w:szCs w:val="28"/>
        </w:rPr>
      </w:pPr>
      <w:r>
        <w:rPr>
          <w:rFonts w:ascii="宋体" w:hint="eastAsia"/>
          <w:sz w:val="28"/>
          <w:szCs w:val="28"/>
        </w:rPr>
        <w:t>A、用分段方法来分配和管理物理存储空间，用分页方法来管理用户地址空间。</w:t>
      </w:r>
    </w:p>
    <w:p w:rsidR="00DB0596" w:rsidRDefault="00DB0596">
      <w:pPr>
        <w:snapToGrid w:val="0"/>
        <w:ind w:firstLineChars="300" w:firstLine="840"/>
        <w:rPr>
          <w:rFonts w:ascii="宋体"/>
          <w:sz w:val="28"/>
          <w:szCs w:val="28"/>
        </w:rPr>
      </w:pPr>
      <w:r>
        <w:rPr>
          <w:rFonts w:ascii="宋体" w:hint="eastAsia"/>
          <w:color w:val="FF0000"/>
          <w:sz w:val="28"/>
          <w:szCs w:val="28"/>
        </w:rPr>
        <w:t>B、用分段方法来分配和管理用户地址空间，用分页方法来管理物理存储空间</w:t>
      </w:r>
      <w:r>
        <w:rPr>
          <w:rFonts w:ascii="宋体" w:hint="eastAsia"/>
          <w:sz w:val="28"/>
          <w:szCs w:val="28"/>
        </w:rPr>
        <w:t>。</w:t>
      </w:r>
    </w:p>
    <w:p w:rsidR="00DB0596" w:rsidRDefault="00DB0596">
      <w:pPr>
        <w:snapToGrid w:val="0"/>
        <w:ind w:firstLineChars="300" w:firstLine="840"/>
        <w:rPr>
          <w:rFonts w:ascii="宋体"/>
          <w:sz w:val="28"/>
          <w:szCs w:val="28"/>
        </w:rPr>
      </w:pPr>
      <w:r>
        <w:rPr>
          <w:rFonts w:ascii="宋体" w:hint="eastAsia"/>
          <w:sz w:val="28"/>
          <w:szCs w:val="28"/>
        </w:rPr>
        <w:t>C、用分段方法来分配和管理主存空间，用分页方法来管理辅存空间。</w:t>
      </w:r>
    </w:p>
    <w:p w:rsidR="00DB0596" w:rsidRDefault="00DB0596">
      <w:pPr>
        <w:snapToGrid w:val="0"/>
        <w:ind w:firstLineChars="300" w:firstLine="840"/>
        <w:rPr>
          <w:rFonts w:ascii="宋体"/>
          <w:sz w:val="28"/>
          <w:szCs w:val="28"/>
        </w:rPr>
      </w:pPr>
      <w:r>
        <w:rPr>
          <w:rFonts w:ascii="宋体" w:hint="eastAsia"/>
          <w:sz w:val="28"/>
          <w:szCs w:val="28"/>
        </w:rPr>
        <w:t>D、用分段方法来分配和管理辅存空间，用分页方法来管理主存空间。</w:t>
      </w:r>
    </w:p>
    <w:p w:rsidR="00DB0596" w:rsidRDefault="00DB0596">
      <w:pPr>
        <w:snapToGrid w:val="0"/>
        <w:ind w:left="420" w:firstLineChars="200" w:firstLine="560"/>
        <w:rPr>
          <w:rFonts w:ascii="宋体"/>
          <w:sz w:val="28"/>
          <w:szCs w:val="28"/>
        </w:rPr>
      </w:pPr>
      <w:r>
        <w:rPr>
          <w:rFonts w:ascii="宋体" w:hint="eastAsia"/>
          <w:sz w:val="28"/>
          <w:szCs w:val="28"/>
        </w:rPr>
        <w:t>答案-3：B</w:t>
      </w:r>
    </w:p>
    <w:p w:rsidR="00DB0596" w:rsidRDefault="00DB0596">
      <w:pPr>
        <w:numPr>
          <w:ilvl w:val="0"/>
          <w:numId w:val="9"/>
        </w:numPr>
        <w:tabs>
          <w:tab w:val="clear" w:pos="360"/>
          <w:tab w:val="left" w:pos="0"/>
        </w:tabs>
        <w:snapToGrid w:val="0"/>
        <w:spacing w:beforeLines="50" w:before="156"/>
        <w:ind w:left="0" w:firstLine="360"/>
        <w:rPr>
          <w:rFonts w:ascii="宋体"/>
          <w:sz w:val="28"/>
          <w:szCs w:val="28"/>
        </w:rPr>
      </w:pPr>
      <w:r>
        <w:rPr>
          <w:rFonts w:ascii="宋体" w:hint="eastAsia"/>
          <w:sz w:val="28"/>
          <w:szCs w:val="28"/>
        </w:rPr>
        <w:t>段页存储管理中，系统中（   ）。</w:t>
      </w:r>
    </w:p>
    <w:p w:rsidR="00DB0596" w:rsidRDefault="00DB0596">
      <w:pPr>
        <w:snapToGrid w:val="0"/>
        <w:ind w:left="420" w:firstLineChars="200" w:firstLine="560"/>
        <w:rPr>
          <w:rFonts w:ascii="宋体"/>
          <w:sz w:val="28"/>
          <w:szCs w:val="28"/>
        </w:rPr>
      </w:pPr>
      <w:r>
        <w:rPr>
          <w:rFonts w:ascii="宋体" w:hint="eastAsia"/>
          <w:sz w:val="28"/>
          <w:szCs w:val="28"/>
        </w:rPr>
        <w:t>A、每个作业一个段表，一个页表</w:t>
      </w:r>
    </w:p>
    <w:p w:rsidR="00DB0596" w:rsidRDefault="00DB0596">
      <w:pPr>
        <w:snapToGrid w:val="0"/>
        <w:ind w:left="420" w:firstLineChars="200" w:firstLine="560"/>
        <w:rPr>
          <w:rFonts w:ascii="宋体"/>
          <w:sz w:val="28"/>
          <w:szCs w:val="28"/>
        </w:rPr>
      </w:pPr>
      <w:r>
        <w:rPr>
          <w:rFonts w:ascii="宋体" w:hint="eastAsia"/>
          <w:sz w:val="28"/>
          <w:szCs w:val="28"/>
        </w:rPr>
        <w:t>B、每个作业的每个段一个段表一个页表</w:t>
      </w:r>
    </w:p>
    <w:p w:rsidR="00DB0596" w:rsidRDefault="00DB0596">
      <w:pPr>
        <w:snapToGrid w:val="0"/>
        <w:ind w:left="420" w:firstLineChars="200" w:firstLine="560"/>
        <w:rPr>
          <w:rFonts w:ascii="宋体"/>
          <w:sz w:val="28"/>
          <w:szCs w:val="28"/>
        </w:rPr>
      </w:pPr>
      <w:r>
        <w:rPr>
          <w:rFonts w:ascii="宋体" w:hint="eastAsia"/>
          <w:sz w:val="28"/>
          <w:szCs w:val="28"/>
        </w:rPr>
        <w:t>C、每个作业一个页表，每个段一个段表</w:t>
      </w:r>
    </w:p>
    <w:p w:rsidR="00DB0596" w:rsidRDefault="00DB0596">
      <w:pPr>
        <w:snapToGrid w:val="0"/>
        <w:ind w:left="420" w:firstLineChars="200" w:firstLine="560"/>
        <w:rPr>
          <w:rFonts w:ascii="宋体"/>
          <w:color w:val="FF0000"/>
          <w:sz w:val="28"/>
          <w:szCs w:val="28"/>
        </w:rPr>
      </w:pPr>
      <w:r>
        <w:rPr>
          <w:rFonts w:ascii="宋体" w:hint="eastAsia"/>
          <w:color w:val="FF0000"/>
          <w:sz w:val="28"/>
          <w:szCs w:val="28"/>
        </w:rPr>
        <w:t>D、每个作业一个段表，每个段一个页表</w:t>
      </w:r>
    </w:p>
    <w:p w:rsidR="00DB0596" w:rsidRDefault="00DB0596">
      <w:pPr>
        <w:snapToGrid w:val="0"/>
        <w:ind w:left="420" w:firstLineChars="200" w:firstLine="560"/>
        <w:rPr>
          <w:rFonts w:ascii="宋体"/>
          <w:sz w:val="28"/>
          <w:szCs w:val="28"/>
        </w:rPr>
      </w:pPr>
      <w:r>
        <w:rPr>
          <w:rFonts w:ascii="宋体" w:hint="eastAsia"/>
          <w:sz w:val="28"/>
          <w:szCs w:val="28"/>
        </w:rPr>
        <w:t>答案-3：D</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在段页式管理中，每取一次数据，要访问（</w:t>
      </w:r>
      <w:r>
        <w:rPr>
          <w:rFonts w:hint="eastAsia"/>
          <w:sz w:val="28"/>
          <w:szCs w:val="28"/>
        </w:rPr>
        <w:t xml:space="preserve">    </w:t>
      </w:r>
      <w:r>
        <w:rPr>
          <w:rFonts w:hint="eastAsia"/>
          <w:sz w:val="28"/>
          <w:szCs w:val="28"/>
        </w:rPr>
        <w:t>）次内存。</w:t>
      </w:r>
    </w:p>
    <w:p w:rsidR="00DB0596" w:rsidRDefault="00DB0596">
      <w:pPr>
        <w:snapToGrid w:val="0"/>
        <w:ind w:left="420" w:firstLineChars="200" w:firstLine="560"/>
        <w:rPr>
          <w:rFonts w:ascii="宋体"/>
          <w:sz w:val="28"/>
          <w:szCs w:val="28"/>
        </w:rPr>
      </w:pPr>
      <w:r>
        <w:rPr>
          <w:rFonts w:ascii="宋体" w:hint="eastAsia"/>
          <w:sz w:val="28"/>
          <w:szCs w:val="28"/>
        </w:rPr>
        <w:t>A、1         B、2      C、</w:t>
      </w:r>
      <w:r>
        <w:rPr>
          <w:rFonts w:ascii="宋体" w:hint="eastAsia"/>
          <w:color w:val="FF0000"/>
          <w:sz w:val="28"/>
          <w:szCs w:val="28"/>
        </w:rPr>
        <w:t>3</w:t>
      </w:r>
      <w:r>
        <w:rPr>
          <w:rFonts w:ascii="宋体" w:hint="eastAsia"/>
          <w:sz w:val="28"/>
          <w:szCs w:val="28"/>
        </w:rPr>
        <w:t xml:space="preserve">        D、4</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从下列有关存储管理的叙述中，选出四条正确叙述。（</w:t>
      </w:r>
      <w:r>
        <w:rPr>
          <w:rFonts w:hint="eastAsia"/>
          <w:sz w:val="28"/>
          <w:szCs w:val="28"/>
        </w:rPr>
        <w:t xml:space="preserve"> BEFG   </w:t>
      </w:r>
      <w:r>
        <w:rPr>
          <w:rFonts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A、在页式存储管理方案中，为了提高内存的利用效率，允许同时使用不同大小的页面；</w:t>
      </w:r>
    </w:p>
    <w:p w:rsidR="00DB0596" w:rsidRDefault="00DB0596">
      <w:pPr>
        <w:snapToGrid w:val="0"/>
        <w:ind w:left="420" w:firstLineChars="200" w:firstLine="560"/>
        <w:rPr>
          <w:color w:val="FF0000"/>
          <w:sz w:val="28"/>
          <w:szCs w:val="28"/>
        </w:rPr>
      </w:pPr>
      <w:r>
        <w:rPr>
          <w:rFonts w:hint="eastAsia"/>
          <w:color w:val="FF0000"/>
          <w:sz w:val="28"/>
          <w:szCs w:val="28"/>
        </w:rPr>
        <w:t>B</w:t>
      </w:r>
      <w:r>
        <w:rPr>
          <w:rFonts w:hint="eastAsia"/>
          <w:color w:val="FF0000"/>
          <w:sz w:val="28"/>
          <w:szCs w:val="28"/>
        </w:rPr>
        <w:t>、在虚拟存储方式下，程序员编制程序时不必考虑主存的容量，但系统的吞吐量在很大程度上依赖于主存储器的容量；</w:t>
      </w:r>
    </w:p>
    <w:p w:rsidR="00DB0596" w:rsidRDefault="00DB0596">
      <w:pPr>
        <w:snapToGrid w:val="0"/>
        <w:ind w:left="420" w:firstLineChars="200" w:firstLine="560"/>
        <w:rPr>
          <w:sz w:val="28"/>
          <w:szCs w:val="28"/>
        </w:rPr>
      </w:pPr>
      <w:r>
        <w:rPr>
          <w:rFonts w:hint="eastAsia"/>
          <w:sz w:val="28"/>
          <w:szCs w:val="28"/>
        </w:rPr>
        <w:t>C</w:t>
      </w:r>
      <w:r>
        <w:rPr>
          <w:rFonts w:hint="eastAsia"/>
          <w:sz w:val="28"/>
          <w:szCs w:val="28"/>
        </w:rPr>
        <w:t>、固定分区式管理是针对单道系统的内存管理方案；</w:t>
      </w:r>
    </w:p>
    <w:p w:rsidR="00DB0596" w:rsidRDefault="00DB0596">
      <w:pPr>
        <w:snapToGrid w:val="0"/>
        <w:ind w:left="420" w:firstLineChars="200" w:firstLine="560"/>
        <w:rPr>
          <w:sz w:val="28"/>
          <w:szCs w:val="28"/>
        </w:rPr>
      </w:pPr>
      <w:r>
        <w:rPr>
          <w:rFonts w:hint="eastAsia"/>
          <w:sz w:val="28"/>
          <w:szCs w:val="28"/>
        </w:rPr>
        <w:t>D</w:t>
      </w:r>
      <w:r>
        <w:rPr>
          <w:rFonts w:hint="eastAsia"/>
          <w:sz w:val="28"/>
          <w:szCs w:val="28"/>
        </w:rPr>
        <w:t>、可重定位分区管理可以对作业分配不连续的内存单元；</w:t>
      </w:r>
    </w:p>
    <w:p w:rsidR="00DB0596" w:rsidRDefault="00DB0596">
      <w:pPr>
        <w:snapToGrid w:val="0"/>
        <w:ind w:left="420" w:firstLineChars="200" w:firstLine="560"/>
        <w:rPr>
          <w:color w:val="FF0000"/>
          <w:sz w:val="28"/>
          <w:szCs w:val="28"/>
        </w:rPr>
      </w:pPr>
      <w:r>
        <w:rPr>
          <w:rFonts w:hint="eastAsia"/>
          <w:color w:val="FF0000"/>
          <w:sz w:val="28"/>
          <w:szCs w:val="28"/>
        </w:rPr>
        <w:t>E</w:t>
      </w:r>
      <w:r>
        <w:rPr>
          <w:rFonts w:hint="eastAsia"/>
          <w:color w:val="FF0000"/>
          <w:sz w:val="28"/>
          <w:szCs w:val="28"/>
        </w:rPr>
        <w:t>、利用交换技术扩充内存时，设计时必须考虑的问题是：如何减少信息交换量、降低交换所用的时间；</w:t>
      </w:r>
    </w:p>
    <w:p w:rsidR="00DB0596" w:rsidRDefault="00DB0596">
      <w:pPr>
        <w:snapToGrid w:val="0"/>
        <w:ind w:left="420" w:firstLineChars="200" w:firstLine="560"/>
        <w:rPr>
          <w:color w:val="FF0000"/>
          <w:sz w:val="28"/>
          <w:szCs w:val="28"/>
        </w:rPr>
      </w:pPr>
      <w:r>
        <w:rPr>
          <w:rFonts w:hint="eastAsia"/>
          <w:color w:val="FF0000"/>
          <w:sz w:val="28"/>
          <w:szCs w:val="28"/>
        </w:rPr>
        <w:t>F</w:t>
      </w:r>
      <w:r>
        <w:rPr>
          <w:rFonts w:hint="eastAsia"/>
          <w:color w:val="FF0000"/>
          <w:sz w:val="28"/>
          <w:szCs w:val="28"/>
        </w:rPr>
        <w:t>、在现代操作系统中，不允许用户干预内存的分配；</w:t>
      </w:r>
    </w:p>
    <w:p w:rsidR="00DB0596" w:rsidRDefault="00DB0596">
      <w:pPr>
        <w:snapToGrid w:val="0"/>
        <w:ind w:left="420" w:firstLineChars="200" w:firstLine="560"/>
        <w:rPr>
          <w:color w:val="FF0000"/>
          <w:sz w:val="28"/>
          <w:szCs w:val="28"/>
        </w:rPr>
      </w:pPr>
      <w:r>
        <w:rPr>
          <w:rFonts w:hint="eastAsia"/>
          <w:color w:val="FF0000"/>
          <w:sz w:val="28"/>
          <w:szCs w:val="28"/>
        </w:rPr>
        <w:t>G</w:t>
      </w:r>
      <w:r>
        <w:rPr>
          <w:rFonts w:hint="eastAsia"/>
          <w:color w:val="FF0000"/>
          <w:sz w:val="28"/>
          <w:szCs w:val="28"/>
        </w:rPr>
        <w:t>、采用动态重定位技术的系统，目标程序可以不经任何改动，而装入物理内存；</w:t>
      </w:r>
    </w:p>
    <w:p w:rsidR="00DB0596" w:rsidRDefault="00DB0596">
      <w:pPr>
        <w:snapToGrid w:val="0"/>
        <w:ind w:left="420" w:firstLineChars="200" w:firstLine="560"/>
        <w:rPr>
          <w:sz w:val="28"/>
          <w:szCs w:val="28"/>
        </w:rPr>
      </w:pPr>
      <w:r>
        <w:rPr>
          <w:rFonts w:hint="eastAsia"/>
          <w:sz w:val="28"/>
          <w:szCs w:val="28"/>
        </w:rPr>
        <w:t>H</w:t>
      </w:r>
      <w:r>
        <w:rPr>
          <w:rFonts w:hint="eastAsia"/>
          <w:sz w:val="28"/>
          <w:szCs w:val="28"/>
        </w:rPr>
        <w:t>、页式存储管理中，一个作业可以占用不连续的内存空间，而段式存储管理，一个作业则是占用连续的内存空间。</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碎片是指（</w:t>
      </w:r>
      <w:r>
        <w:rPr>
          <w:rFonts w:hint="eastAsia"/>
          <w:sz w:val="28"/>
          <w:szCs w:val="28"/>
        </w:rPr>
        <w:t xml:space="preserve">    </w:t>
      </w:r>
      <w:r>
        <w:rPr>
          <w:rFonts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A、存储分配完后所剩的空闲区</w:t>
      </w:r>
    </w:p>
    <w:p w:rsidR="00DB0596" w:rsidRDefault="00DB0596">
      <w:pPr>
        <w:snapToGrid w:val="0"/>
        <w:ind w:left="420" w:firstLineChars="200" w:firstLine="560"/>
        <w:rPr>
          <w:rFonts w:ascii="宋体"/>
          <w:sz w:val="28"/>
          <w:szCs w:val="28"/>
        </w:rPr>
      </w:pPr>
      <w:r>
        <w:rPr>
          <w:rFonts w:ascii="宋体" w:hint="eastAsia"/>
          <w:sz w:val="28"/>
          <w:szCs w:val="28"/>
        </w:rPr>
        <w:t>B、没有被使用的存储区</w:t>
      </w:r>
    </w:p>
    <w:p w:rsidR="00DB0596" w:rsidRDefault="00DB0596">
      <w:pPr>
        <w:snapToGrid w:val="0"/>
        <w:ind w:left="420" w:firstLineChars="200" w:firstLine="560"/>
        <w:rPr>
          <w:rFonts w:ascii="宋体"/>
          <w:sz w:val="28"/>
          <w:szCs w:val="28"/>
        </w:rPr>
      </w:pPr>
      <w:r>
        <w:rPr>
          <w:rFonts w:ascii="宋体" w:hint="eastAsia"/>
          <w:sz w:val="28"/>
          <w:szCs w:val="28"/>
        </w:rPr>
        <w:t>C、不能被使用的存储区</w:t>
      </w:r>
    </w:p>
    <w:p w:rsidR="00DB0596" w:rsidRDefault="00DB0596">
      <w:pPr>
        <w:snapToGrid w:val="0"/>
        <w:ind w:left="420" w:firstLineChars="200" w:firstLine="560"/>
        <w:rPr>
          <w:rFonts w:ascii="宋体"/>
          <w:color w:val="FF0000"/>
          <w:sz w:val="28"/>
          <w:szCs w:val="28"/>
        </w:rPr>
      </w:pPr>
      <w:r>
        <w:rPr>
          <w:rFonts w:ascii="宋体" w:hint="eastAsia"/>
          <w:color w:val="FF0000"/>
          <w:sz w:val="28"/>
          <w:szCs w:val="28"/>
        </w:rPr>
        <w:lastRenderedPageBreak/>
        <w:t>D、未被使用，而又暂时不能使用的存储区</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碎片现象的存在使得（</w:t>
      </w:r>
      <w:r>
        <w:rPr>
          <w:rFonts w:hint="eastAsia"/>
          <w:sz w:val="28"/>
          <w:szCs w:val="28"/>
        </w:rPr>
        <w:t xml:space="preserve">    </w:t>
      </w:r>
      <w:r>
        <w:rPr>
          <w:rFonts w:hint="eastAsia"/>
          <w:sz w:val="28"/>
          <w:szCs w:val="28"/>
        </w:rPr>
        <w:t>）。</w:t>
      </w:r>
    </w:p>
    <w:p w:rsidR="00DB0596" w:rsidRDefault="00DB0596">
      <w:pPr>
        <w:snapToGrid w:val="0"/>
        <w:ind w:left="420" w:firstLineChars="200" w:firstLine="560"/>
        <w:rPr>
          <w:rFonts w:ascii="宋体"/>
          <w:sz w:val="28"/>
          <w:szCs w:val="28"/>
        </w:rPr>
      </w:pPr>
      <w:r>
        <w:rPr>
          <w:rFonts w:ascii="宋体" w:hint="eastAsia"/>
          <w:color w:val="FF0000"/>
          <w:sz w:val="28"/>
          <w:szCs w:val="28"/>
        </w:rPr>
        <w:t>A、内存空间利用率降低</w:t>
      </w:r>
      <w:r>
        <w:rPr>
          <w:rFonts w:ascii="宋体" w:hint="eastAsia"/>
          <w:sz w:val="28"/>
          <w:szCs w:val="28"/>
        </w:rPr>
        <w:t xml:space="preserve">                B、内存空间利用率提高</w:t>
      </w:r>
    </w:p>
    <w:p w:rsidR="00DB0596" w:rsidRDefault="00DB0596">
      <w:pPr>
        <w:snapToGrid w:val="0"/>
        <w:ind w:left="420" w:firstLineChars="200" w:firstLine="560"/>
        <w:rPr>
          <w:rFonts w:ascii="宋体"/>
          <w:sz w:val="28"/>
          <w:szCs w:val="28"/>
        </w:rPr>
      </w:pPr>
      <w:r>
        <w:rPr>
          <w:rFonts w:ascii="宋体" w:hint="eastAsia"/>
          <w:sz w:val="28"/>
          <w:szCs w:val="28"/>
        </w:rPr>
        <w:t>C、内存空间利用率得以改善             D、内存空间利用率不影响</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系统抖动是指（</w:t>
      </w:r>
      <w:r>
        <w:rPr>
          <w:rFonts w:hint="eastAsia"/>
          <w:sz w:val="28"/>
          <w:szCs w:val="28"/>
        </w:rPr>
        <w:t xml:space="preserve">    </w:t>
      </w:r>
      <w:r>
        <w:rPr>
          <w:rFonts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A、使用机器时，千万屏幕闪烁的现象</w:t>
      </w:r>
    </w:p>
    <w:p w:rsidR="00DB0596" w:rsidRDefault="00DB0596">
      <w:pPr>
        <w:snapToGrid w:val="0"/>
        <w:ind w:left="420" w:firstLineChars="200" w:firstLine="560"/>
        <w:rPr>
          <w:rFonts w:ascii="宋体"/>
          <w:color w:val="FF0000"/>
          <w:sz w:val="28"/>
          <w:szCs w:val="28"/>
        </w:rPr>
      </w:pPr>
      <w:r>
        <w:rPr>
          <w:rFonts w:ascii="宋体" w:hint="eastAsia"/>
          <w:color w:val="FF0000"/>
          <w:sz w:val="28"/>
          <w:szCs w:val="28"/>
        </w:rPr>
        <w:t>B、刚被调出的页面又立刻被调入所形成的频繁调入调出现象</w:t>
      </w:r>
    </w:p>
    <w:p w:rsidR="00DB0596" w:rsidRDefault="00DB0596">
      <w:pPr>
        <w:snapToGrid w:val="0"/>
        <w:ind w:left="420" w:firstLineChars="200" w:firstLine="560"/>
        <w:rPr>
          <w:rFonts w:ascii="宋体"/>
          <w:sz w:val="28"/>
          <w:szCs w:val="28"/>
        </w:rPr>
      </w:pPr>
      <w:r>
        <w:rPr>
          <w:rFonts w:ascii="宋体" w:hint="eastAsia"/>
          <w:sz w:val="28"/>
          <w:szCs w:val="28"/>
        </w:rPr>
        <w:t>C、系统盘不净，千万系统不稳定的现象</w:t>
      </w:r>
    </w:p>
    <w:p w:rsidR="00DB0596" w:rsidRDefault="00DB0596">
      <w:pPr>
        <w:snapToGrid w:val="0"/>
        <w:ind w:left="420" w:firstLineChars="200" w:firstLine="560"/>
        <w:rPr>
          <w:rFonts w:ascii="宋体"/>
          <w:sz w:val="28"/>
          <w:szCs w:val="28"/>
        </w:rPr>
      </w:pPr>
      <w:r>
        <w:rPr>
          <w:rFonts w:ascii="宋体" w:hint="eastAsia"/>
          <w:sz w:val="28"/>
          <w:szCs w:val="28"/>
        </w:rPr>
        <w:t>D、由于内存分配不当，偶然造成内存不够的现象</w:t>
      </w:r>
    </w:p>
    <w:p w:rsidR="00DB0596" w:rsidRDefault="00DB0596">
      <w:pPr>
        <w:numPr>
          <w:ilvl w:val="0"/>
          <w:numId w:val="9"/>
        </w:numPr>
        <w:tabs>
          <w:tab w:val="clear" w:pos="360"/>
          <w:tab w:val="left" w:pos="0"/>
        </w:tabs>
        <w:snapToGrid w:val="0"/>
        <w:spacing w:beforeLines="50" w:before="156"/>
        <w:ind w:left="0" w:firstLine="360"/>
        <w:rPr>
          <w:sz w:val="28"/>
          <w:szCs w:val="28"/>
        </w:rPr>
      </w:pPr>
      <w:r>
        <w:rPr>
          <w:rFonts w:hint="eastAsia"/>
          <w:sz w:val="28"/>
          <w:szCs w:val="28"/>
        </w:rPr>
        <w:t>在（</w:t>
      </w:r>
      <w:r>
        <w:rPr>
          <w:rFonts w:hint="eastAsia"/>
          <w:sz w:val="28"/>
          <w:szCs w:val="28"/>
        </w:rPr>
        <w:t xml:space="preserve">   </w:t>
      </w:r>
      <w:r>
        <w:rPr>
          <w:rFonts w:hint="eastAsia"/>
          <w:sz w:val="28"/>
          <w:szCs w:val="28"/>
        </w:rPr>
        <w:t>）中，不可能产生系统抖动的现象。</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固定分区管理</w:t>
      </w:r>
      <w:r>
        <w:rPr>
          <w:rFonts w:ascii="宋体" w:hint="eastAsia"/>
          <w:sz w:val="28"/>
          <w:szCs w:val="28"/>
        </w:rPr>
        <w:t xml:space="preserve">                   B、请求页式管理</w:t>
      </w:r>
    </w:p>
    <w:p w:rsidR="00DB0596" w:rsidRDefault="00DB0596">
      <w:pPr>
        <w:snapToGrid w:val="0"/>
        <w:ind w:left="420" w:firstLineChars="200" w:firstLine="560"/>
        <w:rPr>
          <w:rFonts w:ascii="宋体"/>
          <w:sz w:val="28"/>
          <w:szCs w:val="28"/>
        </w:rPr>
      </w:pPr>
      <w:r>
        <w:rPr>
          <w:rFonts w:ascii="宋体" w:hint="eastAsia"/>
          <w:sz w:val="28"/>
          <w:szCs w:val="28"/>
        </w:rPr>
        <w:t>C、段式管理                       D、机器中不存在病毒时</w:t>
      </w:r>
    </w:p>
    <w:p w:rsidR="00DB0596" w:rsidRDefault="00DB0596">
      <w:pPr>
        <w:numPr>
          <w:ilvl w:val="0"/>
          <w:numId w:val="9"/>
        </w:numPr>
        <w:tabs>
          <w:tab w:val="clear" w:pos="360"/>
          <w:tab w:val="left" w:pos="0"/>
        </w:tabs>
        <w:snapToGrid w:val="0"/>
        <w:spacing w:beforeLines="50" w:before="156"/>
        <w:ind w:left="0" w:firstLine="360"/>
        <w:rPr>
          <w:sz w:val="28"/>
          <w:szCs w:val="28"/>
        </w:rPr>
      </w:pPr>
      <w:r>
        <w:rPr>
          <w:sz w:val="28"/>
          <w:szCs w:val="28"/>
        </w:rPr>
        <w:t>在请求页式存储管理中，若所需页面不在内存中，则会引起</w:t>
      </w:r>
      <w:r>
        <w:rPr>
          <w:rFonts w:hint="eastAsia"/>
          <w:sz w:val="28"/>
          <w:szCs w:val="28"/>
        </w:rPr>
        <w:t>（</w:t>
      </w:r>
      <w:r>
        <w:rPr>
          <w:rFonts w:hint="eastAsia"/>
          <w:sz w:val="28"/>
          <w:szCs w:val="28"/>
        </w:rPr>
        <w:t xml:space="preserve">   </w:t>
      </w:r>
      <w:r>
        <w:rPr>
          <w:rFonts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sz w:val="28"/>
          <w:szCs w:val="28"/>
        </w:rPr>
        <w:t>输入输出中断</w:t>
      </w:r>
      <w:r>
        <w:rPr>
          <w:rFonts w:ascii="宋体"/>
          <w:sz w:val="28"/>
          <w:szCs w:val="28"/>
        </w:rPr>
        <w:t>       </w:t>
      </w:r>
      <w:r>
        <w:rPr>
          <w:rFonts w:ascii="宋体" w:hint="eastAsia"/>
          <w:sz w:val="28"/>
          <w:szCs w:val="28"/>
        </w:rPr>
        <w:t>B、处理器中断   C、</w:t>
      </w:r>
      <w:r>
        <w:rPr>
          <w:rFonts w:ascii="宋体"/>
          <w:sz w:val="28"/>
          <w:szCs w:val="28"/>
        </w:rPr>
        <w:t>越界中断</w:t>
      </w:r>
      <w:r>
        <w:rPr>
          <w:rFonts w:ascii="宋体"/>
          <w:sz w:val="28"/>
          <w:szCs w:val="28"/>
        </w:rPr>
        <w:t>       </w:t>
      </w:r>
      <w:r>
        <w:rPr>
          <w:rFonts w:ascii="宋体" w:hint="eastAsia"/>
          <w:sz w:val="28"/>
          <w:szCs w:val="28"/>
        </w:rPr>
        <w:t>D、</w:t>
      </w:r>
      <w:r>
        <w:rPr>
          <w:rFonts w:ascii="宋体"/>
          <w:color w:val="FF0000"/>
          <w:sz w:val="28"/>
          <w:szCs w:val="28"/>
        </w:rPr>
        <w:t>缺页中断</w:t>
      </w:r>
    </w:p>
    <w:p w:rsidR="00DB0596" w:rsidRDefault="00DB0596">
      <w:pPr>
        <w:snapToGrid w:val="0"/>
        <w:ind w:left="420" w:firstLineChars="200" w:firstLine="560"/>
        <w:rPr>
          <w:rFonts w:ascii="宋体"/>
          <w:sz w:val="28"/>
          <w:szCs w:val="28"/>
        </w:rPr>
      </w:pPr>
    </w:p>
    <w:p w:rsidR="00DB0596" w:rsidRDefault="00DB0596">
      <w:pPr>
        <w:snapToGrid w:val="0"/>
        <w:rPr>
          <w:rFonts w:ascii="宋体"/>
          <w:sz w:val="28"/>
          <w:szCs w:val="28"/>
        </w:rPr>
      </w:pPr>
      <w:r>
        <w:rPr>
          <w:rFonts w:ascii="宋体" w:hint="eastAsia"/>
          <w:b/>
          <w:bCs/>
          <w:sz w:val="28"/>
          <w:szCs w:val="28"/>
        </w:rPr>
        <w:t>二、是非题</w:t>
      </w:r>
      <w:r>
        <w:rPr>
          <w:rFonts w:ascii="宋体" w:hint="eastAsia"/>
          <w:sz w:val="28"/>
          <w:szCs w:val="28"/>
        </w:rPr>
        <w:t>(正确的划“√”，错误的划“×”)</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w:t>
      </w:r>
      <w:r>
        <w:rPr>
          <w:rFonts w:ascii="宋体"/>
          <w:sz w:val="28"/>
          <w:szCs w:val="28"/>
        </w:rPr>
        <w:t>、</w:t>
      </w:r>
      <w:r>
        <w:rPr>
          <w:rFonts w:ascii="宋体" w:hint="eastAsia"/>
          <w:sz w:val="28"/>
          <w:szCs w:val="28"/>
        </w:rPr>
        <w:t>在现代操作系统中，不允许用户干预内存的分配。</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w:t>
      </w:r>
      <w:r>
        <w:rPr>
          <w:rFonts w:ascii="宋体"/>
          <w:sz w:val="28"/>
          <w:szCs w:val="28"/>
        </w:rPr>
        <w:t>、虚地址即程序执行时所要访问的内存地址。</w:t>
      </w:r>
    </w:p>
    <w:p w:rsidR="00DB0596" w:rsidRDefault="00DB0596">
      <w:pPr>
        <w:snapToGrid w:val="0"/>
        <w:ind w:firstLineChars="171" w:firstLine="479"/>
        <w:rPr>
          <w:rFonts w:ascii="宋体"/>
          <w:sz w:val="28"/>
          <w:szCs w:val="28"/>
        </w:rPr>
      </w:pPr>
      <w:r>
        <w:rPr>
          <w:rFonts w:ascii="宋体" w:hint="eastAsia"/>
          <w:sz w:val="28"/>
          <w:szCs w:val="28"/>
        </w:rPr>
        <w:t>（ ×</w:t>
      </w:r>
      <w:r>
        <w:rPr>
          <w:rFonts w:ascii="宋体"/>
          <w:sz w:val="28"/>
          <w:szCs w:val="28"/>
        </w:rPr>
        <w:t xml:space="preserve"> ）3、</w:t>
      </w:r>
      <w:r>
        <w:rPr>
          <w:rFonts w:ascii="宋体" w:hint="eastAsia"/>
          <w:sz w:val="28"/>
          <w:szCs w:val="28"/>
        </w:rPr>
        <w:t>固定分区存储管理的各分区的大小可变化，这种管理方式不适合多道程序设计系统。</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4</w:t>
      </w:r>
      <w:r>
        <w:rPr>
          <w:rFonts w:ascii="宋体"/>
          <w:sz w:val="28"/>
          <w:szCs w:val="28"/>
        </w:rPr>
        <w:t>、</w:t>
      </w:r>
      <w:r>
        <w:rPr>
          <w:rFonts w:ascii="宋体" w:hint="eastAsia"/>
          <w:sz w:val="28"/>
          <w:szCs w:val="28"/>
        </w:rPr>
        <w:t>可变分区存储器可以对作业分配不连续的内存单元。</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5</w:t>
      </w:r>
      <w:r>
        <w:rPr>
          <w:rFonts w:ascii="宋体"/>
          <w:sz w:val="28"/>
          <w:szCs w:val="28"/>
        </w:rPr>
        <w:t>、</w:t>
      </w:r>
      <w:r>
        <w:rPr>
          <w:rFonts w:ascii="宋体" w:hint="eastAsia"/>
          <w:sz w:val="28"/>
          <w:szCs w:val="28"/>
        </w:rPr>
        <w:t>采用动态重定位技术的系统，目标程序可以不经任何改动而装入物理内存。</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 xml:space="preserve">√ </w:t>
      </w:r>
      <w:r>
        <w:rPr>
          <w:rFonts w:ascii="宋体"/>
          <w:sz w:val="28"/>
          <w:szCs w:val="28"/>
        </w:rPr>
        <w:t>）</w:t>
      </w:r>
      <w:r>
        <w:rPr>
          <w:rFonts w:ascii="宋体" w:hint="eastAsia"/>
          <w:sz w:val="28"/>
          <w:szCs w:val="28"/>
        </w:rPr>
        <w:t>6</w:t>
      </w:r>
      <w:r>
        <w:rPr>
          <w:rFonts w:ascii="宋体"/>
          <w:sz w:val="28"/>
          <w:szCs w:val="28"/>
        </w:rPr>
        <w:t>、</w:t>
      </w:r>
      <w:r>
        <w:rPr>
          <w:rFonts w:ascii="宋体" w:hint="eastAsia"/>
          <w:sz w:val="28"/>
          <w:szCs w:val="28"/>
        </w:rPr>
        <w:t>动态存储分配时，要靠硬件地址变换机构实现重定位。</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7</w:t>
      </w:r>
      <w:r>
        <w:rPr>
          <w:rFonts w:ascii="宋体"/>
          <w:sz w:val="28"/>
          <w:szCs w:val="28"/>
        </w:rPr>
        <w:t>、</w:t>
      </w:r>
      <w:r>
        <w:rPr>
          <w:rFonts w:ascii="宋体" w:hint="eastAsia"/>
          <w:sz w:val="28"/>
          <w:szCs w:val="28"/>
        </w:rPr>
        <w:t>虚拟存储器实际上是一种设计技巧，使主存物理容量得到扩大。</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8</w:t>
      </w:r>
      <w:r>
        <w:rPr>
          <w:rFonts w:ascii="宋体"/>
          <w:sz w:val="28"/>
          <w:szCs w:val="28"/>
        </w:rPr>
        <w:t>、</w:t>
      </w:r>
      <w:r>
        <w:rPr>
          <w:rFonts w:ascii="宋体" w:hint="eastAsia"/>
          <w:sz w:val="28"/>
          <w:szCs w:val="28"/>
        </w:rPr>
        <w:t>利用对换技术扩充内存时，设计时必须考虑的问题是：如何减少信息交换量，降低交换所用的时间。</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）9、</w:t>
      </w:r>
      <w:r>
        <w:rPr>
          <w:rFonts w:ascii="宋体" w:hint="eastAsia"/>
          <w:sz w:val="28"/>
          <w:szCs w:val="28"/>
        </w:rPr>
        <w:t>虚拟存储方式下，程序员编写程序时，不必考虑主存的容量，但系统的吞吐量在很大程度上依赖于主存储器的容量。</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10</w:t>
      </w:r>
      <w:r>
        <w:rPr>
          <w:rFonts w:ascii="宋体"/>
          <w:sz w:val="28"/>
          <w:szCs w:val="28"/>
        </w:rPr>
        <w:t>、</w:t>
      </w:r>
      <w:r>
        <w:rPr>
          <w:rFonts w:ascii="宋体" w:hint="eastAsia"/>
          <w:sz w:val="28"/>
          <w:szCs w:val="28"/>
        </w:rPr>
        <w:t>虚拟存储空间实际上就是辅存空间。</w:t>
      </w:r>
    </w:p>
    <w:p w:rsidR="00DB0596" w:rsidRDefault="00DB0596">
      <w:pPr>
        <w:snapToGrid w:val="0"/>
        <w:ind w:firstLineChars="200" w:firstLine="560"/>
        <w:rPr>
          <w:rFonts w:ascii="宋体"/>
          <w:color w:val="FF0000"/>
          <w:sz w:val="28"/>
          <w:szCs w:val="28"/>
        </w:rPr>
      </w:pPr>
      <w:r>
        <w:rPr>
          <w:color w:val="FF0000"/>
          <w:sz w:val="28"/>
          <w:szCs w:val="28"/>
        </w:rPr>
        <w:t>虚拟存储空间</w:t>
      </w:r>
      <w:r>
        <w:rPr>
          <w:rFonts w:hint="eastAsia"/>
          <w:color w:val="FF0000"/>
          <w:sz w:val="28"/>
          <w:szCs w:val="28"/>
        </w:rPr>
        <w:t>不是一个实际存在的存储空间，是操作系统对逻辑内存的扩充</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11</w:t>
      </w:r>
      <w:r>
        <w:rPr>
          <w:rFonts w:ascii="宋体"/>
          <w:sz w:val="28"/>
          <w:szCs w:val="28"/>
        </w:rPr>
        <w:t>、</w:t>
      </w:r>
      <w:r>
        <w:rPr>
          <w:rFonts w:ascii="宋体" w:hint="eastAsia"/>
          <w:sz w:val="28"/>
          <w:szCs w:val="28"/>
        </w:rPr>
        <w:t>在虚拟存储系统中，操作系统为用户提供了巨大的存储空间。因此，用户地址空间的大小可以不受任何限制。</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）12、</w:t>
      </w:r>
      <w:r>
        <w:rPr>
          <w:rFonts w:ascii="宋体" w:hint="eastAsia"/>
          <w:sz w:val="28"/>
          <w:szCs w:val="28"/>
        </w:rPr>
        <w:t>在请求分页存储管理中，LRU（最近最少使用）置换策略总是优于FIFO策略。</w:t>
      </w:r>
    </w:p>
    <w:p w:rsidR="00DB0596" w:rsidRDefault="00DB0596">
      <w:pPr>
        <w:snapToGrid w:val="0"/>
        <w:ind w:firstLineChars="171" w:firstLine="479"/>
        <w:rPr>
          <w:rFonts w:ascii="宋体"/>
          <w:sz w:val="28"/>
          <w:szCs w:val="28"/>
        </w:rPr>
      </w:pPr>
      <w:r>
        <w:rPr>
          <w:rFonts w:ascii="宋体" w:hint="eastAsia"/>
          <w:sz w:val="28"/>
          <w:szCs w:val="28"/>
        </w:rPr>
        <w:lastRenderedPageBreak/>
        <w:t>（</w:t>
      </w:r>
      <w:r>
        <w:rPr>
          <w:rFonts w:ascii="宋体"/>
          <w:sz w:val="28"/>
          <w:szCs w:val="28"/>
        </w:rPr>
        <w:t xml:space="preserve"> </w:t>
      </w:r>
      <w:r>
        <w:rPr>
          <w:rFonts w:ascii="宋体" w:hint="eastAsia"/>
          <w:sz w:val="28"/>
          <w:szCs w:val="28"/>
        </w:rPr>
        <w:t>√</w:t>
      </w:r>
      <w:r>
        <w:rPr>
          <w:rFonts w:ascii="宋体"/>
          <w:sz w:val="28"/>
          <w:szCs w:val="28"/>
        </w:rPr>
        <w:t xml:space="preserve"> ）13</w:t>
      </w:r>
      <w:r>
        <w:rPr>
          <w:rFonts w:ascii="宋体" w:hint="eastAsia"/>
          <w:sz w:val="28"/>
          <w:szCs w:val="28"/>
        </w:rPr>
        <w:t>、页式存储管理系统不利于共享和保护。</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）14</w:t>
      </w:r>
      <w:r>
        <w:rPr>
          <w:rFonts w:ascii="宋体" w:hint="eastAsia"/>
          <w:sz w:val="28"/>
          <w:szCs w:val="28"/>
        </w:rPr>
        <w:t>、页式存储管理中，为了提高内存的利用效率，允许同时使用不同大小的页面。</w:t>
      </w:r>
    </w:p>
    <w:p w:rsidR="00DB0596" w:rsidRDefault="00DB0596">
      <w:pPr>
        <w:snapToGrid w:val="0"/>
        <w:ind w:firstLineChars="171" w:firstLine="479"/>
        <w:rPr>
          <w:rFonts w:ascii="宋体"/>
          <w:b/>
          <w:bCs/>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）15、</w:t>
      </w:r>
      <w:r>
        <w:rPr>
          <w:rFonts w:ascii="宋体" w:hint="eastAsia"/>
          <w:sz w:val="28"/>
          <w:szCs w:val="28"/>
        </w:rPr>
        <w:t>页式存储管理中，一个作业可以占用不连续的内存空间，而段式存储管理中，一个作业则是占用连续的内存空间。</w:t>
      </w:r>
    </w:p>
    <w:p w:rsidR="00DB0596" w:rsidRDefault="00DB0596">
      <w:pPr>
        <w:snapToGrid w:val="0"/>
        <w:rPr>
          <w:rFonts w:ascii="宋体"/>
          <w:b/>
          <w:bCs/>
          <w:sz w:val="28"/>
          <w:szCs w:val="28"/>
        </w:rPr>
      </w:pPr>
    </w:p>
    <w:p w:rsidR="00DB0596" w:rsidRDefault="00DB0596">
      <w:pPr>
        <w:snapToGrid w:val="0"/>
        <w:rPr>
          <w:rFonts w:ascii="宋体"/>
          <w:sz w:val="28"/>
          <w:szCs w:val="28"/>
        </w:rPr>
      </w:pPr>
      <w:r>
        <w:rPr>
          <w:rFonts w:ascii="宋体" w:hint="eastAsia"/>
          <w:b/>
          <w:bCs/>
          <w:sz w:val="28"/>
          <w:szCs w:val="28"/>
        </w:rPr>
        <w:t>三、填空题</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计算机系统中的存储器可以分成两类：</w:t>
      </w:r>
      <w:r>
        <w:rPr>
          <w:rFonts w:ascii="宋体" w:hAnsi="宋体"/>
          <w:sz w:val="28"/>
          <w:szCs w:val="28"/>
          <w:u w:val="single"/>
        </w:rPr>
        <w:t xml:space="preserve">   </w:t>
      </w:r>
      <w:r>
        <w:rPr>
          <w:rFonts w:ascii="宋体" w:hAnsi="宋体" w:hint="eastAsia"/>
          <w:sz w:val="28"/>
          <w:szCs w:val="28"/>
          <w:u w:val="single"/>
        </w:rPr>
        <w:t>内存</w:t>
      </w:r>
      <w:r>
        <w:rPr>
          <w:rFonts w:ascii="宋体" w:hAnsi="宋体"/>
          <w:sz w:val="28"/>
          <w:szCs w:val="28"/>
          <w:u w:val="single"/>
        </w:rPr>
        <w:t xml:space="preserve">  </w:t>
      </w:r>
      <w:r>
        <w:rPr>
          <w:rFonts w:ascii="宋体" w:hAnsi="宋体" w:hint="eastAsia"/>
          <w:sz w:val="28"/>
          <w:szCs w:val="28"/>
        </w:rPr>
        <w:t>和</w:t>
      </w:r>
      <w:r>
        <w:rPr>
          <w:rFonts w:ascii="宋体" w:hAnsi="宋体"/>
          <w:sz w:val="28"/>
          <w:szCs w:val="28"/>
          <w:u w:val="single"/>
        </w:rPr>
        <w:t xml:space="preserve">   </w:t>
      </w:r>
      <w:r>
        <w:rPr>
          <w:rFonts w:ascii="宋体" w:hAnsi="宋体" w:hint="eastAsia"/>
          <w:sz w:val="28"/>
          <w:szCs w:val="28"/>
          <w:u w:val="single"/>
        </w:rPr>
        <w:t>外存</w:t>
      </w:r>
      <w:r>
        <w:rPr>
          <w:rFonts w:ascii="宋体" w:hAnsi="宋体"/>
          <w:sz w:val="28"/>
          <w:szCs w:val="28"/>
          <w:u w:val="single"/>
        </w:rPr>
        <w:t xml:space="preserve">  </w:t>
      </w:r>
      <w:r>
        <w:rPr>
          <w:rFonts w:ascii="宋体" w:hAnsi="宋体" w:hint="eastAsia"/>
          <w:sz w:val="28"/>
          <w:szCs w:val="28"/>
        </w:rPr>
        <w:t>，其中前者可被CPU直接访问。</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sz w:val="28"/>
          <w:szCs w:val="28"/>
        </w:rPr>
        <w:t>防止系统区被破坏的内存保护技术是采用如下技术：</w:t>
      </w:r>
      <w:r>
        <w:rPr>
          <w:rFonts w:ascii="宋体" w:hAnsi="宋体" w:hint="eastAsia"/>
          <w:sz w:val="28"/>
          <w:szCs w:val="28"/>
          <w:u w:val="single"/>
        </w:rPr>
        <w:t>存储保护键</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和</w:t>
      </w:r>
      <w:r>
        <w:rPr>
          <w:rFonts w:ascii="宋体" w:hAnsi="宋体"/>
          <w:sz w:val="28"/>
          <w:szCs w:val="28"/>
          <w:u w:val="single"/>
        </w:rPr>
        <w:t xml:space="preserve"> </w:t>
      </w:r>
      <w:r>
        <w:rPr>
          <w:rFonts w:ascii="宋体" w:hAnsi="宋体" w:hint="eastAsia"/>
          <w:sz w:val="28"/>
          <w:szCs w:val="28"/>
          <w:u w:val="single"/>
        </w:rPr>
        <w:t>界限寄存器</w:t>
      </w:r>
      <w:r>
        <w:rPr>
          <w:rFonts w:ascii="宋体" w:hAnsi="宋体"/>
          <w:sz w:val="28"/>
          <w:szCs w:val="28"/>
          <w:u w:val="single"/>
        </w:rPr>
        <w:t xml:space="preserve"> </w:t>
      </w:r>
      <w:r>
        <w:rPr>
          <w:rFonts w:ascii="宋体" w:hAnsi="宋体" w:hint="eastAsia"/>
          <w:sz w:val="28"/>
          <w:szCs w:val="28"/>
        </w:rPr>
        <w:t>。</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用户程序使用的地址称为</w:t>
      </w:r>
      <w:r>
        <w:rPr>
          <w:rFonts w:ascii="宋体" w:hAnsi="宋体" w:hint="eastAsia"/>
          <w:sz w:val="28"/>
          <w:szCs w:val="28"/>
          <w:u w:val="single"/>
        </w:rPr>
        <w:t>逻辑</w:t>
      </w:r>
      <w:r>
        <w:rPr>
          <w:rFonts w:ascii="宋体" w:hAnsi="宋体" w:hint="eastAsia"/>
          <w:sz w:val="28"/>
          <w:szCs w:val="28"/>
        </w:rPr>
        <w:t>地址；程序执行时CPU按照</w:t>
      </w:r>
      <w:r>
        <w:rPr>
          <w:rFonts w:ascii="宋体" w:hAnsi="宋体"/>
          <w:sz w:val="28"/>
          <w:szCs w:val="28"/>
          <w:u w:val="single"/>
        </w:rPr>
        <w:t xml:space="preserve"> </w:t>
      </w:r>
      <w:r>
        <w:rPr>
          <w:rFonts w:ascii="宋体" w:hAnsi="宋体" w:hint="eastAsia"/>
          <w:sz w:val="28"/>
          <w:szCs w:val="28"/>
          <w:u w:val="single"/>
        </w:rPr>
        <w:t>物理</w:t>
      </w:r>
      <w:r>
        <w:rPr>
          <w:rFonts w:ascii="宋体" w:hAnsi="宋体" w:hint="eastAsia"/>
          <w:sz w:val="28"/>
          <w:szCs w:val="28"/>
        </w:rPr>
        <w:t>地址访问主存。</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将程序中的逻辑地址转换为绝对地址，这种地址转换工作称为</w:t>
      </w:r>
      <w:r>
        <w:rPr>
          <w:rFonts w:ascii="宋体" w:hAnsi="宋体" w:hint="eastAsia"/>
          <w:sz w:val="28"/>
          <w:szCs w:val="28"/>
          <w:u w:val="single"/>
        </w:rPr>
        <w:t>重定位</w:t>
      </w:r>
      <w:r>
        <w:rPr>
          <w:rFonts w:ascii="宋体" w:hAnsi="宋体"/>
          <w:sz w:val="28"/>
          <w:szCs w:val="28"/>
          <w:u w:val="single"/>
        </w:rPr>
        <w:t xml:space="preserve"> </w:t>
      </w:r>
      <w:r>
        <w:rPr>
          <w:rFonts w:ascii="宋体" w:hAnsi="宋体" w:hint="eastAsia"/>
          <w:sz w:val="28"/>
          <w:szCs w:val="28"/>
        </w:rPr>
        <w:t>。</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可变</w:t>
      </w:r>
      <w:r>
        <w:rPr>
          <w:rFonts w:ascii="宋体" w:hAnsi="宋体"/>
          <w:sz w:val="28"/>
          <w:szCs w:val="28"/>
        </w:rPr>
        <w:t>分区</w:t>
      </w:r>
      <w:r>
        <w:rPr>
          <w:rFonts w:ascii="宋体" w:hAnsi="宋体" w:hint="eastAsia"/>
          <w:sz w:val="28"/>
          <w:szCs w:val="28"/>
        </w:rPr>
        <w:t>管理方式常用的主存</w:t>
      </w:r>
      <w:r>
        <w:rPr>
          <w:rFonts w:ascii="宋体" w:hAnsi="宋体"/>
          <w:sz w:val="28"/>
          <w:szCs w:val="28"/>
        </w:rPr>
        <w:t>分配算法</w:t>
      </w:r>
      <w:r>
        <w:rPr>
          <w:rFonts w:ascii="宋体" w:hAnsi="宋体" w:hint="eastAsia"/>
          <w:sz w:val="28"/>
          <w:szCs w:val="28"/>
        </w:rPr>
        <w:t>有：</w:t>
      </w:r>
      <w:r>
        <w:rPr>
          <w:rFonts w:hint="eastAsia"/>
          <w:sz w:val="28"/>
          <w:szCs w:val="28"/>
          <w:u w:val="single"/>
        </w:rPr>
        <w:t>最先适应法、最优适应法、最坏适应法</w:t>
      </w:r>
      <w:r>
        <w:rPr>
          <w:rFonts w:ascii="宋体" w:hAnsi="宋体" w:hint="eastAsia"/>
          <w:sz w:val="28"/>
          <w:szCs w:val="28"/>
        </w:rPr>
        <w:t>三种。</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使用首次适应分配算法，可以把空闲区按地址</w:t>
      </w:r>
      <w:r>
        <w:rPr>
          <w:rFonts w:ascii="宋体" w:hAnsi="宋体"/>
          <w:sz w:val="28"/>
          <w:szCs w:val="28"/>
          <w:u w:val="single"/>
        </w:rPr>
        <w:t xml:space="preserve"> </w:t>
      </w:r>
      <w:r>
        <w:rPr>
          <w:rFonts w:ascii="宋体" w:hAnsi="宋体" w:hint="eastAsia"/>
          <w:sz w:val="28"/>
          <w:szCs w:val="28"/>
          <w:u w:val="single"/>
        </w:rPr>
        <w:t>递增</w:t>
      </w:r>
      <w:r>
        <w:rPr>
          <w:rFonts w:ascii="宋体" w:hAnsi="宋体"/>
          <w:sz w:val="28"/>
          <w:szCs w:val="28"/>
          <w:u w:val="single"/>
        </w:rPr>
        <w:t xml:space="preserve">  </w:t>
      </w:r>
      <w:r>
        <w:rPr>
          <w:rFonts w:ascii="宋体" w:hAnsi="宋体" w:hint="eastAsia"/>
          <w:sz w:val="28"/>
          <w:szCs w:val="28"/>
        </w:rPr>
        <w:t>的顺序登记在空闲区表中，这样就有利于大作业的装入。</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最佳适应分配算法可按作业要求从所有的空闲区中挑选一个能满足作业要求的</w:t>
      </w:r>
      <w:r>
        <w:rPr>
          <w:rFonts w:ascii="宋体" w:hAnsi="宋体"/>
          <w:sz w:val="28"/>
          <w:szCs w:val="28"/>
          <w:u w:val="single"/>
        </w:rPr>
        <w:t xml:space="preserve">   </w:t>
      </w:r>
      <w:r>
        <w:rPr>
          <w:rFonts w:ascii="宋体" w:hAnsi="宋体" w:hint="eastAsia"/>
          <w:sz w:val="28"/>
          <w:szCs w:val="28"/>
          <w:u w:val="single"/>
        </w:rPr>
        <w:t>最小</w:t>
      </w:r>
      <w:r>
        <w:rPr>
          <w:rFonts w:ascii="宋体" w:hAnsi="宋体"/>
          <w:sz w:val="28"/>
          <w:szCs w:val="28"/>
          <w:u w:val="single"/>
        </w:rPr>
        <w:t xml:space="preserve">   </w:t>
      </w:r>
      <w:r>
        <w:rPr>
          <w:rFonts w:ascii="宋体" w:hAnsi="宋体" w:hint="eastAsia"/>
          <w:sz w:val="28"/>
          <w:szCs w:val="28"/>
        </w:rPr>
        <w:t>空闲区，以保证不去分割更大的空闲区。</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采用最坏适应分配算法，空闲区表中的第一个登记项所对应的空闲区的大小总是</w:t>
      </w:r>
      <w:r>
        <w:rPr>
          <w:rFonts w:ascii="宋体" w:hAnsi="宋体"/>
          <w:sz w:val="28"/>
          <w:szCs w:val="28"/>
          <w:u w:val="single"/>
        </w:rPr>
        <w:t xml:space="preserve">  </w:t>
      </w:r>
      <w:r>
        <w:rPr>
          <w:rFonts w:ascii="宋体" w:hAnsi="宋体" w:hint="eastAsia"/>
          <w:sz w:val="28"/>
          <w:szCs w:val="28"/>
          <w:u w:val="single"/>
        </w:rPr>
        <w:t>最大</w:t>
      </w:r>
      <w:r>
        <w:rPr>
          <w:rFonts w:ascii="宋体" w:hAnsi="宋体"/>
          <w:sz w:val="28"/>
          <w:szCs w:val="28"/>
          <w:u w:val="single"/>
        </w:rPr>
        <w:t xml:space="preserve">   </w:t>
      </w:r>
      <w:r>
        <w:rPr>
          <w:rFonts w:ascii="宋体" w:hAnsi="宋体" w:hint="eastAsia"/>
          <w:sz w:val="28"/>
          <w:szCs w:val="28"/>
        </w:rPr>
        <w:t>的。</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操作系统对已在贮存中的作业根据需要改变存放的位置，称为</w:t>
      </w:r>
      <w:r>
        <w:rPr>
          <w:rFonts w:ascii="宋体" w:hAnsi="宋体"/>
          <w:sz w:val="28"/>
          <w:szCs w:val="28"/>
          <w:u w:val="single"/>
        </w:rPr>
        <w:t xml:space="preserve"> </w:t>
      </w:r>
      <w:r>
        <w:rPr>
          <w:rFonts w:ascii="宋体" w:hAnsi="宋体" w:hint="eastAsia"/>
          <w:sz w:val="28"/>
          <w:szCs w:val="28"/>
          <w:u w:val="single"/>
        </w:rPr>
        <w:t>交换</w:t>
      </w:r>
      <w:r>
        <w:rPr>
          <w:rFonts w:ascii="宋体" w:hAnsi="宋体"/>
          <w:sz w:val="28"/>
          <w:szCs w:val="28"/>
          <w:u w:val="single"/>
        </w:rPr>
        <w:t xml:space="preserve"> </w:t>
      </w:r>
      <w:r>
        <w:rPr>
          <w:rFonts w:ascii="宋体" w:hAnsi="宋体" w:hint="eastAsia"/>
          <w:sz w:val="28"/>
          <w:szCs w:val="28"/>
        </w:rPr>
        <w:t>。</w:t>
      </w:r>
    </w:p>
    <w:p w:rsidR="00DB0596" w:rsidRDefault="00DB0596">
      <w:pPr>
        <w:numPr>
          <w:ilvl w:val="0"/>
          <w:numId w:val="10"/>
        </w:numPr>
        <w:tabs>
          <w:tab w:val="clear" w:pos="1381"/>
          <w:tab w:val="left" w:pos="700"/>
        </w:tabs>
        <w:snapToGrid w:val="0"/>
        <w:spacing w:beforeLines="50" w:before="156"/>
        <w:ind w:left="0" w:firstLine="357"/>
        <w:rPr>
          <w:rFonts w:ascii="宋体" w:hAnsi="宋体"/>
          <w:sz w:val="28"/>
          <w:szCs w:val="28"/>
        </w:rPr>
      </w:pPr>
      <w:r>
        <w:rPr>
          <w:rFonts w:ascii="宋体" w:hAnsi="宋体" w:hint="eastAsia"/>
          <w:sz w:val="28"/>
          <w:szCs w:val="28"/>
        </w:rPr>
        <w:t>存储管理中常用</w:t>
      </w:r>
      <w:r>
        <w:rPr>
          <w:rFonts w:ascii="宋体" w:hAnsi="宋体" w:hint="eastAsia"/>
          <w:sz w:val="28"/>
          <w:szCs w:val="28"/>
          <w:u w:val="single"/>
        </w:rPr>
        <w:t xml:space="preserve">    虚拟存储     </w:t>
      </w:r>
      <w:r>
        <w:rPr>
          <w:rFonts w:ascii="宋体" w:hAnsi="宋体" w:hint="eastAsia"/>
          <w:sz w:val="28"/>
          <w:szCs w:val="28"/>
        </w:rPr>
        <w:t>方式来摆脱主存容量的限制。</w:t>
      </w:r>
    </w:p>
    <w:p w:rsidR="00DB0596" w:rsidRDefault="00DB0596">
      <w:pPr>
        <w:numPr>
          <w:ilvl w:val="0"/>
          <w:numId w:val="10"/>
        </w:numPr>
        <w:tabs>
          <w:tab w:val="clear" w:pos="1381"/>
          <w:tab w:val="left" w:pos="700"/>
        </w:tabs>
        <w:snapToGrid w:val="0"/>
        <w:spacing w:beforeLines="50" w:before="156"/>
        <w:ind w:left="0" w:firstLine="357"/>
        <w:rPr>
          <w:rFonts w:ascii="宋体"/>
          <w:sz w:val="28"/>
          <w:szCs w:val="28"/>
        </w:rPr>
      </w:pPr>
      <w:r>
        <w:rPr>
          <w:sz w:val="28"/>
          <w:szCs w:val="28"/>
        </w:rPr>
        <w:t>常用的内存管理方法有</w:t>
      </w:r>
      <w:r>
        <w:rPr>
          <w:rFonts w:hint="eastAsia"/>
          <w:sz w:val="28"/>
          <w:szCs w:val="28"/>
        </w:rPr>
        <w:t>固定分区方式</w:t>
      </w:r>
      <w:r>
        <w:rPr>
          <w:sz w:val="28"/>
          <w:szCs w:val="28"/>
        </w:rPr>
        <w:t>、</w:t>
      </w:r>
      <w:r>
        <w:rPr>
          <w:sz w:val="28"/>
          <w:szCs w:val="28"/>
          <w:u w:val="single"/>
        </w:rPr>
        <w:t>  </w:t>
      </w:r>
      <w:r>
        <w:rPr>
          <w:rFonts w:hint="eastAsia"/>
          <w:sz w:val="28"/>
          <w:szCs w:val="28"/>
          <w:u w:val="single"/>
        </w:rPr>
        <w:t>可变分区方式</w:t>
      </w:r>
      <w:r>
        <w:rPr>
          <w:sz w:val="28"/>
          <w:szCs w:val="28"/>
          <w:u w:val="single"/>
        </w:rPr>
        <w:t>  </w:t>
      </w:r>
      <w:r>
        <w:rPr>
          <w:sz w:val="28"/>
          <w:szCs w:val="28"/>
        </w:rPr>
        <w:t xml:space="preserve"> </w:t>
      </w:r>
      <w:r>
        <w:rPr>
          <w:sz w:val="28"/>
          <w:szCs w:val="28"/>
        </w:rPr>
        <w:t>、</w:t>
      </w:r>
      <w:r>
        <w:rPr>
          <w:rFonts w:hint="eastAsia"/>
          <w:sz w:val="28"/>
          <w:szCs w:val="28"/>
        </w:rPr>
        <w:t>页式、</w:t>
      </w:r>
      <w:r>
        <w:rPr>
          <w:rFonts w:ascii="宋体" w:hAnsi="宋体"/>
          <w:sz w:val="28"/>
          <w:szCs w:val="28"/>
          <w:u w:val="single"/>
        </w:rPr>
        <w:t xml:space="preserve">         </w:t>
      </w:r>
      <w:r>
        <w:rPr>
          <w:sz w:val="28"/>
          <w:szCs w:val="28"/>
        </w:rPr>
        <w:t>和</w:t>
      </w:r>
      <w:r>
        <w:rPr>
          <w:sz w:val="28"/>
          <w:szCs w:val="28"/>
          <w:u w:val="single"/>
        </w:rPr>
        <w:t xml:space="preserve">   </w:t>
      </w:r>
      <w:r>
        <w:rPr>
          <w:rFonts w:hint="eastAsia"/>
          <w:sz w:val="28"/>
          <w:szCs w:val="28"/>
          <w:u w:val="single"/>
        </w:rPr>
        <w:t>段页式</w:t>
      </w:r>
      <w:r>
        <w:rPr>
          <w:sz w:val="28"/>
          <w:szCs w:val="28"/>
          <w:u w:val="single"/>
        </w:rPr>
        <w:t xml:space="preserve">  </w:t>
      </w:r>
      <w:r>
        <w:rPr>
          <w:sz w:val="28"/>
          <w:szCs w:val="28"/>
        </w:rPr>
        <w:t>。</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重定位分为两种：</w:t>
      </w:r>
      <w:r>
        <w:rPr>
          <w:rFonts w:ascii="宋体" w:hAnsi="宋体"/>
          <w:sz w:val="28"/>
          <w:szCs w:val="28"/>
          <w:u w:val="single"/>
        </w:rPr>
        <w:t xml:space="preserve"> </w:t>
      </w:r>
      <w:r>
        <w:rPr>
          <w:rFonts w:ascii="宋体" w:hAnsi="宋体" w:hint="eastAsia"/>
          <w:sz w:val="28"/>
          <w:szCs w:val="28"/>
          <w:u w:val="single"/>
        </w:rPr>
        <w:t>静态重定位</w:t>
      </w:r>
      <w:r>
        <w:rPr>
          <w:rFonts w:ascii="宋体" w:hAnsi="宋体"/>
          <w:sz w:val="28"/>
          <w:szCs w:val="28"/>
          <w:u w:val="single"/>
        </w:rPr>
        <w:t xml:space="preserve"> </w:t>
      </w:r>
      <w:r>
        <w:rPr>
          <w:rFonts w:ascii="宋体" w:hAnsi="宋体" w:hint="eastAsia"/>
          <w:sz w:val="28"/>
          <w:szCs w:val="28"/>
        </w:rPr>
        <w:t>和</w:t>
      </w:r>
      <w:r>
        <w:rPr>
          <w:rFonts w:ascii="宋体" w:hAnsi="宋体"/>
          <w:sz w:val="28"/>
          <w:szCs w:val="28"/>
          <w:u w:val="single"/>
        </w:rPr>
        <w:t xml:space="preserve">  </w:t>
      </w:r>
      <w:r>
        <w:rPr>
          <w:rFonts w:ascii="宋体" w:hAnsi="宋体" w:hint="eastAsia"/>
          <w:sz w:val="28"/>
          <w:szCs w:val="28"/>
          <w:u w:val="single"/>
        </w:rPr>
        <w:t>动态重定位</w:t>
      </w:r>
      <w:r>
        <w:rPr>
          <w:rFonts w:ascii="宋体" w:hAnsi="宋体"/>
          <w:sz w:val="28"/>
          <w:szCs w:val="28"/>
          <w:u w:val="single"/>
        </w:rPr>
        <w:t xml:space="preserve"> </w:t>
      </w:r>
      <w:r>
        <w:rPr>
          <w:rFonts w:ascii="宋体" w:hAnsi="宋体" w:hint="eastAsia"/>
          <w:sz w:val="28"/>
          <w:szCs w:val="28"/>
        </w:rPr>
        <w:t>。前者是在作业装入时进行的，后者是在作业</w:t>
      </w:r>
      <w:r>
        <w:rPr>
          <w:rFonts w:ascii="宋体" w:hAnsi="宋体"/>
          <w:sz w:val="28"/>
          <w:szCs w:val="28"/>
          <w:u w:val="single"/>
        </w:rPr>
        <w:t xml:space="preserve">  </w:t>
      </w:r>
      <w:r>
        <w:rPr>
          <w:rFonts w:ascii="宋体" w:hAnsi="宋体" w:hint="eastAsia"/>
          <w:sz w:val="28"/>
          <w:szCs w:val="28"/>
          <w:u w:val="single"/>
        </w:rPr>
        <w:t xml:space="preserve">执行 </w:t>
      </w:r>
      <w:r>
        <w:rPr>
          <w:rFonts w:ascii="宋体" w:hAnsi="宋体"/>
          <w:sz w:val="28"/>
          <w:szCs w:val="28"/>
          <w:u w:val="single"/>
        </w:rPr>
        <w:t xml:space="preserve">  </w:t>
      </w:r>
      <w:r>
        <w:rPr>
          <w:rFonts w:ascii="宋体" w:hAnsi="宋体" w:hint="eastAsia"/>
          <w:sz w:val="28"/>
          <w:szCs w:val="28"/>
        </w:rPr>
        <w:t>过程中进行的。</w:t>
      </w:r>
    </w:p>
    <w:p w:rsidR="00DB0596" w:rsidRDefault="00DB0596">
      <w:pPr>
        <w:numPr>
          <w:ilvl w:val="0"/>
          <w:numId w:val="10"/>
        </w:numPr>
        <w:tabs>
          <w:tab w:val="clear" w:pos="1381"/>
          <w:tab w:val="left" w:pos="700"/>
        </w:tabs>
        <w:snapToGrid w:val="0"/>
        <w:spacing w:beforeLines="50" w:before="156"/>
        <w:ind w:left="0" w:firstLine="357"/>
        <w:rPr>
          <w:sz w:val="28"/>
          <w:szCs w:val="28"/>
        </w:rPr>
      </w:pPr>
      <w:r>
        <w:rPr>
          <w:sz w:val="28"/>
          <w:szCs w:val="28"/>
        </w:rPr>
        <w:t>动态存储分配时，要靠硬件地址变换机构实现</w:t>
      </w:r>
      <w:r>
        <w:rPr>
          <w:sz w:val="28"/>
          <w:szCs w:val="28"/>
          <w:u w:val="single"/>
        </w:rPr>
        <w:t>      </w:t>
      </w:r>
      <w:r>
        <w:rPr>
          <w:rFonts w:hint="eastAsia"/>
          <w:sz w:val="28"/>
          <w:szCs w:val="28"/>
          <w:u w:val="single"/>
        </w:rPr>
        <w:t>重定位</w:t>
      </w:r>
      <w:r>
        <w:rPr>
          <w:sz w:val="28"/>
          <w:szCs w:val="28"/>
          <w:u w:val="single"/>
        </w:rPr>
        <w:t> </w:t>
      </w:r>
      <w:r>
        <w:rPr>
          <w:rFonts w:hint="eastAsia"/>
          <w:sz w:val="28"/>
          <w:szCs w:val="28"/>
          <w:u w:val="single"/>
        </w:rPr>
        <w:t xml:space="preserve">   </w:t>
      </w:r>
      <w:r>
        <w:rPr>
          <w:sz w:val="28"/>
          <w:szCs w:val="28"/>
        </w:rPr>
        <w:t>。</w:t>
      </w:r>
      <w:r>
        <w:rPr>
          <w:sz w:val="28"/>
          <w:szCs w:val="28"/>
        </w:rPr>
        <w:t xml:space="preserve"> </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固定分区采用</w:t>
      </w:r>
      <w:r>
        <w:rPr>
          <w:rFonts w:ascii="宋体" w:hAnsi="宋体"/>
          <w:sz w:val="28"/>
          <w:szCs w:val="28"/>
          <w:u w:val="single"/>
        </w:rPr>
        <w:t xml:space="preserve">    </w:t>
      </w:r>
      <w:r>
        <w:rPr>
          <w:rFonts w:ascii="宋体" w:hAnsi="宋体" w:hint="eastAsia"/>
          <w:sz w:val="28"/>
          <w:szCs w:val="28"/>
          <w:u w:val="single"/>
        </w:rPr>
        <w:t>静态</w:t>
      </w:r>
      <w:r>
        <w:rPr>
          <w:rFonts w:ascii="宋体" w:hAnsi="宋体"/>
          <w:sz w:val="28"/>
          <w:szCs w:val="28"/>
          <w:u w:val="single"/>
        </w:rPr>
        <w:t xml:space="preserve">    </w:t>
      </w:r>
      <w:r>
        <w:rPr>
          <w:rFonts w:ascii="宋体" w:hAnsi="宋体" w:hint="eastAsia"/>
          <w:sz w:val="28"/>
          <w:szCs w:val="28"/>
        </w:rPr>
        <w:t>重定位方式进行地址转换，可变分区采用</w:t>
      </w:r>
      <w:r>
        <w:rPr>
          <w:rFonts w:ascii="宋体" w:hAnsi="宋体"/>
          <w:sz w:val="28"/>
          <w:szCs w:val="28"/>
          <w:u w:val="single"/>
        </w:rPr>
        <w:t xml:space="preserve">  </w:t>
      </w:r>
      <w:r>
        <w:rPr>
          <w:rFonts w:ascii="宋体" w:hAnsi="宋体" w:hint="eastAsia"/>
          <w:sz w:val="28"/>
          <w:szCs w:val="28"/>
          <w:u w:val="single"/>
        </w:rPr>
        <w:t>动态</w:t>
      </w:r>
      <w:r>
        <w:rPr>
          <w:rFonts w:ascii="宋体" w:hAnsi="宋体"/>
          <w:sz w:val="28"/>
          <w:szCs w:val="28"/>
          <w:u w:val="single"/>
        </w:rPr>
        <w:t xml:space="preserve">   </w:t>
      </w:r>
      <w:r>
        <w:rPr>
          <w:rFonts w:ascii="宋体" w:hAnsi="宋体" w:hint="eastAsia"/>
          <w:sz w:val="28"/>
          <w:szCs w:val="28"/>
        </w:rPr>
        <w:t>重定位方式进行地址转换。</w:t>
      </w:r>
    </w:p>
    <w:p w:rsidR="00DB0596" w:rsidRDefault="00DB0596">
      <w:pPr>
        <w:numPr>
          <w:ilvl w:val="0"/>
          <w:numId w:val="10"/>
        </w:numPr>
        <w:tabs>
          <w:tab w:val="clear" w:pos="1381"/>
          <w:tab w:val="left" w:pos="700"/>
        </w:tabs>
        <w:snapToGrid w:val="0"/>
        <w:spacing w:beforeLines="50" w:before="156"/>
        <w:ind w:left="0" w:firstLine="357"/>
        <w:rPr>
          <w:sz w:val="28"/>
          <w:szCs w:val="28"/>
        </w:rPr>
      </w:pPr>
      <w:r>
        <w:rPr>
          <w:sz w:val="28"/>
          <w:szCs w:val="28"/>
        </w:rPr>
        <w:t>在页式管理中，页式虚地址与内存物理地址的映射是由</w:t>
      </w:r>
      <w:r>
        <w:rPr>
          <w:rFonts w:ascii="宋体" w:hAnsi="宋体" w:cs="宋体" w:hint="eastAsia"/>
          <w:kern w:val="0"/>
          <w:sz w:val="28"/>
          <w:szCs w:val="28"/>
          <w:u w:val="single"/>
        </w:rPr>
        <w:t>页表和硬件地址变换机构</w:t>
      </w:r>
      <w:r>
        <w:rPr>
          <w:sz w:val="28"/>
          <w:szCs w:val="28"/>
        </w:rPr>
        <w:t>完成的。</w:t>
      </w:r>
      <w:r>
        <w:rPr>
          <w:sz w:val="28"/>
          <w:szCs w:val="28"/>
        </w:rPr>
        <w:t xml:space="preserve"> </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lastRenderedPageBreak/>
        <w:t>页式存储管理把主存分成大小相等的</w:t>
      </w:r>
      <w:r>
        <w:rPr>
          <w:rFonts w:ascii="宋体" w:hAnsi="宋体"/>
          <w:sz w:val="28"/>
          <w:szCs w:val="28"/>
          <w:u w:val="single"/>
        </w:rPr>
        <w:t xml:space="preserve"> </w:t>
      </w:r>
      <w:r>
        <w:rPr>
          <w:rFonts w:ascii="宋体" w:hAnsi="宋体" w:hint="eastAsia"/>
          <w:sz w:val="28"/>
          <w:szCs w:val="28"/>
          <w:u w:val="single"/>
        </w:rPr>
        <w:t>块</w:t>
      </w:r>
      <w:r>
        <w:rPr>
          <w:rFonts w:ascii="宋体" w:hAnsi="宋体"/>
          <w:sz w:val="28"/>
          <w:szCs w:val="28"/>
          <w:u w:val="single"/>
        </w:rPr>
        <w:t xml:space="preserve"> </w:t>
      </w:r>
      <w:r>
        <w:rPr>
          <w:rFonts w:ascii="宋体" w:hAnsi="宋体" w:hint="eastAsia"/>
          <w:sz w:val="28"/>
          <w:szCs w:val="28"/>
        </w:rPr>
        <w:t>，把逻辑地址分成</w:t>
      </w:r>
      <w:r>
        <w:rPr>
          <w:rFonts w:ascii="宋体" w:hAnsi="宋体"/>
          <w:sz w:val="28"/>
          <w:szCs w:val="28"/>
          <w:u w:val="single"/>
        </w:rPr>
        <w:t xml:space="preserve">  </w:t>
      </w:r>
      <w:r>
        <w:rPr>
          <w:rFonts w:ascii="宋体" w:hAnsi="宋体" w:hint="eastAsia"/>
          <w:sz w:val="28"/>
          <w:szCs w:val="28"/>
          <w:u w:val="single"/>
        </w:rPr>
        <w:t>页</w:t>
      </w:r>
      <w:r>
        <w:rPr>
          <w:rFonts w:ascii="宋体" w:hAnsi="宋体"/>
          <w:sz w:val="28"/>
          <w:szCs w:val="28"/>
          <w:u w:val="single"/>
        </w:rPr>
        <w:t xml:space="preserve">  </w:t>
      </w:r>
      <w:r>
        <w:rPr>
          <w:rFonts w:ascii="宋体" w:hAnsi="宋体" w:hint="eastAsia"/>
          <w:sz w:val="28"/>
          <w:szCs w:val="28"/>
        </w:rPr>
        <w:t>，并且两者的大小必须</w:t>
      </w:r>
      <w:r>
        <w:rPr>
          <w:rFonts w:ascii="宋体" w:hAnsi="宋体"/>
          <w:sz w:val="28"/>
          <w:szCs w:val="28"/>
          <w:u w:val="single"/>
        </w:rPr>
        <w:t xml:space="preserve">    </w:t>
      </w:r>
      <w:r>
        <w:rPr>
          <w:rFonts w:ascii="宋体" w:hAnsi="宋体" w:hint="eastAsia"/>
          <w:sz w:val="28"/>
          <w:szCs w:val="28"/>
          <w:u w:val="single"/>
        </w:rPr>
        <w:t>相等</w:t>
      </w:r>
      <w:r>
        <w:rPr>
          <w:rFonts w:ascii="宋体" w:hAnsi="宋体"/>
          <w:sz w:val="28"/>
          <w:szCs w:val="28"/>
          <w:u w:val="single"/>
        </w:rPr>
        <w:t xml:space="preserve">       </w:t>
      </w:r>
      <w:r>
        <w:rPr>
          <w:rFonts w:ascii="宋体" w:hAnsi="宋体" w:hint="eastAsia"/>
          <w:sz w:val="28"/>
          <w:szCs w:val="28"/>
        </w:rPr>
        <w:t>。</w:t>
      </w:r>
    </w:p>
    <w:p w:rsidR="00DB0596" w:rsidRDefault="00DB0596">
      <w:pPr>
        <w:numPr>
          <w:ilvl w:val="0"/>
          <w:numId w:val="10"/>
        </w:numPr>
        <w:tabs>
          <w:tab w:val="clear" w:pos="1381"/>
          <w:tab w:val="left" w:pos="700"/>
        </w:tabs>
        <w:snapToGrid w:val="0"/>
        <w:spacing w:beforeLines="50" w:before="156"/>
        <w:ind w:left="0" w:firstLine="357"/>
        <w:rPr>
          <w:sz w:val="28"/>
          <w:szCs w:val="28"/>
        </w:rPr>
      </w:pPr>
      <w:r>
        <w:rPr>
          <w:sz w:val="28"/>
          <w:szCs w:val="28"/>
        </w:rPr>
        <w:t>在请求页式管理中，当发现所需的页不在</w:t>
      </w:r>
      <w:r>
        <w:rPr>
          <w:sz w:val="28"/>
          <w:szCs w:val="28"/>
          <w:u w:val="single"/>
        </w:rPr>
        <w:t>  </w:t>
      </w:r>
      <w:r>
        <w:rPr>
          <w:rFonts w:hint="eastAsia"/>
          <w:sz w:val="28"/>
          <w:szCs w:val="28"/>
          <w:u w:val="single"/>
        </w:rPr>
        <w:t xml:space="preserve"> </w:t>
      </w:r>
      <w:r>
        <w:rPr>
          <w:rFonts w:hint="eastAsia"/>
          <w:sz w:val="28"/>
          <w:szCs w:val="28"/>
          <w:u w:val="single"/>
        </w:rPr>
        <w:t>内存中</w:t>
      </w:r>
      <w:r>
        <w:rPr>
          <w:rFonts w:hint="eastAsia"/>
          <w:sz w:val="28"/>
          <w:szCs w:val="28"/>
          <w:u w:val="single"/>
        </w:rPr>
        <w:t xml:space="preserve"> </w:t>
      </w:r>
      <w:r>
        <w:rPr>
          <w:sz w:val="28"/>
          <w:szCs w:val="28"/>
        </w:rPr>
        <w:t>时，产生</w:t>
      </w:r>
      <w:r>
        <w:rPr>
          <w:sz w:val="28"/>
          <w:szCs w:val="28"/>
          <w:u w:val="single"/>
        </w:rPr>
        <w:t> </w:t>
      </w:r>
      <w:r>
        <w:rPr>
          <w:rFonts w:hint="eastAsia"/>
          <w:sz w:val="28"/>
          <w:szCs w:val="28"/>
          <w:u w:val="single"/>
        </w:rPr>
        <w:t>缺页</w:t>
      </w:r>
      <w:r>
        <w:rPr>
          <w:rFonts w:hint="eastAsia"/>
          <w:sz w:val="28"/>
          <w:szCs w:val="28"/>
          <w:u w:val="single"/>
        </w:rPr>
        <w:t xml:space="preserve"> </w:t>
      </w:r>
      <w:r>
        <w:rPr>
          <w:sz w:val="28"/>
          <w:szCs w:val="28"/>
        </w:rPr>
        <w:t>中断信号。</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常用的页面调度算法中，总是淘汰最近最先进入主存的那一页，称为</w:t>
      </w:r>
      <w:r>
        <w:rPr>
          <w:rFonts w:hint="eastAsia"/>
          <w:sz w:val="28"/>
          <w:szCs w:val="28"/>
          <w:u w:val="single"/>
        </w:rPr>
        <w:t xml:space="preserve">   </w:t>
      </w:r>
      <w:r>
        <w:rPr>
          <w:rFonts w:hint="eastAsia"/>
          <w:sz w:val="28"/>
          <w:szCs w:val="28"/>
          <w:u w:val="single"/>
        </w:rPr>
        <w:t>先进先出</w:t>
      </w:r>
      <w:r>
        <w:rPr>
          <w:rFonts w:hint="eastAsia"/>
          <w:sz w:val="28"/>
          <w:szCs w:val="28"/>
          <w:u w:val="single"/>
        </w:rPr>
        <w:t xml:space="preserve">    </w:t>
      </w:r>
      <w:r>
        <w:rPr>
          <w:rFonts w:hint="eastAsia"/>
          <w:sz w:val="28"/>
          <w:szCs w:val="28"/>
        </w:rPr>
        <w:t>调度算法；最近最少使用调度算法</w:t>
      </w:r>
      <w:r>
        <w:rPr>
          <w:rFonts w:ascii="宋体" w:hAnsi="宋体" w:cs="宋体" w:hint="eastAsia"/>
          <w:kern w:val="0"/>
          <w:sz w:val="24"/>
        </w:rPr>
        <w:t>（LRU）</w:t>
      </w:r>
      <w:r>
        <w:rPr>
          <w:rFonts w:hint="eastAsia"/>
          <w:sz w:val="28"/>
          <w:szCs w:val="28"/>
        </w:rPr>
        <w:t>选择最近一段时间里</w:t>
      </w:r>
      <w:r>
        <w:rPr>
          <w:rFonts w:hint="eastAsia"/>
          <w:sz w:val="28"/>
          <w:szCs w:val="28"/>
          <w:u w:val="single"/>
        </w:rPr>
        <w:t xml:space="preserve">   </w:t>
      </w:r>
      <w:r>
        <w:rPr>
          <w:rFonts w:hint="eastAsia"/>
          <w:sz w:val="28"/>
          <w:szCs w:val="28"/>
          <w:u w:val="single"/>
        </w:rPr>
        <w:t>最少使用</w:t>
      </w:r>
      <w:r>
        <w:rPr>
          <w:rFonts w:hint="eastAsia"/>
          <w:sz w:val="28"/>
          <w:szCs w:val="28"/>
          <w:u w:val="single"/>
        </w:rPr>
        <w:t xml:space="preserve">     </w:t>
      </w:r>
      <w:r>
        <w:rPr>
          <w:rFonts w:hint="eastAsia"/>
          <w:sz w:val="28"/>
          <w:szCs w:val="28"/>
        </w:rPr>
        <w:t>的页面调出。</w:t>
      </w:r>
      <w:r>
        <w:rPr>
          <w:sz w:val="28"/>
          <w:szCs w:val="28"/>
        </w:rPr>
        <w:t xml:space="preserve"> </w:t>
      </w:r>
    </w:p>
    <w:p w:rsidR="00DB0596" w:rsidRDefault="00DB0596">
      <w:pPr>
        <w:numPr>
          <w:ilvl w:val="0"/>
          <w:numId w:val="10"/>
        </w:numPr>
        <w:tabs>
          <w:tab w:val="clear" w:pos="1381"/>
          <w:tab w:val="left" w:pos="700"/>
        </w:tabs>
        <w:snapToGrid w:val="0"/>
        <w:spacing w:beforeLines="50" w:before="156"/>
        <w:ind w:left="0" w:firstLine="357"/>
        <w:rPr>
          <w:sz w:val="28"/>
          <w:szCs w:val="28"/>
        </w:rPr>
      </w:pPr>
      <w:r>
        <w:rPr>
          <w:sz w:val="28"/>
          <w:szCs w:val="28"/>
        </w:rPr>
        <w:t>置换算法是在内存中没有</w:t>
      </w:r>
      <w:r>
        <w:rPr>
          <w:sz w:val="28"/>
          <w:szCs w:val="28"/>
          <w:u w:val="single"/>
        </w:rPr>
        <w:t>      </w:t>
      </w:r>
      <w:r>
        <w:rPr>
          <w:rFonts w:hint="eastAsia"/>
          <w:sz w:val="28"/>
          <w:szCs w:val="28"/>
          <w:u w:val="single"/>
        </w:rPr>
        <w:t>空闲页面</w:t>
      </w:r>
      <w:r>
        <w:rPr>
          <w:sz w:val="28"/>
          <w:szCs w:val="28"/>
          <w:u w:val="single"/>
        </w:rPr>
        <w:t> </w:t>
      </w:r>
      <w:r>
        <w:rPr>
          <w:rFonts w:hint="eastAsia"/>
          <w:sz w:val="28"/>
          <w:szCs w:val="28"/>
          <w:u w:val="single"/>
        </w:rPr>
        <w:t xml:space="preserve">   </w:t>
      </w:r>
      <w:r>
        <w:rPr>
          <w:sz w:val="28"/>
          <w:szCs w:val="28"/>
        </w:rPr>
        <w:t>时被调用的，它的目的是选出一个被</w:t>
      </w:r>
      <w:r>
        <w:rPr>
          <w:sz w:val="28"/>
          <w:szCs w:val="28"/>
          <w:u w:val="single"/>
        </w:rPr>
        <w:t>   </w:t>
      </w:r>
      <w:r>
        <w:rPr>
          <w:rFonts w:hint="eastAsia"/>
          <w:sz w:val="28"/>
          <w:szCs w:val="28"/>
          <w:u w:val="single"/>
        </w:rPr>
        <w:t xml:space="preserve"> </w:t>
      </w:r>
      <w:r>
        <w:rPr>
          <w:rFonts w:hint="eastAsia"/>
          <w:sz w:val="28"/>
          <w:szCs w:val="28"/>
          <w:u w:val="single"/>
        </w:rPr>
        <w:t>淘汰</w:t>
      </w:r>
      <w:r>
        <w:rPr>
          <w:rFonts w:hint="eastAsia"/>
          <w:sz w:val="28"/>
          <w:szCs w:val="28"/>
          <w:u w:val="single"/>
        </w:rPr>
        <w:t xml:space="preserve">   </w:t>
      </w:r>
      <w:r>
        <w:rPr>
          <w:sz w:val="28"/>
          <w:szCs w:val="28"/>
          <w:u w:val="single"/>
        </w:rPr>
        <w:t xml:space="preserve">  </w:t>
      </w:r>
      <w:r>
        <w:rPr>
          <w:sz w:val="28"/>
          <w:szCs w:val="28"/>
        </w:rPr>
        <w:t>的页面。如果内存中有足够的</w:t>
      </w:r>
      <w:r>
        <w:rPr>
          <w:sz w:val="28"/>
          <w:szCs w:val="28"/>
        </w:rPr>
        <w:t xml:space="preserve"> </w:t>
      </w:r>
      <w:r>
        <w:rPr>
          <w:sz w:val="28"/>
          <w:szCs w:val="28"/>
        </w:rPr>
        <w:t>存放所调入的页，则不必使用</w:t>
      </w:r>
      <w:r>
        <w:rPr>
          <w:sz w:val="28"/>
          <w:szCs w:val="28"/>
          <w:u w:val="single"/>
        </w:rPr>
        <w:t>     </w:t>
      </w:r>
      <w:r>
        <w:rPr>
          <w:sz w:val="28"/>
          <w:szCs w:val="28"/>
          <w:u w:val="single"/>
        </w:rPr>
        <w:t>置换算法</w:t>
      </w:r>
      <w:r>
        <w:rPr>
          <w:rFonts w:hint="eastAsia"/>
          <w:sz w:val="28"/>
          <w:szCs w:val="28"/>
          <w:u w:val="single"/>
        </w:rPr>
        <w:t xml:space="preserve">   </w:t>
      </w:r>
      <w:r>
        <w:rPr>
          <w:sz w:val="28"/>
          <w:szCs w:val="28"/>
        </w:rPr>
        <w:t>。</w:t>
      </w:r>
      <w:r>
        <w:rPr>
          <w:sz w:val="28"/>
          <w:szCs w:val="28"/>
        </w:rPr>
        <w:t xml:space="preserve"> </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一个好的页面调度算法应该避免和减少</w:t>
      </w:r>
      <w:r>
        <w:rPr>
          <w:rFonts w:hint="eastAsia"/>
          <w:sz w:val="28"/>
          <w:szCs w:val="28"/>
          <w:u w:val="single"/>
        </w:rPr>
        <w:t xml:space="preserve">   </w:t>
      </w:r>
      <w:r>
        <w:rPr>
          <w:rFonts w:hint="eastAsia"/>
          <w:sz w:val="28"/>
          <w:szCs w:val="28"/>
          <w:u w:val="single"/>
        </w:rPr>
        <w:t>抖动</w:t>
      </w:r>
      <w:r>
        <w:rPr>
          <w:rFonts w:hint="eastAsia"/>
          <w:sz w:val="28"/>
          <w:szCs w:val="28"/>
          <w:u w:val="single"/>
        </w:rPr>
        <w:t xml:space="preserve">   </w:t>
      </w:r>
      <w:r>
        <w:rPr>
          <w:rFonts w:hint="eastAsia"/>
          <w:sz w:val="28"/>
          <w:szCs w:val="28"/>
        </w:rPr>
        <w:t>现象的发生。</w:t>
      </w:r>
    </w:p>
    <w:p w:rsidR="00DB0596" w:rsidRDefault="00DB0596">
      <w:pPr>
        <w:numPr>
          <w:ilvl w:val="0"/>
          <w:numId w:val="10"/>
        </w:numPr>
        <w:tabs>
          <w:tab w:val="clear" w:pos="1381"/>
          <w:tab w:val="left" w:pos="700"/>
        </w:tabs>
        <w:snapToGrid w:val="0"/>
        <w:spacing w:beforeLines="50" w:before="156"/>
        <w:ind w:left="0" w:firstLine="357"/>
        <w:rPr>
          <w:sz w:val="28"/>
          <w:szCs w:val="28"/>
        </w:rPr>
      </w:pPr>
      <w:r>
        <w:rPr>
          <w:sz w:val="28"/>
          <w:szCs w:val="28"/>
        </w:rPr>
        <w:t>在页式管理中，页表的作用是实现从</w:t>
      </w:r>
      <w:r>
        <w:rPr>
          <w:sz w:val="28"/>
          <w:szCs w:val="28"/>
          <w:u w:val="single"/>
        </w:rPr>
        <w:t>     </w:t>
      </w:r>
      <w:r>
        <w:rPr>
          <w:rFonts w:hint="eastAsia"/>
          <w:sz w:val="28"/>
          <w:szCs w:val="28"/>
          <w:u w:val="single"/>
        </w:rPr>
        <w:t>页号</w:t>
      </w:r>
      <w:r>
        <w:rPr>
          <w:sz w:val="28"/>
          <w:szCs w:val="28"/>
          <w:u w:val="single"/>
        </w:rPr>
        <w:t> </w:t>
      </w:r>
      <w:r>
        <w:rPr>
          <w:rFonts w:hint="eastAsia"/>
          <w:sz w:val="28"/>
          <w:szCs w:val="28"/>
          <w:u w:val="single"/>
        </w:rPr>
        <w:t xml:space="preserve"> </w:t>
      </w:r>
      <w:r>
        <w:rPr>
          <w:sz w:val="28"/>
          <w:szCs w:val="28"/>
        </w:rPr>
        <w:t>到</w:t>
      </w:r>
      <w:r>
        <w:rPr>
          <w:sz w:val="28"/>
          <w:szCs w:val="28"/>
          <w:u w:val="single"/>
        </w:rPr>
        <w:t>  </w:t>
      </w:r>
      <w:r>
        <w:rPr>
          <w:rFonts w:hint="eastAsia"/>
          <w:sz w:val="28"/>
          <w:szCs w:val="28"/>
          <w:u w:val="single"/>
        </w:rPr>
        <w:t>物理块号</w:t>
      </w:r>
      <w:r>
        <w:rPr>
          <w:sz w:val="28"/>
          <w:szCs w:val="28"/>
          <w:u w:val="single"/>
        </w:rPr>
        <w:t>  </w:t>
      </w:r>
      <w:r>
        <w:rPr>
          <w:rFonts w:hint="eastAsia"/>
          <w:sz w:val="28"/>
          <w:szCs w:val="28"/>
          <w:u w:val="single"/>
        </w:rPr>
        <w:t xml:space="preserve"> </w:t>
      </w:r>
      <w:r>
        <w:rPr>
          <w:sz w:val="28"/>
          <w:szCs w:val="28"/>
        </w:rPr>
        <w:t>的地址映射，存储页表的作用是</w:t>
      </w:r>
      <w:r>
        <w:rPr>
          <w:sz w:val="28"/>
          <w:szCs w:val="28"/>
          <w:u w:val="single"/>
        </w:rPr>
        <w:t>   </w:t>
      </w:r>
      <w:r>
        <w:rPr>
          <w:rFonts w:ascii="宋体" w:hAnsi="宋体" w:cs="宋体" w:hint="eastAsia"/>
          <w:kern w:val="0"/>
          <w:sz w:val="28"/>
          <w:szCs w:val="28"/>
          <w:u w:val="single"/>
        </w:rPr>
        <w:t>记录内存页面的分配情况</w:t>
      </w:r>
      <w:r>
        <w:rPr>
          <w:sz w:val="28"/>
          <w:szCs w:val="28"/>
          <w:u w:val="single"/>
        </w:rPr>
        <w:t>  </w:t>
      </w:r>
      <w:r>
        <w:rPr>
          <w:sz w:val="28"/>
          <w:szCs w:val="28"/>
        </w:rPr>
        <w:t>。</w:t>
      </w:r>
      <w:r>
        <w:rPr>
          <w:sz w:val="28"/>
          <w:szCs w:val="28"/>
        </w:rPr>
        <w:t xml:space="preserve"> </w:t>
      </w:r>
    </w:p>
    <w:p w:rsidR="00DB0596" w:rsidRDefault="00DB0596">
      <w:pPr>
        <w:numPr>
          <w:ilvl w:val="0"/>
          <w:numId w:val="10"/>
        </w:numPr>
        <w:tabs>
          <w:tab w:val="clear" w:pos="1381"/>
          <w:tab w:val="left" w:pos="700"/>
        </w:tabs>
        <w:snapToGrid w:val="0"/>
        <w:spacing w:beforeLines="50" w:before="156"/>
        <w:ind w:left="0" w:firstLine="357"/>
        <w:rPr>
          <w:sz w:val="28"/>
          <w:szCs w:val="28"/>
        </w:rPr>
      </w:pPr>
      <w:r>
        <w:rPr>
          <w:sz w:val="28"/>
          <w:szCs w:val="28"/>
        </w:rPr>
        <w:t>段式管理中，以段为单位</w:t>
      </w:r>
      <w:r>
        <w:rPr>
          <w:sz w:val="28"/>
          <w:szCs w:val="28"/>
        </w:rPr>
        <w:t xml:space="preserve"> </w:t>
      </w:r>
      <w:r>
        <w:rPr>
          <w:sz w:val="28"/>
          <w:szCs w:val="28"/>
        </w:rPr>
        <w:t>，每段分配一个</w:t>
      </w:r>
      <w:r>
        <w:rPr>
          <w:sz w:val="28"/>
          <w:szCs w:val="28"/>
          <w:u w:val="single"/>
        </w:rPr>
        <w:t>   </w:t>
      </w:r>
      <w:r>
        <w:rPr>
          <w:rFonts w:hint="eastAsia"/>
          <w:sz w:val="28"/>
          <w:szCs w:val="28"/>
          <w:u w:val="single"/>
        </w:rPr>
        <w:t>连续的内存</w:t>
      </w:r>
      <w:r>
        <w:rPr>
          <w:sz w:val="28"/>
          <w:szCs w:val="28"/>
          <w:u w:val="single"/>
        </w:rPr>
        <w:t>   </w:t>
      </w:r>
      <w:r>
        <w:rPr>
          <w:sz w:val="28"/>
          <w:szCs w:val="28"/>
        </w:rPr>
        <w:t>区</w:t>
      </w:r>
      <w:r>
        <w:rPr>
          <w:rFonts w:hint="eastAsia"/>
          <w:sz w:val="28"/>
          <w:szCs w:val="28"/>
        </w:rPr>
        <w:t>域</w:t>
      </w:r>
      <w:r>
        <w:rPr>
          <w:sz w:val="28"/>
          <w:szCs w:val="28"/>
        </w:rPr>
        <w:t>。由于各段长度</w:t>
      </w:r>
      <w:r>
        <w:rPr>
          <w:sz w:val="28"/>
          <w:szCs w:val="28"/>
          <w:u w:val="single"/>
        </w:rPr>
        <w:t>   </w:t>
      </w:r>
      <w:r>
        <w:rPr>
          <w:rFonts w:hint="eastAsia"/>
          <w:sz w:val="28"/>
          <w:szCs w:val="28"/>
          <w:u w:val="single"/>
        </w:rPr>
        <w:t>不等</w:t>
      </w:r>
      <w:r>
        <w:rPr>
          <w:sz w:val="28"/>
          <w:szCs w:val="28"/>
          <w:u w:val="single"/>
        </w:rPr>
        <w:t xml:space="preserve">      </w:t>
      </w:r>
      <w:r>
        <w:rPr>
          <w:sz w:val="28"/>
          <w:szCs w:val="28"/>
        </w:rPr>
        <w:t>，所以这些存储区的大小不一，而且同一进程的各段之间不要求</w:t>
      </w:r>
      <w:r>
        <w:rPr>
          <w:sz w:val="28"/>
          <w:szCs w:val="28"/>
        </w:rPr>
        <w:t xml:space="preserve">       </w:t>
      </w:r>
      <w:r>
        <w:rPr>
          <w:sz w:val="28"/>
          <w:szCs w:val="28"/>
        </w:rPr>
        <w:t>。</w:t>
      </w:r>
      <w:r>
        <w:rPr>
          <w:sz w:val="28"/>
          <w:szCs w:val="28"/>
        </w:rPr>
        <w:t xml:space="preserve"> </w:t>
      </w:r>
    </w:p>
    <w:p w:rsidR="00DB0596" w:rsidRDefault="00DB0596">
      <w:pPr>
        <w:numPr>
          <w:ilvl w:val="0"/>
          <w:numId w:val="10"/>
        </w:numPr>
        <w:tabs>
          <w:tab w:val="clear" w:pos="1381"/>
          <w:tab w:val="left" w:pos="700"/>
        </w:tabs>
        <w:snapToGrid w:val="0"/>
        <w:spacing w:beforeLines="50" w:before="156"/>
        <w:ind w:left="0" w:firstLine="357"/>
        <w:rPr>
          <w:sz w:val="28"/>
          <w:szCs w:val="28"/>
        </w:rPr>
      </w:pPr>
      <w:r>
        <w:rPr>
          <w:sz w:val="28"/>
          <w:szCs w:val="28"/>
        </w:rPr>
        <w:t>在段页式存储管理系统中，面向</w:t>
      </w:r>
      <w:r>
        <w:rPr>
          <w:sz w:val="28"/>
          <w:szCs w:val="28"/>
          <w:u w:val="single"/>
        </w:rPr>
        <w:t>    </w:t>
      </w:r>
      <w:r>
        <w:rPr>
          <w:rFonts w:hint="eastAsia"/>
          <w:sz w:val="28"/>
          <w:szCs w:val="28"/>
          <w:u w:val="single"/>
        </w:rPr>
        <w:t xml:space="preserve">   </w:t>
      </w:r>
      <w:r>
        <w:rPr>
          <w:rFonts w:hint="eastAsia"/>
          <w:sz w:val="28"/>
          <w:szCs w:val="28"/>
          <w:u w:val="single"/>
        </w:rPr>
        <w:t>用户</w:t>
      </w:r>
      <w:r>
        <w:rPr>
          <w:rFonts w:hint="eastAsia"/>
          <w:sz w:val="28"/>
          <w:szCs w:val="28"/>
          <w:u w:val="single"/>
        </w:rPr>
        <w:t xml:space="preserve">    </w:t>
      </w:r>
      <w:r>
        <w:rPr>
          <w:sz w:val="28"/>
          <w:szCs w:val="28"/>
          <w:u w:val="single"/>
        </w:rPr>
        <w:t xml:space="preserve">    </w:t>
      </w:r>
      <w:r>
        <w:rPr>
          <w:sz w:val="28"/>
          <w:szCs w:val="28"/>
        </w:rPr>
        <w:t>的地址空间是段式划分，面向</w:t>
      </w:r>
      <w:r>
        <w:rPr>
          <w:sz w:val="28"/>
          <w:szCs w:val="28"/>
          <w:u w:val="single"/>
        </w:rPr>
        <w:t>    </w:t>
      </w:r>
      <w:r>
        <w:rPr>
          <w:rFonts w:hint="eastAsia"/>
          <w:sz w:val="28"/>
          <w:szCs w:val="28"/>
          <w:u w:val="single"/>
        </w:rPr>
        <w:t xml:space="preserve"> </w:t>
      </w:r>
      <w:r>
        <w:rPr>
          <w:rFonts w:hint="eastAsia"/>
          <w:sz w:val="28"/>
          <w:szCs w:val="28"/>
          <w:u w:val="single"/>
        </w:rPr>
        <w:t>物理实现</w:t>
      </w:r>
      <w:r>
        <w:rPr>
          <w:rFonts w:hint="eastAsia"/>
          <w:sz w:val="28"/>
          <w:szCs w:val="28"/>
          <w:u w:val="single"/>
        </w:rPr>
        <w:t xml:space="preserve">    </w:t>
      </w:r>
      <w:r>
        <w:rPr>
          <w:sz w:val="28"/>
          <w:szCs w:val="28"/>
          <w:u w:val="single"/>
        </w:rPr>
        <w:t xml:space="preserve"> </w:t>
      </w:r>
      <w:r>
        <w:rPr>
          <w:sz w:val="28"/>
          <w:szCs w:val="28"/>
        </w:rPr>
        <w:t>的地址空间是页式划分。</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段页式存储管理方式对用户作业分成</w:t>
      </w:r>
      <w:r>
        <w:rPr>
          <w:rFonts w:hint="eastAsia"/>
          <w:sz w:val="28"/>
          <w:szCs w:val="28"/>
          <w:u w:val="single"/>
        </w:rPr>
        <w:t xml:space="preserve"> </w:t>
      </w:r>
      <w:r>
        <w:rPr>
          <w:rFonts w:hint="eastAsia"/>
          <w:sz w:val="28"/>
          <w:szCs w:val="28"/>
          <w:u w:val="single"/>
        </w:rPr>
        <w:t>段</w:t>
      </w:r>
      <w:r>
        <w:rPr>
          <w:rFonts w:hint="eastAsia"/>
          <w:sz w:val="28"/>
          <w:szCs w:val="28"/>
          <w:u w:val="single"/>
        </w:rPr>
        <w:t xml:space="preserve"> </w:t>
      </w:r>
      <w:r>
        <w:rPr>
          <w:rFonts w:hint="eastAsia"/>
          <w:sz w:val="28"/>
          <w:szCs w:val="28"/>
        </w:rPr>
        <w:t>，对主存空间分成</w:t>
      </w:r>
      <w:r>
        <w:rPr>
          <w:rFonts w:hint="eastAsia"/>
          <w:sz w:val="28"/>
          <w:szCs w:val="28"/>
          <w:u w:val="single"/>
        </w:rPr>
        <w:t xml:space="preserve">     </w:t>
      </w:r>
      <w:r>
        <w:rPr>
          <w:rFonts w:hint="eastAsia"/>
          <w:sz w:val="28"/>
          <w:szCs w:val="28"/>
          <w:u w:val="single"/>
        </w:rPr>
        <w:t>页</w:t>
      </w:r>
      <w:r>
        <w:rPr>
          <w:rFonts w:hint="eastAsia"/>
          <w:sz w:val="28"/>
          <w:szCs w:val="28"/>
        </w:rPr>
        <w:t>，兼顾了段式和页式的优点。</w:t>
      </w:r>
    </w:p>
    <w:p w:rsidR="00DB0596" w:rsidRDefault="00DB0596">
      <w:pPr>
        <w:numPr>
          <w:ilvl w:val="0"/>
          <w:numId w:val="10"/>
        </w:numPr>
        <w:tabs>
          <w:tab w:val="clear" w:pos="1381"/>
          <w:tab w:val="left" w:pos="700"/>
        </w:tabs>
        <w:snapToGrid w:val="0"/>
        <w:spacing w:beforeLines="50" w:before="156"/>
        <w:ind w:left="0" w:firstLine="357"/>
        <w:rPr>
          <w:sz w:val="28"/>
          <w:szCs w:val="28"/>
        </w:rPr>
      </w:pPr>
      <w:r>
        <w:rPr>
          <w:sz w:val="28"/>
          <w:szCs w:val="28"/>
        </w:rPr>
        <w:t>在多道程序环境中，用户程序的相对地址与装入内存后的实际物理地址不同，把相对地址转换为物理地址，这是操作系统的</w:t>
      </w:r>
      <w:r>
        <w:rPr>
          <w:sz w:val="28"/>
          <w:szCs w:val="28"/>
          <w:u w:val="single"/>
        </w:rPr>
        <w:t>  </w:t>
      </w:r>
      <w:r>
        <w:rPr>
          <w:rFonts w:hint="eastAsia"/>
          <w:sz w:val="28"/>
          <w:szCs w:val="28"/>
          <w:u w:val="single"/>
        </w:rPr>
        <w:t xml:space="preserve"> </w:t>
      </w:r>
      <w:r>
        <w:rPr>
          <w:rFonts w:hint="eastAsia"/>
          <w:sz w:val="28"/>
          <w:szCs w:val="28"/>
          <w:u w:val="single"/>
        </w:rPr>
        <w:t>重定位</w:t>
      </w:r>
      <w:r>
        <w:rPr>
          <w:rFonts w:hint="eastAsia"/>
          <w:sz w:val="28"/>
          <w:szCs w:val="28"/>
          <w:u w:val="single"/>
        </w:rPr>
        <w:t xml:space="preserve"> </w:t>
      </w:r>
      <w:r>
        <w:rPr>
          <w:sz w:val="28"/>
          <w:szCs w:val="28"/>
          <w:u w:val="single"/>
        </w:rPr>
        <w:t xml:space="preserve"> </w:t>
      </w:r>
      <w:r>
        <w:rPr>
          <w:sz w:val="28"/>
          <w:szCs w:val="28"/>
        </w:rPr>
        <w:t>功能。</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用户编写的程序与实际使用的物理设备无关，而由操作系统负责地址的重定位，我们称之为</w:t>
      </w:r>
      <w:r>
        <w:rPr>
          <w:rFonts w:hint="eastAsia"/>
          <w:sz w:val="28"/>
          <w:szCs w:val="28"/>
          <w:u w:val="single"/>
        </w:rPr>
        <w:t xml:space="preserve">    </w:t>
      </w:r>
      <w:r>
        <w:rPr>
          <w:rFonts w:hint="eastAsia"/>
          <w:sz w:val="28"/>
          <w:szCs w:val="28"/>
          <w:u w:val="single"/>
        </w:rPr>
        <w:t>静态重定位</w:t>
      </w:r>
      <w:r>
        <w:rPr>
          <w:rFonts w:hint="eastAsia"/>
          <w:sz w:val="28"/>
          <w:szCs w:val="28"/>
          <w:u w:val="single"/>
        </w:rPr>
        <w:t xml:space="preserve">    </w:t>
      </w:r>
      <w:r>
        <w:rPr>
          <w:rFonts w:hint="eastAsia"/>
          <w:sz w:val="28"/>
          <w:szCs w:val="28"/>
        </w:rPr>
        <w:t>。</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虚拟存储具有的基本特征是</w:t>
      </w:r>
      <w:r>
        <w:rPr>
          <w:rFonts w:hint="eastAsia"/>
          <w:sz w:val="28"/>
          <w:szCs w:val="28"/>
          <w:u w:val="single"/>
        </w:rPr>
        <w:t xml:space="preserve">  </w:t>
      </w:r>
      <w:r>
        <w:rPr>
          <w:rFonts w:hint="eastAsia"/>
          <w:sz w:val="28"/>
          <w:szCs w:val="28"/>
          <w:u w:val="single"/>
        </w:rPr>
        <w:t>虚拟扩充</w:t>
      </w:r>
      <w:r>
        <w:rPr>
          <w:rFonts w:hint="eastAsia"/>
          <w:sz w:val="28"/>
          <w:szCs w:val="28"/>
          <w:u w:val="single"/>
        </w:rPr>
        <w:t xml:space="preserve">  </w:t>
      </w:r>
      <w:r>
        <w:rPr>
          <w:rFonts w:hint="eastAsia"/>
          <w:sz w:val="28"/>
          <w:szCs w:val="28"/>
        </w:rPr>
        <w:t>、部分装入、离散分配和</w:t>
      </w:r>
      <w:r>
        <w:rPr>
          <w:rFonts w:hint="eastAsia"/>
          <w:sz w:val="28"/>
          <w:szCs w:val="28"/>
          <w:u w:val="single"/>
        </w:rPr>
        <w:t xml:space="preserve">    </w:t>
      </w:r>
      <w:r>
        <w:rPr>
          <w:rFonts w:hint="eastAsia"/>
          <w:sz w:val="28"/>
          <w:szCs w:val="28"/>
          <w:u w:val="single"/>
        </w:rPr>
        <w:t>多次对换</w:t>
      </w:r>
      <w:r>
        <w:rPr>
          <w:rFonts w:hint="eastAsia"/>
          <w:sz w:val="28"/>
          <w:szCs w:val="28"/>
          <w:u w:val="single"/>
        </w:rPr>
        <w:t xml:space="preserve"> </w:t>
      </w:r>
      <w:r>
        <w:rPr>
          <w:rFonts w:hint="eastAsia"/>
          <w:sz w:val="28"/>
          <w:szCs w:val="28"/>
        </w:rPr>
        <w:t>。</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在页式管理中，页式虚地址与内存物理地址的映射是由</w:t>
      </w:r>
      <w:r>
        <w:rPr>
          <w:rFonts w:ascii="宋体" w:hAnsi="宋体" w:cs="宋体" w:hint="eastAsia"/>
          <w:kern w:val="0"/>
          <w:sz w:val="28"/>
          <w:szCs w:val="28"/>
          <w:u w:val="single"/>
        </w:rPr>
        <w:t>页表和硬件地址变换机构</w:t>
      </w:r>
      <w:r>
        <w:rPr>
          <w:sz w:val="28"/>
          <w:szCs w:val="28"/>
        </w:rPr>
        <w:t>完成的</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请求页式管理中，页表中状态位的作用是</w:t>
      </w:r>
      <w:r>
        <w:rPr>
          <w:rFonts w:hint="eastAsia"/>
          <w:sz w:val="28"/>
          <w:szCs w:val="28"/>
          <w:u w:val="single"/>
        </w:rPr>
        <w:t xml:space="preserve"> </w:t>
      </w:r>
      <w:r>
        <w:rPr>
          <w:rFonts w:hint="eastAsia"/>
          <w:sz w:val="28"/>
          <w:szCs w:val="28"/>
          <w:u w:val="single"/>
        </w:rPr>
        <w:t>指示页面是否存在于内存</w:t>
      </w:r>
      <w:r>
        <w:rPr>
          <w:rFonts w:hint="eastAsia"/>
          <w:sz w:val="28"/>
          <w:szCs w:val="28"/>
          <w:u w:val="single"/>
        </w:rPr>
        <w:t xml:space="preserve"> </w:t>
      </w:r>
      <w:r>
        <w:rPr>
          <w:rFonts w:hint="eastAsia"/>
          <w:sz w:val="28"/>
          <w:szCs w:val="28"/>
        </w:rPr>
        <w:t>，改变位的作用是</w:t>
      </w:r>
      <w:r>
        <w:rPr>
          <w:rFonts w:hint="eastAsia"/>
          <w:sz w:val="28"/>
          <w:szCs w:val="28"/>
          <w:u w:val="single"/>
        </w:rPr>
        <w:t xml:space="preserve">  </w:t>
      </w:r>
      <w:r>
        <w:rPr>
          <w:rFonts w:hint="eastAsia"/>
          <w:sz w:val="28"/>
          <w:szCs w:val="28"/>
          <w:u w:val="single"/>
        </w:rPr>
        <w:t>指示该页是否修改过</w:t>
      </w:r>
      <w:r>
        <w:rPr>
          <w:rFonts w:hint="eastAsia"/>
          <w:sz w:val="28"/>
          <w:szCs w:val="28"/>
          <w:u w:val="single"/>
        </w:rPr>
        <w:t xml:space="preserve">   </w:t>
      </w:r>
      <w:r>
        <w:rPr>
          <w:rFonts w:hint="eastAsia"/>
          <w:sz w:val="28"/>
          <w:szCs w:val="28"/>
        </w:rPr>
        <w:t>。</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分页式存储管理器的逻辑地址分成两部分：</w:t>
      </w:r>
      <w:r>
        <w:rPr>
          <w:rFonts w:ascii="宋体" w:hAnsi="宋体"/>
          <w:sz w:val="28"/>
          <w:szCs w:val="28"/>
          <w:u w:val="single"/>
        </w:rPr>
        <w:t xml:space="preserve">  </w:t>
      </w:r>
      <w:r>
        <w:rPr>
          <w:rFonts w:ascii="宋体" w:hAnsi="宋体" w:hint="eastAsia"/>
          <w:sz w:val="28"/>
          <w:szCs w:val="28"/>
          <w:u w:val="single"/>
        </w:rPr>
        <w:t>页号</w:t>
      </w:r>
      <w:r>
        <w:rPr>
          <w:rFonts w:ascii="宋体" w:hAnsi="宋体"/>
          <w:sz w:val="28"/>
          <w:szCs w:val="28"/>
          <w:u w:val="single"/>
        </w:rPr>
        <w:t xml:space="preserve">  </w:t>
      </w:r>
      <w:r>
        <w:rPr>
          <w:rFonts w:ascii="宋体" w:hAnsi="宋体" w:hint="eastAsia"/>
          <w:sz w:val="28"/>
          <w:szCs w:val="28"/>
        </w:rPr>
        <w:t>和</w:t>
      </w:r>
      <w:r>
        <w:rPr>
          <w:rFonts w:ascii="宋体" w:hAnsi="宋体"/>
          <w:sz w:val="28"/>
          <w:szCs w:val="28"/>
          <w:u w:val="single"/>
        </w:rPr>
        <w:t xml:space="preserve"> </w:t>
      </w:r>
      <w:r>
        <w:rPr>
          <w:rFonts w:ascii="宋体" w:hAnsi="宋体" w:hint="eastAsia"/>
          <w:sz w:val="28"/>
          <w:szCs w:val="28"/>
          <w:u w:val="single"/>
        </w:rPr>
        <w:t>页内偏移地址</w:t>
      </w:r>
      <w:r>
        <w:rPr>
          <w:rFonts w:ascii="宋体" w:hAnsi="宋体"/>
          <w:sz w:val="28"/>
          <w:szCs w:val="28"/>
          <w:u w:val="single"/>
        </w:rPr>
        <w:t xml:space="preserve"> </w:t>
      </w:r>
      <w:r>
        <w:rPr>
          <w:rFonts w:ascii="宋体" w:hAnsi="宋体" w:hint="eastAsia"/>
          <w:sz w:val="28"/>
          <w:szCs w:val="28"/>
        </w:rPr>
        <w:t>。其中前者确定了主存的分块个数，后者确定了各块的大小。假定逻辑地址的前一部分为5位，后一部分为10位，则块的个数为</w:t>
      </w:r>
      <w:r>
        <w:rPr>
          <w:rFonts w:ascii="宋体" w:hAnsi="宋体"/>
          <w:sz w:val="28"/>
          <w:szCs w:val="28"/>
          <w:u w:val="single"/>
        </w:rPr>
        <w:t xml:space="preserve">   </w:t>
      </w:r>
      <w:r>
        <w:rPr>
          <w:rFonts w:ascii="宋体" w:hAnsi="宋体" w:hint="eastAsia"/>
          <w:sz w:val="28"/>
          <w:szCs w:val="28"/>
          <w:u w:val="single"/>
        </w:rPr>
        <w:t>32</w:t>
      </w:r>
      <w:r>
        <w:rPr>
          <w:rFonts w:ascii="宋体" w:hAnsi="宋体"/>
          <w:sz w:val="28"/>
          <w:szCs w:val="28"/>
          <w:u w:val="single"/>
        </w:rPr>
        <w:t xml:space="preserve">  </w:t>
      </w:r>
      <w:r>
        <w:rPr>
          <w:rFonts w:ascii="宋体" w:hAnsi="宋体" w:hint="eastAsia"/>
          <w:sz w:val="28"/>
          <w:szCs w:val="28"/>
        </w:rPr>
        <w:t>，块的大小</w:t>
      </w:r>
      <w:r>
        <w:rPr>
          <w:rFonts w:ascii="宋体" w:hAnsi="宋体" w:hint="eastAsia"/>
          <w:sz w:val="28"/>
          <w:szCs w:val="28"/>
        </w:rPr>
        <w:lastRenderedPageBreak/>
        <w:t>为</w:t>
      </w:r>
      <w:r>
        <w:rPr>
          <w:rFonts w:hint="eastAsia"/>
          <w:sz w:val="28"/>
          <w:szCs w:val="28"/>
          <w:u w:val="single"/>
        </w:rPr>
        <w:t xml:space="preserve">     1024KB    </w:t>
      </w:r>
      <w:r>
        <w:rPr>
          <w:rFonts w:hint="eastAsia"/>
          <w:sz w:val="28"/>
          <w:szCs w:val="28"/>
        </w:rPr>
        <w:t>。</w:t>
      </w:r>
    </w:p>
    <w:p w:rsidR="00DB0596" w:rsidRDefault="00DB0596">
      <w:pPr>
        <w:numPr>
          <w:ilvl w:val="0"/>
          <w:numId w:val="10"/>
        </w:numPr>
        <w:tabs>
          <w:tab w:val="clear" w:pos="1381"/>
          <w:tab w:val="left" w:pos="700"/>
        </w:tabs>
        <w:snapToGrid w:val="0"/>
        <w:spacing w:beforeLines="50" w:before="156"/>
        <w:ind w:left="0" w:firstLine="357"/>
        <w:rPr>
          <w:sz w:val="28"/>
          <w:szCs w:val="28"/>
        </w:rPr>
      </w:pPr>
      <w:r>
        <w:rPr>
          <w:rFonts w:hint="eastAsia"/>
          <w:sz w:val="28"/>
          <w:szCs w:val="28"/>
        </w:rPr>
        <w:t>某分页式虚拟存储系统中，主存容量为</w:t>
      </w:r>
      <w:r>
        <w:rPr>
          <w:rFonts w:hint="eastAsia"/>
          <w:sz w:val="28"/>
          <w:szCs w:val="28"/>
        </w:rPr>
        <w:t>1M</w:t>
      </w:r>
      <w:r>
        <w:rPr>
          <w:rFonts w:hint="eastAsia"/>
          <w:sz w:val="28"/>
          <w:szCs w:val="28"/>
        </w:rPr>
        <w:t>，被分成</w:t>
      </w:r>
      <w:r>
        <w:rPr>
          <w:rFonts w:hint="eastAsia"/>
          <w:sz w:val="28"/>
          <w:szCs w:val="28"/>
        </w:rPr>
        <w:t>256</w:t>
      </w:r>
      <w:r>
        <w:rPr>
          <w:rFonts w:hint="eastAsia"/>
          <w:sz w:val="28"/>
          <w:szCs w:val="28"/>
        </w:rPr>
        <w:t>块（</w:t>
      </w:r>
      <w:r>
        <w:rPr>
          <w:rFonts w:hint="eastAsia"/>
          <w:sz w:val="28"/>
          <w:szCs w:val="28"/>
        </w:rPr>
        <w:t>0~255</w:t>
      </w:r>
      <w:r>
        <w:rPr>
          <w:rFonts w:hint="eastAsia"/>
          <w:sz w:val="28"/>
          <w:szCs w:val="28"/>
        </w:rPr>
        <w:t>）。一个作业的地址空间占</w:t>
      </w:r>
      <w:r>
        <w:rPr>
          <w:rFonts w:hint="eastAsia"/>
          <w:sz w:val="28"/>
          <w:szCs w:val="28"/>
        </w:rPr>
        <w:t>4</w:t>
      </w:r>
      <w:r>
        <w:rPr>
          <w:rFonts w:hint="eastAsia"/>
          <w:sz w:val="28"/>
          <w:szCs w:val="28"/>
        </w:rPr>
        <w:t>也，页号为</w:t>
      </w:r>
      <w:r>
        <w:rPr>
          <w:rFonts w:hint="eastAsia"/>
          <w:sz w:val="28"/>
          <w:szCs w:val="28"/>
        </w:rPr>
        <w:t>0~3</w:t>
      </w:r>
      <w:r>
        <w:rPr>
          <w:rFonts w:hint="eastAsia"/>
          <w:sz w:val="28"/>
          <w:szCs w:val="28"/>
        </w:rPr>
        <w:t>，被分配到主存的第</w:t>
      </w:r>
      <w:r>
        <w:rPr>
          <w:rFonts w:hint="eastAsia"/>
          <w:sz w:val="28"/>
          <w:szCs w:val="28"/>
        </w:rPr>
        <w:t>2</w:t>
      </w:r>
      <w:r>
        <w:rPr>
          <w:rFonts w:hint="eastAsia"/>
          <w:sz w:val="28"/>
          <w:szCs w:val="28"/>
        </w:rPr>
        <w:t>，</w:t>
      </w:r>
      <w:r>
        <w:rPr>
          <w:rFonts w:hint="eastAsia"/>
          <w:sz w:val="28"/>
          <w:szCs w:val="28"/>
        </w:rPr>
        <w:t>3</w:t>
      </w:r>
      <w:r>
        <w:rPr>
          <w:rFonts w:hint="eastAsia"/>
          <w:sz w:val="28"/>
          <w:szCs w:val="28"/>
        </w:rPr>
        <w:t>，</w:t>
      </w:r>
      <w:r>
        <w:rPr>
          <w:rFonts w:hint="eastAsia"/>
          <w:sz w:val="28"/>
          <w:szCs w:val="28"/>
        </w:rPr>
        <w:t>1</w:t>
      </w:r>
      <w:r>
        <w:rPr>
          <w:rFonts w:hint="eastAsia"/>
          <w:sz w:val="28"/>
          <w:szCs w:val="28"/>
        </w:rPr>
        <w:t>，</w:t>
      </w:r>
      <w:r>
        <w:rPr>
          <w:rFonts w:hint="eastAsia"/>
          <w:sz w:val="28"/>
          <w:szCs w:val="28"/>
        </w:rPr>
        <w:t>5</w:t>
      </w:r>
      <w:r>
        <w:rPr>
          <w:rFonts w:hint="eastAsia"/>
          <w:sz w:val="28"/>
          <w:szCs w:val="28"/>
        </w:rPr>
        <w:t>块，那么：</w:t>
      </w:r>
    </w:p>
    <w:p w:rsidR="00DB0596" w:rsidRDefault="00DB0596">
      <w:pPr>
        <w:snapToGrid w:val="0"/>
        <w:spacing w:beforeLines="50" w:before="156"/>
        <w:rPr>
          <w:sz w:val="28"/>
          <w:szCs w:val="28"/>
        </w:rPr>
      </w:pPr>
      <w:r>
        <w:rPr>
          <w:rFonts w:hint="eastAsia"/>
          <w:sz w:val="28"/>
          <w:szCs w:val="28"/>
        </w:rPr>
        <w:t>⑴</w:t>
      </w:r>
      <w:r>
        <w:rPr>
          <w:rFonts w:hint="eastAsia"/>
          <w:sz w:val="28"/>
          <w:szCs w:val="28"/>
        </w:rPr>
        <w:t xml:space="preserve"> </w:t>
      </w:r>
      <w:r>
        <w:rPr>
          <w:rFonts w:hint="eastAsia"/>
          <w:sz w:val="28"/>
          <w:szCs w:val="28"/>
        </w:rPr>
        <w:t>主存地址应该用</w:t>
      </w:r>
      <w:r>
        <w:rPr>
          <w:rFonts w:hint="eastAsia"/>
          <w:sz w:val="28"/>
          <w:szCs w:val="28"/>
          <w:u w:val="single"/>
        </w:rPr>
        <w:t xml:space="preserve">  20  </w:t>
      </w:r>
      <w:r>
        <w:rPr>
          <w:rFonts w:hint="eastAsia"/>
          <w:sz w:val="28"/>
          <w:szCs w:val="28"/>
        </w:rPr>
        <w:t>位二进制表示。</w:t>
      </w:r>
    </w:p>
    <w:p w:rsidR="00DB0596" w:rsidRDefault="00DB0596">
      <w:pPr>
        <w:snapToGrid w:val="0"/>
        <w:spacing w:beforeLines="50" w:before="156"/>
        <w:rPr>
          <w:sz w:val="28"/>
          <w:szCs w:val="28"/>
        </w:rPr>
      </w:pPr>
      <w:r>
        <w:rPr>
          <w:rFonts w:hint="eastAsia"/>
          <w:sz w:val="28"/>
          <w:szCs w:val="28"/>
        </w:rPr>
        <w:t>⑵</w:t>
      </w:r>
      <w:r>
        <w:rPr>
          <w:rFonts w:hint="eastAsia"/>
          <w:sz w:val="28"/>
          <w:szCs w:val="28"/>
        </w:rPr>
        <w:t xml:space="preserve"> </w:t>
      </w:r>
      <w:r>
        <w:rPr>
          <w:rFonts w:hint="eastAsia"/>
          <w:sz w:val="28"/>
          <w:szCs w:val="28"/>
        </w:rPr>
        <w:t>作业每一页的长度为</w:t>
      </w:r>
      <w:r>
        <w:rPr>
          <w:rFonts w:hint="eastAsia"/>
          <w:sz w:val="28"/>
          <w:szCs w:val="28"/>
          <w:u w:val="single"/>
        </w:rPr>
        <w:t>4096</w:t>
      </w:r>
      <w:r>
        <w:rPr>
          <w:rFonts w:hint="eastAsia"/>
          <w:sz w:val="28"/>
          <w:szCs w:val="28"/>
          <w:u w:val="single"/>
        </w:rPr>
        <w:t>个字节</w:t>
      </w:r>
      <w:r>
        <w:rPr>
          <w:rFonts w:hint="eastAsia"/>
          <w:sz w:val="28"/>
          <w:szCs w:val="28"/>
        </w:rPr>
        <w:t>；逻辑地址中的页内地址应占用</w:t>
      </w:r>
      <w:r>
        <w:rPr>
          <w:rFonts w:hint="eastAsia"/>
          <w:sz w:val="28"/>
          <w:szCs w:val="28"/>
          <w:u w:val="single"/>
        </w:rPr>
        <w:t xml:space="preserve">12        </w:t>
      </w:r>
      <w:r>
        <w:rPr>
          <w:rFonts w:hint="eastAsia"/>
          <w:sz w:val="28"/>
          <w:szCs w:val="28"/>
        </w:rPr>
        <w:t>位。</w:t>
      </w:r>
    </w:p>
    <w:p w:rsidR="00DB0596" w:rsidRDefault="00DB0596">
      <w:pPr>
        <w:snapToGrid w:val="0"/>
        <w:spacing w:beforeLines="50" w:before="156"/>
        <w:ind w:left="280" w:hangingChars="100" w:hanging="280"/>
        <w:rPr>
          <w:sz w:val="28"/>
          <w:szCs w:val="28"/>
        </w:rPr>
      </w:pPr>
      <w:r>
        <w:rPr>
          <w:rFonts w:hint="eastAsia"/>
          <w:sz w:val="28"/>
          <w:szCs w:val="28"/>
        </w:rPr>
        <w:t>⑶</w:t>
      </w:r>
      <w:r>
        <w:rPr>
          <w:rFonts w:hint="eastAsia"/>
          <w:sz w:val="28"/>
          <w:szCs w:val="28"/>
        </w:rPr>
        <w:t xml:space="preserve"> </w:t>
      </w:r>
      <w:r>
        <w:rPr>
          <w:rFonts w:hint="eastAsia"/>
          <w:sz w:val="28"/>
          <w:szCs w:val="28"/>
        </w:rPr>
        <w:t>上述逻辑页号分配到主存块中的起始地址分别为：</w:t>
      </w:r>
      <w:r>
        <w:rPr>
          <w:rFonts w:hint="eastAsia"/>
          <w:sz w:val="28"/>
          <w:szCs w:val="28"/>
        </w:rPr>
        <w:t>0</w:t>
      </w:r>
      <w:r>
        <w:rPr>
          <w:rFonts w:hint="eastAsia"/>
          <w:sz w:val="28"/>
          <w:szCs w:val="28"/>
        </w:rPr>
        <w:t>：</w:t>
      </w:r>
      <w:r>
        <w:rPr>
          <w:rFonts w:hint="eastAsia"/>
          <w:sz w:val="28"/>
          <w:szCs w:val="28"/>
          <w:u w:val="single"/>
        </w:rPr>
        <w:t xml:space="preserve"> 8K </w:t>
      </w:r>
      <w:r>
        <w:rPr>
          <w:rFonts w:hint="eastAsia"/>
          <w:sz w:val="28"/>
          <w:szCs w:val="28"/>
        </w:rPr>
        <w:t>，</w:t>
      </w:r>
      <w:r>
        <w:rPr>
          <w:rFonts w:hint="eastAsia"/>
          <w:sz w:val="28"/>
          <w:szCs w:val="28"/>
        </w:rPr>
        <w:t>1</w:t>
      </w:r>
      <w:r>
        <w:rPr>
          <w:rFonts w:hint="eastAsia"/>
          <w:sz w:val="28"/>
          <w:szCs w:val="28"/>
        </w:rPr>
        <w:t>：</w:t>
      </w:r>
      <w:r>
        <w:rPr>
          <w:rFonts w:hint="eastAsia"/>
          <w:sz w:val="28"/>
          <w:szCs w:val="28"/>
          <w:u w:val="single"/>
        </w:rPr>
        <w:t xml:space="preserve"> 12K </w:t>
      </w: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4K</w:t>
      </w:r>
      <w:r>
        <w:rPr>
          <w:rFonts w:hint="eastAsia"/>
          <w:sz w:val="28"/>
          <w:szCs w:val="28"/>
        </w:rPr>
        <w:t>，</w:t>
      </w:r>
      <w:r>
        <w:rPr>
          <w:rFonts w:hint="eastAsia"/>
          <w:sz w:val="28"/>
          <w:szCs w:val="28"/>
        </w:rPr>
        <w:t>3</w:t>
      </w:r>
      <w:r>
        <w:rPr>
          <w:rFonts w:hint="eastAsia"/>
          <w:sz w:val="28"/>
          <w:szCs w:val="28"/>
        </w:rPr>
        <w:t>：</w:t>
      </w:r>
      <w:r>
        <w:rPr>
          <w:rFonts w:hint="eastAsia"/>
          <w:sz w:val="28"/>
          <w:szCs w:val="28"/>
          <w:u w:val="single"/>
        </w:rPr>
        <w:t xml:space="preserve"> 20K </w:t>
      </w:r>
      <w:r>
        <w:rPr>
          <w:rFonts w:hint="eastAsia"/>
          <w:sz w:val="28"/>
          <w:szCs w:val="28"/>
        </w:rPr>
        <w:t>。</w:t>
      </w:r>
    </w:p>
    <w:p w:rsidR="00DB0596" w:rsidRDefault="00DB0596">
      <w:pPr>
        <w:snapToGrid w:val="0"/>
        <w:spacing w:beforeLines="50" w:before="156"/>
        <w:ind w:left="280" w:hangingChars="100" w:hanging="280"/>
        <w:rPr>
          <w:sz w:val="28"/>
          <w:szCs w:val="28"/>
        </w:rPr>
      </w:pPr>
      <w:r>
        <w:rPr>
          <w:rFonts w:hint="eastAsia"/>
          <w:sz w:val="28"/>
          <w:szCs w:val="28"/>
        </w:rPr>
        <w:t>（</w:t>
      </w:r>
      <w:r>
        <w:rPr>
          <w:rFonts w:hint="eastAsia"/>
          <w:sz w:val="28"/>
          <w:szCs w:val="28"/>
        </w:rPr>
        <w:t>4</w:t>
      </w:r>
      <w:r>
        <w:rPr>
          <w:rFonts w:hint="eastAsia"/>
          <w:sz w:val="28"/>
          <w:szCs w:val="28"/>
        </w:rPr>
        <w:t>）若作业执行中要从第</w:t>
      </w:r>
      <w:r>
        <w:rPr>
          <w:rFonts w:hint="eastAsia"/>
          <w:sz w:val="28"/>
          <w:szCs w:val="28"/>
        </w:rPr>
        <w:t>0</w:t>
      </w:r>
      <w:r>
        <w:rPr>
          <w:rFonts w:hint="eastAsia"/>
          <w:sz w:val="28"/>
          <w:szCs w:val="28"/>
        </w:rPr>
        <w:t>页的第</w:t>
      </w:r>
      <w:r>
        <w:rPr>
          <w:rFonts w:hint="eastAsia"/>
          <w:sz w:val="28"/>
          <w:szCs w:val="28"/>
        </w:rPr>
        <w:t>75</w:t>
      </w:r>
      <w:r>
        <w:rPr>
          <w:rFonts w:hint="eastAsia"/>
          <w:sz w:val="28"/>
          <w:szCs w:val="28"/>
        </w:rPr>
        <w:t>单元读信息，则实际应从主存的第</w:t>
      </w:r>
      <w:r>
        <w:rPr>
          <w:rFonts w:hint="eastAsia"/>
          <w:sz w:val="28"/>
          <w:szCs w:val="28"/>
        </w:rPr>
        <w:t>2</w:t>
      </w:r>
      <w:r>
        <w:rPr>
          <w:rFonts w:hint="eastAsia"/>
          <w:sz w:val="28"/>
          <w:szCs w:val="28"/>
        </w:rPr>
        <w:t>块第</w:t>
      </w:r>
      <w:r>
        <w:rPr>
          <w:rFonts w:hint="eastAsia"/>
          <w:sz w:val="28"/>
          <w:szCs w:val="28"/>
        </w:rPr>
        <w:t>75</w:t>
      </w:r>
      <w:r>
        <w:rPr>
          <w:rFonts w:hint="eastAsia"/>
          <w:sz w:val="28"/>
          <w:szCs w:val="28"/>
        </w:rPr>
        <w:t>单元读，应访问的主存绝对地址用二进制编码的十六进制数表示为对</w:t>
      </w:r>
      <w:r>
        <w:rPr>
          <w:rFonts w:hint="eastAsia"/>
          <w:sz w:val="28"/>
          <w:szCs w:val="28"/>
          <w:u w:val="single"/>
        </w:rPr>
        <w:t>0204BH</w:t>
      </w:r>
      <w:r>
        <w:rPr>
          <w:rFonts w:hint="eastAsia"/>
          <w:sz w:val="28"/>
          <w:szCs w:val="28"/>
        </w:rPr>
        <w:t>。若要从第</w:t>
      </w:r>
      <w:r>
        <w:rPr>
          <w:rFonts w:hint="eastAsia"/>
          <w:sz w:val="28"/>
          <w:szCs w:val="28"/>
        </w:rPr>
        <w:t>3</w:t>
      </w:r>
      <w:r>
        <w:rPr>
          <w:rFonts w:hint="eastAsia"/>
          <w:sz w:val="28"/>
          <w:szCs w:val="28"/>
        </w:rPr>
        <w:t>页的第</w:t>
      </w:r>
      <w:r>
        <w:rPr>
          <w:rFonts w:hint="eastAsia"/>
          <w:sz w:val="28"/>
          <w:szCs w:val="28"/>
        </w:rPr>
        <w:t>548</w:t>
      </w:r>
      <w:r>
        <w:rPr>
          <w:rFonts w:hint="eastAsia"/>
          <w:sz w:val="28"/>
          <w:szCs w:val="28"/>
        </w:rPr>
        <w:t>单元读信息，则实际应从主存的第</w:t>
      </w:r>
      <w:r>
        <w:rPr>
          <w:rFonts w:hint="eastAsia"/>
          <w:sz w:val="28"/>
          <w:szCs w:val="28"/>
        </w:rPr>
        <w:t>5</w:t>
      </w:r>
      <w:r>
        <w:rPr>
          <w:rFonts w:hint="eastAsia"/>
          <w:sz w:val="28"/>
          <w:szCs w:val="28"/>
        </w:rPr>
        <w:t>块第</w:t>
      </w:r>
      <w:r>
        <w:rPr>
          <w:rFonts w:hint="eastAsia"/>
          <w:sz w:val="28"/>
          <w:szCs w:val="28"/>
        </w:rPr>
        <w:t>548</w:t>
      </w:r>
      <w:r>
        <w:rPr>
          <w:rFonts w:hint="eastAsia"/>
          <w:sz w:val="28"/>
          <w:szCs w:val="28"/>
        </w:rPr>
        <w:t>单元读，应访问的主存绝对地址用二进制编码的十六进制数表示为：</w:t>
      </w:r>
      <w:r>
        <w:rPr>
          <w:rFonts w:hint="eastAsia"/>
          <w:sz w:val="28"/>
          <w:szCs w:val="28"/>
          <w:u w:val="single"/>
        </w:rPr>
        <w:t>05224H</w:t>
      </w:r>
      <w:r>
        <w:rPr>
          <w:rFonts w:hint="eastAsia"/>
          <w:sz w:val="28"/>
          <w:szCs w:val="28"/>
        </w:rPr>
        <w:t>。</w:t>
      </w:r>
    </w:p>
    <w:p w:rsidR="00DB0596" w:rsidRDefault="00DB0596">
      <w:pPr>
        <w:snapToGrid w:val="0"/>
        <w:spacing w:beforeLines="50" w:before="156"/>
        <w:ind w:left="280" w:hangingChars="100" w:hanging="280"/>
        <w:rPr>
          <w:sz w:val="28"/>
          <w:szCs w:val="28"/>
        </w:rPr>
      </w:pPr>
      <w:r>
        <w:rPr>
          <w:rFonts w:hint="eastAsia"/>
          <w:color w:val="FF0000"/>
          <w:sz w:val="28"/>
          <w:szCs w:val="28"/>
        </w:rPr>
        <w:t>[</w:t>
      </w:r>
      <w:r>
        <w:rPr>
          <w:rFonts w:hint="eastAsia"/>
          <w:color w:val="FF0000"/>
          <w:sz w:val="28"/>
          <w:szCs w:val="28"/>
        </w:rPr>
        <w:t>分析</w:t>
      </w:r>
      <w:r>
        <w:rPr>
          <w:rFonts w:hint="eastAsia"/>
          <w:color w:val="FF0000"/>
          <w:sz w:val="28"/>
          <w:szCs w:val="28"/>
        </w:rPr>
        <w:t>]</w:t>
      </w:r>
      <w:r>
        <w:rPr>
          <w:rFonts w:hint="eastAsia"/>
          <w:sz w:val="28"/>
          <w:szCs w:val="28"/>
        </w:rPr>
        <w:t>由于主存容量为</w:t>
      </w:r>
      <w:r>
        <w:rPr>
          <w:rFonts w:hint="eastAsia"/>
          <w:sz w:val="28"/>
          <w:szCs w:val="28"/>
        </w:rPr>
        <w:t xml:space="preserve"> 1M</w:t>
      </w:r>
      <w:r>
        <w:rPr>
          <w:rFonts w:hint="eastAsia"/>
          <w:sz w:val="28"/>
          <w:szCs w:val="28"/>
        </w:rPr>
        <w:t>，而</w:t>
      </w:r>
      <w:r>
        <w:rPr>
          <w:rFonts w:hint="eastAsia"/>
          <w:sz w:val="28"/>
          <w:szCs w:val="28"/>
        </w:rPr>
        <w:t xml:space="preserve"> 1M</w:t>
      </w:r>
      <w:r>
        <w:rPr>
          <w:rFonts w:hint="eastAsia"/>
          <w:sz w:val="28"/>
          <w:szCs w:val="28"/>
        </w:rPr>
        <w:t>等于</w:t>
      </w:r>
      <w:r>
        <w:rPr>
          <w:rFonts w:hint="eastAsia"/>
          <w:sz w:val="28"/>
          <w:szCs w:val="28"/>
        </w:rPr>
        <w:t>2</w:t>
      </w:r>
      <w:r>
        <w:rPr>
          <w:rFonts w:hint="eastAsia"/>
          <w:sz w:val="28"/>
          <w:szCs w:val="28"/>
        </w:rPr>
        <w:t>的</w:t>
      </w:r>
      <w:r>
        <w:rPr>
          <w:rFonts w:hint="eastAsia"/>
          <w:sz w:val="28"/>
          <w:szCs w:val="28"/>
        </w:rPr>
        <w:t>20</w:t>
      </w:r>
      <w:r>
        <w:rPr>
          <w:rFonts w:hint="eastAsia"/>
          <w:sz w:val="28"/>
          <w:szCs w:val="28"/>
        </w:rPr>
        <w:t>次方，因而主存地址应用</w:t>
      </w:r>
      <w:r>
        <w:rPr>
          <w:rFonts w:hint="eastAsia"/>
          <w:sz w:val="28"/>
          <w:szCs w:val="28"/>
        </w:rPr>
        <w:t>20</w:t>
      </w:r>
      <w:r>
        <w:rPr>
          <w:rFonts w:hint="eastAsia"/>
          <w:sz w:val="28"/>
          <w:szCs w:val="28"/>
        </w:rPr>
        <w:t>位来表示。</w:t>
      </w:r>
      <w:r>
        <w:rPr>
          <w:rFonts w:hint="eastAsia"/>
          <w:sz w:val="28"/>
          <w:szCs w:val="28"/>
        </w:rPr>
        <w:t>1M</w:t>
      </w:r>
      <w:r>
        <w:rPr>
          <w:rFonts w:hint="eastAsia"/>
          <w:sz w:val="28"/>
          <w:szCs w:val="28"/>
        </w:rPr>
        <w:t>的主存空间被分成</w:t>
      </w:r>
      <w:r>
        <w:rPr>
          <w:rFonts w:hint="eastAsia"/>
          <w:sz w:val="28"/>
          <w:szCs w:val="28"/>
        </w:rPr>
        <w:t>256</w:t>
      </w:r>
      <w:r>
        <w:rPr>
          <w:rFonts w:hint="eastAsia"/>
          <w:sz w:val="28"/>
          <w:szCs w:val="28"/>
        </w:rPr>
        <w:t>块，因而每一块的长度为</w:t>
      </w:r>
      <w:r>
        <w:rPr>
          <w:rFonts w:hint="eastAsia"/>
          <w:sz w:val="28"/>
          <w:szCs w:val="28"/>
        </w:rPr>
        <w:t>2</w:t>
      </w:r>
      <w:r>
        <w:rPr>
          <w:rFonts w:hint="eastAsia"/>
          <w:sz w:val="28"/>
          <w:szCs w:val="28"/>
        </w:rPr>
        <w:t>的</w:t>
      </w:r>
      <w:r>
        <w:rPr>
          <w:rFonts w:hint="eastAsia"/>
          <w:sz w:val="28"/>
          <w:szCs w:val="28"/>
        </w:rPr>
        <w:t>20</w:t>
      </w:r>
      <w:r>
        <w:rPr>
          <w:rFonts w:hint="eastAsia"/>
          <w:sz w:val="28"/>
          <w:szCs w:val="28"/>
        </w:rPr>
        <w:t>次方／</w:t>
      </w:r>
      <w:r>
        <w:rPr>
          <w:rFonts w:hint="eastAsia"/>
          <w:sz w:val="28"/>
          <w:szCs w:val="28"/>
        </w:rPr>
        <w:t>2</w:t>
      </w:r>
      <w:r>
        <w:rPr>
          <w:rFonts w:hint="eastAsia"/>
          <w:sz w:val="28"/>
          <w:szCs w:val="28"/>
        </w:rPr>
        <w:t>的</w:t>
      </w:r>
      <w:r>
        <w:rPr>
          <w:rFonts w:hint="eastAsia"/>
          <w:sz w:val="28"/>
          <w:szCs w:val="28"/>
        </w:rPr>
        <w:t>8</w:t>
      </w:r>
      <w:r>
        <w:rPr>
          <w:rFonts w:hint="eastAsia"/>
          <w:sz w:val="28"/>
          <w:szCs w:val="28"/>
        </w:rPr>
        <w:t>次方＝</w:t>
      </w:r>
      <w:r>
        <w:rPr>
          <w:rFonts w:hint="eastAsia"/>
          <w:sz w:val="28"/>
          <w:szCs w:val="28"/>
        </w:rPr>
        <w:t>2</w:t>
      </w:r>
      <w:r>
        <w:rPr>
          <w:rFonts w:hint="eastAsia"/>
          <w:sz w:val="28"/>
          <w:szCs w:val="28"/>
        </w:rPr>
        <w:t>的</w:t>
      </w:r>
      <w:r>
        <w:rPr>
          <w:rFonts w:hint="eastAsia"/>
          <w:sz w:val="28"/>
          <w:szCs w:val="28"/>
        </w:rPr>
        <w:t>12</w:t>
      </w:r>
      <w:r>
        <w:rPr>
          <w:rFonts w:hint="eastAsia"/>
          <w:sz w:val="28"/>
          <w:szCs w:val="28"/>
        </w:rPr>
        <w:t>次方＝</w:t>
      </w:r>
      <w:r>
        <w:rPr>
          <w:rFonts w:hint="eastAsia"/>
          <w:sz w:val="28"/>
          <w:szCs w:val="28"/>
        </w:rPr>
        <w:t>4096</w:t>
      </w:r>
      <w:r>
        <w:rPr>
          <w:rFonts w:hint="eastAsia"/>
          <w:sz w:val="28"/>
          <w:szCs w:val="28"/>
        </w:rPr>
        <w:t>（字节）。在页式存储管理的系统中，作业信息分页的大小应该与主存分块的大小一致，故作业每一页的长度应为</w:t>
      </w:r>
      <w:r>
        <w:rPr>
          <w:rFonts w:hint="eastAsia"/>
          <w:sz w:val="28"/>
          <w:szCs w:val="28"/>
        </w:rPr>
        <w:t>4096</w:t>
      </w:r>
      <w:r>
        <w:rPr>
          <w:rFonts w:hint="eastAsia"/>
          <w:sz w:val="28"/>
          <w:szCs w:val="28"/>
        </w:rPr>
        <w:t>个字节。于是，逻辑地址中的页内地址部分应占</w:t>
      </w:r>
      <w:r>
        <w:rPr>
          <w:rFonts w:hint="eastAsia"/>
          <w:sz w:val="28"/>
          <w:szCs w:val="28"/>
        </w:rPr>
        <w:t>12</w:t>
      </w:r>
      <w:r>
        <w:rPr>
          <w:rFonts w:hint="eastAsia"/>
          <w:sz w:val="28"/>
          <w:szCs w:val="28"/>
        </w:rPr>
        <w:t>位。</w:t>
      </w:r>
    </w:p>
    <w:p w:rsidR="00DB0596" w:rsidRDefault="00DB0596">
      <w:pPr>
        <w:snapToGrid w:val="0"/>
        <w:spacing w:beforeLines="50" w:before="156"/>
        <w:ind w:left="280" w:hangingChars="100" w:hanging="280"/>
        <w:rPr>
          <w:sz w:val="28"/>
          <w:szCs w:val="28"/>
        </w:rPr>
      </w:pPr>
      <w:r>
        <w:rPr>
          <w:rFonts w:hint="eastAsia"/>
          <w:sz w:val="28"/>
          <w:szCs w:val="28"/>
        </w:rPr>
        <w:t>因为主存块的大小为</w:t>
      </w:r>
      <w:r>
        <w:rPr>
          <w:rFonts w:hint="eastAsia"/>
          <w:sz w:val="28"/>
          <w:szCs w:val="28"/>
        </w:rPr>
        <w:t>4096</w:t>
      </w:r>
      <w:r>
        <w:rPr>
          <w:rFonts w:hint="eastAsia"/>
          <w:sz w:val="28"/>
          <w:szCs w:val="28"/>
        </w:rPr>
        <w:t>个字节（</w:t>
      </w:r>
      <w:r>
        <w:rPr>
          <w:rFonts w:hint="eastAsia"/>
          <w:sz w:val="28"/>
          <w:szCs w:val="28"/>
        </w:rPr>
        <w:t>4K</w:t>
      </w:r>
      <w:r>
        <w:rPr>
          <w:rFonts w:hint="eastAsia"/>
          <w:sz w:val="28"/>
          <w:szCs w:val="28"/>
        </w:rPr>
        <w:t>字节），块的编号从</w:t>
      </w:r>
      <w:r>
        <w:rPr>
          <w:rFonts w:hint="eastAsia"/>
          <w:sz w:val="28"/>
          <w:szCs w:val="28"/>
        </w:rPr>
        <w:t>0</w:t>
      </w:r>
      <w:r>
        <w:rPr>
          <w:rFonts w:hint="eastAsia"/>
          <w:sz w:val="28"/>
          <w:szCs w:val="28"/>
        </w:rPr>
        <w:t>开始，主存的绝对地址也是从</w:t>
      </w:r>
      <w:r>
        <w:rPr>
          <w:rFonts w:hint="eastAsia"/>
          <w:sz w:val="28"/>
          <w:szCs w:val="28"/>
        </w:rPr>
        <w:t>0</w:t>
      </w:r>
      <w:r>
        <w:rPr>
          <w:rFonts w:hint="eastAsia"/>
          <w:sz w:val="28"/>
          <w:szCs w:val="28"/>
        </w:rPr>
        <w:t>开始的，故每个主存块的起始地址</w:t>
      </w:r>
      <w:r>
        <w:rPr>
          <w:rFonts w:hint="eastAsia"/>
          <w:sz w:val="28"/>
          <w:szCs w:val="28"/>
        </w:rPr>
        <w:t>=</w:t>
      </w:r>
      <w:r>
        <w:rPr>
          <w:rFonts w:hint="eastAsia"/>
          <w:sz w:val="28"/>
          <w:szCs w:val="28"/>
        </w:rPr>
        <w:t>块长</w:t>
      </w:r>
      <w:r>
        <w:rPr>
          <w:rFonts w:hint="eastAsia"/>
          <w:sz w:val="28"/>
          <w:szCs w:val="28"/>
        </w:rPr>
        <w:t>*</w:t>
      </w:r>
      <w:r>
        <w:rPr>
          <w:rFonts w:hint="eastAsia"/>
          <w:sz w:val="28"/>
          <w:szCs w:val="28"/>
        </w:rPr>
        <w:t>块号</w:t>
      </w:r>
      <w:r>
        <w:rPr>
          <w:rFonts w:hint="eastAsia"/>
          <w:sz w:val="28"/>
          <w:szCs w:val="28"/>
        </w:rPr>
        <w:t>=4K*</w:t>
      </w:r>
      <w:r>
        <w:rPr>
          <w:rFonts w:hint="eastAsia"/>
          <w:sz w:val="28"/>
          <w:szCs w:val="28"/>
        </w:rPr>
        <w:t>块号</w:t>
      </w:r>
    </w:p>
    <w:p w:rsidR="00DB0596" w:rsidRDefault="00DB0596">
      <w:pPr>
        <w:snapToGrid w:val="0"/>
        <w:spacing w:beforeLines="50" w:before="156"/>
        <w:ind w:left="280" w:hangingChars="100" w:hanging="280"/>
        <w:rPr>
          <w:sz w:val="28"/>
          <w:szCs w:val="28"/>
        </w:rPr>
      </w:pPr>
      <w:r>
        <w:rPr>
          <w:rFonts w:hint="eastAsia"/>
          <w:sz w:val="28"/>
          <w:szCs w:val="28"/>
        </w:rPr>
        <w:t>现作业被分成四页（页号为</w:t>
      </w:r>
      <w:r>
        <w:rPr>
          <w:rFonts w:hint="eastAsia"/>
          <w:sz w:val="28"/>
          <w:szCs w:val="28"/>
        </w:rPr>
        <w:t>0</w:t>
      </w:r>
      <w:r>
        <w:rPr>
          <w:rFonts w:hint="eastAsia"/>
          <w:sz w:val="28"/>
          <w:szCs w:val="28"/>
        </w:rPr>
        <w:t>，</w:t>
      </w:r>
      <w:r>
        <w:rPr>
          <w:rFonts w:hint="eastAsia"/>
          <w:sz w:val="28"/>
          <w:szCs w:val="28"/>
        </w:rPr>
        <w:t>1</w:t>
      </w:r>
      <w:r>
        <w:rPr>
          <w:rFonts w:hint="eastAsia"/>
          <w:sz w:val="28"/>
          <w:szCs w:val="28"/>
        </w:rPr>
        <w:t>，</w:t>
      </w:r>
      <w:r>
        <w:rPr>
          <w:rFonts w:hint="eastAsia"/>
          <w:sz w:val="28"/>
          <w:szCs w:val="28"/>
        </w:rPr>
        <w:t>2</w:t>
      </w:r>
      <w:r>
        <w:rPr>
          <w:rFonts w:hint="eastAsia"/>
          <w:sz w:val="28"/>
          <w:szCs w:val="28"/>
        </w:rPr>
        <w:t>，</w:t>
      </w:r>
      <w:r>
        <w:rPr>
          <w:rFonts w:hint="eastAsia"/>
          <w:sz w:val="28"/>
          <w:szCs w:val="28"/>
        </w:rPr>
        <w:t>3</w:t>
      </w:r>
      <w:r>
        <w:rPr>
          <w:rFonts w:hint="eastAsia"/>
          <w:sz w:val="28"/>
          <w:szCs w:val="28"/>
        </w:rPr>
        <w:t>）且分别装入到第</w:t>
      </w:r>
      <w:r>
        <w:rPr>
          <w:rFonts w:hint="eastAsia"/>
          <w:sz w:val="28"/>
          <w:szCs w:val="28"/>
        </w:rPr>
        <w:t>2</w:t>
      </w:r>
      <w:r>
        <w:rPr>
          <w:rFonts w:hint="eastAsia"/>
          <w:sz w:val="28"/>
          <w:szCs w:val="28"/>
        </w:rPr>
        <w:t>，</w:t>
      </w:r>
      <w:r>
        <w:rPr>
          <w:rFonts w:hint="eastAsia"/>
          <w:sz w:val="28"/>
          <w:szCs w:val="28"/>
        </w:rPr>
        <w:t>3</w:t>
      </w:r>
      <w:r>
        <w:rPr>
          <w:rFonts w:hint="eastAsia"/>
          <w:sz w:val="28"/>
          <w:szCs w:val="28"/>
        </w:rPr>
        <w:t>，</w:t>
      </w:r>
      <w:r>
        <w:rPr>
          <w:rFonts w:hint="eastAsia"/>
          <w:sz w:val="28"/>
          <w:szCs w:val="28"/>
        </w:rPr>
        <w:t>1</w:t>
      </w:r>
      <w:r>
        <w:rPr>
          <w:rFonts w:hint="eastAsia"/>
          <w:sz w:val="28"/>
          <w:szCs w:val="28"/>
        </w:rPr>
        <w:t>，</w:t>
      </w:r>
      <w:r>
        <w:rPr>
          <w:rFonts w:hint="eastAsia"/>
          <w:sz w:val="28"/>
          <w:szCs w:val="28"/>
        </w:rPr>
        <w:t>5</w:t>
      </w:r>
      <w:r>
        <w:rPr>
          <w:rFonts w:hint="eastAsia"/>
          <w:sz w:val="28"/>
          <w:szCs w:val="28"/>
        </w:rPr>
        <w:t>块中。那么，这四页信息所在主存块起始地址应依次为：</w:t>
      </w:r>
      <w:r>
        <w:rPr>
          <w:rFonts w:hint="eastAsia"/>
          <w:sz w:val="28"/>
          <w:szCs w:val="28"/>
        </w:rPr>
        <w:t>8K</w:t>
      </w:r>
      <w:r>
        <w:rPr>
          <w:rFonts w:hint="eastAsia"/>
          <w:sz w:val="28"/>
          <w:szCs w:val="28"/>
        </w:rPr>
        <w:t>，</w:t>
      </w:r>
      <w:r>
        <w:rPr>
          <w:rFonts w:hint="eastAsia"/>
          <w:sz w:val="28"/>
          <w:szCs w:val="28"/>
        </w:rPr>
        <w:t>1</w:t>
      </w:r>
      <w:r w:rsidR="004D11E8">
        <w:rPr>
          <w:rFonts w:hint="eastAsia"/>
          <w:sz w:val="28"/>
          <w:szCs w:val="28"/>
        </w:rPr>
        <w:t>2</w:t>
      </w:r>
      <w:r>
        <w:rPr>
          <w:rFonts w:hint="eastAsia"/>
          <w:sz w:val="28"/>
          <w:szCs w:val="28"/>
        </w:rPr>
        <w:t>K</w:t>
      </w:r>
      <w:r>
        <w:rPr>
          <w:rFonts w:hint="eastAsia"/>
          <w:sz w:val="28"/>
          <w:szCs w:val="28"/>
        </w:rPr>
        <w:t>，</w:t>
      </w:r>
      <w:r>
        <w:rPr>
          <w:rFonts w:hint="eastAsia"/>
          <w:sz w:val="28"/>
          <w:szCs w:val="28"/>
        </w:rPr>
        <w:t>4K</w:t>
      </w:r>
      <w:r>
        <w:rPr>
          <w:rFonts w:hint="eastAsia"/>
          <w:sz w:val="28"/>
          <w:szCs w:val="28"/>
        </w:rPr>
        <w:t>，</w:t>
      </w:r>
      <w:r>
        <w:rPr>
          <w:rFonts w:hint="eastAsia"/>
          <w:sz w:val="28"/>
          <w:szCs w:val="28"/>
        </w:rPr>
        <w:t>20K</w:t>
      </w:r>
      <w:r>
        <w:rPr>
          <w:rFonts w:hint="eastAsia"/>
          <w:sz w:val="28"/>
          <w:szCs w:val="28"/>
        </w:rPr>
        <w:t>。</w:t>
      </w:r>
    </w:p>
    <w:p w:rsidR="00DB0596" w:rsidRDefault="00DB0596">
      <w:pPr>
        <w:snapToGrid w:val="0"/>
        <w:spacing w:beforeLines="50" w:before="156"/>
        <w:ind w:left="280" w:hangingChars="100" w:hanging="280"/>
        <w:rPr>
          <w:sz w:val="28"/>
          <w:szCs w:val="28"/>
        </w:rPr>
      </w:pPr>
      <w:r>
        <w:rPr>
          <w:rFonts w:hint="eastAsia"/>
          <w:sz w:val="28"/>
          <w:szCs w:val="28"/>
        </w:rPr>
        <w:t>作业执行时应把逻辑地址转换成绝对地址，地址转换的一般公式为：</w:t>
      </w:r>
    </w:p>
    <w:p w:rsidR="00DB0596" w:rsidRDefault="00DB0596">
      <w:pPr>
        <w:snapToGrid w:val="0"/>
        <w:spacing w:beforeLines="50" w:before="156"/>
        <w:ind w:left="280" w:hangingChars="100" w:hanging="280"/>
        <w:jc w:val="center"/>
        <w:rPr>
          <w:sz w:val="28"/>
          <w:szCs w:val="28"/>
        </w:rPr>
      </w:pPr>
      <w:r>
        <w:rPr>
          <w:rFonts w:hint="eastAsia"/>
          <w:sz w:val="28"/>
          <w:szCs w:val="28"/>
        </w:rPr>
        <w:t>绝对地址</w:t>
      </w:r>
      <w:r>
        <w:rPr>
          <w:rFonts w:hint="eastAsia"/>
          <w:sz w:val="28"/>
          <w:szCs w:val="28"/>
        </w:rPr>
        <w:t>=</w:t>
      </w:r>
      <w:r>
        <w:rPr>
          <w:rFonts w:hint="eastAsia"/>
          <w:sz w:val="28"/>
          <w:szCs w:val="28"/>
        </w:rPr>
        <w:t>块号</w:t>
      </w:r>
      <w:r>
        <w:rPr>
          <w:rFonts w:hint="eastAsia"/>
          <w:sz w:val="28"/>
          <w:szCs w:val="28"/>
        </w:rPr>
        <w:t>*</w:t>
      </w:r>
      <w:r>
        <w:rPr>
          <w:rFonts w:hint="eastAsia"/>
          <w:sz w:val="28"/>
          <w:szCs w:val="28"/>
        </w:rPr>
        <w:t>块长</w:t>
      </w:r>
      <w:r>
        <w:rPr>
          <w:rFonts w:hint="eastAsia"/>
          <w:sz w:val="28"/>
          <w:szCs w:val="28"/>
        </w:rPr>
        <w:t>+</w:t>
      </w:r>
      <w:r>
        <w:rPr>
          <w:rFonts w:hint="eastAsia"/>
          <w:sz w:val="28"/>
          <w:szCs w:val="28"/>
        </w:rPr>
        <w:t>页内地址</w:t>
      </w:r>
    </w:p>
    <w:p w:rsidR="00DB0596" w:rsidRDefault="00DB0596">
      <w:pPr>
        <w:snapToGrid w:val="0"/>
        <w:spacing w:beforeLines="50" w:before="156"/>
        <w:ind w:left="280" w:hangingChars="100" w:hanging="280"/>
        <w:rPr>
          <w:sz w:val="28"/>
          <w:szCs w:val="28"/>
        </w:rPr>
      </w:pPr>
      <w:r>
        <w:rPr>
          <w:rFonts w:hint="eastAsia"/>
          <w:sz w:val="28"/>
          <w:szCs w:val="28"/>
        </w:rPr>
        <w:t>利用二进制乘法的特性，只要把根据页号从页表中查得的</w:t>
      </w:r>
      <w:r>
        <w:rPr>
          <w:rFonts w:hint="eastAsia"/>
          <w:color w:val="FF0000"/>
          <w:sz w:val="28"/>
          <w:szCs w:val="28"/>
        </w:rPr>
        <w:t>块号作为高地址部分</w:t>
      </w:r>
      <w:r>
        <w:rPr>
          <w:rFonts w:hint="eastAsia"/>
          <w:sz w:val="28"/>
          <w:szCs w:val="28"/>
        </w:rPr>
        <w:t>，把逻辑地址中的</w:t>
      </w:r>
      <w:r>
        <w:rPr>
          <w:rFonts w:hint="eastAsia"/>
          <w:color w:val="FF0000"/>
          <w:sz w:val="28"/>
          <w:szCs w:val="28"/>
        </w:rPr>
        <w:t>页内地址作为低地址部分</w:t>
      </w:r>
      <w:r>
        <w:rPr>
          <w:rFonts w:hint="eastAsia"/>
          <w:sz w:val="28"/>
          <w:szCs w:val="28"/>
        </w:rPr>
        <w:t>，就能得到对应的绝对地址。根据本题的假设，主存地址共</w:t>
      </w:r>
      <w:r>
        <w:rPr>
          <w:rFonts w:hint="eastAsia"/>
          <w:sz w:val="28"/>
          <w:szCs w:val="28"/>
        </w:rPr>
        <w:t>20</w:t>
      </w:r>
      <w:r>
        <w:rPr>
          <w:rFonts w:hint="eastAsia"/>
          <w:sz w:val="28"/>
          <w:szCs w:val="28"/>
        </w:rPr>
        <w:t>位，页内地址占用了</w:t>
      </w:r>
      <w:r>
        <w:rPr>
          <w:rFonts w:hint="eastAsia"/>
          <w:sz w:val="28"/>
          <w:szCs w:val="28"/>
        </w:rPr>
        <w:t>12</w:t>
      </w:r>
      <w:r>
        <w:rPr>
          <w:rFonts w:hint="eastAsia"/>
          <w:sz w:val="28"/>
          <w:szCs w:val="28"/>
        </w:rPr>
        <w:t>位，因而，高地址部分占</w:t>
      </w:r>
      <w:r>
        <w:rPr>
          <w:rFonts w:hint="eastAsia"/>
          <w:sz w:val="28"/>
          <w:szCs w:val="28"/>
        </w:rPr>
        <w:t>8</w:t>
      </w:r>
      <w:r>
        <w:rPr>
          <w:rFonts w:hint="eastAsia"/>
          <w:sz w:val="28"/>
          <w:szCs w:val="28"/>
        </w:rPr>
        <w:t>位，低地址部分占</w:t>
      </w:r>
      <w:r>
        <w:rPr>
          <w:rFonts w:hint="eastAsia"/>
          <w:sz w:val="28"/>
          <w:szCs w:val="28"/>
        </w:rPr>
        <w:t>12</w:t>
      </w:r>
      <w:r>
        <w:rPr>
          <w:rFonts w:hint="eastAsia"/>
          <w:sz w:val="28"/>
          <w:szCs w:val="28"/>
        </w:rPr>
        <w:t>位。若作业执行中要从第</w:t>
      </w:r>
      <w:r>
        <w:rPr>
          <w:rFonts w:hint="eastAsia"/>
          <w:sz w:val="28"/>
          <w:szCs w:val="28"/>
        </w:rPr>
        <w:t>0</w:t>
      </w:r>
      <w:r>
        <w:rPr>
          <w:rFonts w:hint="eastAsia"/>
          <w:sz w:val="28"/>
          <w:szCs w:val="28"/>
        </w:rPr>
        <w:t>页第</w:t>
      </w:r>
      <w:r>
        <w:rPr>
          <w:rFonts w:hint="eastAsia"/>
          <w:sz w:val="28"/>
          <w:szCs w:val="28"/>
        </w:rPr>
        <w:t>75</w:t>
      </w:r>
      <w:r>
        <w:rPr>
          <w:rFonts w:hint="eastAsia"/>
          <w:sz w:val="28"/>
          <w:szCs w:val="28"/>
        </w:rPr>
        <w:t>单元读信息，则实际应从主存第</w:t>
      </w:r>
      <w:r>
        <w:rPr>
          <w:rFonts w:hint="eastAsia"/>
          <w:sz w:val="28"/>
          <w:szCs w:val="28"/>
        </w:rPr>
        <w:t>2</w:t>
      </w:r>
      <w:r>
        <w:rPr>
          <w:rFonts w:hint="eastAsia"/>
          <w:sz w:val="28"/>
          <w:szCs w:val="28"/>
        </w:rPr>
        <w:t>块的第兀单元去读信息。于是，高地址部分为块号</w:t>
      </w:r>
      <w:r>
        <w:rPr>
          <w:rFonts w:hint="eastAsia"/>
          <w:sz w:val="28"/>
          <w:szCs w:val="28"/>
        </w:rPr>
        <w:t>2</w:t>
      </w:r>
      <w:r>
        <w:rPr>
          <w:rFonts w:hint="eastAsia"/>
          <w:sz w:val="28"/>
          <w:szCs w:val="28"/>
        </w:rPr>
        <w:t>，用</w:t>
      </w:r>
      <w:r>
        <w:rPr>
          <w:rFonts w:hint="eastAsia"/>
          <w:sz w:val="28"/>
          <w:szCs w:val="28"/>
        </w:rPr>
        <w:t>8</w:t>
      </w:r>
      <w:r>
        <w:rPr>
          <w:rFonts w:hint="eastAsia"/>
          <w:sz w:val="28"/>
          <w:szCs w:val="28"/>
        </w:rPr>
        <w:t>位二进制码表示为：</w:t>
      </w:r>
      <w:r>
        <w:rPr>
          <w:rFonts w:hint="eastAsia"/>
          <w:sz w:val="28"/>
          <w:szCs w:val="28"/>
        </w:rPr>
        <w:t>00000010</w:t>
      </w:r>
      <w:r>
        <w:rPr>
          <w:rFonts w:hint="eastAsia"/>
          <w:sz w:val="28"/>
          <w:szCs w:val="28"/>
        </w:rPr>
        <w:t>；低地址部分为单元号（页内地址）</w:t>
      </w:r>
      <w:r>
        <w:rPr>
          <w:rFonts w:hint="eastAsia"/>
          <w:sz w:val="28"/>
          <w:szCs w:val="28"/>
        </w:rPr>
        <w:t>75</w:t>
      </w:r>
      <w:r>
        <w:rPr>
          <w:rFonts w:hint="eastAsia"/>
          <w:sz w:val="28"/>
          <w:szCs w:val="28"/>
        </w:rPr>
        <w:t>，用</w:t>
      </w:r>
      <w:r>
        <w:rPr>
          <w:rFonts w:hint="eastAsia"/>
          <w:sz w:val="28"/>
          <w:szCs w:val="28"/>
        </w:rPr>
        <w:t>12</w:t>
      </w:r>
      <w:r>
        <w:rPr>
          <w:rFonts w:hint="eastAsia"/>
          <w:sz w:val="28"/>
          <w:szCs w:val="28"/>
        </w:rPr>
        <w:t>位二进制码表示为</w:t>
      </w:r>
      <w:r>
        <w:rPr>
          <w:rFonts w:hint="eastAsia"/>
          <w:sz w:val="28"/>
          <w:szCs w:val="28"/>
        </w:rPr>
        <w:t>000001001011</w:t>
      </w:r>
      <w:r>
        <w:rPr>
          <w:rFonts w:hint="eastAsia"/>
          <w:sz w:val="28"/>
          <w:szCs w:val="28"/>
        </w:rPr>
        <w:t>；形成的</w:t>
      </w:r>
      <w:r>
        <w:rPr>
          <w:rFonts w:hint="eastAsia"/>
          <w:sz w:val="28"/>
          <w:szCs w:val="28"/>
        </w:rPr>
        <w:t>20</w:t>
      </w:r>
      <w:r>
        <w:rPr>
          <w:rFonts w:hint="eastAsia"/>
          <w:sz w:val="28"/>
          <w:szCs w:val="28"/>
        </w:rPr>
        <w:t>位绝对地址为：</w:t>
      </w:r>
      <w:r>
        <w:rPr>
          <w:rFonts w:hint="eastAsia"/>
          <w:sz w:val="28"/>
          <w:szCs w:val="28"/>
        </w:rPr>
        <w:t>000000100000010010if</w:t>
      </w:r>
      <w:r>
        <w:rPr>
          <w:rFonts w:hint="eastAsia"/>
          <w:sz w:val="28"/>
          <w:szCs w:val="28"/>
        </w:rPr>
        <w:t>。同样地，当要从第</w:t>
      </w:r>
      <w:r>
        <w:rPr>
          <w:rFonts w:hint="eastAsia"/>
          <w:sz w:val="28"/>
          <w:szCs w:val="28"/>
        </w:rPr>
        <w:t>3</w:t>
      </w:r>
      <w:r>
        <w:rPr>
          <w:rFonts w:hint="eastAsia"/>
          <w:sz w:val="28"/>
          <w:szCs w:val="28"/>
        </w:rPr>
        <w:t>页的第</w:t>
      </w:r>
      <w:r>
        <w:rPr>
          <w:rFonts w:hint="eastAsia"/>
          <w:sz w:val="28"/>
          <w:szCs w:val="28"/>
        </w:rPr>
        <w:t>548</w:t>
      </w:r>
      <w:r>
        <w:rPr>
          <w:rFonts w:hint="eastAsia"/>
          <w:sz w:val="28"/>
          <w:szCs w:val="28"/>
        </w:rPr>
        <w:t>单元读信息时，实际应从主存第</w:t>
      </w:r>
      <w:r>
        <w:rPr>
          <w:rFonts w:hint="eastAsia"/>
          <w:sz w:val="28"/>
          <w:szCs w:val="28"/>
        </w:rPr>
        <w:t>5</w:t>
      </w:r>
      <w:r>
        <w:rPr>
          <w:rFonts w:hint="eastAsia"/>
          <w:sz w:val="28"/>
          <w:szCs w:val="28"/>
        </w:rPr>
        <w:t>块的第</w:t>
      </w:r>
      <w:r>
        <w:rPr>
          <w:rFonts w:hint="eastAsia"/>
          <w:sz w:val="28"/>
          <w:szCs w:val="28"/>
        </w:rPr>
        <w:t>548</w:t>
      </w:r>
      <w:r>
        <w:rPr>
          <w:rFonts w:hint="eastAsia"/>
          <w:sz w:val="28"/>
          <w:szCs w:val="28"/>
        </w:rPr>
        <w:t>单元去读信息。于是，高地址部分应为块号</w:t>
      </w:r>
      <w:r>
        <w:rPr>
          <w:rFonts w:hint="eastAsia"/>
          <w:sz w:val="28"/>
          <w:szCs w:val="28"/>
        </w:rPr>
        <w:t>5</w:t>
      </w:r>
      <w:r>
        <w:rPr>
          <w:rFonts w:hint="eastAsia"/>
          <w:sz w:val="28"/>
          <w:szCs w:val="28"/>
        </w:rPr>
        <w:t>，</w:t>
      </w:r>
      <w:r>
        <w:rPr>
          <w:rFonts w:hint="eastAsia"/>
          <w:sz w:val="28"/>
          <w:szCs w:val="28"/>
        </w:rPr>
        <w:lastRenderedPageBreak/>
        <w:t>低地址部分应为单元号</w:t>
      </w:r>
      <w:r>
        <w:rPr>
          <w:rFonts w:hint="eastAsia"/>
          <w:sz w:val="28"/>
          <w:szCs w:val="28"/>
        </w:rPr>
        <w:t>548</w:t>
      </w:r>
      <w:r>
        <w:rPr>
          <w:rFonts w:hint="eastAsia"/>
          <w:sz w:val="28"/>
          <w:szCs w:val="28"/>
        </w:rPr>
        <w:t>，用二进制码表示的</w:t>
      </w:r>
      <w:r>
        <w:rPr>
          <w:rFonts w:hint="eastAsia"/>
          <w:sz w:val="28"/>
          <w:szCs w:val="28"/>
        </w:rPr>
        <w:t>20</w:t>
      </w:r>
      <w:r>
        <w:rPr>
          <w:rFonts w:hint="eastAsia"/>
          <w:sz w:val="28"/>
          <w:szCs w:val="28"/>
        </w:rPr>
        <w:t>位绝对地址就应该为：</w:t>
      </w:r>
      <w:r>
        <w:rPr>
          <w:rFonts w:hint="eastAsia"/>
          <w:sz w:val="28"/>
          <w:szCs w:val="28"/>
        </w:rPr>
        <w:t>00000101001000100100</w:t>
      </w:r>
      <w:r>
        <w:rPr>
          <w:rFonts w:hint="eastAsia"/>
          <w:sz w:val="28"/>
          <w:szCs w:val="28"/>
        </w:rPr>
        <w:t>。题中要求把绝对地址用二进制编码的十六进制数来表示，即把每四位二进制码作为一个十六进制的数，其对应关系为：</w:t>
      </w:r>
    </w:p>
    <w:p w:rsidR="00DB0596" w:rsidRDefault="00DB0596">
      <w:pPr>
        <w:snapToGrid w:val="0"/>
        <w:spacing w:beforeLines="50" w:before="156"/>
        <w:ind w:left="280" w:hangingChars="100" w:hanging="280"/>
        <w:rPr>
          <w:sz w:val="28"/>
          <w:szCs w:val="28"/>
        </w:rPr>
      </w:pPr>
      <w:r>
        <w:rPr>
          <w:rFonts w:hint="eastAsia"/>
          <w:sz w:val="28"/>
          <w:szCs w:val="28"/>
        </w:rPr>
        <w:t xml:space="preserve">    </w:t>
      </w:r>
      <w:r>
        <w:rPr>
          <w:rFonts w:hint="eastAsia"/>
          <w:sz w:val="28"/>
          <w:szCs w:val="28"/>
        </w:rPr>
        <w:t>二进制编码</w:t>
      </w:r>
      <w:r>
        <w:rPr>
          <w:rFonts w:hint="eastAsia"/>
          <w:sz w:val="28"/>
          <w:szCs w:val="28"/>
        </w:rPr>
        <w:t xml:space="preserve">   </w:t>
      </w:r>
      <w:r>
        <w:rPr>
          <w:rFonts w:hint="eastAsia"/>
          <w:sz w:val="28"/>
          <w:szCs w:val="28"/>
        </w:rPr>
        <w:t>十六进制编码</w:t>
      </w:r>
    </w:p>
    <w:p w:rsidR="00DB0596" w:rsidRDefault="00DB0596">
      <w:pPr>
        <w:snapToGrid w:val="0"/>
        <w:spacing w:beforeLines="50" w:before="156"/>
        <w:ind w:left="280" w:hangingChars="100" w:hanging="280"/>
        <w:rPr>
          <w:sz w:val="28"/>
          <w:szCs w:val="28"/>
        </w:rPr>
      </w:pPr>
      <w:r>
        <w:rPr>
          <w:sz w:val="28"/>
          <w:szCs w:val="28"/>
        </w:rPr>
        <w:t xml:space="preserve">    0000         0</w:t>
      </w:r>
    </w:p>
    <w:p w:rsidR="00DB0596" w:rsidRDefault="00DB0596">
      <w:pPr>
        <w:snapToGrid w:val="0"/>
        <w:spacing w:beforeLines="50" w:before="156"/>
        <w:ind w:left="280" w:hangingChars="100" w:hanging="280"/>
        <w:rPr>
          <w:sz w:val="28"/>
          <w:szCs w:val="28"/>
        </w:rPr>
      </w:pPr>
      <w:r>
        <w:rPr>
          <w:sz w:val="28"/>
          <w:szCs w:val="28"/>
        </w:rPr>
        <w:t xml:space="preserve">    0001         1</w:t>
      </w:r>
    </w:p>
    <w:p w:rsidR="00DB0596" w:rsidRDefault="00DB0596">
      <w:pPr>
        <w:snapToGrid w:val="0"/>
        <w:spacing w:beforeLines="50" w:before="156"/>
        <w:ind w:left="280" w:hangingChars="100" w:hanging="280"/>
        <w:rPr>
          <w:sz w:val="28"/>
          <w:szCs w:val="28"/>
        </w:rPr>
      </w:pPr>
      <w:r>
        <w:rPr>
          <w:sz w:val="28"/>
          <w:szCs w:val="28"/>
        </w:rPr>
        <w:t xml:space="preserve">    0010         2</w:t>
      </w:r>
    </w:p>
    <w:p w:rsidR="00DB0596" w:rsidRDefault="00DB0596">
      <w:pPr>
        <w:snapToGrid w:val="0"/>
        <w:spacing w:beforeLines="50" w:before="156"/>
        <w:ind w:left="280" w:hangingChars="100" w:hanging="280"/>
        <w:rPr>
          <w:sz w:val="28"/>
          <w:szCs w:val="28"/>
        </w:rPr>
      </w:pPr>
      <w:r>
        <w:rPr>
          <w:sz w:val="28"/>
          <w:szCs w:val="28"/>
        </w:rPr>
        <w:t xml:space="preserve">    0011         3</w:t>
      </w:r>
    </w:p>
    <w:p w:rsidR="00DB0596" w:rsidRDefault="00DB0596">
      <w:pPr>
        <w:snapToGrid w:val="0"/>
        <w:spacing w:beforeLines="50" w:before="156"/>
        <w:ind w:left="280" w:hangingChars="100" w:hanging="280"/>
        <w:rPr>
          <w:sz w:val="28"/>
          <w:szCs w:val="28"/>
        </w:rPr>
      </w:pPr>
      <w:r>
        <w:rPr>
          <w:sz w:val="28"/>
          <w:szCs w:val="28"/>
        </w:rPr>
        <w:t xml:space="preserve">    0100         4</w:t>
      </w:r>
    </w:p>
    <w:p w:rsidR="00DB0596" w:rsidRDefault="00DB0596">
      <w:pPr>
        <w:snapToGrid w:val="0"/>
        <w:spacing w:beforeLines="50" w:before="156"/>
        <w:ind w:left="280" w:hangingChars="100" w:hanging="280"/>
        <w:rPr>
          <w:sz w:val="28"/>
          <w:szCs w:val="28"/>
        </w:rPr>
      </w:pPr>
      <w:r>
        <w:rPr>
          <w:sz w:val="28"/>
          <w:szCs w:val="28"/>
        </w:rPr>
        <w:t xml:space="preserve">    0101         5</w:t>
      </w:r>
    </w:p>
    <w:p w:rsidR="00DB0596" w:rsidRDefault="00DB0596">
      <w:pPr>
        <w:snapToGrid w:val="0"/>
        <w:spacing w:beforeLines="50" w:before="156"/>
        <w:ind w:left="280" w:hangingChars="100" w:hanging="280"/>
        <w:rPr>
          <w:sz w:val="28"/>
          <w:szCs w:val="28"/>
        </w:rPr>
      </w:pPr>
      <w:r>
        <w:rPr>
          <w:sz w:val="28"/>
          <w:szCs w:val="28"/>
        </w:rPr>
        <w:t xml:space="preserve">    0110         6</w:t>
      </w:r>
    </w:p>
    <w:p w:rsidR="00DB0596" w:rsidRDefault="00DB0596">
      <w:pPr>
        <w:snapToGrid w:val="0"/>
        <w:spacing w:beforeLines="50" w:before="156"/>
        <w:ind w:left="280" w:hangingChars="100" w:hanging="280"/>
        <w:rPr>
          <w:sz w:val="28"/>
          <w:szCs w:val="28"/>
        </w:rPr>
      </w:pPr>
      <w:r>
        <w:rPr>
          <w:sz w:val="28"/>
          <w:szCs w:val="28"/>
        </w:rPr>
        <w:t xml:space="preserve">    0111         7</w:t>
      </w:r>
    </w:p>
    <w:p w:rsidR="00DB0596" w:rsidRDefault="00DB0596">
      <w:pPr>
        <w:snapToGrid w:val="0"/>
        <w:spacing w:beforeLines="50" w:before="156"/>
        <w:ind w:leftChars="134" w:left="281" w:firstLineChars="100" w:firstLine="280"/>
        <w:rPr>
          <w:sz w:val="28"/>
          <w:szCs w:val="28"/>
        </w:rPr>
      </w:pPr>
      <w:r>
        <w:rPr>
          <w:rFonts w:hint="eastAsia"/>
          <w:sz w:val="28"/>
          <w:szCs w:val="28"/>
        </w:rPr>
        <w:t>1000         8</w:t>
      </w:r>
    </w:p>
    <w:p w:rsidR="00DB0596" w:rsidRDefault="00DB0596">
      <w:pPr>
        <w:snapToGrid w:val="0"/>
        <w:spacing w:beforeLines="50" w:before="156"/>
        <w:ind w:leftChars="134" w:left="281" w:firstLineChars="100" w:firstLine="280"/>
        <w:rPr>
          <w:sz w:val="28"/>
          <w:szCs w:val="28"/>
        </w:rPr>
      </w:pPr>
      <w:r>
        <w:rPr>
          <w:sz w:val="28"/>
          <w:szCs w:val="28"/>
        </w:rPr>
        <w:t>1001         9</w:t>
      </w:r>
    </w:p>
    <w:p w:rsidR="00DB0596" w:rsidRDefault="00DB0596">
      <w:pPr>
        <w:snapToGrid w:val="0"/>
        <w:spacing w:beforeLines="50" w:before="156"/>
        <w:ind w:left="280" w:hangingChars="100" w:hanging="280"/>
        <w:rPr>
          <w:sz w:val="28"/>
          <w:szCs w:val="28"/>
        </w:rPr>
      </w:pPr>
      <w:r>
        <w:rPr>
          <w:sz w:val="28"/>
          <w:szCs w:val="28"/>
        </w:rPr>
        <w:t xml:space="preserve">    1010        </w:t>
      </w:r>
      <w:r>
        <w:rPr>
          <w:rFonts w:hint="eastAsia"/>
          <w:sz w:val="28"/>
          <w:szCs w:val="28"/>
        </w:rPr>
        <w:t xml:space="preserve"> </w:t>
      </w:r>
      <w:r>
        <w:rPr>
          <w:sz w:val="28"/>
          <w:szCs w:val="28"/>
        </w:rPr>
        <w:t>A</w:t>
      </w:r>
    </w:p>
    <w:p w:rsidR="00DB0596" w:rsidRDefault="00DB0596">
      <w:pPr>
        <w:snapToGrid w:val="0"/>
        <w:spacing w:beforeLines="50" w:before="156"/>
        <w:ind w:left="280" w:hangingChars="100" w:hanging="280"/>
        <w:rPr>
          <w:sz w:val="28"/>
          <w:szCs w:val="28"/>
        </w:rPr>
      </w:pPr>
      <w:r>
        <w:rPr>
          <w:sz w:val="28"/>
          <w:szCs w:val="28"/>
        </w:rPr>
        <w:t xml:space="preserve">    1011         B</w:t>
      </w:r>
    </w:p>
    <w:p w:rsidR="00DB0596" w:rsidRDefault="00DB0596">
      <w:pPr>
        <w:snapToGrid w:val="0"/>
        <w:spacing w:beforeLines="50" w:before="156"/>
        <w:ind w:left="280" w:hangingChars="100" w:hanging="280"/>
        <w:rPr>
          <w:sz w:val="28"/>
          <w:szCs w:val="28"/>
        </w:rPr>
      </w:pPr>
      <w:r>
        <w:rPr>
          <w:sz w:val="28"/>
          <w:szCs w:val="28"/>
        </w:rPr>
        <w:t xml:space="preserve">    1100        </w:t>
      </w:r>
      <w:r>
        <w:rPr>
          <w:rFonts w:hint="eastAsia"/>
          <w:sz w:val="28"/>
          <w:szCs w:val="28"/>
        </w:rPr>
        <w:t xml:space="preserve"> </w:t>
      </w:r>
      <w:r>
        <w:rPr>
          <w:sz w:val="28"/>
          <w:szCs w:val="28"/>
        </w:rPr>
        <w:t>C</w:t>
      </w:r>
    </w:p>
    <w:p w:rsidR="00DB0596" w:rsidRDefault="00DB0596">
      <w:pPr>
        <w:snapToGrid w:val="0"/>
        <w:spacing w:beforeLines="50" w:before="156"/>
        <w:ind w:left="280" w:hangingChars="100" w:hanging="280"/>
        <w:rPr>
          <w:sz w:val="28"/>
          <w:szCs w:val="28"/>
        </w:rPr>
      </w:pPr>
      <w:r>
        <w:rPr>
          <w:sz w:val="28"/>
          <w:szCs w:val="28"/>
        </w:rPr>
        <w:t xml:space="preserve">    1101         D</w:t>
      </w:r>
    </w:p>
    <w:p w:rsidR="00DB0596" w:rsidRDefault="00DB0596">
      <w:pPr>
        <w:snapToGrid w:val="0"/>
        <w:spacing w:beforeLines="50" w:before="156"/>
        <w:ind w:left="280" w:hangingChars="100" w:hanging="280"/>
        <w:rPr>
          <w:sz w:val="28"/>
          <w:szCs w:val="28"/>
        </w:rPr>
      </w:pPr>
      <w:r>
        <w:rPr>
          <w:sz w:val="28"/>
          <w:szCs w:val="28"/>
        </w:rPr>
        <w:t xml:space="preserve">    1110         E</w:t>
      </w:r>
    </w:p>
    <w:p w:rsidR="00DB0596" w:rsidRDefault="00DB0596">
      <w:pPr>
        <w:snapToGrid w:val="0"/>
        <w:spacing w:beforeLines="50" w:before="156"/>
        <w:ind w:left="280" w:hangingChars="100" w:hanging="280"/>
        <w:rPr>
          <w:sz w:val="28"/>
          <w:szCs w:val="28"/>
        </w:rPr>
      </w:pPr>
      <w:r>
        <w:rPr>
          <w:sz w:val="28"/>
          <w:szCs w:val="28"/>
        </w:rPr>
        <w:t xml:space="preserve">    1111       </w:t>
      </w:r>
      <w:r>
        <w:rPr>
          <w:rFonts w:hint="eastAsia"/>
          <w:sz w:val="28"/>
          <w:szCs w:val="28"/>
        </w:rPr>
        <w:t xml:space="preserve"> </w:t>
      </w:r>
      <w:r>
        <w:rPr>
          <w:sz w:val="28"/>
          <w:szCs w:val="28"/>
        </w:rPr>
        <w:t xml:space="preserve"> F </w:t>
      </w:r>
    </w:p>
    <w:p w:rsidR="00DB0596" w:rsidRDefault="00DB0596">
      <w:pPr>
        <w:snapToGrid w:val="0"/>
        <w:spacing w:beforeLines="50" w:before="156"/>
        <w:ind w:left="280" w:hangingChars="100" w:hanging="280"/>
        <w:rPr>
          <w:sz w:val="28"/>
          <w:szCs w:val="28"/>
        </w:rPr>
      </w:pPr>
    </w:p>
    <w:p w:rsidR="00DB0596" w:rsidRDefault="00DB0596">
      <w:pPr>
        <w:snapToGrid w:val="0"/>
        <w:spacing w:beforeLines="50" w:before="156"/>
        <w:ind w:left="280" w:hangingChars="100" w:hanging="280"/>
        <w:rPr>
          <w:sz w:val="28"/>
          <w:szCs w:val="28"/>
        </w:rPr>
      </w:pPr>
      <w:r>
        <w:rPr>
          <w:rFonts w:hint="eastAsia"/>
          <w:sz w:val="28"/>
          <w:szCs w:val="28"/>
        </w:rPr>
        <w:t>因而，第</w:t>
      </w:r>
      <w:r>
        <w:rPr>
          <w:rFonts w:hint="eastAsia"/>
          <w:sz w:val="28"/>
          <w:szCs w:val="28"/>
        </w:rPr>
        <w:t>0</w:t>
      </w:r>
      <w:r>
        <w:rPr>
          <w:rFonts w:hint="eastAsia"/>
          <w:sz w:val="28"/>
          <w:szCs w:val="28"/>
        </w:rPr>
        <w:t>页第</w:t>
      </w:r>
      <w:r>
        <w:rPr>
          <w:rFonts w:hint="eastAsia"/>
          <w:sz w:val="28"/>
          <w:szCs w:val="28"/>
        </w:rPr>
        <w:t>75</w:t>
      </w:r>
      <w:r>
        <w:rPr>
          <w:rFonts w:hint="eastAsia"/>
          <w:sz w:val="28"/>
          <w:szCs w:val="28"/>
        </w:rPr>
        <w:t>单元的绝对地址可表示为：</w:t>
      </w:r>
      <w:r>
        <w:rPr>
          <w:rFonts w:hint="eastAsia"/>
          <w:sz w:val="28"/>
          <w:szCs w:val="28"/>
        </w:rPr>
        <w:t>0204BH</w:t>
      </w:r>
    </w:p>
    <w:p w:rsidR="00DB0596" w:rsidRDefault="00DB0596">
      <w:pPr>
        <w:snapToGrid w:val="0"/>
        <w:spacing w:beforeLines="50" w:before="156"/>
        <w:ind w:left="280" w:hangingChars="100" w:hanging="280"/>
        <w:rPr>
          <w:sz w:val="28"/>
          <w:szCs w:val="28"/>
        </w:rPr>
      </w:pPr>
      <w:r>
        <w:rPr>
          <w:rFonts w:hint="eastAsia"/>
          <w:sz w:val="28"/>
          <w:szCs w:val="28"/>
        </w:rPr>
        <w:t>第</w:t>
      </w:r>
      <w:r>
        <w:rPr>
          <w:rFonts w:hint="eastAsia"/>
          <w:sz w:val="28"/>
          <w:szCs w:val="28"/>
        </w:rPr>
        <w:t>3</w:t>
      </w:r>
      <w:r>
        <w:rPr>
          <w:rFonts w:hint="eastAsia"/>
          <w:sz w:val="28"/>
          <w:szCs w:val="28"/>
        </w:rPr>
        <w:t>页第</w:t>
      </w:r>
      <w:r>
        <w:rPr>
          <w:rFonts w:hint="eastAsia"/>
          <w:sz w:val="28"/>
          <w:szCs w:val="28"/>
        </w:rPr>
        <w:t>548</w:t>
      </w:r>
      <w:r>
        <w:rPr>
          <w:rFonts w:hint="eastAsia"/>
          <w:sz w:val="28"/>
          <w:szCs w:val="28"/>
        </w:rPr>
        <w:t>单元的绝对地址可表示为：</w:t>
      </w:r>
      <w:r>
        <w:rPr>
          <w:rFonts w:hint="eastAsia"/>
          <w:sz w:val="28"/>
          <w:szCs w:val="28"/>
        </w:rPr>
        <w:t>05224H</w:t>
      </w:r>
    </w:p>
    <w:p w:rsidR="00DB0596" w:rsidRDefault="00DB0596">
      <w:pPr>
        <w:snapToGrid w:val="0"/>
        <w:spacing w:beforeLines="50" w:before="156"/>
        <w:ind w:left="280" w:hangingChars="100" w:hanging="280"/>
        <w:rPr>
          <w:sz w:val="28"/>
          <w:szCs w:val="28"/>
        </w:rPr>
      </w:pPr>
      <w:r>
        <w:rPr>
          <w:rFonts w:hint="eastAsia"/>
          <w:color w:val="FF0000"/>
          <w:sz w:val="28"/>
          <w:szCs w:val="28"/>
        </w:rPr>
        <w:t>［题解］</w:t>
      </w:r>
      <w:r>
        <w:rPr>
          <w:rFonts w:hint="eastAsia"/>
          <w:sz w:val="28"/>
          <w:szCs w:val="28"/>
        </w:rPr>
        <w:t>（</w:t>
      </w:r>
      <w:r>
        <w:rPr>
          <w:rFonts w:hint="eastAsia"/>
          <w:sz w:val="28"/>
          <w:szCs w:val="28"/>
        </w:rPr>
        <w:t>1</w:t>
      </w:r>
      <w:r>
        <w:rPr>
          <w:rFonts w:hint="eastAsia"/>
          <w:sz w:val="28"/>
          <w:szCs w:val="28"/>
        </w:rPr>
        <w:t>）主存地址应该用</w:t>
      </w:r>
      <w:r>
        <w:rPr>
          <w:rFonts w:hint="eastAsia"/>
          <w:sz w:val="28"/>
          <w:szCs w:val="28"/>
        </w:rPr>
        <w:t>20</w:t>
      </w:r>
      <w:r>
        <w:rPr>
          <w:rFonts w:hint="eastAsia"/>
          <w:sz w:val="28"/>
          <w:szCs w:val="28"/>
        </w:rPr>
        <w:t>位来表示。</w:t>
      </w:r>
    </w:p>
    <w:p w:rsidR="00DB0596" w:rsidRDefault="00DB0596">
      <w:pPr>
        <w:snapToGrid w:val="0"/>
        <w:spacing w:beforeLines="50" w:before="156"/>
        <w:ind w:left="280" w:hangingChars="100" w:hanging="280"/>
        <w:rPr>
          <w:sz w:val="28"/>
          <w:szCs w:val="28"/>
        </w:rPr>
      </w:pPr>
      <w:r>
        <w:rPr>
          <w:rFonts w:hint="eastAsia"/>
          <w:sz w:val="28"/>
          <w:szCs w:val="28"/>
        </w:rPr>
        <w:t>（</w:t>
      </w:r>
      <w:r>
        <w:rPr>
          <w:rFonts w:hint="eastAsia"/>
          <w:sz w:val="28"/>
          <w:szCs w:val="28"/>
        </w:rPr>
        <w:t>2</w:t>
      </w:r>
      <w:r>
        <w:rPr>
          <w:rFonts w:hint="eastAsia"/>
          <w:sz w:val="28"/>
          <w:szCs w:val="28"/>
        </w:rPr>
        <w:t>）作业每一页的长度应为</w:t>
      </w:r>
      <w:r>
        <w:rPr>
          <w:rFonts w:hint="eastAsia"/>
          <w:sz w:val="28"/>
          <w:szCs w:val="28"/>
        </w:rPr>
        <w:t>2</w:t>
      </w:r>
      <w:r>
        <w:rPr>
          <w:rFonts w:hint="eastAsia"/>
          <w:sz w:val="28"/>
          <w:szCs w:val="28"/>
        </w:rPr>
        <w:t>的</w:t>
      </w:r>
      <w:r>
        <w:rPr>
          <w:rFonts w:hint="eastAsia"/>
          <w:sz w:val="28"/>
          <w:szCs w:val="28"/>
        </w:rPr>
        <w:t>12</w:t>
      </w:r>
      <w:r>
        <w:rPr>
          <w:rFonts w:hint="eastAsia"/>
          <w:sz w:val="28"/>
          <w:szCs w:val="28"/>
        </w:rPr>
        <w:t>次方</w:t>
      </w:r>
      <w:r>
        <w:rPr>
          <w:rFonts w:hint="eastAsia"/>
          <w:sz w:val="28"/>
          <w:szCs w:val="28"/>
        </w:rPr>
        <w:t>=4096</w:t>
      </w:r>
      <w:r>
        <w:rPr>
          <w:rFonts w:hint="eastAsia"/>
          <w:sz w:val="28"/>
          <w:szCs w:val="28"/>
        </w:rPr>
        <w:t>个字节，逻辑地址中的页内地址部分应占用</w:t>
      </w:r>
      <w:r>
        <w:rPr>
          <w:rFonts w:hint="eastAsia"/>
          <w:sz w:val="28"/>
          <w:szCs w:val="28"/>
        </w:rPr>
        <w:t>12</w:t>
      </w:r>
      <w:r>
        <w:rPr>
          <w:rFonts w:hint="eastAsia"/>
          <w:sz w:val="28"/>
          <w:szCs w:val="28"/>
        </w:rPr>
        <w:t>位。</w:t>
      </w:r>
    </w:p>
    <w:p w:rsidR="00DB0596" w:rsidRDefault="00DB0596">
      <w:pPr>
        <w:snapToGrid w:val="0"/>
        <w:spacing w:beforeLines="50" w:before="156"/>
        <w:ind w:left="280" w:hangingChars="100" w:hanging="280"/>
        <w:rPr>
          <w:sz w:val="28"/>
          <w:szCs w:val="28"/>
        </w:rPr>
      </w:pPr>
      <w:r>
        <w:rPr>
          <w:rFonts w:hint="eastAsia"/>
          <w:sz w:val="28"/>
          <w:szCs w:val="28"/>
        </w:rPr>
        <w:t>（</w:t>
      </w:r>
      <w:r>
        <w:rPr>
          <w:rFonts w:hint="eastAsia"/>
          <w:sz w:val="28"/>
          <w:szCs w:val="28"/>
        </w:rPr>
        <w:t>3</w:t>
      </w:r>
      <w:r>
        <w:rPr>
          <w:rFonts w:hint="eastAsia"/>
          <w:sz w:val="28"/>
          <w:szCs w:val="28"/>
        </w:rPr>
        <w:t>）作业中每一页占用主存块的起始地址为：</w:t>
      </w:r>
    </w:p>
    <w:p w:rsidR="00DB0596" w:rsidRDefault="00DB0596">
      <w:pPr>
        <w:snapToGrid w:val="0"/>
        <w:spacing w:beforeLines="50" w:before="156"/>
        <w:ind w:left="280" w:hangingChars="100" w:hanging="280"/>
        <w:rPr>
          <w:sz w:val="28"/>
          <w:szCs w:val="28"/>
        </w:rPr>
      </w:pPr>
      <w:r>
        <w:rPr>
          <w:rFonts w:hint="eastAsia"/>
          <w:sz w:val="28"/>
          <w:szCs w:val="28"/>
        </w:rPr>
        <w:t xml:space="preserve">    </w:t>
      </w:r>
      <w:r>
        <w:rPr>
          <w:rFonts w:hint="eastAsia"/>
          <w:sz w:val="28"/>
          <w:szCs w:val="28"/>
        </w:rPr>
        <w:t>页号</w:t>
      </w:r>
      <w:r>
        <w:rPr>
          <w:rFonts w:hint="eastAsia"/>
          <w:sz w:val="28"/>
          <w:szCs w:val="28"/>
        </w:rPr>
        <w:t xml:space="preserve">  </w:t>
      </w:r>
      <w:r>
        <w:rPr>
          <w:rFonts w:hint="eastAsia"/>
          <w:sz w:val="28"/>
          <w:szCs w:val="28"/>
        </w:rPr>
        <w:t>起始地址</w:t>
      </w:r>
    </w:p>
    <w:p w:rsidR="00DB0596" w:rsidRDefault="00DB0596">
      <w:pPr>
        <w:snapToGrid w:val="0"/>
        <w:spacing w:beforeLines="50" w:before="156"/>
        <w:ind w:left="280" w:hangingChars="100" w:hanging="280"/>
        <w:rPr>
          <w:sz w:val="28"/>
          <w:szCs w:val="28"/>
        </w:rPr>
      </w:pPr>
      <w:r>
        <w:rPr>
          <w:sz w:val="28"/>
          <w:szCs w:val="28"/>
        </w:rPr>
        <w:t xml:space="preserve">    0     8K</w:t>
      </w:r>
    </w:p>
    <w:p w:rsidR="00DB0596" w:rsidRDefault="00DB0596">
      <w:pPr>
        <w:snapToGrid w:val="0"/>
        <w:spacing w:beforeLines="50" w:before="156"/>
        <w:ind w:left="280" w:hangingChars="100" w:hanging="280"/>
        <w:rPr>
          <w:sz w:val="28"/>
          <w:szCs w:val="28"/>
        </w:rPr>
      </w:pPr>
      <w:r>
        <w:rPr>
          <w:sz w:val="28"/>
          <w:szCs w:val="28"/>
        </w:rPr>
        <w:t xml:space="preserve">    1     16K</w:t>
      </w:r>
    </w:p>
    <w:p w:rsidR="00DB0596" w:rsidRDefault="00DB0596">
      <w:pPr>
        <w:snapToGrid w:val="0"/>
        <w:spacing w:beforeLines="50" w:before="156"/>
        <w:ind w:left="280" w:hangingChars="100" w:hanging="280"/>
        <w:rPr>
          <w:sz w:val="28"/>
          <w:szCs w:val="28"/>
        </w:rPr>
      </w:pPr>
      <w:r>
        <w:rPr>
          <w:sz w:val="28"/>
          <w:szCs w:val="28"/>
        </w:rPr>
        <w:lastRenderedPageBreak/>
        <w:t xml:space="preserve">    2     4K</w:t>
      </w:r>
    </w:p>
    <w:p w:rsidR="00DB0596" w:rsidRDefault="00DB0596">
      <w:pPr>
        <w:snapToGrid w:val="0"/>
        <w:spacing w:beforeLines="50" w:before="156"/>
        <w:ind w:left="280" w:hangingChars="100" w:hanging="280"/>
        <w:rPr>
          <w:sz w:val="28"/>
          <w:szCs w:val="28"/>
        </w:rPr>
      </w:pPr>
      <w:r>
        <w:rPr>
          <w:sz w:val="28"/>
          <w:szCs w:val="28"/>
        </w:rPr>
        <w:t xml:space="preserve">    3     20K</w:t>
      </w:r>
    </w:p>
    <w:p w:rsidR="00DB0596" w:rsidRDefault="00DB0596">
      <w:pPr>
        <w:snapToGrid w:val="0"/>
        <w:spacing w:beforeLines="50" w:before="156"/>
        <w:ind w:left="280" w:hangingChars="100" w:hanging="280"/>
        <w:rPr>
          <w:sz w:val="28"/>
          <w:szCs w:val="28"/>
        </w:rPr>
      </w:pPr>
      <w:r>
        <w:rPr>
          <w:rFonts w:hint="eastAsia"/>
          <w:sz w:val="28"/>
          <w:szCs w:val="28"/>
        </w:rPr>
        <w:t>（</w:t>
      </w:r>
      <w:r>
        <w:rPr>
          <w:rFonts w:hint="eastAsia"/>
          <w:sz w:val="28"/>
          <w:szCs w:val="28"/>
        </w:rPr>
        <w:t>4</w:t>
      </w:r>
      <w:r>
        <w:rPr>
          <w:rFonts w:hint="eastAsia"/>
          <w:sz w:val="28"/>
          <w:szCs w:val="28"/>
        </w:rPr>
        <w:t>）若作业执行中要从第</w:t>
      </w:r>
      <w:r>
        <w:rPr>
          <w:rFonts w:hint="eastAsia"/>
          <w:sz w:val="28"/>
          <w:szCs w:val="28"/>
        </w:rPr>
        <w:t>0</w:t>
      </w:r>
      <w:r>
        <w:rPr>
          <w:rFonts w:hint="eastAsia"/>
          <w:sz w:val="28"/>
          <w:szCs w:val="28"/>
        </w:rPr>
        <w:t>页的第</w:t>
      </w:r>
      <w:r>
        <w:rPr>
          <w:rFonts w:hint="eastAsia"/>
          <w:sz w:val="28"/>
          <w:szCs w:val="28"/>
        </w:rPr>
        <w:t>75</w:t>
      </w:r>
      <w:r>
        <w:rPr>
          <w:rFonts w:hint="eastAsia"/>
          <w:sz w:val="28"/>
          <w:szCs w:val="28"/>
        </w:rPr>
        <w:t>单元读信息，则实际应从主存的第</w:t>
      </w:r>
      <w:r>
        <w:rPr>
          <w:rFonts w:hint="eastAsia"/>
          <w:sz w:val="28"/>
          <w:szCs w:val="28"/>
        </w:rPr>
        <w:t>2</w:t>
      </w:r>
      <w:r>
        <w:rPr>
          <w:rFonts w:hint="eastAsia"/>
          <w:sz w:val="28"/>
          <w:szCs w:val="28"/>
        </w:rPr>
        <w:t>块第</w:t>
      </w:r>
      <w:r>
        <w:rPr>
          <w:rFonts w:hint="eastAsia"/>
          <w:sz w:val="28"/>
          <w:szCs w:val="28"/>
        </w:rPr>
        <w:t>75</w:t>
      </w:r>
      <w:r>
        <w:rPr>
          <w:rFonts w:hint="eastAsia"/>
          <w:sz w:val="28"/>
          <w:szCs w:val="28"/>
        </w:rPr>
        <w:t>单元读，应访问的主存绝对地址用二进制编码的十六进制数表示为对</w:t>
      </w:r>
      <w:r>
        <w:rPr>
          <w:rFonts w:hint="eastAsia"/>
          <w:sz w:val="28"/>
          <w:szCs w:val="28"/>
        </w:rPr>
        <w:t>204B</w:t>
      </w:r>
      <w:r>
        <w:rPr>
          <w:rFonts w:hint="eastAsia"/>
          <w:sz w:val="28"/>
          <w:szCs w:val="28"/>
        </w:rPr>
        <w:t>。若要从第</w:t>
      </w:r>
      <w:r>
        <w:rPr>
          <w:rFonts w:hint="eastAsia"/>
          <w:sz w:val="28"/>
          <w:szCs w:val="28"/>
        </w:rPr>
        <w:t>3</w:t>
      </w:r>
      <w:r>
        <w:rPr>
          <w:rFonts w:hint="eastAsia"/>
          <w:sz w:val="28"/>
          <w:szCs w:val="28"/>
        </w:rPr>
        <w:t>页的第</w:t>
      </w:r>
      <w:r>
        <w:rPr>
          <w:rFonts w:hint="eastAsia"/>
          <w:sz w:val="28"/>
          <w:szCs w:val="28"/>
        </w:rPr>
        <w:t>548</w:t>
      </w:r>
      <w:r>
        <w:rPr>
          <w:rFonts w:hint="eastAsia"/>
          <w:sz w:val="28"/>
          <w:szCs w:val="28"/>
        </w:rPr>
        <w:t>单元读信息，则实际应从主存的第</w:t>
      </w:r>
      <w:r>
        <w:rPr>
          <w:rFonts w:hint="eastAsia"/>
          <w:sz w:val="28"/>
          <w:szCs w:val="28"/>
        </w:rPr>
        <w:t>5</w:t>
      </w:r>
      <w:r>
        <w:rPr>
          <w:rFonts w:hint="eastAsia"/>
          <w:sz w:val="28"/>
          <w:szCs w:val="28"/>
        </w:rPr>
        <w:t>块第</w:t>
      </w:r>
      <w:r>
        <w:rPr>
          <w:rFonts w:hint="eastAsia"/>
          <w:sz w:val="28"/>
          <w:szCs w:val="28"/>
        </w:rPr>
        <w:t>548</w:t>
      </w:r>
      <w:r>
        <w:rPr>
          <w:rFonts w:hint="eastAsia"/>
          <w:sz w:val="28"/>
          <w:szCs w:val="28"/>
        </w:rPr>
        <w:t>单元读，应访问的主存绝对地址用二进制编码的十六进制数表示为：</w:t>
      </w:r>
      <w:r>
        <w:rPr>
          <w:rFonts w:hint="eastAsia"/>
          <w:sz w:val="28"/>
          <w:szCs w:val="28"/>
        </w:rPr>
        <w:t>05224</w:t>
      </w:r>
      <w:r>
        <w:rPr>
          <w:rFonts w:hint="eastAsia"/>
          <w:sz w:val="28"/>
          <w:szCs w:val="28"/>
        </w:rPr>
        <w:t>。</w:t>
      </w:r>
    </w:p>
    <w:p w:rsidR="00DB0596" w:rsidRDefault="00DB0596">
      <w:pPr>
        <w:snapToGrid w:val="0"/>
        <w:rPr>
          <w:rFonts w:ascii="宋体"/>
          <w:b/>
          <w:bCs/>
          <w:sz w:val="28"/>
          <w:szCs w:val="28"/>
        </w:rPr>
      </w:pPr>
    </w:p>
    <w:p w:rsidR="00DB0596" w:rsidRDefault="00DB0596">
      <w:pPr>
        <w:snapToGrid w:val="0"/>
        <w:rPr>
          <w:rFonts w:ascii="宋体"/>
          <w:b/>
          <w:bCs/>
          <w:sz w:val="28"/>
          <w:szCs w:val="28"/>
        </w:rPr>
      </w:pPr>
      <w:r>
        <w:rPr>
          <w:rFonts w:ascii="宋体" w:hint="eastAsia"/>
          <w:b/>
          <w:bCs/>
          <w:sz w:val="28"/>
          <w:szCs w:val="28"/>
        </w:rPr>
        <w:t>四、简答题</w:t>
      </w:r>
    </w:p>
    <w:p w:rsidR="00DB0596" w:rsidRDefault="00DB0596">
      <w:pPr>
        <w:numPr>
          <w:ilvl w:val="0"/>
          <w:numId w:val="11"/>
        </w:numPr>
        <w:snapToGrid w:val="0"/>
        <w:rPr>
          <w:rFonts w:ascii="宋体"/>
          <w:sz w:val="28"/>
          <w:szCs w:val="28"/>
        </w:rPr>
      </w:pPr>
      <w:r>
        <w:rPr>
          <w:rFonts w:ascii="宋体" w:hint="eastAsia"/>
          <w:sz w:val="28"/>
          <w:szCs w:val="28"/>
        </w:rPr>
        <w:t>计算机存储管理应实现哪些功能？</w:t>
      </w:r>
    </w:p>
    <w:p w:rsidR="00DB0596" w:rsidRDefault="00DB0596">
      <w:pPr>
        <w:snapToGrid w:val="0"/>
        <w:ind w:left="359"/>
        <w:rPr>
          <w:rFonts w:ascii="宋体"/>
          <w:sz w:val="28"/>
          <w:szCs w:val="28"/>
        </w:rPr>
      </w:pPr>
      <w:r>
        <w:rPr>
          <w:rFonts w:ascii="宋体" w:hint="eastAsia"/>
          <w:sz w:val="28"/>
          <w:szCs w:val="28"/>
        </w:rPr>
        <w:t>答：1.内存区域的分配和管理：通过建表、查表、改  表和回收登录内存使用情况，系统或用户申请内存时按选定分配算法确定分区等</w:t>
      </w:r>
    </w:p>
    <w:p w:rsidR="00DB0596" w:rsidRDefault="00DB0596">
      <w:pPr>
        <w:snapToGrid w:val="0"/>
        <w:ind w:leftChars="171" w:left="359" w:firstLineChars="200" w:firstLine="560"/>
        <w:rPr>
          <w:rFonts w:ascii="宋体"/>
          <w:sz w:val="28"/>
          <w:szCs w:val="28"/>
        </w:rPr>
      </w:pPr>
      <w:r>
        <w:rPr>
          <w:rFonts w:ascii="宋体" w:hint="eastAsia"/>
          <w:sz w:val="28"/>
          <w:szCs w:val="28"/>
        </w:rPr>
        <w:t>2.内存的扩充技术：使用虛存或自动覆盖技朮提供比实际内存更大的空间</w:t>
      </w:r>
    </w:p>
    <w:p w:rsidR="00DB0596" w:rsidRDefault="00DB0596">
      <w:pPr>
        <w:snapToGrid w:val="0"/>
        <w:ind w:leftChars="171" w:left="359" w:firstLineChars="200" w:firstLine="560"/>
        <w:rPr>
          <w:rFonts w:ascii="宋体"/>
          <w:sz w:val="28"/>
          <w:szCs w:val="28"/>
        </w:rPr>
      </w:pPr>
      <w:r>
        <w:rPr>
          <w:rFonts w:ascii="宋体" w:hint="eastAsia"/>
          <w:sz w:val="28"/>
          <w:szCs w:val="28"/>
        </w:rPr>
        <w:t>3.内存保护技术：各道作业只在自巳所属区域中运行，不破坏别的作业以及不被破坏</w:t>
      </w:r>
    </w:p>
    <w:p w:rsidR="00DB0596" w:rsidRDefault="00DB0596">
      <w:pPr>
        <w:numPr>
          <w:ilvl w:val="0"/>
          <w:numId w:val="11"/>
        </w:numPr>
        <w:snapToGrid w:val="0"/>
        <w:rPr>
          <w:rFonts w:ascii="宋体"/>
          <w:sz w:val="28"/>
          <w:szCs w:val="28"/>
        </w:rPr>
      </w:pPr>
      <w:r>
        <w:rPr>
          <w:rFonts w:ascii="宋体" w:hint="eastAsia"/>
          <w:sz w:val="28"/>
          <w:szCs w:val="28"/>
        </w:rPr>
        <w:t>什么是重定位？重定位的方式有哪两种？比较他们的不同。</w:t>
      </w:r>
    </w:p>
    <w:p w:rsidR="00DB0596" w:rsidRDefault="00DB0596">
      <w:pPr>
        <w:snapToGrid w:val="0"/>
        <w:ind w:left="359"/>
        <w:rPr>
          <w:rFonts w:ascii="宋体"/>
          <w:sz w:val="28"/>
          <w:szCs w:val="28"/>
        </w:rPr>
      </w:pPr>
      <w:r>
        <w:rPr>
          <w:rFonts w:ascii="宋体" w:hint="eastAsia"/>
          <w:sz w:val="28"/>
          <w:szCs w:val="28"/>
        </w:rPr>
        <w:t>答：重定位是把程序中相对地址变换为绝对地址。对程序进行重定位的技术目前按重定位的时机区分为两种：静态重定位和动态重定位。 静态重定位是要把程序中所胡与地址有关的项在程序运行前（确切地说是在程序装入主存时）修改好，它是在程序装入主存时由连接装入程序进行重定位     动态重定位不是在程序装入过程中进行。在处理器每次访问主存时，由动态地址变换机构（硬件）自动进行把相对地址转换为绝对地址。</w:t>
      </w:r>
    </w:p>
    <w:p w:rsidR="00DB0596" w:rsidRDefault="00DB0596">
      <w:pPr>
        <w:numPr>
          <w:ilvl w:val="0"/>
          <w:numId w:val="11"/>
        </w:numPr>
        <w:snapToGrid w:val="0"/>
        <w:rPr>
          <w:rFonts w:ascii="宋体"/>
          <w:sz w:val="28"/>
          <w:szCs w:val="28"/>
        </w:rPr>
      </w:pPr>
      <w:r>
        <w:rPr>
          <w:rFonts w:ascii="宋体" w:hint="eastAsia"/>
          <w:sz w:val="28"/>
          <w:szCs w:val="28"/>
        </w:rPr>
        <w:t>简述固定分区和可变分区在管理方式上的区别。</w:t>
      </w:r>
    </w:p>
    <w:p w:rsidR="00DB0596" w:rsidRDefault="00DB0596">
      <w:pPr>
        <w:snapToGrid w:val="0"/>
        <w:ind w:left="359"/>
        <w:rPr>
          <w:rFonts w:ascii="宋体"/>
          <w:sz w:val="28"/>
          <w:szCs w:val="28"/>
        </w:rPr>
      </w:pPr>
      <w:r>
        <w:rPr>
          <w:rFonts w:ascii="宋体" w:hint="eastAsia"/>
          <w:sz w:val="28"/>
          <w:szCs w:val="28"/>
        </w:rPr>
        <w:t>答：固定分区存储管理是把主存中的用户区域预先划分成若干个大小相等或不等的连续区域（分区），每个分区大小固定。每个分区可以一次装入一个且只能是一个作业。整个主存分成多少分区，就可以同时装入几道程序。</w:t>
      </w:r>
    </w:p>
    <w:p w:rsidR="00DB0596" w:rsidRDefault="00DB0596">
      <w:pPr>
        <w:snapToGrid w:val="0"/>
        <w:ind w:leftChars="171" w:left="359" w:firstLineChars="200" w:firstLine="560"/>
        <w:rPr>
          <w:rFonts w:ascii="宋体"/>
          <w:sz w:val="28"/>
          <w:szCs w:val="28"/>
        </w:rPr>
      </w:pPr>
      <w:r>
        <w:rPr>
          <w:rFonts w:ascii="宋体" w:hint="eastAsia"/>
          <w:sz w:val="28"/>
          <w:szCs w:val="28"/>
        </w:rPr>
        <w:t>可变分区的管理是将主存中的用户区域作为一个整入时根据作业需要的空间大小和当时主存空间使用情况来决定是否为作业分配一个分区，一旦分配，就按照作业实际需要分配分区，这样不仅可以支持多道程序设计，还解决了固定分区中内部零头的问题</w:t>
      </w:r>
    </w:p>
    <w:p w:rsidR="00DB0596" w:rsidRDefault="00DB0596">
      <w:pPr>
        <w:numPr>
          <w:ilvl w:val="0"/>
          <w:numId w:val="11"/>
        </w:numPr>
        <w:snapToGrid w:val="0"/>
        <w:rPr>
          <w:rFonts w:ascii="宋体"/>
          <w:sz w:val="28"/>
          <w:szCs w:val="28"/>
        </w:rPr>
      </w:pPr>
      <w:r>
        <w:rPr>
          <w:rFonts w:ascii="宋体" w:hint="eastAsia"/>
          <w:sz w:val="28"/>
          <w:szCs w:val="28"/>
        </w:rPr>
        <w:t>页式存储管理中页面的大小是根据什么决定的？页表的长度又是根据什么决定的？</w:t>
      </w:r>
    </w:p>
    <w:p w:rsidR="00DB0596" w:rsidRDefault="00DB0596">
      <w:pPr>
        <w:snapToGrid w:val="0"/>
        <w:ind w:firstLineChars="100" w:firstLine="280"/>
        <w:rPr>
          <w:rFonts w:ascii="宋体"/>
          <w:sz w:val="28"/>
          <w:szCs w:val="28"/>
        </w:rPr>
      </w:pPr>
      <w:r>
        <w:rPr>
          <w:rFonts w:ascii="宋体" w:hint="eastAsia"/>
          <w:sz w:val="28"/>
          <w:szCs w:val="28"/>
        </w:rPr>
        <w:t>答：</w:t>
      </w:r>
      <w:r>
        <w:rPr>
          <w:rFonts w:hint="eastAsia"/>
          <w:color w:val="000000"/>
          <w:sz w:val="28"/>
          <w:szCs w:val="28"/>
        </w:rPr>
        <w:t>页面的大小是由块的大小自然决定的。</w:t>
      </w:r>
      <w:r>
        <w:rPr>
          <w:rFonts w:ascii="宋体" w:hint="eastAsia"/>
          <w:sz w:val="28"/>
          <w:szCs w:val="28"/>
        </w:rPr>
        <w:t xml:space="preserve">页表的长度由作业拥有的页面数决定。 </w:t>
      </w:r>
    </w:p>
    <w:p w:rsidR="00DB0596" w:rsidRDefault="00DB0596">
      <w:pPr>
        <w:numPr>
          <w:ilvl w:val="0"/>
          <w:numId w:val="11"/>
        </w:numPr>
        <w:snapToGrid w:val="0"/>
        <w:rPr>
          <w:rFonts w:ascii="宋体"/>
          <w:sz w:val="28"/>
          <w:szCs w:val="28"/>
        </w:rPr>
      </w:pPr>
      <w:r>
        <w:rPr>
          <w:rFonts w:ascii="宋体" w:hint="eastAsia"/>
          <w:sz w:val="28"/>
          <w:szCs w:val="28"/>
        </w:rPr>
        <w:t>段式和页式存储管理的地址结构相似，它们有什么实质性差异？</w:t>
      </w:r>
    </w:p>
    <w:p w:rsidR="00DB0596" w:rsidRDefault="00DB0596">
      <w:pPr>
        <w:jc w:val="left"/>
        <w:rPr>
          <w:rFonts w:ascii="TimeS new Romas" w:hAnsi="TimeS new Romas"/>
          <w:sz w:val="28"/>
        </w:rPr>
      </w:pPr>
      <w:r>
        <w:rPr>
          <w:rFonts w:ascii="宋体" w:hint="eastAsia"/>
          <w:sz w:val="28"/>
          <w:szCs w:val="28"/>
        </w:rPr>
        <w:t>答：</w:t>
      </w:r>
      <w:r>
        <w:rPr>
          <w:rFonts w:ascii="TimeS new Romas" w:hAnsi="TimeS new Romas"/>
          <w:sz w:val="28"/>
        </w:rPr>
        <w:t>A</w:t>
      </w:r>
      <w:r>
        <w:rPr>
          <w:rFonts w:ascii="TimeS new Romas" w:hAnsi="TimeS new Romas"/>
          <w:sz w:val="28"/>
        </w:rPr>
        <w:t>．页式的逻辑地址是连续的，段式的逻辑地址可以不连续</w:t>
      </w:r>
    </w:p>
    <w:p w:rsidR="00DB0596" w:rsidRDefault="00DB0596">
      <w:pPr>
        <w:jc w:val="left"/>
        <w:rPr>
          <w:rFonts w:ascii="TimeS new Romas" w:hAnsi="TimeS new Romas"/>
          <w:sz w:val="28"/>
        </w:rPr>
      </w:pPr>
      <w:r>
        <w:rPr>
          <w:rFonts w:ascii="TimeS new Romas" w:hAnsi="TimeS new Romas"/>
          <w:sz w:val="28"/>
        </w:rPr>
        <w:t xml:space="preserve">  </w:t>
      </w:r>
      <w:r>
        <w:rPr>
          <w:rFonts w:ascii="TimeS new Romas" w:hAnsi="TimeS new Romas" w:hint="eastAsia"/>
          <w:sz w:val="28"/>
        </w:rPr>
        <w:t xml:space="preserve">  </w:t>
      </w:r>
      <w:r>
        <w:rPr>
          <w:rFonts w:ascii="TimeS new Romas" w:hAnsi="TimeS new Romas"/>
          <w:sz w:val="28"/>
        </w:rPr>
        <w:t>B</w:t>
      </w:r>
      <w:r>
        <w:rPr>
          <w:rFonts w:ascii="TimeS new Romas" w:hAnsi="TimeS new Romas"/>
          <w:sz w:val="28"/>
        </w:rPr>
        <w:t>．页式的地址是一维的，段式的地址是二维的</w:t>
      </w:r>
    </w:p>
    <w:p w:rsidR="00DB0596" w:rsidRDefault="00DB0596">
      <w:pPr>
        <w:jc w:val="left"/>
        <w:rPr>
          <w:rFonts w:ascii="TimeS new Romas" w:hAnsi="TimeS new Romas"/>
          <w:sz w:val="28"/>
        </w:rPr>
      </w:pPr>
      <w:r>
        <w:rPr>
          <w:rFonts w:ascii="TimeS new Romas" w:hAnsi="TimeS new Romas"/>
          <w:sz w:val="28"/>
        </w:rPr>
        <w:lastRenderedPageBreak/>
        <w:t xml:space="preserve">  </w:t>
      </w:r>
      <w:r>
        <w:rPr>
          <w:rFonts w:ascii="TimeS new Romas" w:hAnsi="TimeS new Romas" w:hint="eastAsia"/>
          <w:sz w:val="28"/>
        </w:rPr>
        <w:t xml:space="preserve">  </w:t>
      </w:r>
      <w:r>
        <w:rPr>
          <w:rFonts w:ascii="TimeS new Romas" w:hAnsi="TimeS new Romas"/>
          <w:sz w:val="28"/>
        </w:rPr>
        <w:t>C</w:t>
      </w:r>
      <w:r>
        <w:rPr>
          <w:rFonts w:ascii="TimeS new Romas" w:hAnsi="TimeS new Romas"/>
          <w:sz w:val="28"/>
        </w:rPr>
        <w:t>．分页是操作系统进行，分段是用户确定</w:t>
      </w:r>
    </w:p>
    <w:p w:rsidR="00DB0596" w:rsidRDefault="00DB0596">
      <w:pPr>
        <w:jc w:val="left"/>
        <w:rPr>
          <w:rFonts w:ascii="TimeS new Romas" w:hAnsi="TimeS new Romas"/>
          <w:sz w:val="28"/>
        </w:rPr>
      </w:pPr>
      <w:r>
        <w:rPr>
          <w:rFonts w:ascii="TimeS new Romas" w:hAnsi="TimeS new Romas"/>
          <w:sz w:val="28"/>
        </w:rPr>
        <w:t xml:space="preserve"> </w:t>
      </w:r>
      <w:r>
        <w:rPr>
          <w:rFonts w:ascii="TimeS new Romas" w:hAnsi="TimeS new Romas" w:hint="eastAsia"/>
          <w:sz w:val="28"/>
        </w:rPr>
        <w:t xml:space="preserve">  </w:t>
      </w:r>
      <w:r>
        <w:rPr>
          <w:rFonts w:ascii="TimeS new Romas" w:hAnsi="TimeS new Romas"/>
          <w:sz w:val="28"/>
        </w:rPr>
        <w:t xml:space="preserve"> D</w:t>
      </w:r>
      <w:r>
        <w:rPr>
          <w:rFonts w:ascii="TimeS new Romas" w:hAnsi="TimeS new Romas"/>
          <w:sz w:val="28"/>
        </w:rPr>
        <w:t>．各页可以分散存放在主存，每段必须占用连续的主存空间</w:t>
      </w:r>
    </w:p>
    <w:p w:rsidR="00DB0596" w:rsidRDefault="00DB0596">
      <w:pPr>
        <w:numPr>
          <w:ilvl w:val="0"/>
          <w:numId w:val="11"/>
        </w:numPr>
        <w:snapToGrid w:val="0"/>
        <w:rPr>
          <w:rFonts w:ascii="宋体"/>
          <w:sz w:val="28"/>
          <w:szCs w:val="28"/>
        </w:rPr>
      </w:pPr>
      <w:r>
        <w:rPr>
          <w:rFonts w:ascii="宋体" w:hint="eastAsia"/>
          <w:sz w:val="28"/>
          <w:szCs w:val="28"/>
        </w:rPr>
        <w:t>简述请求页式存储管理的优缺点。</w:t>
      </w:r>
    </w:p>
    <w:p w:rsidR="00DB0596" w:rsidRDefault="00DB0596">
      <w:pPr>
        <w:jc w:val="left"/>
        <w:rPr>
          <w:sz w:val="28"/>
          <w:szCs w:val="28"/>
        </w:rPr>
      </w:pPr>
      <w:r>
        <w:rPr>
          <w:rFonts w:hint="eastAsia"/>
          <w:sz w:val="28"/>
          <w:szCs w:val="28"/>
        </w:rPr>
        <w:t>答：优点：</w:t>
      </w:r>
    </w:p>
    <w:p w:rsidR="00DB0596" w:rsidRDefault="00DB0596">
      <w:pPr>
        <w:jc w:val="left"/>
        <w:rPr>
          <w:sz w:val="28"/>
          <w:szCs w:val="28"/>
        </w:rPr>
      </w:pPr>
      <w:r>
        <w:rPr>
          <w:rFonts w:hint="eastAsia"/>
          <w:sz w:val="28"/>
          <w:szCs w:val="28"/>
        </w:rPr>
        <w:t>(1)</w:t>
      </w:r>
      <w:r>
        <w:rPr>
          <w:rFonts w:hint="eastAsia"/>
          <w:sz w:val="28"/>
          <w:szCs w:val="28"/>
        </w:rPr>
        <w:t>虛存量大，适合多道程序运行，用户不必担心内存不够的调度操作。动态页式管理提供了内存与外存统一管理的虚存实现方式。</w:t>
      </w:r>
    </w:p>
    <w:p w:rsidR="00DB0596" w:rsidRDefault="00DB0596">
      <w:pPr>
        <w:jc w:val="left"/>
        <w:rPr>
          <w:sz w:val="28"/>
          <w:szCs w:val="28"/>
        </w:rPr>
      </w:pPr>
      <w:r>
        <w:rPr>
          <w:rFonts w:hint="eastAsia"/>
          <w:sz w:val="28"/>
          <w:szCs w:val="28"/>
        </w:rPr>
        <w:t>(2)</w:t>
      </w:r>
      <w:r>
        <w:rPr>
          <w:rFonts w:hint="eastAsia"/>
          <w:sz w:val="28"/>
          <w:szCs w:val="28"/>
        </w:rPr>
        <w:t>内存利用率高，不常用的页面尽量不留在内存。</w:t>
      </w:r>
    </w:p>
    <w:p w:rsidR="00DB0596" w:rsidRDefault="00DB0596">
      <w:pPr>
        <w:jc w:val="left"/>
        <w:rPr>
          <w:sz w:val="28"/>
          <w:szCs w:val="28"/>
        </w:rPr>
      </w:pPr>
      <w:r>
        <w:rPr>
          <w:rFonts w:hint="eastAsia"/>
          <w:sz w:val="28"/>
          <w:szCs w:val="28"/>
        </w:rPr>
        <w:t>(3)</w:t>
      </w:r>
      <w:r>
        <w:rPr>
          <w:rFonts w:hint="eastAsia"/>
          <w:sz w:val="28"/>
          <w:szCs w:val="28"/>
        </w:rPr>
        <w:t>不要求作业连续存放，有效地解决了“碎片”问题。与分区式比，不需移动作业；与多重分区比，无零星碎片产生。</w:t>
      </w:r>
      <w:r>
        <w:rPr>
          <w:rFonts w:hint="eastAsia"/>
          <w:sz w:val="28"/>
          <w:szCs w:val="28"/>
        </w:rPr>
        <w:t>UNIX</w:t>
      </w:r>
      <w:r>
        <w:rPr>
          <w:rFonts w:hint="eastAsia"/>
          <w:sz w:val="28"/>
          <w:szCs w:val="28"/>
        </w:rPr>
        <w:t>操作系统较早采用。</w:t>
      </w:r>
    </w:p>
    <w:p w:rsidR="00DB0596" w:rsidRDefault="00DB0596">
      <w:pPr>
        <w:jc w:val="left"/>
        <w:rPr>
          <w:sz w:val="28"/>
          <w:szCs w:val="28"/>
        </w:rPr>
      </w:pPr>
      <w:r>
        <w:rPr>
          <w:rFonts w:hint="eastAsia"/>
          <w:sz w:val="28"/>
          <w:szCs w:val="28"/>
        </w:rPr>
        <w:t>缺点：</w:t>
      </w:r>
    </w:p>
    <w:p w:rsidR="00DB0596" w:rsidRDefault="00DB0596">
      <w:pPr>
        <w:jc w:val="left"/>
        <w:rPr>
          <w:sz w:val="28"/>
          <w:szCs w:val="28"/>
        </w:rPr>
      </w:pPr>
      <w:r>
        <w:rPr>
          <w:rFonts w:hint="eastAsia"/>
          <w:sz w:val="28"/>
          <w:szCs w:val="28"/>
        </w:rPr>
        <w:t>(1)</w:t>
      </w:r>
      <w:r>
        <w:rPr>
          <w:rFonts w:hint="eastAsia"/>
          <w:sz w:val="28"/>
          <w:szCs w:val="28"/>
        </w:rPr>
        <w:t>要处理页面中断、缺页中断处理等，系统开销较大。</w:t>
      </w:r>
    </w:p>
    <w:p w:rsidR="00DB0596" w:rsidRDefault="00DB0596">
      <w:pPr>
        <w:jc w:val="left"/>
        <w:rPr>
          <w:sz w:val="28"/>
          <w:szCs w:val="28"/>
        </w:rPr>
      </w:pPr>
      <w:r>
        <w:rPr>
          <w:rFonts w:hint="eastAsia"/>
          <w:sz w:val="28"/>
          <w:szCs w:val="28"/>
        </w:rPr>
        <w:t>(2)</w:t>
      </w:r>
      <w:r>
        <w:rPr>
          <w:rFonts w:hint="eastAsia"/>
          <w:sz w:val="28"/>
          <w:szCs w:val="28"/>
        </w:rPr>
        <w:t>有可能产生“抖动”。</w:t>
      </w:r>
    </w:p>
    <w:p w:rsidR="00DB0596" w:rsidRDefault="00DB0596">
      <w:pPr>
        <w:jc w:val="left"/>
        <w:rPr>
          <w:sz w:val="28"/>
          <w:szCs w:val="28"/>
        </w:rPr>
      </w:pPr>
      <w:r>
        <w:rPr>
          <w:rFonts w:hint="eastAsia"/>
          <w:sz w:val="28"/>
          <w:szCs w:val="28"/>
        </w:rPr>
        <w:t>(3)</w:t>
      </w:r>
      <w:r>
        <w:rPr>
          <w:rFonts w:hint="eastAsia"/>
          <w:sz w:val="28"/>
          <w:szCs w:val="28"/>
        </w:rPr>
        <w:t>地址变换机构复杂，为提高速度采用硬件实现，增加了机器成本。</w:t>
      </w:r>
    </w:p>
    <w:p w:rsidR="00DB0596" w:rsidRDefault="00DB0596">
      <w:pPr>
        <w:numPr>
          <w:ilvl w:val="0"/>
          <w:numId w:val="11"/>
        </w:numPr>
        <w:snapToGrid w:val="0"/>
        <w:rPr>
          <w:rFonts w:ascii="宋体"/>
          <w:sz w:val="28"/>
          <w:szCs w:val="28"/>
        </w:rPr>
      </w:pPr>
      <w:r>
        <w:rPr>
          <w:rFonts w:ascii="宋体" w:hint="eastAsia"/>
          <w:sz w:val="28"/>
          <w:szCs w:val="28"/>
        </w:rPr>
        <w:t>虚拟存储器的基本特征是什么?虚拟存储器的容量主要受到什么限制?</w:t>
      </w:r>
    </w:p>
    <w:p w:rsidR="00DB0596" w:rsidRDefault="00DB0596">
      <w:pPr>
        <w:snapToGrid w:val="0"/>
        <w:rPr>
          <w:rFonts w:ascii="宋体"/>
          <w:sz w:val="28"/>
          <w:szCs w:val="28"/>
        </w:rPr>
      </w:pPr>
      <w:r>
        <w:rPr>
          <w:rFonts w:ascii="宋体" w:hint="eastAsia"/>
          <w:sz w:val="28"/>
          <w:szCs w:val="28"/>
        </w:rPr>
        <w:t>答：虚存是由操作系统调度，采用内外存的交换技术，各道程序在必需使用时调入内存，不用的调出内存，这祥好像内存容量不受限制。但要注意：</w:t>
      </w:r>
    </w:p>
    <w:p w:rsidR="00DB0596" w:rsidRDefault="00DB0596">
      <w:pPr>
        <w:snapToGrid w:val="0"/>
        <w:rPr>
          <w:rFonts w:ascii="宋体"/>
          <w:sz w:val="28"/>
          <w:szCs w:val="28"/>
        </w:rPr>
      </w:pPr>
      <w:r>
        <w:rPr>
          <w:rFonts w:ascii="宋体" w:hint="eastAsia"/>
          <w:sz w:val="28"/>
          <w:szCs w:val="28"/>
        </w:rPr>
        <w:t>(1)虚存容量不是无限的，极端情况受内存、外存的可使用的总容量限制；</w:t>
      </w:r>
    </w:p>
    <w:p w:rsidR="00DB0596" w:rsidRDefault="00DB0596">
      <w:pPr>
        <w:snapToGrid w:val="0"/>
        <w:rPr>
          <w:rFonts w:ascii="宋体"/>
          <w:sz w:val="28"/>
          <w:szCs w:val="28"/>
        </w:rPr>
      </w:pPr>
      <w:r>
        <w:rPr>
          <w:rFonts w:ascii="宋体" w:hint="eastAsia"/>
          <w:sz w:val="28"/>
          <w:szCs w:val="28"/>
        </w:rPr>
        <w:t>(2)虚存容量还受计算机总线长度的地址结构限制；</w:t>
      </w:r>
    </w:p>
    <w:p w:rsidR="00DB0596" w:rsidRDefault="00DB0596">
      <w:pPr>
        <w:snapToGrid w:val="0"/>
        <w:rPr>
          <w:rFonts w:ascii="宋体"/>
          <w:sz w:val="28"/>
          <w:szCs w:val="28"/>
        </w:rPr>
      </w:pPr>
      <w:r>
        <w:rPr>
          <w:rFonts w:ascii="宋体" w:hint="eastAsia"/>
          <w:sz w:val="28"/>
          <w:szCs w:val="28"/>
        </w:rPr>
        <w:t>(3)速度和容量的“时空”矛盾，虛存量的“扩大”是以牺牲CPU工作时间以及内、外存交换时间为代价的。</w:t>
      </w:r>
    </w:p>
    <w:p w:rsidR="00DB0596" w:rsidRDefault="00DB0596">
      <w:pPr>
        <w:numPr>
          <w:ilvl w:val="0"/>
          <w:numId w:val="11"/>
        </w:numPr>
        <w:tabs>
          <w:tab w:val="clear" w:pos="719"/>
          <w:tab w:val="left" w:pos="720"/>
        </w:tabs>
        <w:snapToGrid w:val="0"/>
        <w:ind w:left="0" w:firstLine="360"/>
        <w:rPr>
          <w:rFonts w:ascii="宋体" w:hAnsi="宋体"/>
          <w:sz w:val="28"/>
          <w:szCs w:val="28"/>
        </w:rPr>
      </w:pPr>
      <w:r>
        <w:rPr>
          <w:rFonts w:ascii="宋体" w:hAnsi="宋体"/>
          <w:sz w:val="28"/>
          <w:szCs w:val="28"/>
        </w:rPr>
        <w:t>一个由3个页面(页号为0、1、2)，每页有2048个字节组成的程序，假定在某时刻调入8个物理块的内存，其页面的页号和物理块号的对照表如下：</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60"/>
        <w:gridCol w:w="1920"/>
      </w:tblGrid>
      <w:tr w:rsidR="00DB0596">
        <w:trPr>
          <w:jc w:val="center"/>
        </w:trPr>
        <w:tc>
          <w:tcPr>
            <w:tcW w:w="1560" w:type="dxa"/>
            <w:tcBorders>
              <w:top w:val="single" w:sz="6" w:space="0" w:color="auto"/>
              <w:left w:val="single" w:sz="6" w:space="0" w:color="auto"/>
              <w:bottom w:val="single" w:sz="6" w:space="0" w:color="auto"/>
              <w:right w:val="single" w:sz="6" w:space="0" w:color="auto"/>
            </w:tcBorders>
          </w:tcPr>
          <w:p w:rsidR="00DB0596" w:rsidRDefault="00DB0596">
            <w:pPr>
              <w:jc w:val="center"/>
              <w:rPr>
                <w:rFonts w:ascii="宋体" w:hAnsi="宋体"/>
                <w:sz w:val="28"/>
                <w:szCs w:val="28"/>
              </w:rPr>
            </w:pPr>
            <w:r>
              <w:rPr>
                <w:rFonts w:ascii="宋体" w:hAnsi="宋体" w:hint="eastAsia"/>
                <w:sz w:val="28"/>
                <w:szCs w:val="28"/>
              </w:rPr>
              <w:t>逻辑页号</w:t>
            </w:r>
          </w:p>
        </w:tc>
        <w:tc>
          <w:tcPr>
            <w:tcW w:w="1920" w:type="dxa"/>
            <w:tcBorders>
              <w:top w:val="single" w:sz="6" w:space="0" w:color="auto"/>
              <w:left w:val="single" w:sz="6" w:space="0" w:color="auto"/>
              <w:bottom w:val="single" w:sz="6" w:space="0" w:color="auto"/>
              <w:right w:val="single" w:sz="6" w:space="0" w:color="auto"/>
            </w:tcBorders>
          </w:tcPr>
          <w:p w:rsidR="00DB0596" w:rsidRDefault="00DB0596">
            <w:pPr>
              <w:jc w:val="center"/>
              <w:rPr>
                <w:rFonts w:ascii="宋体" w:hAnsi="宋体"/>
                <w:sz w:val="28"/>
                <w:szCs w:val="28"/>
              </w:rPr>
            </w:pPr>
            <w:r>
              <w:rPr>
                <w:rFonts w:ascii="宋体" w:hAnsi="宋体" w:hint="eastAsia"/>
                <w:sz w:val="28"/>
                <w:szCs w:val="28"/>
              </w:rPr>
              <w:t>主存块号</w:t>
            </w:r>
          </w:p>
        </w:tc>
      </w:tr>
      <w:tr w:rsidR="00DB0596">
        <w:trPr>
          <w:jc w:val="center"/>
        </w:trPr>
        <w:tc>
          <w:tcPr>
            <w:tcW w:w="1560" w:type="dxa"/>
            <w:tcBorders>
              <w:top w:val="single" w:sz="6" w:space="0" w:color="auto"/>
              <w:left w:val="single" w:sz="6" w:space="0" w:color="auto"/>
              <w:bottom w:val="single" w:sz="6" w:space="0" w:color="auto"/>
              <w:right w:val="single" w:sz="6" w:space="0" w:color="auto"/>
            </w:tcBorders>
          </w:tcPr>
          <w:p w:rsidR="00DB0596" w:rsidRDefault="00DB0596">
            <w:pPr>
              <w:jc w:val="center"/>
              <w:rPr>
                <w:rFonts w:ascii="宋体" w:hAnsi="宋体"/>
                <w:sz w:val="28"/>
                <w:szCs w:val="28"/>
              </w:rPr>
            </w:pPr>
            <w:r>
              <w:rPr>
                <w:rFonts w:ascii="宋体" w:hAnsi="宋体"/>
                <w:sz w:val="28"/>
                <w:szCs w:val="28"/>
              </w:rPr>
              <w:t>0</w:t>
            </w:r>
          </w:p>
        </w:tc>
        <w:tc>
          <w:tcPr>
            <w:tcW w:w="1920" w:type="dxa"/>
            <w:tcBorders>
              <w:top w:val="single" w:sz="6" w:space="0" w:color="auto"/>
              <w:left w:val="single" w:sz="6" w:space="0" w:color="auto"/>
              <w:bottom w:val="single" w:sz="6" w:space="0" w:color="auto"/>
              <w:right w:val="single" w:sz="6" w:space="0" w:color="auto"/>
            </w:tcBorders>
          </w:tcPr>
          <w:p w:rsidR="00DB0596" w:rsidRDefault="00DB0596">
            <w:pPr>
              <w:jc w:val="center"/>
              <w:rPr>
                <w:rFonts w:ascii="宋体" w:hAnsi="宋体"/>
                <w:sz w:val="28"/>
                <w:szCs w:val="28"/>
              </w:rPr>
            </w:pPr>
            <w:r>
              <w:rPr>
                <w:rFonts w:ascii="宋体" w:hAnsi="宋体"/>
                <w:sz w:val="28"/>
                <w:szCs w:val="28"/>
              </w:rPr>
              <w:t>4</w:t>
            </w:r>
          </w:p>
        </w:tc>
      </w:tr>
      <w:tr w:rsidR="00DB0596">
        <w:trPr>
          <w:jc w:val="center"/>
        </w:trPr>
        <w:tc>
          <w:tcPr>
            <w:tcW w:w="1560" w:type="dxa"/>
            <w:tcBorders>
              <w:top w:val="single" w:sz="6" w:space="0" w:color="auto"/>
              <w:left w:val="single" w:sz="6" w:space="0" w:color="auto"/>
              <w:bottom w:val="single" w:sz="6" w:space="0" w:color="auto"/>
              <w:right w:val="single" w:sz="6" w:space="0" w:color="auto"/>
            </w:tcBorders>
          </w:tcPr>
          <w:p w:rsidR="00DB0596" w:rsidRDefault="00DB0596">
            <w:pPr>
              <w:jc w:val="center"/>
              <w:rPr>
                <w:rFonts w:ascii="宋体" w:hAnsi="宋体"/>
                <w:sz w:val="28"/>
                <w:szCs w:val="28"/>
              </w:rPr>
            </w:pPr>
            <w:r>
              <w:rPr>
                <w:rFonts w:ascii="宋体" w:hAnsi="宋体"/>
                <w:sz w:val="28"/>
                <w:szCs w:val="28"/>
              </w:rPr>
              <w:t>1</w:t>
            </w:r>
          </w:p>
        </w:tc>
        <w:tc>
          <w:tcPr>
            <w:tcW w:w="1920" w:type="dxa"/>
            <w:tcBorders>
              <w:top w:val="single" w:sz="6" w:space="0" w:color="auto"/>
              <w:left w:val="single" w:sz="6" w:space="0" w:color="auto"/>
              <w:bottom w:val="single" w:sz="6" w:space="0" w:color="auto"/>
              <w:right w:val="single" w:sz="6" w:space="0" w:color="auto"/>
            </w:tcBorders>
          </w:tcPr>
          <w:p w:rsidR="00DB0596" w:rsidRDefault="00DB0596">
            <w:pPr>
              <w:jc w:val="center"/>
              <w:rPr>
                <w:rFonts w:ascii="宋体" w:hAnsi="宋体"/>
                <w:sz w:val="28"/>
                <w:szCs w:val="28"/>
              </w:rPr>
            </w:pPr>
            <w:r>
              <w:rPr>
                <w:rFonts w:ascii="宋体" w:hAnsi="宋体"/>
                <w:sz w:val="28"/>
                <w:szCs w:val="28"/>
              </w:rPr>
              <w:t>7</w:t>
            </w:r>
          </w:p>
        </w:tc>
      </w:tr>
      <w:tr w:rsidR="00DB0596">
        <w:trPr>
          <w:jc w:val="center"/>
        </w:trPr>
        <w:tc>
          <w:tcPr>
            <w:tcW w:w="1560" w:type="dxa"/>
            <w:tcBorders>
              <w:top w:val="single" w:sz="6" w:space="0" w:color="auto"/>
              <w:left w:val="single" w:sz="6" w:space="0" w:color="auto"/>
              <w:bottom w:val="single" w:sz="6" w:space="0" w:color="auto"/>
              <w:right w:val="single" w:sz="6" w:space="0" w:color="auto"/>
            </w:tcBorders>
          </w:tcPr>
          <w:p w:rsidR="00DB0596" w:rsidRDefault="00DB0596">
            <w:pPr>
              <w:jc w:val="center"/>
              <w:rPr>
                <w:rFonts w:ascii="宋体" w:hAnsi="宋体"/>
                <w:sz w:val="28"/>
                <w:szCs w:val="28"/>
              </w:rPr>
            </w:pPr>
            <w:r>
              <w:rPr>
                <w:rFonts w:ascii="宋体" w:hAnsi="宋体"/>
                <w:sz w:val="28"/>
                <w:szCs w:val="28"/>
              </w:rPr>
              <w:t>2</w:t>
            </w:r>
          </w:p>
        </w:tc>
        <w:tc>
          <w:tcPr>
            <w:tcW w:w="1920" w:type="dxa"/>
            <w:tcBorders>
              <w:top w:val="single" w:sz="6" w:space="0" w:color="auto"/>
              <w:left w:val="single" w:sz="6" w:space="0" w:color="auto"/>
              <w:bottom w:val="single" w:sz="6" w:space="0" w:color="auto"/>
              <w:right w:val="single" w:sz="6" w:space="0" w:color="auto"/>
            </w:tcBorders>
          </w:tcPr>
          <w:p w:rsidR="00DB0596" w:rsidRDefault="00DB0596">
            <w:pPr>
              <w:jc w:val="center"/>
              <w:rPr>
                <w:rFonts w:ascii="宋体" w:hAnsi="宋体"/>
                <w:sz w:val="28"/>
                <w:szCs w:val="28"/>
              </w:rPr>
            </w:pPr>
            <w:r>
              <w:rPr>
                <w:rFonts w:ascii="宋体" w:hAnsi="宋体"/>
                <w:sz w:val="28"/>
                <w:szCs w:val="28"/>
              </w:rPr>
              <w:t>1</w:t>
            </w:r>
          </w:p>
        </w:tc>
      </w:tr>
    </w:tbl>
    <w:p w:rsidR="00DB0596" w:rsidRDefault="00DB0596">
      <w:pPr>
        <w:snapToGrid w:val="0"/>
        <w:ind w:firstLineChars="171" w:firstLine="479"/>
        <w:rPr>
          <w:rFonts w:ascii="宋体" w:hAnsi="宋体"/>
          <w:sz w:val="28"/>
          <w:szCs w:val="28"/>
        </w:rPr>
      </w:pPr>
      <w:r>
        <w:rPr>
          <w:rFonts w:ascii="宋体" w:hAnsi="宋体" w:hint="eastAsia"/>
          <w:sz w:val="28"/>
          <w:szCs w:val="28"/>
        </w:rPr>
        <w:lastRenderedPageBreak/>
        <w:t>请根据页表，计算下列给出的逻辑地址对应的绝对地址。</w:t>
      </w:r>
    </w:p>
    <w:p w:rsidR="00DB0596" w:rsidRDefault="00DB0596">
      <w:pPr>
        <w:snapToGrid w:val="0"/>
        <w:ind w:firstLineChars="171" w:firstLine="479"/>
        <w:rPr>
          <w:rFonts w:ascii="宋体" w:hAnsi="宋体"/>
          <w:sz w:val="28"/>
          <w:szCs w:val="28"/>
        </w:rPr>
      </w:pPr>
      <w:r>
        <w:rPr>
          <w:rFonts w:ascii="宋体" w:hAnsi="宋体"/>
          <w:sz w:val="28"/>
          <w:szCs w:val="28"/>
        </w:rPr>
        <w:t>(1)100            (2)2617            (3)5196</w:t>
      </w:r>
    </w:p>
    <w:p w:rsidR="00DB0596" w:rsidRDefault="00DB0596">
      <w:pPr>
        <w:snapToGrid w:val="0"/>
        <w:rPr>
          <w:rFonts w:ascii="宋体" w:hAnsi="宋体"/>
          <w:sz w:val="28"/>
          <w:szCs w:val="28"/>
        </w:rPr>
      </w:pPr>
      <w:r>
        <w:rPr>
          <w:rFonts w:ascii="宋体" w:hAnsi="宋体" w:hint="eastAsia"/>
          <w:sz w:val="28"/>
          <w:szCs w:val="28"/>
        </w:rPr>
        <w:t>答：（1）绝对地址=4*2048+100=8292</w:t>
      </w:r>
    </w:p>
    <w:p w:rsidR="00DB0596" w:rsidRDefault="00DB0596">
      <w:pPr>
        <w:snapToGrid w:val="0"/>
        <w:ind w:firstLineChars="200" w:firstLine="560"/>
        <w:rPr>
          <w:rFonts w:ascii="宋体" w:hAnsi="宋体"/>
          <w:sz w:val="28"/>
          <w:szCs w:val="28"/>
        </w:rPr>
      </w:pPr>
      <w:r>
        <w:rPr>
          <w:rFonts w:ascii="宋体" w:hAnsi="宋体" w:hint="eastAsia"/>
          <w:sz w:val="28"/>
          <w:szCs w:val="28"/>
        </w:rPr>
        <w:t>(2) 绝对地址=7*2048+(2617-2048)=14859</w:t>
      </w:r>
    </w:p>
    <w:p w:rsidR="00DB0596" w:rsidRDefault="00DB0596">
      <w:pPr>
        <w:snapToGrid w:val="0"/>
        <w:ind w:firstLineChars="200" w:firstLine="560"/>
        <w:rPr>
          <w:rFonts w:ascii="宋体" w:hAnsi="宋体"/>
          <w:sz w:val="28"/>
          <w:szCs w:val="28"/>
        </w:rPr>
      </w:pPr>
      <w:r>
        <w:rPr>
          <w:rFonts w:ascii="宋体" w:hAnsi="宋体" w:hint="eastAsia"/>
          <w:sz w:val="28"/>
          <w:szCs w:val="28"/>
        </w:rPr>
        <w:t>(3) 绝对地址=1*2048+(5196-2048*2)=3148。</w:t>
      </w:r>
    </w:p>
    <w:p w:rsidR="00DB0596" w:rsidRDefault="00DB0596">
      <w:pPr>
        <w:snapToGrid w:val="0"/>
        <w:rPr>
          <w:rFonts w:ascii="宋体"/>
          <w:b/>
          <w:bCs/>
          <w:sz w:val="28"/>
          <w:szCs w:val="28"/>
        </w:rPr>
      </w:pPr>
      <w:r>
        <w:rPr>
          <w:rFonts w:ascii="宋体" w:hint="eastAsia"/>
          <w:b/>
          <w:bCs/>
          <w:sz w:val="28"/>
          <w:szCs w:val="28"/>
        </w:rPr>
        <w:t>五、综合题</w:t>
      </w:r>
    </w:p>
    <w:p w:rsidR="00DB0596" w:rsidRDefault="00DB0596">
      <w:pPr>
        <w:snapToGrid w:val="0"/>
        <w:rPr>
          <w:rFonts w:ascii="宋体"/>
          <w:sz w:val="28"/>
          <w:szCs w:val="28"/>
        </w:rPr>
      </w:pPr>
      <w:r>
        <w:rPr>
          <w:rFonts w:ascii="宋体" w:hint="eastAsia"/>
          <w:sz w:val="28"/>
          <w:szCs w:val="28"/>
        </w:rPr>
        <w:t>1、某段表内容如下：</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4"/>
        <w:gridCol w:w="1586"/>
        <w:gridCol w:w="1260"/>
      </w:tblGrid>
      <w:tr w:rsidR="00DB0596">
        <w:tc>
          <w:tcPr>
            <w:tcW w:w="1114" w:type="dxa"/>
          </w:tcPr>
          <w:p w:rsidR="00DB0596" w:rsidRDefault="00DB0596">
            <w:pPr>
              <w:jc w:val="center"/>
              <w:rPr>
                <w:sz w:val="28"/>
                <w:szCs w:val="28"/>
              </w:rPr>
            </w:pPr>
            <w:r>
              <w:rPr>
                <w:rFonts w:hint="eastAsia"/>
                <w:sz w:val="28"/>
                <w:szCs w:val="28"/>
              </w:rPr>
              <w:t>段号</w:t>
            </w:r>
          </w:p>
        </w:tc>
        <w:tc>
          <w:tcPr>
            <w:tcW w:w="1586" w:type="dxa"/>
          </w:tcPr>
          <w:p w:rsidR="00DB0596" w:rsidRDefault="00DB0596">
            <w:pPr>
              <w:jc w:val="center"/>
              <w:rPr>
                <w:sz w:val="28"/>
                <w:szCs w:val="28"/>
              </w:rPr>
            </w:pPr>
            <w:r>
              <w:rPr>
                <w:rFonts w:hint="eastAsia"/>
                <w:sz w:val="28"/>
                <w:szCs w:val="28"/>
              </w:rPr>
              <w:t>段首地址</w:t>
            </w:r>
          </w:p>
        </w:tc>
        <w:tc>
          <w:tcPr>
            <w:tcW w:w="1260" w:type="dxa"/>
          </w:tcPr>
          <w:p w:rsidR="00DB0596" w:rsidRDefault="00DB0596">
            <w:pPr>
              <w:jc w:val="center"/>
              <w:rPr>
                <w:sz w:val="28"/>
                <w:szCs w:val="28"/>
              </w:rPr>
            </w:pPr>
            <w:r>
              <w:rPr>
                <w:rFonts w:hint="eastAsia"/>
                <w:sz w:val="28"/>
                <w:szCs w:val="28"/>
              </w:rPr>
              <w:t>段长度</w:t>
            </w:r>
          </w:p>
        </w:tc>
      </w:tr>
      <w:tr w:rsidR="00DB0596">
        <w:tc>
          <w:tcPr>
            <w:tcW w:w="1114" w:type="dxa"/>
          </w:tcPr>
          <w:p w:rsidR="00DB0596" w:rsidRDefault="00DB0596">
            <w:pPr>
              <w:jc w:val="center"/>
              <w:rPr>
                <w:sz w:val="28"/>
                <w:szCs w:val="28"/>
              </w:rPr>
            </w:pPr>
            <w:r>
              <w:rPr>
                <w:rFonts w:hint="eastAsia"/>
                <w:sz w:val="28"/>
                <w:szCs w:val="28"/>
              </w:rPr>
              <w:t>0</w:t>
            </w:r>
          </w:p>
        </w:tc>
        <w:tc>
          <w:tcPr>
            <w:tcW w:w="1586" w:type="dxa"/>
          </w:tcPr>
          <w:p w:rsidR="00DB0596" w:rsidRDefault="00DB0596">
            <w:pPr>
              <w:jc w:val="center"/>
              <w:rPr>
                <w:sz w:val="28"/>
                <w:szCs w:val="28"/>
              </w:rPr>
            </w:pPr>
            <w:r>
              <w:rPr>
                <w:rFonts w:hint="eastAsia"/>
                <w:sz w:val="28"/>
                <w:szCs w:val="28"/>
              </w:rPr>
              <w:t>120K</w:t>
            </w:r>
          </w:p>
        </w:tc>
        <w:tc>
          <w:tcPr>
            <w:tcW w:w="1260" w:type="dxa"/>
          </w:tcPr>
          <w:p w:rsidR="00DB0596" w:rsidRDefault="00DB0596">
            <w:pPr>
              <w:jc w:val="center"/>
              <w:rPr>
                <w:sz w:val="28"/>
                <w:szCs w:val="28"/>
              </w:rPr>
            </w:pPr>
            <w:r>
              <w:rPr>
                <w:rFonts w:hint="eastAsia"/>
                <w:sz w:val="28"/>
                <w:szCs w:val="28"/>
              </w:rPr>
              <w:t>40K</w:t>
            </w:r>
          </w:p>
        </w:tc>
      </w:tr>
      <w:tr w:rsidR="00DB0596">
        <w:tc>
          <w:tcPr>
            <w:tcW w:w="1114" w:type="dxa"/>
          </w:tcPr>
          <w:p w:rsidR="00DB0596" w:rsidRDefault="00DB0596">
            <w:pPr>
              <w:jc w:val="center"/>
              <w:rPr>
                <w:sz w:val="28"/>
                <w:szCs w:val="28"/>
              </w:rPr>
            </w:pPr>
            <w:r>
              <w:rPr>
                <w:rFonts w:hint="eastAsia"/>
                <w:sz w:val="28"/>
                <w:szCs w:val="28"/>
              </w:rPr>
              <w:t>1</w:t>
            </w:r>
          </w:p>
        </w:tc>
        <w:tc>
          <w:tcPr>
            <w:tcW w:w="1586" w:type="dxa"/>
          </w:tcPr>
          <w:p w:rsidR="00DB0596" w:rsidRDefault="00DB0596">
            <w:pPr>
              <w:jc w:val="center"/>
              <w:rPr>
                <w:sz w:val="28"/>
                <w:szCs w:val="28"/>
              </w:rPr>
            </w:pPr>
            <w:r>
              <w:rPr>
                <w:rFonts w:hint="eastAsia"/>
                <w:sz w:val="28"/>
                <w:szCs w:val="28"/>
              </w:rPr>
              <w:t>760K</w:t>
            </w:r>
          </w:p>
        </w:tc>
        <w:tc>
          <w:tcPr>
            <w:tcW w:w="1260" w:type="dxa"/>
          </w:tcPr>
          <w:p w:rsidR="00DB0596" w:rsidRDefault="00DB0596">
            <w:pPr>
              <w:jc w:val="center"/>
              <w:rPr>
                <w:sz w:val="28"/>
                <w:szCs w:val="28"/>
              </w:rPr>
            </w:pPr>
            <w:r>
              <w:rPr>
                <w:rFonts w:hint="eastAsia"/>
                <w:sz w:val="28"/>
                <w:szCs w:val="28"/>
              </w:rPr>
              <w:t>30K</w:t>
            </w:r>
          </w:p>
        </w:tc>
      </w:tr>
      <w:tr w:rsidR="00DB0596">
        <w:tc>
          <w:tcPr>
            <w:tcW w:w="1114" w:type="dxa"/>
          </w:tcPr>
          <w:p w:rsidR="00DB0596" w:rsidRDefault="00DB0596">
            <w:pPr>
              <w:jc w:val="center"/>
              <w:rPr>
                <w:sz w:val="28"/>
                <w:szCs w:val="28"/>
              </w:rPr>
            </w:pPr>
            <w:r>
              <w:rPr>
                <w:rFonts w:hint="eastAsia"/>
                <w:sz w:val="28"/>
                <w:szCs w:val="28"/>
              </w:rPr>
              <w:t>2</w:t>
            </w:r>
          </w:p>
        </w:tc>
        <w:tc>
          <w:tcPr>
            <w:tcW w:w="1586" w:type="dxa"/>
          </w:tcPr>
          <w:p w:rsidR="00DB0596" w:rsidRDefault="00DB0596">
            <w:pPr>
              <w:jc w:val="center"/>
              <w:rPr>
                <w:sz w:val="28"/>
                <w:szCs w:val="28"/>
              </w:rPr>
            </w:pPr>
            <w:r>
              <w:rPr>
                <w:rFonts w:hint="eastAsia"/>
                <w:sz w:val="28"/>
                <w:szCs w:val="28"/>
              </w:rPr>
              <w:t>480K</w:t>
            </w:r>
          </w:p>
        </w:tc>
        <w:tc>
          <w:tcPr>
            <w:tcW w:w="1260" w:type="dxa"/>
          </w:tcPr>
          <w:p w:rsidR="00DB0596" w:rsidRDefault="00DB0596">
            <w:pPr>
              <w:jc w:val="center"/>
              <w:rPr>
                <w:sz w:val="28"/>
                <w:szCs w:val="28"/>
              </w:rPr>
            </w:pPr>
            <w:r>
              <w:rPr>
                <w:rFonts w:hint="eastAsia"/>
                <w:sz w:val="28"/>
                <w:szCs w:val="28"/>
              </w:rPr>
              <w:t>20K</w:t>
            </w:r>
          </w:p>
        </w:tc>
      </w:tr>
      <w:tr w:rsidR="00DB0596">
        <w:tc>
          <w:tcPr>
            <w:tcW w:w="1114" w:type="dxa"/>
          </w:tcPr>
          <w:p w:rsidR="00DB0596" w:rsidRDefault="00DB0596">
            <w:pPr>
              <w:jc w:val="center"/>
              <w:rPr>
                <w:sz w:val="28"/>
                <w:szCs w:val="28"/>
              </w:rPr>
            </w:pPr>
            <w:r>
              <w:rPr>
                <w:rFonts w:hint="eastAsia"/>
                <w:sz w:val="28"/>
                <w:szCs w:val="28"/>
              </w:rPr>
              <w:t>3</w:t>
            </w:r>
          </w:p>
        </w:tc>
        <w:tc>
          <w:tcPr>
            <w:tcW w:w="1586" w:type="dxa"/>
          </w:tcPr>
          <w:p w:rsidR="00DB0596" w:rsidRDefault="00DB0596">
            <w:pPr>
              <w:jc w:val="center"/>
              <w:rPr>
                <w:sz w:val="28"/>
                <w:szCs w:val="28"/>
              </w:rPr>
            </w:pPr>
            <w:r>
              <w:rPr>
                <w:rFonts w:hint="eastAsia"/>
                <w:sz w:val="28"/>
                <w:szCs w:val="28"/>
              </w:rPr>
              <w:t>370K</w:t>
            </w:r>
          </w:p>
        </w:tc>
        <w:tc>
          <w:tcPr>
            <w:tcW w:w="1260" w:type="dxa"/>
          </w:tcPr>
          <w:p w:rsidR="00DB0596" w:rsidRDefault="00DB0596">
            <w:pPr>
              <w:jc w:val="center"/>
              <w:rPr>
                <w:sz w:val="28"/>
                <w:szCs w:val="28"/>
              </w:rPr>
            </w:pPr>
            <w:r>
              <w:rPr>
                <w:rFonts w:hint="eastAsia"/>
                <w:sz w:val="28"/>
                <w:szCs w:val="28"/>
              </w:rPr>
              <w:t>20K</w:t>
            </w:r>
          </w:p>
        </w:tc>
      </w:tr>
    </w:tbl>
    <w:p w:rsidR="00DB0596" w:rsidRDefault="00DB0596">
      <w:pPr>
        <w:snapToGrid w:val="0"/>
        <w:ind w:firstLineChars="171" w:firstLine="479"/>
        <w:rPr>
          <w:rFonts w:ascii="宋体"/>
          <w:sz w:val="28"/>
          <w:szCs w:val="28"/>
        </w:rPr>
      </w:pPr>
      <w:r>
        <w:rPr>
          <w:rFonts w:ascii="宋体" w:hint="eastAsia"/>
          <w:sz w:val="28"/>
          <w:szCs w:val="28"/>
        </w:rPr>
        <w:t xml:space="preserve">   一逻辑地址为（2，154）的实际物理地址是多少？</w:t>
      </w:r>
    </w:p>
    <w:p w:rsidR="00DB0596" w:rsidRDefault="00DB0596">
      <w:pPr>
        <w:snapToGrid w:val="0"/>
        <w:rPr>
          <w:rFonts w:ascii="宋体" w:hAnsi="宋体"/>
          <w:sz w:val="28"/>
          <w:szCs w:val="28"/>
        </w:rPr>
      </w:pPr>
      <w:r>
        <w:rPr>
          <w:rFonts w:ascii="宋体" w:hint="eastAsia"/>
          <w:sz w:val="28"/>
          <w:szCs w:val="28"/>
        </w:rPr>
        <w:t>答：</w:t>
      </w:r>
      <w:r>
        <w:rPr>
          <w:rFonts w:ascii="宋体" w:hAnsi="宋体"/>
          <w:color w:val="333333"/>
          <w:sz w:val="28"/>
          <w:szCs w:val="28"/>
        </w:rPr>
        <w:t>逻辑地址（2，154）表示段号为2，即段首地址为480K，154为单元号，则实际物理地址为480K+154</w:t>
      </w:r>
      <w:r>
        <w:rPr>
          <w:rFonts w:ascii="宋体" w:hAnsi="宋体" w:hint="eastAsia"/>
          <w:color w:val="333333"/>
          <w:sz w:val="28"/>
          <w:szCs w:val="28"/>
        </w:rPr>
        <w:t>K=634K。</w:t>
      </w:r>
    </w:p>
    <w:p w:rsidR="00DB0596" w:rsidRDefault="00DB0596">
      <w:pPr>
        <w:snapToGrid w:val="0"/>
        <w:rPr>
          <w:rFonts w:ascii="宋体"/>
          <w:sz w:val="28"/>
          <w:szCs w:val="28"/>
        </w:rPr>
      </w:pPr>
      <w:r>
        <w:rPr>
          <w:rFonts w:ascii="宋体" w:hint="eastAsia"/>
          <w:sz w:val="28"/>
          <w:szCs w:val="28"/>
        </w:rPr>
        <w:t>2、某分页系统的逻辑地址为16位，其中高6位为页号，低10位为页内地址。请问：</w:t>
      </w:r>
    </w:p>
    <w:p w:rsidR="00DB0596" w:rsidRDefault="00DB0596">
      <w:pPr>
        <w:snapToGrid w:val="0"/>
        <w:ind w:firstLineChars="171" w:firstLine="479"/>
        <w:rPr>
          <w:rFonts w:ascii="宋体"/>
          <w:sz w:val="28"/>
          <w:szCs w:val="28"/>
        </w:rPr>
      </w:pPr>
      <w:r>
        <w:rPr>
          <w:rFonts w:ascii="宋体" w:hint="eastAsia"/>
          <w:sz w:val="28"/>
          <w:szCs w:val="28"/>
        </w:rPr>
        <w:t>⑴ 这样的地址结构一页有多少字节？逻辑地址可有多少页？一个作业最大的使用空间是多少？</w:t>
      </w:r>
    </w:p>
    <w:p w:rsidR="00DB0596" w:rsidRDefault="00DB0596">
      <w:pPr>
        <w:snapToGrid w:val="0"/>
        <w:ind w:firstLineChars="171" w:firstLine="479"/>
        <w:rPr>
          <w:rFonts w:ascii="宋体"/>
          <w:sz w:val="28"/>
          <w:szCs w:val="28"/>
        </w:rPr>
      </w:pPr>
      <w:r>
        <w:rPr>
          <w:rFonts w:ascii="宋体" w:hint="eastAsia"/>
          <w:sz w:val="28"/>
          <w:szCs w:val="28"/>
        </w:rPr>
        <w:t>⑵ 逻辑地址2318，4096，850对应的页号、页内地址分别是多少？</w:t>
      </w:r>
    </w:p>
    <w:p w:rsidR="00DB0596" w:rsidRDefault="00DB0596">
      <w:pPr>
        <w:spacing w:line="330" w:lineRule="atLeast"/>
        <w:rPr>
          <w:rFonts w:ascii="宋体" w:hAnsi="宋体"/>
          <w:sz w:val="28"/>
          <w:szCs w:val="28"/>
        </w:rPr>
      </w:pPr>
      <w:r>
        <w:rPr>
          <w:rFonts w:ascii="宋体" w:hint="eastAsia"/>
          <w:sz w:val="28"/>
          <w:szCs w:val="28"/>
        </w:rPr>
        <w:t>答：</w:t>
      </w:r>
      <w:r>
        <w:rPr>
          <w:rFonts w:ascii="宋体" w:hAnsi="宋体" w:hint="eastAsia"/>
          <w:sz w:val="28"/>
          <w:szCs w:val="28"/>
        </w:rPr>
        <w:t>（</w:t>
      </w:r>
      <w:r>
        <w:rPr>
          <w:rFonts w:ascii="宋体" w:hAnsi="宋体"/>
          <w:sz w:val="28"/>
          <w:szCs w:val="28"/>
        </w:rPr>
        <w:t>1</w:t>
      </w:r>
      <w:r>
        <w:rPr>
          <w:rFonts w:ascii="宋体" w:hAnsi="宋体" w:hint="eastAsia"/>
          <w:sz w:val="28"/>
          <w:szCs w:val="28"/>
        </w:rPr>
        <w:t>）由于低</w:t>
      </w:r>
      <w:r>
        <w:rPr>
          <w:rFonts w:ascii="宋体" w:hAnsi="宋体"/>
          <w:sz w:val="28"/>
          <w:szCs w:val="28"/>
        </w:rPr>
        <w:t>10</w:t>
      </w:r>
      <w:r>
        <w:rPr>
          <w:rFonts w:ascii="宋体" w:hAnsi="宋体" w:hint="eastAsia"/>
          <w:sz w:val="28"/>
          <w:szCs w:val="28"/>
        </w:rPr>
        <w:t>位为页内地址，寻址能力为</w:t>
      </w:r>
      <w:r>
        <w:rPr>
          <w:rFonts w:ascii="宋体" w:hAnsi="宋体"/>
          <w:sz w:val="28"/>
          <w:szCs w:val="28"/>
        </w:rPr>
        <w:t>2</w:t>
      </w:r>
      <w:r>
        <w:rPr>
          <w:rFonts w:ascii="宋体" w:hAnsi="宋体"/>
          <w:sz w:val="28"/>
          <w:szCs w:val="28"/>
          <w:vertAlign w:val="superscript"/>
        </w:rPr>
        <w:t>10</w:t>
      </w:r>
      <w:r>
        <w:rPr>
          <w:rFonts w:ascii="宋体" w:hAnsi="宋体"/>
          <w:sz w:val="28"/>
          <w:szCs w:val="28"/>
        </w:rPr>
        <w:t>=1024</w:t>
      </w:r>
      <w:r>
        <w:rPr>
          <w:rFonts w:ascii="宋体" w:hAnsi="宋体" w:hint="eastAsia"/>
          <w:sz w:val="28"/>
          <w:szCs w:val="28"/>
        </w:rPr>
        <w:t>，于是一页有</w:t>
      </w:r>
      <w:r>
        <w:rPr>
          <w:rFonts w:ascii="宋体" w:hAnsi="宋体"/>
          <w:sz w:val="28"/>
          <w:szCs w:val="28"/>
        </w:rPr>
        <w:t>1024</w:t>
      </w:r>
      <w:r>
        <w:rPr>
          <w:rFonts w:ascii="宋体" w:hAnsi="宋体" w:hint="eastAsia"/>
          <w:sz w:val="28"/>
          <w:szCs w:val="28"/>
        </w:rPr>
        <w:t>个字节（或</w:t>
      </w:r>
      <w:r>
        <w:rPr>
          <w:rFonts w:ascii="宋体" w:hAnsi="宋体"/>
          <w:sz w:val="28"/>
          <w:szCs w:val="28"/>
        </w:rPr>
        <w:t>1KB</w:t>
      </w:r>
      <w:r>
        <w:rPr>
          <w:rFonts w:ascii="宋体" w:hAnsi="宋体" w:hint="eastAsia"/>
          <w:sz w:val="28"/>
          <w:szCs w:val="28"/>
        </w:rPr>
        <w:t>）。共有页面</w:t>
      </w:r>
      <w:r>
        <w:rPr>
          <w:rFonts w:ascii="宋体" w:hAnsi="宋体"/>
          <w:sz w:val="28"/>
          <w:szCs w:val="28"/>
        </w:rPr>
        <w:t>2</w:t>
      </w:r>
      <w:r>
        <w:rPr>
          <w:rFonts w:ascii="宋体" w:hAnsi="宋体"/>
          <w:sz w:val="28"/>
          <w:szCs w:val="28"/>
          <w:vertAlign w:val="superscript"/>
        </w:rPr>
        <w:t>6</w:t>
      </w:r>
      <w:r>
        <w:rPr>
          <w:rFonts w:ascii="宋体" w:hAnsi="宋体"/>
          <w:sz w:val="28"/>
          <w:szCs w:val="28"/>
        </w:rPr>
        <w:t>=64</w:t>
      </w:r>
      <w:r>
        <w:rPr>
          <w:rFonts w:ascii="宋体" w:hAnsi="宋体" w:hint="eastAsia"/>
          <w:sz w:val="28"/>
          <w:szCs w:val="28"/>
        </w:rPr>
        <w:t>。所以一个作业最大的使用空间是</w:t>
      </w:r>
      <w:r>
        <w:rPr>
          <w:rFonts w:ascii="宋体" w:hAnsi="宋体"/>
          <w:sz w:val="28"/>
          <w:szCs w:val="28"/>
        </w:rPr>
        <w:t>64</w:t>
      </w:r>
      <w:r>
        <w:rPr>
          <w:rFonts w:ascii="宋体" w:hAnsi="宋体"/>
          <w:sz w:val="28"/>
          <w:szCs w:val="28"/>
        </w:rPr>
        <w:sym w:font="Symbol" w:char="00B4"/>
      </w:r>
      <w:r>
        <w:rPr>
          <w:rFonts w:ascii="宋体" w:hAnsi="宋体"/>
          <w:sz w:val="28"/>
          <w:szCs w:val="28"/>
        </w:rPr>
        <w:t>1024=64KB</w:t>
      </w:r>
      <w:r>
        <w:rPr>
          <w:rFonts w:ascii="宋体" w:hAnsi="宋体" w:hint="eastAsia"/>
          <w:sz w:val="28"/>
          <w:szCs w:val="28"/>
        </w:rPr>
        <w:t>。</w:t>
      </w:r>
    </w:p>
    <w:p w:rsidR="00DB0596" w:rsidRDefault="00DB0596">
      <w:pPr>
        <w:spacing w:line="330" w:lineRule="atLeast"/>
        <w:ind w:firstLineChars="150" w:firstLine="420"/>
        <w:rPr>
          <w:rFonts w:ascii="宋体" w:hAnsi="宋体"/>
          <w:sz w:val="28"/>
          <w:szCs w:val="28"/>
        </w:rPr>
      </w:pPr>
      <w:r>
        <w:rPr>
          <w:rFonts w:ascii="宋体" w:hAnsi="宋体" w:hint="eastAsia"/>
          <w:sz w:val="28"/>
          <w:szCs w:val="28"/>
        </w:rPr>
        <w:t> （</w:t>
      </w:r>
      <w:r>
        <w:rPr>
          <w:rFonts w:ascii="宋体" w:hAnsi="宋体"/>
          <w:sz w:val="28"/>
          <w:szCs w:val="28"/>
        </w:rPr>
        <w:t>2</w:t>
      </w:r>
      <w:r>
        <w:rPr>
          <w:rFonts w:ascii="宋体" w:hAnsi="宋体" w:hint="eastAsia"/>
          <w:sz w:val="28"/>
          <w:szCs w:val="28"/>
        </w:rPr>
        <w:t>）分页系统中每页都一样大（</w:t>
      </w:r>
      <w:r>
        <w:rPr>
          <w:rFonts w:ascii="宋体" w:hAnsi="宋体"/>
          <w:sz w:val="28"/>
          <w:szCs w:val="28"/>
        </w:rPr>
        <w:t>1KB</w:t>
      </w:r>
      <w:r>
        <w:rPr>
          <w:rFonts w:ascii="宋体" w:hAnsi="宋体" w:hint="eastAsia"/>
          <w:sz w:val="28"/>
          <w:szCs w:val="28"/>
        </w:rPr>
        <w:t>），所以用逻辑地址除以页面大小，商为页号，余数为页内地址。于是：</w:t>
      </w:r>
    </w:p>
    <w:p w:rsidR="00DB0596" w:rsidRDefault="00DB0596">
      <w:pPr>
        <w:spacing w:line="330" w:lineRule="atLeast"/>
        <w:ind w:hanging="413"/>
        <w:rPr>
          <w:rFonts w:ascii="宋体" w:hAnsi="宋体"/>
          <w:sz w:val="28"/>
          <w:szCs w:val="28"/>
        </w:rPr>
      </w:pPr>
      <w:r>
        <w:rPr>
          <w:rFonts w:ascii="宋体" w:hAnsi="宋体"/>
          <w:sz w:val="28"/>
          <w:szCs w:val="28"/>
        </w:rPr>
        <w:t xml:space="preserve">   </w:t>
      </w:r>
      <w:r>
        <w:rPr>
          <w:rFonts w:ascii="宋体" w:hAnsi="宋体" w:hint="eastAsia"/>
          <w:sz w:val="28"/>
          <w:szCs w:val="28"/>
        </w:rPr>
        <w:t>逻辑地址</w:t>
      </w:r>
      <w:r>
        <w:rPr>
          <w:rFonts w:ascii="宋体" w:hAnsi="宋体"/>
          <w:sz w:val="28"/>
          <w:szCs w:val="28"/>
        </w:rPr>
        <w:t>2318</w:t>
      </w:r>
      <w:r>
        <w:rPr>
          <w:rFonts w:ascii="宋体" w:hAnsi="宋体" w:hint="eastAsia"/>
          <w:sz w:val="28"/>
          <w:szCs w:val="28"/>
        </w:rPr>
        <w:t>，页号为</w:t>
      </w:r>
      <w:r>
        <w:rPr>
          <w:rFonts w:ascii="宋体" w:hAnsi="宋体"/>
          <w:sz w:val="28"/>
          <w:szCs w:val="28"/>
        </w:rPr>
        <w:t>2</w:t>
      </w:r>
      <w:r>
        <w:rPr>
          <w:rFonts w:ascii="宋体" w:hAnsi="宋体" w:hint="eastAsia"/>
          <w:sz w:val="28"/>
          <w:szCs w:val="28"/>
        </w:rPr>
        <w:t>，页内地址为</w:t>
      </w:r>
      <w:r>
        <w:rPr>
          <w:rFonts w:ascii="宋体" w:hAnsi="宋体"/>
          <w:sz w:val="28"/>
          <w:szCs w:val="28"/>
        </w:rPr>
        <w:t>270</w:t>
      </w:r>
      <w:r>
        <w:rPr>
          <w:rFonts w:ascii="宋体" w:hAnsi="宋体" w:hint="eastAsia"/>
          <w:sz w:val="28"/>
          <w:szCs w:val="28"/>
        </w:rPr>
        <w:t>；</w:t>
      </w:r>
    </w:p>
    <w:p w:rsidR="00DB0596" w:rsidRDefault="00DB0596">
      <w:pPr>
        <w:spacing w:line="330" w:lineRule="atLeast"/>
        <w:rPr>
          <w:rFonts w:ascii="宋体" w:hAnsi="宋体"/>
          <w:sz w:val="28"/>
          <w:szCs w:val="28"/>
        </w:rPr>
      </w:pPr>
      <w:r>
        <w:rPr>
          <w:rFonts w:ascii="宋体" w:hAnsi="宋体" w:hint="eastAsia"/>
          <w:sz w:val="28"/>
          <w:szCs w:val="28"/>
        </w:rPr>
        <w:t>逻辑地址</w:t>
      </w:r>
      <w:r>
        <w:rPr>
          <w:rFonts w:ascii="宋体" w:hAnsi="宋体"/>
          <w:sz w:val="28"/>
          <w:szCs w:val="28"/>
        </w:rPr>
        <w:t>4096</w:t>
      </w:r>
      <w:r>
        <w:rPr>
          <w:rFonts w:ascii="宋体" w:hAnsi="宋体" w:hint="eastAsia"/>
          <w:sz w:val="28"/>
          <w:szCs w:val="28"/>
        </w:rPr>
        <w:t>，页号为</w:t>
      </w:r>
      <w:r>
        <w:rPr>
          <w:rFonts w:ascii="宋体" w:hAnsi="宋体"/>
          <w:sz w:val="28"/>
          <w:szCs w:val="28"/>
        </w:rPr>
        <w:t>4</w:t>
      </w:r>
      <w:r>
        <w:rPr>
          <w:rFonts w:ascii="宋体" w:hAnsi="宋体" w:hint="eastAsia"/>
          <w:sz w:val="28"/>
          <w:szCs w:val="28"/>
        </w:rPr>
        <w:t>，页内地址为</w:t>
      </w:r>
      <w:r>
        <w:rPr>
          <w:rFonts w:ascii="宋体" w:hAnsi="宋体"/>
          <w:sz w:val="28"/>
          <w:szCs w:val="28"/>
        </w:rPr>
        <w:t>0</w:t>
      </w:r>
      <w:r>
        <w:rPr>
          <w:rFonts w:ascii="宋体" w:hAnsi="宋体" w:hint="eastAsia"/>
          <w:sz w:val="28"/>
          <w:szCs w:val="28"/>
        </w:rPr>
        <w:t>；</w:t>
      </w:r>
    </w:p>
    <w:p w:rsidR="00DB0596" w:rsidRDefault="00DB0596">
      <w:pPr>
        <w:rPr>
          <w:rFonts w:ascii="宋体" w:hAnsi="宋体"/>
          <w:b/>
          <w:bCs/>
          <w:sz w:val="28"/>
          <w:szCs w:val="28"/>
        </w:rPr>
      </w:pPr>
      <w:r>
        <w:rPr>
          <w:rFonts w:ascii="宋体" w:hAnsi="宋体" w:hint="eastAsia"/>
          <w:sz w:val="28"/>
          <w:szCs w:val="28"/>
        </w:rPr>
        <w:t>逻辑地址</w:t>
      </w:r>
      <w:r>
        <w:rPr>
          <w:rFonts w:ascii="宋体" w:hAnsi="宋体"/>
          <w:sz w:val="28"/>
          <w:szCs w:val="28"/>
        </w:rPr>
        <w:t>850</w:t>
      </w:r>
      <w:r>
        <w:rPr>
          <w:rFonts w:ascii="宋体" w:hAnsi="宋体" w:hint="eastAsia"/>
          <w:sz w:val="28"/>
          <w:szCs w:val="28"/>
        </w:rPr>
        <w:t>，页号为</w:t>
      </w:r>
      <w:r>
        <w:rPr>
          <w:rFonts w:ascii="宋体" w:hAnsi="宋体"/>
          <w:sz w:val="28"/>
          <w:szCs w:val="28"/>
        </w:rPr>
        <w:t>0</w:t>
      </w:r>
      <w:r>
        <w:rPr>
          <w:rFonts w:ascii="宋体" w:hAnsi="宋体" w:hint="eastAsia"/>
          <w:sz w:val="28"/>
          <w:szCs w:val="28"/>
        </w:rPr>
        <w:t>，页内地址为</w:t>
      </w:r>
      <w:r>
        <w:rPr>
          <w:rFonts w:ascii="宋体" w:hAnsi="宋体"/>
          <w:sz w:val="28"/>
          <w:szCs w:val="28"/>
        </w:rPr>
        <w:t>850</w:t>
      </w:r>
      <w:r>
        <w:rPr>
          <w:rFonts w:ascii="宋体" w:hAnsi="宋体" w:hint="eastAsia"/>
          <w:sz w:val="28"/>
          <w:szCs w:val="28"/>
        </w:rPr>
        <w:t>。</w:t>
      </w:r>
    </w:p>
    <w:p w:rsidR="00DB0596" w:rsidRDefault="00DB0596">
      <w:pPr>
        <w:snapToGrid w:val="0"/>
        <w:rPr>
          <w:rFonts w:ascii="宋体"/>
          <w:sz w:val="28"/>
          <w:szCs w:val="28"/>
        </w:rPr>
      </w:pPr>
      <w:r>
        <w:rPr>
          <w:rFonts w:ascii="宋体" w:hint="eastAsia"/>
          <w:sz w:val="28"/>
          <w:szCs w:val="28"/>
        </w:rPr>
        <w:t>3、某虚拟存储器的用户编程空间共</w:t>
      </w:r>
      <w:r>
        <w:rPr>
          <w:rFonts w:ascii="宋体"/>
          <w:sz w:val="28"/>
          <w:szCs w:val="28"/>
        </w:rPr>
        <w:t>32</w:t>
      </w:r>
      <w:r>
        <w:rPr>
          <w:rFonts w:ascii="宋体" w:hint="eastAsia"/>
          <w:sz w:val="28"/>
          <w:szCs w:val="28"/>
        </w:rPr>
        <w:t>个页面，每页为</w:t>
      </w:r>
      <w:r>
        <w:rPr>
          <w:rFonts w:ascii="宋体"/>
          <w:sz w:val="28"/>
          <w:szCs w:val="28"/>
        </w:rPr>
        <w:t>1KB</w:t>
      </w:r>
      <w:r>
        <w:rPr>
          <w:rFonts w:ascii="宋体" w:hint="eastAsia"/>
          <w:sz w:val="28"/>
          <w:szCs w:val="28"/>
        </w:rPr>
        <w:t>，内存为</w:t>
      </w:r>
      <w:r>
        <w:rPr>
          <w:rFonts w:ascii="宋体"/>
          <w:sz w:val="28"/>
          <w:szCs w:val="28"/>
        </w:rPr>
        <w:t>16KB。</w:t>
      </w:r>
      <w:r>
        <w:rPr>
          <w:rFonts w:ascii="宋体" w:hint="eastAsia"/>
          <w:sz w:val="28"/>
          <w:szCs w:val="28"/>
        </w:rPr>
        <w:t>假定某时刻一用户页表中已调入内存的页面的页号和物理块号的对照表如下：</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050"/>
        <w:gridCol w:w="1470"/>
      </w:tblGrid>
      <w:tr w:rsidR="00DB0596">
        <w:trPr>
          <w:cantSplit/>
          <w:trHeight w:val="241"/>
          <w:jc w:val="center"/>
        </w:trPr>
        <w:tc>
          <w:tcPr>
            <w:tcW w:w="105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lastRenderedPageBreak/>
              <w:t>页号</w:t>
            </w:r>
          </w:p>
        </w:tc>
        <w:tc>
          <w:tcPr>
            <w:tcW w:w="147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rFonts w:hint="eastAsia"/>
                <w:kern w:val="0"/>
                <w:sz w:val="28"/>
                <w:szCs w:val="28"/>
              </w:rPr>
              <w:t>物理块号</w:t>
            </w:r>
          </w:p>
        </w:tc>
      </w:tr>
      <w:tr w:rsidR="00DB0596">
        <w:tblPrEx>
          <w:tblBorders>
            <w:top w:val="none" w:sz="0" w:space="0" w:color="auto"/>
          </w:tblBorders>
        </w:tblPrEx>
        <w:trPr>
          <w:cantSplit/>
          <w:trHeight w:val="269"/>
          <w:jc w:val="center"/>
        </w:trPr>
        <w:tc>
          <w:tcPr>
            <w:tcW w:w="105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0</w:t>
            </w:r>
          </w:p>
        </w:tc>
        <w:tc>
          <w:tcPr>
            <w:tcW w:w="147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r>
      <w:tr w:rsidR="00DB0596">
        <w:tblPrEx>
          <w:tblBorders>
            <w:top w:val="none" w:sz="0" w:space="0" w:color="auto"/>
          </w:tblBorders>
        </w:tblPrEx>
        <w:trPr>
          <w:cantSplit/>
          <w:trHeight w:val="145"/>
          <w:jc w:val="center"/>
        </w:trPr>
        <w:tc>
          <w:tcPr>
            <w:tcW w:w="105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w:t>
            </w:r>
          </w:p>
        </w:tc>
        <w:tc>
          <w:tcPr>
            <w:tcW w:w="147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7</w:t>
            </w:r>
          </w:p>
        </w:tc>
      </w:tr>
      <w:tr w:rsidR="00DB0596">
        <w:tblPrEx>
          <w:tblBorders>
            <w:top w:val="none" w:sz="0" w:space="0" w:color="auto"/>
          </w:tblBorders>
        </w:tblPrEx>
        <w:trPr>
          <w:cantSplit/>
          <w:trHeight w:val="70"/>
          <w:jc w:val="center"/>
        </w:trPr>
        <w:tc>
          <w:tcPr>
            <w:tcW w:w="105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2</w:t>
            </w:r>
          </w:p>
        </w:tc>
        <w:tc>
          <w:tcPr>
            <w:tcW w:w="147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11</w:t>
            </w:r>
          </w:p>
        </w:tc>
      </w:tr>
      <w:tr w:rsidR="00DB0596">
        <w:tblPrEx>
          <w:tblBorders>
            <w:top w:val="none" w:sz="0" w:space="0" w:color="auto"/>
            <w:bottom w:val="single" w:sz="8" w:space="0" w:color="000000"/>
          </w:tblBorders>
        </w:tblPrEx>
        <w:trPr>
          <w:cantSplit/>
          <w:trHeight w:val="109"/>
          <w:jc w:val="center"/>
        </w:trPr>
        <w:tc>
          <w:tcPr>
            <w:tcW w:w="105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3</w:t>
            </w:r>
          </w:p>
        </w:tc>
        <w:tc>
          <w:tcPr>
            <w:tcW w:w="1470" w:type="dxa"/>
            <w:tcBorders>
              <w:bottom w:val="single" w:sz="4" w:space="0" w:color="000000"/>
              <w:right w:val="single" w:sz="4" w:space="0" w:color="000000"/>
            </w:tcBorders>
            <w:vAlign w:val="center"/>
          </w:tcPr>
          <w:p w:rsidR="00DB0596" w:rsidRDefault="00DB0596">
            <w:pPr>
              <w:autoSpaceDE w:val="0"/>
              <w:autoSpaceDN w:val="0"/>
              <w:jc w:val="center"/>
              <w:rPr>
                <w:kern w:val="0"/>
                <w:sz w:val="28"/>
                <w:szCs w:val="28"/>
              </w:rPr>
            </w:pPr>
            <w:r>
              <w:rPr>
                <w:kern w:val="0"/>
                <w:sz w:val="28"/>
                <w:szCs w:val="28"/>
              </w:rPr>
              <w:t>8</w:t>
            </w:r>
          </w:p>
        </w:tc>
      </w:tr>
    </w:tbl>
    <w:p w:rsidR="00DB0596" w:rsidRDefault="00DB0596">
      <w:pPr>
        <w:snapToGrid w:val="0"/>
        <w:rPr>
          <w:rFonts w:ascii="宋体"/>
          <w:sz w:val="28"/>
          <w:szCs w:val="28"/>
        </w:rPr>
      </w:pPr>
      <w:r>
        <w:rPr>
          <w:rFonts w:ascii="宋体" w:hint="eastAsia"/>
          <w:sz w:val="28"/>
          <w:szCs w:val="28"/>
        </w:rPr>
        <w:t>则逻辑地址0A5C</w:t>
      </w:r>
      <w:r>
        <w:rPr>
          <w:rFonts w:ascii="宋体"/>
          <w:sz w:val="28"/>
          <w:szCs w:val="28"/>
        </w:rPr>
        <w:t>(H)</w:t>
      </w:r>
      <w:r>
        <w:rPr>
          <w:rFonts w:ascii="宋体" w:hint="eastAsia"/>
          <w:sz w:val="28"/>
          <w:szCs w:val="28"/>
        </w:rPr>
        <w:t xml:space="preserve">所对应的物理地址是什么？要求：写出主要计算过程。 </w:t>
      </w:r>
    </w:p>
    <w:p w:rsidR="00DB0596" w:rsidRDefault="00DB0596">
      <w:pPr>
        <w:spacing w:line="360" w:lineRule="auto"/>
        <w:rPr>
          <w:rFonts w:ascii="宋体" w:hAnsi="宋体"/>
          <w:color w:val="000000"/>
          <w:szCs w:val="21"/>
        </w:rPr>
      </w:pPr>
      <w:r>
        <w:rPr>
          <w:rFonts w:ascii="宋体" w:hAnsi="宋体" w:hint="eastAsia"/>
          <w:color w:val="000000"/>
          <w:sz w:val="28"/>
          <w:szCs w:val="28"/>
        </w:rPr>
        <w:t>答：</w:t>
      </w:r>
      <w:r>
        <w:rPr>
          <w:rFonts w:ascii="宋体" w:hAnsi="宋体"/>
          <w:color w:val="000000"/>
          <w:sz w:val="28"/>
          <w:szCs w:val="28"/>
        </w:rPr>
        <w:t>页式存储管理的逻辑地址分为两部分：页号和页内地址。由已知条件“用</w:t>
      </w:r>
      <w:r>
        <w:rPr>
          <w:rFonts w:ascii="宋体" w:hAnsi="宋体" w:hint="eastAsia"/>
          <w:color w:val="000000"/>
          <w:sz w:val="28"/>
          <w:szCs w:val="28"/>
        </w:rPr>
        <w:t>户编程空间共</w:t>
      </w:r>
      <w:r>
        <w:rPr>
          <w:rFonts w:ascii="宋体" w:hAnsi="宋体"/>
          <w:color w:val="000000"/>
          <w:sz w:val="28"/>
          <w:szCs w:val="28"/>
        </w:rPr>
        <w:t>32个页面”，可知页号部分占5位；由“每页为1KB”，1K=</w:t>
      </w:r>
      <w:r>
        <w:rPr>
          <w:rFonts w:ascii="宋体" w:hAnsi="宋体"/>
          <w:color w:val="000000"/>
          <w:position w:val="-4"/>
          <w:sz w:val="28"/>
          <w:szCs w:val="28"/>
        </w:rPr>
        <w:object w:dxaOrig="3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4.9pt;mso-position-horizontal-relative:page;mso-position-vertical-relative:page" o:ole="">
            <v:imagedata r:id="rId9" o:title=""/>
          </v:shape>
          <o:OLEObject Type="Embed" ProgID="Equation.3" ShapeID="_x0000_i1025" DrawAspect="Content" ObjectID="_1582528669" r:id="rId10"/>
        </w:object>
      </w:r>
      <w:r>
        <w:rPr>
          <w:rFonts w:ascii="宋体" w:hAnsi="宋体"/>
          <w:color w:val="000000"/>
          <w:sz w:val="28"/>
          <w:szCs w:val="28"/>
        </w:rPr>
        <w:t>，可知内页地址占10</w:t>
      </w:r>
      <w:r>
        <w:rPr>
          <w:rFonts w:ascii="宋体" w:hAnsi="宋体" w:hint="eastAsia"/>
          <w:color w:val="000000"/>
          <w:sz w:val="28"/>
          <w:szCs w:val="28"/>
        </w:rPr>
        <w:t>位</w:t>
      </w:r>
      <w:r>
        <w:rPr>
          <w:rFonts w:ascii="宋体" w:hAnsi="宋体"/>
          <w:color w:val="000000"/>
          <w:sz w:val="28"/>
          <w:szCs w:val="28"/>
        </w:rPr>
        <w:t>。由“内存为16KB”，可知有16块，块号为4位。</w:t>
      </w:r>
    </w:p>
    <w:p w:rsidR="00DB0596" w:rsidRDefault="00DB0596">
      <w:pPr>
        <w:spacing w:line="360" w:lineRule="auto"/>
        <w:ind w:firstLineChars="200" w:firstLine="560"/>
        <w:rPr>
          <w:rFonts w:ascii="宋体" w:hAnsi="宋体"/>
          <w:color w:val="000000"/>
          <w:sz w:val="28"/>
          <w:szCs w:val="28"/>
          <w:u w:val="single"/>
        </w:rPr>
      </w:pPr>
      <w:r>
        <w:rPr>
          <w:rFonts w:ascii="宋体" w:hAnsi="宋体"/>
          <w:color w:val="000000"/>
          <w:sz w:val="28"/>
          <w:szCs w:val="28"/>
        </w:rPr>
        <w:t>逻辑地址</w:t>
      </w:r>
      <w:r>
        <w:rPr>
          <w:rFonts w:ascii="宋体" w:hint="eastAsia"/>
          <w:sz w:val="28"/>
          <w:szCs w:val="28"/>
        </w:rPr>
        <w:t>0A5C</w:t>
      </w:r>
      <w:r>
        <w:rPr>
          <w:rFonts w:ascii="宋体" w:hAnsi="宋体"/>
          <w:color w:val="000000"/>
          <w:sz w:val="28"/>
          <w:szCs w:val="28"/>
        </w:rPr>
        <w:t xml:space="preserve"> (H)所对应的二进制表示形式是：00</w:t>
      </w:r>
      <w:r>
        <w:rPr>
          <w:rFonts w:ascii="宋体" w:hAnsi="宋体" w:hint="eastAsia"/>
          <w:color w:val="000000"/>
          <w:sz w:val="28"/>
          <w:szCs w:val="28"/>
        </w:rPr>
        <w:t>0</w:t>
      </w:r>
      <w:r>
        <w:rPr>
          <w:rFonts w:ascii="宋体" w:hAnsi="宋体"/>
          <w:color w:val="000000"/>
          <w:sz w:val="28"/>
          <w:szCs w:val="28"/>
        </w:rPr>
        <w:t xml:space="preserve"> 10</w:t>
      </w:r>
      <w:r>
        <w:rPr>
          <w:rFonts w:ascii="宋体" w:hAnsi="宋体"/>
          <w:color w:val="000000"/>
          <w:sz w:val="28"/>
          <w:szCs w:val="28"/>
          <w:u w:val="single"/>
        </w:rPr>
        <w:t>10 0101 1100</w:t>
      </w:r>
      <w:r>
        <w:rPr>
          <w:rFonts w:ascii="宋体" w:hAnsi="宋体"/>
          <w:color w:val="000000"/>
          <w:sz w:val="28"/>
          <w:szCs w:val="28"/>
        </w:rPr>
        <w:t>，根据上面的</w:t>
      </w:r>
      <w:r>
        <w:rPr>
          <w:rFonts w:ascii="宋体" w:hAnsi="宋体" w:hint="eastAsia"/>
          <w:color w:val="000000"/>
          <w:sz w:val="28"/>
          <w:szCs w:val="28"/>
        </w:rPr>
        <w:t>分析，下划线部分为页内地址，编码“</w:t>
      </w:r>
      <w:r>
        <w:rPr>
          <w:rFonts w:ascii="宋体" w:hAnsi="宋体"/>
          <w:color w:val="000000"/>
          <w:sz w:val="28"/>
          <w:szCs w:val="28"/>
        </w:rPr>
        <w:t>00010”为页号，表示该逻辑地址对应的页号为2。</w:t>
      </w:r>
      <w:r>
        <w:rPr>
          <w:rFonts w:ascii="宋体" w:hAnsi="宋体" w:hint="eastAsia"/>
          <w:color w:val="000000"/>
          <w:sz w:val="28"/>
          <w:szCs w:val="28"/>
        </w:rPr>
        <w:t>查页表，得到物理块号是11</w:t>
      </w:r>
      <w:r>
        <w:rPr>
          <w:rFonts w:ascii="宋体" w:hAnsi="宋体"/>
          <w:color w:val="000000"/>
          <w:sz w:val="28"/>
          <w:szCs w:val="28"/>
        </w:rPr>
        <w:t>（十进制），即物理块地址为：</w:t>
      </w:r>
      <w:r>
        <w:rPr>
          <w:rFonts w:ascii="宋体" w:hAnsi="宋体" w:hint="eastAsia"/>
          <w:color w:val="000000"/>
          <w:sz w:val="28"/>
          <w:szCs w:val="28"/>
        </w:rPr>
        <w:t>1011</w:t>
      </w:r>
      <w:r>
        <w:rPr>
          <w:rFonts w:ascii="宋体" w:hAnsi="宋体"/>
          <w:color w:val="000000"/>
          <w:sz w:val="28"/>
          <w:szCs w:val="28"/>
        </w:rPr>
        <w:t>，拼接块内地址</w:t>
      </w:r>
      <w:r>
        <w:rPr>
          <w:rFonts w:ascii="宋体" w:hAnsi="宋体" w:hint="eastAsia"/>
          <w:color w:val="000000"/>
          <w:sz w:val="28"/>
          <w:szCs w:val="28"/>
        </w:rPr>
        <w:t>10 11</w:t>
      </w:r>
      <w:r>
        <w:rPr>
          <w:rFonts w:ascii="宋体" w:hAnsi="宋体"/>
          <w:color w:val="000000"/>
          <w:sz w:val="28"/>
          <w:szCs w:val="28"/>
          <w:u w:val="single"/>
        </w:rPr>
        <w:t>10 0101 1100</w:t>
      </w:r>
      <w:r>
        <w:rPr>
          <w:rFonts w:ascii="宋体" w:hAnsi="宋体" w:hint="eastAsia"/>
          <w:color w:val="000000"/>
          <w:sz w:val="28"/>
          <w:szCs w:val="28"/>
        </w:rPr>
        <w:t>，即2E5CH。</w:t>
      </w:r>
    </w:p>
    <w:p w:rsidR="00DB0596" w:rsidRDefault="00DB0596">
      <w:pPr>
        <w:snapToGrid w:val="0"/>
        <w:rPr>
          <w:rFonts w:ascii="宋体"/>
          <w:sz w:val="28"/>
          <w:szCs w:val="28"/>
        </w:rPr>
      </w:pPr>
      <w:r>
        <w:rPr>
          <w:rFonts w:ascii="宋体" w:hint="eastAsia"/>
          <w:sz w:val="28"/>
          <w:szCs w:val="28"/>
        </w:rPr>
        <w:t>4、在一分页存储管理系统中，逻辑地址长度为16位，页面大小为4096字节，现有一逻辑地址为2F6A</w:t>
      </w:r>
      <w:r>
        <w:rPr>
          <w:rFonts w:ascii="宋体"/>
          <w:sz w:val="28"/>
          <w:szCs w:val="28"/>
        </w:rPr>
        <w:t>(H)</w:t>
      </w:r>
      <w:r>
        <w:rPr>
          <w:rFonts w:ascii="宋体" w:hint="eastAsia"/>
          <w:sz w:val="28"/>
          <w:szCs w:val="28"/>
        </w:rPr>
        <w:t>，且第0，1，2页依次存放在物理块5，10，11中，问相应的物理地址为多少？</w:t>
      </w:r>
    </w:p>
    <w:p w:rsidR="00DB0596" w:rsidRDefault="00DB0596">
      <w:pPr>
        <w:snapToGrid w:val="0"/>
        <w:rPr>
          <w:rFonts w:ascii="宋体"/>
          <w:sz w:val="28"/>
          <w:szCs w:val="28"/>
        </w:rPr>
      </w:pPr>
      <w:r>
        <w:rPr>
          <w:rFonts w:ascii="宋体" w:hint="eastAsia"/>
          <w:sz w:val="28"/>
          <w:szCs w:val="28"/>
        </w:rPr>
        <w:t>答：</w:t>
      </w:r>
      <w:r>
        <w:rPr>
          <w:rFonts w:ascii="宋体" w:hAnsi="宋体"/>
          <w:color w:val="000000"/>
          <w:sz w:val="28"/>
          <w:szCs w:val="28"/>
        </w:rPr>
        <w:t>页式存储管理的逻辑地址分为两部分：页号和页内地址</w:t>
      </w:r>
      <w:r>
        <w:rPr>
          <w:rFonts w:ascii="宋体" w:hAnsi="宋体" w:hint="eastAsia"/>
          <w:color w:val="000000"/>
          <w:sz w:val="28"/>
          <w:szCs w:val="28"/>
        </w:rPr>
        <w:t>。</w:t>
      </w:r>
      <w:r>
        <w:rPr>
          <w:rFonts w:ascii="宋体" w:hint="eastAsia"/>
          <w:sz w:val="28"/>
          <w:szCs w:val="28"/>
        </w:rPr>
        <w:t>页面大小为4096字节，</w:t>
      </w:r>
      <w:r>
        <w:rPr>
          <w:rFonts w:ascii="宋体" w:hAnsi="宋体"/>
          <w:color w:val="000000"/>
          <w:sz w:val="28"/>
          <w:szCs w:val="28"/>
        </w:rPr>
        <w:t>可知内页地址占1</w:t>
      </w:r>
      <w:r>
        <w:rPr>
          <w:rFonts w:ascii="宋体" w:hAnsi="宋体" w:hint="eastAsia"/>
          <w:color w:val="000000"/>
          <w:sz w:val="28"/>
          <w:szCs w:val="28"/>
        </w:rPr>
        <w:t>2位，页号部分占4位。2F6AH所对应的二进制表示形式为0010 1111 0110 1010。页号为2，查页表，得到物理块号是11</w:t>
      </w:r>
      <w:r>
        <w:rPr>
          <w:rFonts w:ascii="宋体" w:hAnsi="宋体"/>
          <w:color w:val="000000"/>
          <w:sz w:val="28"/>
          <w:szCs w:val="28"/>
        </w:rPr>
        <w:t>（十进制），即物理块地址为：</w:t>
      </w:r>
      <w:r>
        <w:rPr>
          <w:rFonts w:ascii="宋体" w:hAnsi="宋体" w:hint="eastAsia"/>
          <w:color w:val="000000"/>
          <w:sz w:val="28"/>
          <w:szCs w:val="28"/>
        </w:rPr>
        <w:t>1011，</w:t>
      </w:r>
      <w:r>
        <w:rPr>
          <w:rFonts w:ascii="宋体" w:hAnsi="宋体"/>
          <w:color w:val="000000"/>
          <w:sz w:val="28"/>
          <w:szCs w:val="28"/>
        </w:rPr>
        <w:t>拼接块内地址</w:t>
      </w:r>
      <w:r>
        <w:rPr>
          <w:rFonts w:ascii="宋体" w:hAnsi="宋体" w:hint="eastAsia"/>
          <w:color w:val="000000"/>
          <w:sz w:val="28"/>
          <w:szCs w:val="28"/>
        </w:rPr>
        <w:t>1011 1111 0110 1010，即BF6AH。</w:t>
      </w:r>
    </w:p>
    <w:p w:rsidR="00DB0596" w:rsidRDefault="00DB0596">
      <w:pPr>
        <w:snapToGrid w:val="0"/>
        <w:rPr>
          <w:rFonts w:ascii="宋体"/>
          <w:sz w:val="28"/>
          <w:szCs w:val="28"/>
        </w:rPr>
      </w:pPr>
      <w:r>
        <w:rPr>
          <w:rFonts w:ascii="宋体" w:hint="eastAsia"/>
          <w:sz w:val="28"/>
          <w:szCs w:val="28"/>
        </w:rPr>
        <w:t>5、在一个请求分页存储管理系统中，一个作业的页面走向为4，3，2，1，4，3，5，4，3，2，1，5，当分配给该作业的物理块数分别为3，4时，试计算采用下述页面淘汰算法时的缺页率（假设开始执行时主存中没有页面），并比较所得结果。</w:t>
      </w:r>
    </w:p>
    <w:p w:rsidR="00DB0596" w:rsidRDefault="00DB0596">
      <w:pPr>
        <w:snapToGrid w:val="0"/>
        <w:ind w:firstLineChars="171" w:firstLine="479"/>
        <w:rPr>
          <w:rFonts w:ascii="宋体"/>
          <w:sz w:val="28"/>
          <w:szCs w:val="28"/>
        </w:rPr>
      </w:pPr>
      <w:r>
        <w:rPr>
          <w:rFonts w:ascii="宋体" w:hint="eastAsia"/>
          <w:sz w:val="28"/>
          <w:szCs w:val="28"/>
        </w:rPr>
        <w:t>⑴ 先进先出（FIFO）淘汰算法</w:t>
      </w:r>
    </w:p>
    <w:p w:rsidR="00DB0596" w:rsidRDefault="00DB0596">
      <w:pPr>
        <w:snapToGrid w:val="0"/>
        <w:ind w:firstLineChars="171" w:firstLine="479"/>
        <w:rPr>
          <w:rFonts w:ascii="宋体"/>
          <w:sz w:val="28"/>
          <w:szCs w:val="28"/>
        </w:rPr>
      </w:pPr>
      <w:r>
        <w:rPr>
          <w:rFonts w:ascii="宋体" w:hint="eastAsia"/>
          <w:sz w:val="28"/>
          <w:szCs w:val="28"/>
        </w:rPr>
        <w:t>⑵ 最近最久未使用（LRU）淘汰算法</w:t>
      </w:r>
    </w:p>
    <w:p w:rsidR="00DB0596" w:rsidRDefault="00606867">
      <w:pPr>
        <w:snapToGrid w:val="0"/>
        <w:jc w:val="center"/>
        <w:rPr>
          <w:rFonts w:ascii="宋体"/>
          <w:sz w:val="28"/>
          <w:szCs w:val="28"/>
        </w:rPr>
      </w:pPr>
      <w:r>
        <w:rPr>
          <w:rFonts w:ascii="宋体" w:hint="eastAsia"/>
          <w:noProof/>
          <w:sz w:val="28"/>
          <w:szCs w:val="28"/>
        </w:rPr>
        <w:lastRenderedPageBreak/>
        <w:drawing>
          <wp:inline distT="0" distB="0" distL="0" distR="0">
            <wp:extent cx="4964430" cy="3888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430" cy="3888740"/>
                    </a:xfrm>
                    <a:prstGeom prst="rect">
                      <a:avLst/>
                    </a:prstGeom>
                    <a:noFill/>
                    <a:ln>
                      <a:noFill/>
                    </a:ln>
                  </pic:spPr>
                </pic:pic>
              </a:graphicData>
            </a:graphic>
          </wp:inline>
        </w:drawing>
      </w:r>
    </w:p>
    <w:p w:rsidR="00DB0596" w:rsidRDefault="00606867">
      <w:pPr>
        <w:snapToGrid w:val="0"/>
        <w:jc w:val="center"/>
        <w:rPr>
          <w:rFonts w:ascii="宋体"/>
          <w:sz w:val="28"/>
          <w:szCs w:val="28"/>
        </w:rPr>
      </w:pPr>
      <w:r>
        <w:rPr>
          <w:rFonts w:ascii="宋体" w:hint="eastAsia"/>
          <w:noProof/>
          <w:sz w:val="28"/>
          <w:szCs w:val="28"/>
        </w:rPr>
        <w:drawing>
          <wp:inline distT="0" distB="0" distL="0" distR="0">
            <wp:extent cx="5010785" cy="39160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785" cy="3916045"/>
                    </a:xfrm>
                    <a:prstGeom prst="rect">
                      <a:avLst/>
                    </a:prstGeom>
                    <a:noFill/>
                    <a:ln>
                      <a:noFill/>
                    </a:ln>
                  </pic:spPr>
                </pic:pic>
              </a:graphicData>
            </a:graphic>
          </wp:inline>
        </w:drawing>
      </w:r>
    </w:p>
    <w:p w:rsidR="00DB0596" w:rsidRDefault="00DB0596">
      <w:pPr>
        <w:snapToGrid w:val="0"/>
        <w:rPr>
          <w:rFonts w:ascii="宋体"/>
          <w:sz w:val="28"/>
          <w:szCs w:val="28"/>
        </w:rPr>
      </w:pPr>
      <w:r>
        <w:rPr>
          <w:rFonts w:ascii="宋体" w:hint="eastAsia"/>
          <w:sz w:val="28"/>
          <w:szCs w:val="28"/>
        </w:rPr>
        <w:t>6、对于如下的页面访问序列：</w:t>
      </w:r>
    </w:p>
    <w:p w:rsidR="00DB0596" w:rsidRDefault="00DB0596">
      <w:pPr>
        <w:pStyle w:val="a5"/>
        <w:ind w:left="360"/>
        <w:rPr>
          <w:rFonts w:ascii="Times New Roman"/>
          <w:sz w:val="28"/>
          <w:szCs w:val="28"/>
        </w:rPr>
      </w:pPr>
      <w:r>
        <w:rPr>
          <w:rFonts w:ascii="Times New Roman" w:hint="eastAsia"/>
          <w:sz w:val="28"/>
          <w:szCs w:val="28"/>
        </w:rPr>
        <w:t>1</w:t>
      </w:r>
      <w:r>
        <w:rPr>
          <w:rFonts w:ascii="Times New Roman" w:hint="eastAsia"/>
          <w:sz w:val="28"/>
          <w:szCs w:val="28"/>
        </w:rPr>
        <w:t>，</w:t>
      </w:r>
      <w:r>
        <w:rPr>
          <w:rFonts w:ascii="Times New Roman" w:hint="eastAsia"/>
          <w:sz w:val="28"/>
          <w:szCs w:val="28"/>
        </w:rPr>
        <w:t xml:space="preserve"> 2</w:t>
      </w:r>
      <w:r>
        <w:rPr>
          <w:rFonts w:ascii="Times New Roman" w:hint="eastAsia"/>
          <w:sz w:val="28"/>
          <w:szCs w:val="28"/>
        </w:rPr>
        <w:t>，</w:t>
      </w:r>
      <w:r>
        <w:rPr>
          <w:rFonts w:ascii="Times New Roman" w:hint="eastAsia"/>
          <w:sz w:val="28"/>
          <w:szCs w:val="28"/>
        </w:rPr>
        <w:t xml:space="preserve"> 3</w:t>
      </w:r>
      <w:r>
        <w:rPr>
          <w:rFonts w:ascii="Times New Roman" w:hint="eastAsia"/>
          <w:sz w:val="28"/>
          <w:szCs w:val="28"/>
        </w:rPr>
        <w:t>，</w:t>
      </w:r>
      <w:r>
        <w:rPr>
          <w:rFonts w:ascii="Times New Roman" w:hint="eastAsia"/>
          <w:sz w:val="28"/>
          <w:szCs w:val="28"/>
        </w:rPr>
        <w:t xml:space="preserve"> 4</w:t>
      </w:r>
      <w:r>
        <w:rPr>
          <w:rFonts w:ascii="Times New Roman" w:hint="eastAsia"/>
          <w:sz w:val="28"/>
          <w:szCs w:val="28"/>
        </w:rPr>
        <w:t>，</w:t>
      </w:r>
      <w:r>
        <w:rPr>
          <w:rFonts w:ascii="Times New Roman" w:hint="eastAsia"/>
          <w:sz w:val="28"/>
          <w:szCs w:val="28"/>
        </w:rPr>
        <w:t xml:space="preserve"> 1</w:t>
      </w:r>
      <w:r>
        <w:rPr>
          <w:rFonts w:ascii="Times New Roman" w:hint="eastAsia"/>
          <w:sz w:val="28"/>
          <w:szCs w:val="28"/>
        </w:rPr>
        <w:t>，</w:t>
      </w:r>
      <w:r>
        <w:rPr>
          <w:rFonts w:ascii="Times New Roman" w:hint="eastAsia"/>
          <w:sz w:val="28"/>
          <w:szCs w:val="28"/>
        </w:rPr>
        <w:t xml:space="preserve"> 2</w:t>
      </w:r>
      <w:r>
        <w:rPr>
          <w:rFonts w:ascii="Times New Roman" w:hint="eastAsia"/>
          <w:sz w:val="28"/>
          <w:szCs w:val="28"/>
        </w:rPr>
        <w:t>，</w:t>
      </w:r>
      <w:r>
        <w:rPr>
          <w:rFonts w:ascii="Times New Roman" w:hint="eastAsia"/>
          <w:sz w:val="28"/>
          <w:szCs w:val="28"/>
        </w:rPr>
        <w:t xml:space="preserve"> 5</w:t>
      </w:r>
      <w:r>
        <w:rPr>
          <w:rFonts w:ascii="Times New Roman" w:hint="eastAsia"/>
          <w:sz w:val="28"/>
          <w:szCs w:val="28"/>
        </w:rPr>
        <w:t>，</w:t>
      </w:r>
      <w:r>
        <w:rPr>
          <w:rFonts w:ascii="Times New Roman" w:hint="eastAsia"/>
          <w:sz w:val="28"/>
          <w:szCs w:val="28"/>
        </w:rPr>
        <w:t xml:space="preserve"> 1</w:t>
      </w:r>
      <w:r>
        <w:rPr>
          <w:rFonts w:ascii="Times New Roman" w:hint="eastAsia"/>
          <w:sz w:val="28"/>
          <w:szCs w:val="28"/>
        </w:rPr>
        <w:t>，</w:t>
      </w:r>
      <w:r>
        <w:rPr>
          <w:rFonts w:ascii="Times New Roman" w:hint="eastAsia"/>
          <w:sz w:val="28"/>
          <w:szCs w:val="28"/>
        </w:rPr>
        <w:t xml:space="preserve"> 2</w:t>
      </w:r>
      <w:r>
        <w:rPr>
          <w:rFonts w:ascii="Times New Roman" w:hint="eastAsia"/>
          <w:sz w:val="28"/>
          <w:szCs w:val="28"/>
        </w:rPr>
        <w:t>，</w:t>
      </w:r>
      <w:r>
        <w:rPr>
          <w:rFonts w:ascii="Times New Roman" w:hint="eastAsia"/>
          <w:sz w:val="28"/>
          <w:szCs w:val="28"/>
        </w:rPr>
        <w:t xml:space="preserve"> 3</w:t>
      </w:r>
      <w:r>
        <w:rPr>
          <w:rFonts w:ascii="Times New Roman" w:hint="eastAsia"/>
          <w:sz w:val="28"/>
          <w:szCs w:val="28"/>
        </w:rPr>
        <w:t>，</w:t>
      </w:r>
      <w:r>
        <w:rPr>
          <w:rFonts w:ascii="Times New Roman" w:hint="eastAsia"/>
          <w:sz w:val="28"/>
          <w:szCs w:val="28"/>
        </w:rPr>
        <w:t xml:space="preserve"> 4</w:t>
      </w:r>
      <w:r>
        <w:rPr>
          <w:rFonts w:ascii="Times New Roman" w:hint="eastAsia"/>
          <w:sz w:val="28"/>
          <w:szCs w:val="28"/>
        </w:rPr>
        <w:t>，</w:t>
      </w:r>
      <w:r>
        <w:rPr>
          <w:rFonts w:ascii="Times New Roman" w:hint="eastAsia"/>
          <w:sz w:val="28"/>
          <w:szCs w:val="28"/>
        </w:rPr>
        <w:t xml:space="preserve"> 5</w:t>
      </w:r>
    </w:p>
    <w:p w:rsidR="00DB0596" w:rsidRDefault="00DB0596">
      <w:pPr>
        <w:snapToGrid w:val="0"/>
        <w:ind w:firstLineChars="171" w:firstLine="479"/>
        <w:rPr>
          <w:rFonts w:ascii="宋体"/>
          <w:sz w:val="28"/>
          <w:szCs w:val="28"/>
        </w:rPr>
      </w:pPr>
      <w:r>
        <w:rPr>
          <w:rFonts w:ascii="宋体" w:hint="eastAsia"/>
          <w:sz w:val="28"/>
          <w:szCs w:val="28"/>
        </w:rPr>
        <w:t>当内存块数量分别为3和4时，试问：使用FIFO、LRU置换算法产生的缺页中断是多少？（所有内存开始时都是空的，凡第一次用到的页面都产生一次</w:t>
      </w:r>
      <w:r>
        <w:rPr>
          <w:rFonts w:ascii="宋体" w:hint="eastAsia"/>
          <w:sz w:val="28"/>
          <w:szCs w:val="28"/>
        </w:rPr>
        <w:lastRenderedPageBreak/>
        <w:t>缺页中断）</w:t>
      </w:r>
    </w:p>
    <w:p w:rsidR="00DB0596" w:rsidRDefault="00DB0596">
      <w:pPr>
        <w:snapToGrid w:val="0"/>
        <w:rPr>
          <w:rFonts w:ascii="宋体"/>
          <w:sz w:val="28"/>
          <w:szCs w:val="28"/>
        </w:rPr>
      </w:pPr>
      <w:r>
        <w:rPr>
          <w:rFonts w:ascii="宋体" w:hint="eastAsia"/>
          <w:sz w:val="28"/>
          <w:szCs w:val="28"/>
        </w:rPr>
        <w:t>答：FIFO淘汰算法：内存块为3时，缺页中断（或称缺页次数、页面故障）为9；内存块为4时，缺页中断为10。</w:t>
      </w:r>
    </w:p>
    <w:p w:rsidR="00DB0596" w:rsidRDefault="00DB0596">
      <w:pPr>
        <w:snapToGrid w:val="0"/>
        <w:ind w:firstLineChars="200" w:firstLine="560"/>
        <w:rPr>
          <w:rFonts w:ascii="宋体"/>
          <w:sz w:val="28"/>
          <w:szCs w:val="28"/>
        </w:rPr>
      </w:pPr>
      <w:r>
        <w:rPr>
          <w:rFonts w:ascii="宋体" w:hint="eastAsia"/>
          <w:sz w:val="28"/>
          <w:szCs w:val="28"/>
        </w:rPr>
        <w:t>LRU淘汰算法：内存块为3时，缺页中断为10；内存块为4时，缺页中断为8。</w:t>
      </w:r>
    </w:p>
    <w:p w:rsidR="00DB0596" w:rsidRDefault="00DB0596">
      <w:pPr>
        <w:pStyle w:val="3"/>
        <w:rPr>
          <w:sz w:val="28"/>
          <w:szCs w:val="28"/>
          <w:shd w:val="pct10" w:color="auto" w:fill="FFFFFF"/>
        </w:rPr>
      </w:pPr>
      <w:r>
        <w:rPr>
          <w:rFonts w:hint="eastAsia"/>
          <w:sz w:val="28"/>
          <w:szCs w:val="28"/>
          <w:shd w:val="pct10" w:color="auto" w:fill="FFFFFF"/>
        </w:rPr>
        <w:t>第五部分</w:t>
      </w:r>
      <w:r>
        <w:rPr>
          <w:rFonts w:hint="eastAsia"/>
          <w:sz w:val="28"/>
          <w:szCs w:val="28"/>
          <w:shd w:val="pct10" w:color="auto" w:fill="FFFFFF"/>
        </w:rPr>
        <w:t xml:space="preserve"> </w:t>
      </w:r>
      <w:r>
        <w:rPr>
          <w:rFonts w:hint="eastAsia"/>
          <w:sz w:val="28"/>
          <w:szCs w:val="28"/>
          <w:shd w:val="pct10" w:color="auto" w:fill="FFFFFF"/>
        </w:rPr>
        <w:t>文件管理</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文件系统的主要目的是（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实现对文件的按名存取</w:t>
      </w:r>
      <w:r>
        <w:rPr>
          <w:rFonts w:ascii="宋体" w:hint="eastAsia"/>
          <w:sz w:val="28"/>
          <w:szCs w:val="28"/>
        </w:rPr>
        <w:tab/>
      </w:r>
      <w:r>
        <w:rPr>
          <w:rFonts w:ascii="宋体" w:hint="eastAsia"/>
          <w:sz w:val="28"/>
          <w:szCs w:val="28"/>
        </w:rPr>
        <w:tab/>
        <w:t xml:space="preserve">   B、实现虚拟存储</w:t>
      </w:r>
    </w:p>
    <w:p w:rsidR="00DB0596" w:rsidRDefault="00DB0596">
      <w:pPr>
        <w:snapToGrid w:val="0"/>
        <w:ind w:firstLineChars="313" w:firstLine="876"/>
        <w:rPr>
          <w:rFonts w:ascii="宋体"/>
          <w:sz w:val="28"/>
          <w:szCs w:val="28"/>
        </w:rPr>
      </w:pPr>
      <w:r>
        <w:rPr>
          <w:rFonts w:ascii="宋体" w:hint="eastAsia"/>
          <w:sz w:val="28"/>
          <w:szCs w:val="28"/>
        </w:rPr>
        <w:t>C、提供外存的读写速度</w:t>
      </w:r>
      <w:r>
        <w:rPr>
          <w:rFonts w:ascii="宋体" w:hint="eastAsia"/>
          <w:sz w:val="28"/>
          <w:szCs w:val="28"/>
        </w:rPr>
        <w:tab/>
      </w:r>
      <w:r>
        <w:rPr>
          <w:rFonts w:ascii="宋体" w:hint="eastAsia"/>
          <w:sz w:val="28"/>
          <w:szCs w:val="28"/>
        </w:rPr>
        <w:tab/>
      </w:r>
      <w:r>
        <w:rPr>
          <w:rFonts w:ascii="宋体" w:hint="eastAsia"/>
          <w:sz w:val="28"/>
          <w:szCs w:val="28"/>
        </w:rPr>
        <w:tab/>
        <w:t>D、用于存储系统文件</w:t>
      </w:r>
    </w:p>
    <w:p w:rsidR="00DB0596" w:rsidRDefault="00DB0596">
      <w:pPr>
        <w:snapToGrid w:val="0"/>
        <w:ind w:firstLineChars="313" w:firstLine="876"/>
        <w:rPr>
          <w:rFonts w:ascii="宋体"/>
          <w:sz w:val="28"/>
          <w:szCs w:val="28"/>
        </w:rPr>
      </w:pPr>
      <w:r>
        <w:rPr>
          <w:rFonts w:ascii="宋体" w:hint="eastAsia"/>
          <w:sz w:val="28"/>
          <w:szCs w:val="28"/>
        </w:rPr>
        <w:t>答案-1：A</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文件系统是指（   ）。</w:t>
      </w:r>
    </w:p>
    <w:p w:rsidR="00DB0596" w:rsidRDefault="00DB0596">
      <w:pPr>
        <w:snapToGrid w:val="0"/>
        <w:ind w:firstLineChars="313" w:firstLine="876"/>
        <w:rPr>
          <w:rFonts w:ascii="宋体"/>
          <w:sz w:val="28"/>
          <w:szCs w:val="28"/>
        </w:rPr>
      </w:pPr>
      <w:r>
        <w:rPr>
          <w:rFonts w:ascii="宋体" w:hint="eastAsia"/>
          <w:sz w:val="28"/>
          <w:szCs w:val="28"/>
        </w:rPr>
        <w:t>A、文件的集合</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 xml:space="preserve">   B、文件的目录集合</w:t>
      </w:r>
    </w:p>
    <w:p w:rsidR="00DB0596" w:rsidRDefault="00DB0596">
      <w:pPr>
        <w:snapToGrid w:val="0"/>
        <w:ind w:firstLineChars="313" w:firstLine="876"/>
        <w:rPr>
          <w:rFonts w:ascii="宋体"/>
          <w:color w:val="FF0000"/>
          <w:sz w:val="28"/>
          <w:szCs w:val="28"/>
        </w:rPr>
      </w:pPr>
      <w:r>
        <w:rPr>
          <w:rFonts w:ascii="宋体" w:hint="eastAsia"/>
          <w:sz w:val="28"/>
          <w:szCs w:val="28"/>
        </w:rPr>
        <w:t>C、实现文件管理的一组软件</w:t>
      </w:r>
      <w:r>
        <w:rPr>
          <w:rFonts w:ascii="宋体" w:hint="eastAsia"/>
          <w:sz w:val="28"/>
          <w:szCs w:val="28"/>
        </w:rPr>
        <w:tab/>
      </w:r>
      <w:r>
        <w:rPr>
          <w:rFonts w:ascii="宋体" w:hint="eastAsia"/>
          <w:sz w:val="28"/>
          <w:szCs w:val="28"/>
        </w:rPr>
        <w:tab/>
        <w:t>D、</w:t>
      </w:r>
      <w:r>
        <w:rPr>
          <w:rFonts w:ascii="宋体" w:hint="eastAsia"/>
          <w:color w:val="FF0000"/>
          <w:sz w:val="28"/>
          <w:szCs w:val="28"/>
        </w:rPr>
        <w:t>文件、管理文件的软件及数据结构的总体</w:t>
      </w:r>
    </w:p>
    <w:p w:rsidR="00DB0596" w:rsidRDefault="00DB0596">
      <w:pPr>
        <w:snapToGrid w:val="0"/>
        <w:ind w:firstLineChars="313" w:firstLine="876"/>
        <w:rPr>
          <w:rFonts w:ascii="宋体"/>
          <w:sz w:val="28"/>
          <w:szCs w:val="28"/>
        </w:rPr>
      </w:pPr>
      <w:r>
        <w:rPr>
          <w:rFonts w:ascii="宋体" w:hint="eastAsia"/>
          <w:sz w:val="28"/>
          <w:szCs w:val="28"/>
        </w:rPr>
        <w:t>答案-2：D</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文件管理实际上是管理（   ）。</w:t>
      </w:r>
    </w:p>
    <w:p w:rsidR="00DB0596" w:rsidRDefault="00DB0596">
      <w:pPr>
        <w:snapToGrid w:val="0"/>
        <w:ind w:firstLineChars="313" w:firstLine="876"/>
        <w:rPr>
          <w:rFonts w:ascii="宋体"/>
          <w:sz w:val="28"/>
          <w:szCs w:val="28"/>
        </w:rPr>
      </w:pPr>
      <w:r>
        <w:rPr>
          <w:rFonts w:ascii="宋体" w:hint="eastAsia"/>
          <w:sz w:val="28"/>
          <w:szCs w:val="28"/>
        </w:rPr>
        <w:t>A、主存空间</w:t>
      </w:r>
      <w:r>
        <w:rPr>
          <w:rFonts w:ascii="宋体" w:hint="eastAsia"/>
          <w:sz w:val="28"/>
          <w:szCs w:val="28"/>
        </w:rPr>
        <w:tab/>
      </w:r>
      <w:r>
        <w:rPr>
          <w:rFonts w:ascii="宋体" w:hint="eastAsia"/>
          <w:sz w:val="28"/>
          <w:szCs w:val="28"/>
        </w:rPr>
        <w:tab/>
      </w:r>
      <w:r>
        <w:rPr>
          <w:rFonts w:ascii="宋体" w:hint="eastAsia"/>
          <w:sz w:val="28"/>
          <w:szCs w:val="28"/>
        </w:rPr>
        <w:tab/>
        <w:t xml:space="preserve">   B、</w:t>
      </w:r>
      <w:r>
        <w:rPr>
          <w:rFonts w:ascii="宋体" w:hint="eastAsia"/>
          <w:color w:val="FF0000"/>
          <w:sz w:val="28"/>
          <w:szCs w:val="28"/>
        </w:rPr>
        <w:t>辅助存储空间</w:t>
      </w:r>
    </w:p>
    <w:p w:rsidR="00DB0596" w:rsidRDefault="00DB0596">
      <w:pPr>
        <w:snapToGrid w:val="0"/>
        <w:ind w:firstLineChars="313" w:firstLine="876"/>
        <w:rPr>
          <w:rFonts w:ascii="宋体"/>
          <w:sz w:val="28"/>
          <w:szCs w:val="28"/>
        </w:rPr>
      </w:pPr>
      <w:r>
        <w:rPr>
          <w:rFonts w:ascii="宋体" w:hint="eastAsia"/>
          <w:sz w:val="28"/>
          <w:szCs w:val="28"/>
        </w:rPr>
        <w:t>C、逻辑地址空间</w:t>
      </w:r>
      <w:r>
        <w:rPr>
          <w:rFonts w:ascii="宋体" w:hint="eastAsia"/>
          <w:sz w:val="28"/>
          <w:szCs w:val="28"/>
        </w:rPr>
        <w:tab/>
      </w:r>
      <w:r>
        <w:rPr>
          <w:rFonts w:ascii="宋体" w:hint="eastAsia"/>
          <w:sz w:val="28"/>
          <w:szCs w:val="28"/>
        </w:rPr>
        <w:tab/>
        <w:t>D、物理地址空间</w:t>
      </w:r>
    </w:p>
    <w:p w:rsidR="00DB0596" w:rsidRDefault="00DB0596">
      <w:pPr>
        <w:snapToGrid w:val="0"/>
        <w:ind w:firstLineChars="313" w:firstLine="876"/>
        <w:rPr>
          <w:rFonts w:ascii="宋体"/>
          <w:sz w:val="28"/>
          <w:szCs w:val="28"/>
        </w:rPr>
      </w:pPr>
      <w:r>
        <w:rPr>
          <w:rFonts w:ascii="宋体" w:hint="eastAsia"/>
          <w:sz w:val="28"/>
          <w:szCs w:val="28"/>
        </w:rPr>
        <w:t>答案-2：B</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下列文件的物理结构中，不利于文件长度动态增长的文件物理结构是（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顺序(连续)文件</w:t>
      </w:r>
      <w:r>
        <w:rPr>
          <w:rFonts w:ascii="宋体" w:hint="eastAsia"/>
          <w:sz w:val="28"/>
          <w:szCs w:val="28"/>
        </w:rPr>
        <w:tab/>
      </w:r>
      <w:r>
        <w:rPr>
          <w:rFonts w:ascii="宋体" w:hint="eastAsia"/>
          <w:sz w:val="28"/>
          <w:szCs w:val="28"/>
        </w:rPr>
        <w:tab/>
        <w:t>B、链接文件</w:t>
      </w:r>
      <w:r>
        <w:rPr>
          <w:rFonts w:ascii="宋体" w:hint="eastAsia"/>
          <w:sz w:val="28"/>
          <w:szCs w:val="28"/>
        </w:rPr>
        <w:tab/>
      </w:r>
      <w:r>
        <w:rPr>
          <w:rFonts w:ascii="宋体" w:hint="eastAsia"/>
          <w:sz w:val="28"/>
          <w:szCs w:val="28"/>
        </w:rPr>
        <w:tab/>
        <w:t>C、索引文件</w:t>
      </w:r>
      <w:r>
        <w:rPr>
          <w:rFonts w:ascii="宋体" w:hint="eastAsia"/>
          <w:sz w:val="28"/>
          <w:szCs w:val="28"/>
        </w:rPr>
        <w:tab/>
      </w:r>
      <w:r>
        <w:rPr>
          <w:rFonts w:ascii="宋体" w:hint="eastAsia"/>
          <w:sz w:val="28"/>
          <w:szCs w:val="28"/>
        </w:rPr>
        <w:tab/>
        <w:t>D、系统文件</w:t>
      </w:r>
    </w:p>
    <w:p w:rsidR="00DB0596" w:rsidRDefault="00DB0596">
      <w:pPr>
        <w:snapToGrid w:val="0"/>
        <w:ind w:firstLineChars="196" w:firstLine="551"/>
        <w:rPr>
          <w:rFonts w:ascii="宋体"/>
          <w:b/>
          <w:bCs/>
          <w:color w:val="FF0000"/>
          <w:sz w:val="28"/>
          <w:szCs w:val="28"/>
        </w:rPr>
      </w:pPr>
      <w:r>
        <w:rPr>
          <w:rFonts w:ascii="宋体" w:hint="eastAsia"/>
          <w:b/>
          <w:bCs/>
          <w:color w:val="FF0000"/>
          <w:sz w:val="28"/>
          <w:szCs w:val="28"/>
        </w:rPr>
        <w:t>顺序结构的优点是访问速度快，缺点是文件长度增加困难。</w:t>
      </w:r>
    </w:p>
    <w:p w:rsidR="00DB0596" w:rsidRDefault="00DB0596">
      <w:pPr>
        <w:snapToGrid w:val="0"/>
        <w:ind w:firstLineChars="196" w:firstLine="551"/>
        <w:rPr>
          <w:rFonts w:ascii="宋体"/>
          <w:b/>
          <w:bCs/>
          <w:color w:val="FF0000"/>
          <w:sz w:val="28"/>
          <w:szCs w:val="28"/>
        </w:rPr>
      </w:pPr>
      <w:r>
        <w:rPr>
          <w:rFonts w:ascii="宋体" w:hint="eastAsia"/>
          <w:b/>
          <w:bCs/>
          <w:color w:val="FF0000"/>
          <w:sz w:val="28"/>
          <w:szCs w:val="28"/>
        </w:rPr>
        <w:t>链式结构的优点是文件长度容易动态变化，其缺点是不适合随机存取访问。</w:t>
      </w:r>
    </w:p>
    <w:p w:rsidR="00DB0596" w:rsidRDefault="00DB0596">
      <w:pPr>
        <w:snapToGrid w:val="0"/>
        <w:ind w:firstLineChars="196" w:firstLine="551"/>
        <w:rPr>
          <w:rFonts w:ascii="宋体"/>
          <w:b/>
          <w:bCs/>
          <w:color w:val="FF0000"/>
          <w:sz w:val="28"/>
          <w:szCs w:val="28"/>
        </w:rPr>
      </w:pPr>
      <w:r>
        <w:rPr>
          <w:rFonts w:ascii="宋体" w:hint="eastAsia"/>
          <w:b/>
          <w:bCs/>
          <w:color w:val="FF0000"/>
          <w:sz w:val="28"/>
          <w:szCs w:val="28"/>
        </w:rPr>
        <w:t>索引结构的优点是访问速度快，文件长度可以动态变化。缺点是存储开销大，限制了文件的最大长度。</w:t>
      </w:r>
    </w:p>
    <w:p w:rsidR="00DB0596" w:rsidRDefault="00DB0596">
      <w:pPr>
        <w:snapToGrid w:val="0"/>
        <w:ind w:firstLineChars="196" w:firstLine="551"/>
        <w:rPr>
          <w:rFonts w:ascii="宋体"/>
          <w:b/>
          <w:bCs/>
          <w:color w:val="FF0000"/>
          <w:sz w:val="28"/>
          <w:szCs w:val="28"/>
        </w:rPr>
      </w:pPr>
      <w:r>
        <w:rPr>
          <w:rFonts w:ascii="宋体" w:hint="eastAsia"/>
          <w:b/>
          <w:bCs/>
          <w:color w:val="FF0000"/>
          <w:sz w:val="28"/>
          <w:szCs w:val="28"/>
        </w:rPr>
        <w:t>Hash结构：只适用于定长记录文件和按记录键随机查找的访问方式</w:t>
      </w:r>
    </w:p>
    <w:p w:rsidR="00DB0596" w:rsidRDefault="00DB0596">
      <w:pPr>
        <w:snapToGrid w:val="0"/>
        <w:ind w:firstLineChars="196" w:firstLine="551"/>
        <w:rPr>
          <w:rFonts w:ascii="宋体"/>
          <w:b/>
          <w:bCs/>
          <w:color w:val="FF0000"/>
          <w:sz w:val="28"/>
          <w:szCs w:val="28"/>
        </w:rPr>
      </w:pPr>
      <w:r>
        <w:rPr>
          <w:rFonts w:ascii="宋体" w:hint="eastAsia"/>
          <w:b/>
          <w:bCs/>
          <w:color w:val="FF0000"/>
          <w:sz w:val="28"/>
          <w:szCs w:val="28"/>
        </w:rPr>
        <w:t>Hash结构的思想是：通过计算来确定一个记录在存储设备上的存储位置，依次先后存入的两个记录在物理设备上不一定相邻。</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下列描述不是文件系统功能的是（   ）。</w:t>
      </w:r>
    </w:p>
    <w:p w:rsidR="00DB0596" w:rsidRDefault="00DB0596">
      <w:pPr>
        <w:snapToGrid w:val="0"/>
        <w:ind w:firstLineChars="313" w:firstLine="876"/>
        <w:rPr>
          <w:rFonts w:ascii="宋体"/>
          <w:sz w:val="28"/>
          <w:szCs w:val="28"/>
        </w:rPr>
      </w:pPr>
      <w:r>
        <w:rPr>
          <w:rFonts w:ascii="宋体" w:hint="eastAsia"/>
          <w:sz w:val="28"/>
          <w:szCs w:val="28"/>
        </w:rPr>
        <w:t>A、建立文件目录和维护</w:t>
      </w:r>
      <w:r>
        <w:rPr>
          <w:rFonts w:ascii="宋体" w:hint="eastAsia"/>
          <w:sz w:val="28"/>
          <w:szCs w:val="28"/>
        </w:rPr>
        <w:tab/>
        <w:t xml:space="preserve">  B、提供一组可供用户使用的文件操作</w:t>
      </w:r>
    </w:p>
    <w:p w:rsidR="00DB0596" w:rsidRDefault="00DB0596">
      <w:pPr>
        <w:snapToGrid w:val="0"/>
        <w:ind w:firstLineChars="313" w:firstLine="876"/>
        <w:rPr>
          <w:rFonts w:ascii="宋体"/>
          <w:sz w:val="28"/>
          <w:szCs w:val="28"/>
        </w:rPr>
      </w:pPr>
      <w:r>
        <w:rPr>
          <w:rFonts w:ascii="宋体" w:hint="eastAsia"/>
          <w:sz w:val="28"/>
          <w:szCs w:val="28"/>
        </w:rPr>
        <w:t>C、</w:t>
      </w:r>
      <w:r>
        <w:rPr>
          <w:rFonts w:ascii="宋体" w:hint="eastAsia"/>
          <w:color w:val="FF0000"/>
          <w:sz w:val="28"/>
          <w:szCs w:val="28"/>
        </w:rPr>
        <w:t>实现对磁盘的驱动调度</w:t>
      </w:r>
      <w:r>
        <w:rPr>
          <w:rFonts w:ascii="宋体" w:hint="eastAsia"/>
          <w:sz w:val="28"/>
          <w:szCs w:val="28"/>
        </w:rPr>
        <w:tab/>
        <w:t xml:space="preserve">  D、实现从逻辑文件到物理文件间的转换</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文件系统在创建一个文件时，为它建立一个（ ）。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文件目录</w:t>
      </w:r>
      <w:r>
        <w:rPr>
          <w:rFonts w:ascii="宋体"/>
          <w:sz w:val="28"/>
          <w:szCs w:val="28"/>
        </w:rPr>
        <w:t xml:space="preserve"> </w:t>
      </w:r>
      <w:r>
        <w:rPr>
          <w:rFonts w:ascii="宋体" w:hint="eastAsia"/>
          <w:sz w:val="28"/>
          <w:szCs w:val="28"/>
        </w:rPr>
        <w:tab/>
      </w:r>
      <w:r>
        <w:rPr>
          <w:rFonts w:ascii="宋体" w:hint="eastAsia"/>
          <w:sz w:val="28"/>
          <w:szCs w:val="28"/>
        </w:rPr>
        <w:tab/>
      </w:r>
      <w:r>
        <w:rPr>
          <w:rFonts w:ascii="宋体"/>
          <w:sz w:val="28"/>
          <w:szCs w:val="28"/>
        </w:rPr>
        <w:t xml:space="preserve">B、目录文件 </w:t>
      </w:r>
    </w:p>
    <w:p w:rsidR="00DB0596" w:rsidRDefault="00DB0596">
      <w:pPr>
        <w:snapToGrid w:val="0"/>
        <w:ind w:firstLineChars="313" w:firstLine="876"/>
        <w:rPr>
          <w:rFonts w:ascii="宋体"/>
          <w:sz w:val="28"/>
          <w:szCs w:val="28"/>
        </w:rPr>
      </w:pPr>
      <w:r>
        <w:rPr>
          <w:rFonts w:ascii="宋体"/>
          <w:sz w:val="28"/>
          <w:szCs w:val="28"/>
        </w:rPr>
        <w:t xml:space="preserve">C、逻辑结构 </w:t>
      </w:r>
      <w:r>
        <w:rPr>
          <w:rFonts w:ascii="宋体" w:hint="eastAsia"/>
          <w:sz w:val="28"/>
          <w:szCs w:val="28"/>
        </w:rPr>
        <w:tab/>
      </w:r>
      <w:r>
        <w:rPr>
          <w:rFonts w:ascii="宋体" w:hint="eastAsia"/>
          <w:sz w:val="28"/>
          <w:szCs w:val="28"/>
        </w:rPr>
        <w:tab/>
      </w:r>
      <w:r>
        <w:rPr>
          <w:rFonts w:ascii="宋体"/>
          <w:sz w:val="28"/>
          <w:szCs w:val="28"/>
        </w:rPr>
        <w:t xml:space="preserve">D、逻辑空间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lastRenderedPageBreak/>
        <w:t>索引式(随机)文件组织的一个主要优点是(</w:t>
      </w:r>
      <w:r>
        <w:rPr>
          <w:rFonts w:ascii="宋体"/>
          <w:sz w:val="28"/>
          <w:szCs w:val="28"/>
        </w:rPr>
        <w:t xml:space="preserve">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A、不需要链接指针</w:t>
      </w:r>
      <w:r>
        <w:rPr>
          <w:rFonts w:ascii="宋体"/>
          <w:sz w:val="28"/>
          <w:szCs w:val="28"/>
        </w:rPr>
        <w:t xml:space="preserve">           </w:t>
      </w:r>
      <w:r>
        <w:rPr>
          <w:rFonts w:ascii="宋体" w:hint="eastAsia"/>
          <w:sz w:val="28"/>
          <w:szCs w:val="28"/>
        </w:rPr>
        <w:t>B、</w:t>
      </w:r>
      <w:r>
        <w:rPr>
          <w:rFonts w:ascii="宋体" w:hint="eastAsia"/>
          <w:color w:val="FF0000"/>
          <w:sz w:val="28"/>
          <w:szCs w:val="28"/>
        </w:rPr>
        <w:t>能实现物理块的动态分配</w:t>
      </w:r>
    </w:p>
    <w:p w:rsidR="00DB0596" w:rsidRDefault="00DB0596">
      <w:pPr>
        <w:snapToGrid w:val="0"/>
        <w:ind w:left="420" w:firstLineChars="200" w:firstLine="560"/>
        <w:rPr>
          <w:rFonts w:ascii="宋体"/>
          <w:sz w:val="28"/>
          <w:szCs w:val="28"/>
        </w:rPr>
      </w:pPr>
      <w:r>
        <w:rPr>
          <w:rFonts w:ascii="宋体"/>
          <w:sz w:val="28"/>
          <w:szCs w:val="28"/>
        </w:rPr>
        <w:t>C、</w:t>
      </w:r>
      <w:r>
        <w:rPr>
          <w:rFonts w:ascii="宋体" w:hint="eastAsia"/>
          <w:sz w:val="28"/>
          <w:szCs w:val="28"/>
        </w:rPr>
        <w:t>回收实现比较简单</w:t>
      </w:r>
      <w:r>
        <w:rPr>
          <w:rFonts w:ascii="宋体"/>
          <w:sz w:val="28"/>
          <w:szCs w:val="28"/>
        </w:rPr>
        <w:t xml:space="preserve">         </w:t>
      </w:r>
      <w:r>
        <w:rPr>
          <w:rFonts w:ascii="宋体" w:hint="eastAsia"/>
          <w:sz w:val="28"/>
          <w:szCs w:val="28"/>
        </w:rPr>
        <w:t>D、用户存取方便</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面向用户的文件组织机构属于(</w:t>
      </w:r>
      <w:r>
        <w:rPr>
          <w:rFonts w:ascii="宋体"/>
          <w:sz w:val="28"/>
          <w:szCs w:val="28"/>
        </w:rPr>
        <w:t xml:space="preserve">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A、虚拟结构</w:t>
      </w:r>
      <w:r>
        <w:rPr>
          <w:rFonts w:ascii="宋体"/>
          <w:sz w:val="28"/>
          <w:szCs w:val="28"/>
        </w:rPr>
        <w:t xml:space="preserve">                </w:t>
      </w:r>
      <w:r>
        <w:rPr>
          <w:rFonts w:ascii="宋体" w:hint="eastAsia"/>
          <w:sz w:val="28"/>
          <w:szCs w:val="28"/>
        </w:rPr>
        <w:t xml:space="preserve"> B、实际结构</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逻辑结构</w:t>
      </w:r>
      <w:r>
        <w:rPr>
          <w:rFonts w:ascii="宋体"/>
          <w:sz w:val="28"/>
          <w:szCs w:val="28"/>
        </w:rPr>
        <w:t xml:space="preserve">                 </w:t>
      </w:r>
      <w:r>
        <w:rPr>
          <w:rFonts w:ascii="宋体" w:hint="eastAsia"/>
          <w:sz w:val="28"/>
          <w:szCs w:val="28"/>
        </w:rPr>
        <w:t>D、物理结构</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按文件用途来分，编译程序是（   ）。</w:t>
      </w:r>
    </w:p>
    <w:p w:rsidR="00DB0596" w:rsidRDefault="00DB0596">
      <w:pPr>
        <w:snapToGrid w:val="0"/>
        <w:ind w:left="420" w:firstLineChars="200" w:firstLine="560"/>
        <w:rPr>
          <w:rFonts w:ascii="宋体"/>
          <w:sz w:val="28"/>
          <w:szCs w:val="28"/>
        </w:rPr>
      </w:pPr>
      <w:r>
        <w:rPr>
          <w:rFonts w:ascii="宋体" w:hint="eastAsia"/>
          <w:sz w:val="28"/>
          <w:szCs w:val="28"/>
        </w:rPr>
        <w:t>A、用户文件</w:t>
      </w:r>
      <w:r>
        <w:rPr>
          <w:rFonts w:ascii="宋体" w:hint="eastAsia"/>
          <w:sz w:val="28"/>
          <w:szCs w:val="28"/>
        </w:rPr>
        <w:tab/>
      </w:r>
      <w:r>
        <w:rPr>
          <w:rFonts w:ascii="宋体" w:hint="eastAsia"/>
          <w:sz w:val="28"/>
          <w:szCs w:val="28"/>
        </w:rPr>
        <w:tab/>
        <w:t>B、档案文件</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系统文件</w:t>
      </w:r>
      <w:r>
        <w:rPr>
          <w:rFonts w:ascii="宋体" w:hint="eastAsia"/>
          <w:sz w:val="28"/>
          <w:szCs w:val="28"/>
        </w:rPr>
        <w:tab/>
      </w:r>
      <w:r>
        <w:rPr>
          <w:rFonts w:ascii="宋体" w:hint="eastAsia"/>
          <w:sz w:val="28"/>
          <w:szCs w:val="28"/>
        </w:rPr>
        <w:tab/>
        <w:t>D、库文件</w:t>
      </w:r>
    </w:p>
    <w:p w:rsidR="00DB0596" w:rsidRDefault="00DB0596">
      <w:pPr>
        <w:snapToGrid w:val="0"/>
        <w:ind w:left="420" w:firstLineChars="200" w:firstLine="560"/>
        <w:rPr>
          <w:rFonts w:ascii="宋体"/>
          <w:sz w:val="28"/>
          <w:szCs w:val="28"/>
        </w:rPr>
      </w:pPr>
      <w:r>
        <w:rPr>
          <w:rFonts w:ascii="宋体" w:hint="eastAsia"/>
          <w:sz w:val="28"/>
          <w:szCs w:val="28"/>
        </w:rPr>
        <w:t>答案-1：C</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将信息加工形成具有保留价值的文件是（   ）。</w:t>
      </w:r>
    </w:p>
    <w:p w:rsidR="00DB0596" w:rsidRDefault="00DB0596">
      <w:pPr>
        <w:snapToGrid w:val="0"/>
        <w:ind w:left="420" w:firstLineChars="200" w:firstLine="560"/>
        <w:rPr>
          <w:rFonts w:ascii="宋体"/>
          <w:sz w:val="28"/>
          <w:szCs w:val="28"/>
        </w:rPr>
      </w:pPr>
      <w:r>
        <w:rPr>
          <w:rFonts w:ascii="宋体" w:hint="eastAsia"/>
          <w:sz w:val="28"/>
          <w:szCs w:val="28"/>
        </w:rPr>
        <w:t>A、库文件</w:t>
      </w:r>
      <w:r>
        <w:rPr>
          <w:rFonts w:ascii="宋体" w:hint="eastAsia"/>
          <w:sz w:val="28"/>
          <w:szCs w:val="28"/>
        </w:rPr>
        <w:tab/>
      </w:r>
      <w:r>
        <w:rPr>
          <w:rFonts w:ascii="宋体" w:hint="eastAsia"/>
          <w:sz w:val="28"/>
          <w:szCs w:val="28"/>
        </w:rPr>
        <w:tab/>
        <w:t xml:space="preserve">   B、</w:t>
      </w:r>
      <w:r>
        <w:rPr>
          <w:rFonts w:ascii="宋体" w:hint="eastAsia"/>
          <w:color w:val="FF0000"/>
          <w:sz w:val="28"/>
          <w:szCs w:val="28"/>
        </w:rPr>
        <w:t>档案文件</w:t>
      </w:r>
    </w:p>
    <w:p w:rsidR="00DB0596" w:rsidRDefault="00DB0596">
      <w:pPr>
        <w:snapToGrid w:val="0"/>
        <w:ind w:left="420" w:firstLineChars="200" w:firstLine="560"/>
        <w:rPr>
          <w:rFonts w:ascii="宋体"/>
          <w:sz w:val="28"/>
          <w:szCs w:val="28"/>
        </w:rPr>
      </w:pPr>
      <w:r>
        <w:rPr>
          <w:rFonts w:ascii="宋体" w:hint="eastAsia"/>
          <w:sz w:val="28"/>
          <w:szCs w:val="28"/>
        </w:rPr>
        <w:t>C、系统文件</w:t>
      </w:r>
      <w:r>
        <w:rPr>
          <w:rFonts w:ascii="宋体" w:hint="eastAsia"/>
          <w:sz w:val="28"/>
          <w:szCs w:val="28"/>
        </w:rPr>
        <w:tab/>
      </w:r>
      <w:r>
        <w:rPr>
          <w:rFonts w:ascii="宋体" w:hint="eastAsia"/>
          <w:sz w:val="28"/>
          <w:szCs w:val="28"/>
        </w:rPr>
        <w:tab/>
        <w:t>D、临时文件</w:t>
      </w:r>
    </w:p>
    <w:p w:rsidR="00DB0596" w:rsidRDefault="00DB0596">
      <w:pPr>
        <w:snapToGrid w:val="0"/>
        <w:ind w:left="420" w:firstLineChars="200" w:firstLine="560"/>
        <w:rPr>
          <w:rFonts w:ascii="宋体"/>
          <w:sz w:val="28"/>
          <w:szCs w:val="28"/>
        </w:rPr>
      </w:pPr>
      <w:r>
        <w:rPr>
          <w:rFonts w:ascii="宋体" w:hint="eastAsia"/>
          <w:sz w:val="28"/>
          <w:szCs w:val="28"/>
        </w:rPr>
        <w:t>答案-1：B</w:t>
      </w:r>
    </w:p>
    <w:p w:rsidR="00DB0596" w:rsidRDefault="00DB0596">
      <w:pPr>
        <w:snapToGrid w:val="0"/>
        <w:ind w:left="420" w:firstLineChars="200" w:firstLine="560"/>
        <w:rPr>
          <w:rFonts w:ascii="宋体"/>
          <w:sz w:val="28"/>
          <w:szCs w:val="28"/>
        </w:rPr>
      </w:pP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文件目录的主要作用是（      </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sz w:val="28"/>
          <w:szCs w:val="28"/>
        </w:rPr>
        <w:t xml:space="preserve">A、 </w:t>
      </w:r>
      <w:r>
        <w:rPr>
          <w:rFonts w:ascii="宋体"/>
          <w:color w:val="FF0000"/>
          <w:sz w:val="28"/>
          <w:szCs w:val="28"/>
        </w:rPr>
        <w:t>按名存取</w:t>
      </w:r>
      <w:r>
        <w:rPr>
          <w:rFonts w:ascii="宋体"/>
          <w:sz w:val="28"/>
          <w:szCs w:val="28"/>
        </w:rPr>
        <w:t xml:space="preserve">                          B、 </w:t>
      </w:r>
      <w:r>
        <w:rPr>
          <w:rFonts w:ascii="宋体" w:hint="eastAsia"/>
          <w:sz w:val="28"/>
          <w:szCs w:val="28"/>
        </w:rPr>
        <w:t>提高速度</w:t>
      </w:r>
    </w:p>
    <w:p w:rsidR="00DB0596" w:rsidRDefault="00DB0596">
      <w:pPr>
        <w:snapToGrid w:val="0"/>
        <w:ind w:left="420" w:firstLineChars="200" w:firstLine="560"/>
        <w:rPr>
          <w:rFonts w:ascii="宋体"/>
          <w:sz w:val="28"/>
          <w:szCs w:val="28"/>
        </w:rPr>
      </w:pPr>
      <w:r>
        <w:rPr>
          <w:rFonts w:ascii="宋体"/>
          <w:sz w:val="28"/>
          <w:szCs w:val="28"/>
        </w:rPr>
        <w:t xml:space="preserve">C、 节省空间                          D、 </w:t>
      </w:r>
      <w:r>
        <w:rPr>
          <w:rFonts w:ascii="宋体" w:hint="eastAsia"/>
          <w:sz w:val="28"/>
          <w:szCs w:val="28"/>
        </w:rPr>
        <w:t>提高外存利用率</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如果文件系统中有两个文件重名，不应采用（</w:t>
      </w:r>
      <w:r>
        <w:rPr>
          <w:rFonts w:ascii="宋体" w:hint="eastAsia"/>
          <w:sz w:val="28"/>
          <w:szCs w:val="28"/>
        </w:rPr>
        <w:t xml:space="preserve">   </w:t>
      </w:r>
      <w:r>
        <w:rPr>
          <w:rFonts w:ascii="宋体"/>
          <w:sz w:val="28"/>
          <w:szCs w:val="28"/>
        </w:rPr>
        <w:t xml:space="preserve"> ）。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一级目录结构</w:t>
      </w:r>
      <w:r>
        <w:rPr>
          <w:rFonts w:ascii="宋体"/>
          <w:sz w:val="28"/>
          <w:szCs w:val="28"/>
        </w:rPr>
        <w:t xml:space="preserve"> </w:t>
      </w:r>
      <w:r>
        <w:rPr>
          <w:rFonts w:ascii="宋体"/>
          <w:sz w:val="28"/>
          <w:szCs w:val="28"/>
        </w:rPr>
        <w:tab/>
        <w:t xml:space="preserve">B、树型目录结构 </w:t>
      </w:r>
    </w:p>
    <w:p w:rsidR="00DB0596" w:rsidRDefault="00DB0596">
      <w:pPr>
        <w:snapToGrid w:val="0"/>
        <w:ind w:firstLineChars="313" w:firstLine="876"/>
        <w:rPr>
          <w:rFonts w:ascii="宋体"/>
          <w:sz w:val="28"/>
          <w:szCs w:val="28"/>
        </w:rPr>
      </w:pPr>
      <w:r>
        <w:rPr>
          <w:rFonts w:ascii="宋体"/>
          <w:sz w:val="28"/>
          <w:szCs w:val="28"/>
        </w:rPr>
        <w:t xml:space="preserve">C、二级目录结构 </w:t>
      </w:r>
      <w:r>
        <w:rPr>
          <w:rFonts w:ascii="宋体"/>
          <w:sz w:val="28"/>
          <w:szCs w:val="28"/>
        </w:rPr>
        <w:tab/>
        <w:t xml:space="preserve">D、A和C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文件系统采用树型目录结构后，对于不同用户的文件，其文件名（    ）。</w:t>
      </w:r>
    </w:p>
    <w:p w:rsidR="00DB0596" w:rsidRDefault="00DB0596">
      <w:pPr>
        <w:snapToGrid w:val="0"/>
        <w:ind w:firstLineChars="313" w:firstLine="876"/>
        <w:rPr>
          <w:rFonts w:ascii="宋体"/>
          <w:sz w:val="28"/>
          <w:szCs w:val="28"/>
        </w:rPr>
      </w:pPr>
      <w:r>
        <w:rPr>
          <w:rFonts w:ascii="宋体" w:hint="eastAsia"/>
          <w:sz w:val="28"/>
          <w:szCs w:val="28"/>
        </w:rPr>
        <w:t>A、应该相同</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 xml:space="preserve">   B、应该不同</w:t>
      </w:r>
    </w:p>
    <w:p w:rsidR="00DB0596" w:rsidRDefault="00DB0596">
      <w:pPr>
        <w:snapToGrid w:val="0"/>
        <w:ind w:firstLineChars="313" w:firstLine="876"/>
        <w:rPr>
          <w:rFonts w:ascii="宋体"/>
          <w:sz w:val="28"/>
          <w:szCs w:val="28"/>
        </w:rPr>
      </w:pPr>
      <w:r>
        <w:rPr>
          <w:rFonts w:ascii="宋体" w:hint="eastAsia"/>
          <w:sz w:val="28"/>
          <w:szCs w:val="28"/>
        </w:rPr>
        <w:t>C、</w:t>
      </w:r>
      <w:r>
        <w:rPr>
          <w:rFonts w:ascii="宋体" w:hint="eastAsia"/>
          <w:color w:val="FF0000"/>
          <w:sz w:val="28"/>
          <w:szCs w:val="28"/>
        </w:rPr>
        <w:t>可以不同，也可以相同</w:t>
      </w:r>
      <w:r>
        <w:rPr>
          <w:rFonts w:ascii="宋体" w:hint="eastAsia"/>
          <w:sz w:val="28"/>
          <w:szCs w:val="28"/>
        </w:rPr>
        <w:tab/>
      </w:r>
      <w:r>
        <w:rPr>
          <w:rFonts w:ascii="宋体" w:hint="eastAsia"/>
          <w:sz w:val="28"/>
          <w:szCs w:val="28"/>
        </w:rPr>
        <w:tab/>
        <w:t>D、受系统约束</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文件系统采用二级文件目录可以（ </w:t>
      </w:r>
      <w:r>
        <w:rPr>
          <w:rFonts w:ascii="宋体" w:hint="eastAsia"/>
          <w:sz w:val="28"/>
          <w:szCs w:val="28"/>
        </w:rPr>
        <w:t xml:space="preserve">   </w:t>
      </w:r>
      <w:r>
        <w:rPr>
          <w:rFonts w:ascii="宋体"/>
          <w:sz w:val="28"/>
          <w:szCs w:val="28"/>
        </w:rPr>
        <w:t xml:space="preserve">）。 </w:t>
      </w:r>
    </w:p>
    <w:p w:rsidR="00DB0596" w:rsidRDefault="00DB0596">
      <w:pPr>
        <w:snapToGrid w:val="0"/>
        <w:ind w:firstLineChars="313" w:firstLine="876"/>
        <w:rPr>
          <w:rFonts w:ascii="宋体"/>
          <w:sz w:val="28"/>
          <w:szCs w:val="28"/>
        </w:rPr>
      </w:pPr>
      <w:r>
        <w:rPr>
          <w:rFonts w:ascii="宋体"/>
          <w:sz w:val="28"/>
          <w:szCs w:val="28"/>
        </w:rPr>
        <w:t xml:space="preserve">A、缩短访问存储器的时间 </w:t>
      </w:r>
      <w:r>
        <w:rPr>
          <w:rFonts w:ascii="宋体"/>
          <w:sz w:val="28"/>
          <w:szCs w:val="28"/>
        </w:rPr>
        <w:tab/>
        <w:t xml:space="preserve">B、实现文件共享 </w:t>
      </w:r>
    </w:p>
    <w:p w:rsidR="00DB0596" w:rsidRDefault="00DB0596">
      <w:pPr>
        <w:snapToGrid w:val="0"/>
        <w:ind w:firstLineChars="313" w:firstLine="876"/>
        <w:rPr>
          <w:rFonts w:ascii="宋体"/>
          <w:sz w:val="28"/>
          <w:szCs w:val="28"/>
        </w:rPr>
      </w:pPr>
      <w:r>
        <w:rPr>
          <w:rFonts w:ascii="宋体"/>
          <w:sz w:val="28"/>
          <w:szCs w:val="28"/>
        </w:rPr>
        <w:t xml:space="preserve">C、节省内存空间 </w:t>
      </w:r>
      <w:r>
        <w:rPr>
          <w:rFonts w:ascii="宋体"/>
          <w:sz w:val="28"/>
          <w:szCs w:val="28"/>
        </w:rPr>
        <w:tab/>
      </w:r>
      <w:r>
        <w:rPr>
          <w:rFonts w:ascii="宋体"/>
          <w:sz w:val="28"/>
          <w:szCs w:val="28"/>
        </w:rPr>
        <w:tab/>
      </w:r>
      <w:r>
        <w:rPr>
          <w:rFonts w:ascii="宋体"/>
          <w:sz w:val="28"/>
          <w:szCs w:val="28"/>
        </w:rPr>
        <w:tab/>
      </w:r>
      <w:r>
        <w:rPr>
          <w:rFonts w:ascii="宋体" w:hint="eastAsia"/>
          <w:sz w:val="28"/>
          <w:szCs w:val="28"/>
        </w:rPr>
        <w:t xml:space="preserve">   </w:t>
      </w:r>
      <w:r>
        <w:rPr>
          <w:rFonts w:ascii="宋体"/>
          <w:sz w:val="28"/>
          <w:szCs w:val="28"/>
        </w:rPr>
        <w:t>D、</w:t>
      </w:r>
      <w:r>
        <w:rPr>
          <w:rFonts w:ascii="宋体"/>
          <w:color w:val="FF0000"/>
          <w:sz w:val="28"/>
          <w:szCs w:val="28"/>
        </w:rPr>
        <w:t>解决不同用户间的文件命名冲突</w:t>
      </w:r>
      <w:r>
        <w:rPr>
          <w:rFonts w:ascii="宋体"/>
          <w:sz w:val="28"/>
          <w:szCs w:val="28"/>
        </w:rPr>
        <w:t xml:space="preserve">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文件代表了计算机系统中的（ </w:t>
      </w:r>
      <w:r>
        <w:rPr>
          <w:rFonts w:ascii="宋体" w:hint="eastAsia"/>
          <w:sz w:val="28"/>
          <w:szCs w:val="28"/>
        </w:rPr>
        <w:t xml:space="preserve">   </w:t>
      </w:r>
      <w:r>
        <w:rPr>
          <w:rFonts w:ascii="宋体"/>
          <w:sz w:val="28"/>
          <w:szCs w:val="28"/>
        </w:rPr>
        <w:t xml:space="preserve">）。 </w:t>
      </w:r>
    </w:p>
    <w:p w:rsidR="00DB0596" w:rsidRDefault="00DB0596">
      <w:pPr>
        <w:snapToGrid w:val="0"/>
        <w:ind w:firstLineChars="313" w:firstLine="876"/>
        <w:rPr>
          <w:rFonts w:ascii="宋体"/>
          <w:sz w:val="28"/>
          <w:szCs w:val="28"/>
        </w:rPr>
      </w:pPr>
      <w:r>
        <w:rPr>
          <w:rFonts w:ascii="宋体"/>
          <w:sz w:val="28"/>
          <w:szCs w:val="28"/>
        </w:rPr>
        <w:t xml:space="preserve">A、硬件 </w:t>
      </w:r>
      <w:r>
        <w:rPr>
          <w:rFonts w:ascii="宋体"/>
          <w:sz w:val="28"/>
          <w:szCs w:val="28"/>
        </w:rPr>
        <w:tab/>
      </w:r>
      <w:r>
        <w:rPr>
          <w:rFonts w:ascii="宋体"/>
          <w:sz w:val="28"/>
          <w:szCs w:val="28"/>
        </w:rPr>
        <w:tab/>
      </w:r>
      <w:r>
        <w:rPr>
          <w:rFonts w:ascii="宋体" w:hint="eastAsia"/>
          <w:sz w:val="28"/>
          <w:szCs w:val="28"/>
        </w:rPr>
        <w:tab/>
      </w:r>
      <w:r>
        <w:rPr>
          <w:rFonts w:ascii="宋体" w:hint="eastAsia"/>
          <w:sz w:val="28"/>
          <w:szCs w:val="28"/>
        </w:rPr>
        <w:tab/>
        <w:t xml:space="preserve">   </w:t>
      </w:r>
      <w:r>
        <w:rPr>
          <w:rFonts w:ascii="宋体"/>
          <w:sz w:val="28"/>
          <w:szCs w:val="28"/>
        </w:rPr>
        <w:t xml:space="preserve">B、软件 </w:t>
      </w:r>
    </w:p>
    <w:p w:rsidR="00DB0596" w:rsidRDefault="00DB0596">
      <w:pPr>
        <w:snapToGrid w:val="0"/>
        <w:ind w:firstLineChars="313" w:firstLine="876"/>
        <w:rPr>
          <w:rFonts w:ascii="宋体"/>
          <w:sz w:val="28"/>
          <w:szCs w:val="28"/>
        </w:rPr>
      </w:pPr>
      <w:r>
        <w:rPr>
          <w:rFonts w:ascii="宋体"/>
          <w:sz w:val="28"/>
          <w:szCs w:val="28"/>
        </w:rPr>
        <w:t>C、</w:t>
      </w:r>
      <w:r>
        <w:rPr>
          <w:rFonts w:ascii="宋体"/>
          <w:color w:val="FF0000"/>
          <w:sz w:val="28"/>
          <w:szCs w:val="28"/>
        </w:rPr>
        <w:t>软件资源</w:t>
      </w:r>
      <w:r>
        <w:rPr>
          <w:rFonts w:ascii="宋体"/>
          <w:sz w:val="28"/>
          <w:szCs w:val="28"/>
        </w:rPr>
        <w:t xml:space="preserve"> </w:t>
      </w:r>
      <w:r>
        <w:rPr>
          <w:rFonts w:ascii="宋体"/>
          <w:sz w:val="28"/>
          <w:szCs w:val="28"/>
        </w:rPr>
        <w:tab/>
      </w:r>
      <w:r>
        <w:rPr>
          <w:rFonts w:ascii="宋体" w:hint="eastAsia"/>
          <w:sz w:val="28"/>
          <w:szCs w:val="28"/>
        </w:rPr>
        <w:tab/>
      </w:r>
      <w:r>
        <w:rPr>
          <w:rFonts w:ascii="宋体" w:hint="eastAsia"/>
          <w:sz w:val="28"/>
          <w:szCs w:val="28"/>
        </w:rPr>
        <w:tab/>
      </w:r>
      <w:r>
        <w:rPr>
          <w:rFonts w:ascii="宋体"/>
          <w:sz w:val="28"/>
          <w:szCs w:val="28"/>
        </w:rPr>
        <w:t xml:space="preserve">D、硬件资源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在UNIX系统中，用户程序经过编译之后得到的可执行文件属于（ ）。</w:t>
      </w:r>
    </w:p>
    <w:p w:rsidR="00DB0596" w:rsidRDefault="00DB0596">
      <w:pPr>
        <w:snapToGrid w:val="0"/>
        <w:ind w:firstLineChars="313" w:firstLine="876"/>
        <w:rPr>
          <w:rFonts w:ascii="宋体"/>
          <w:sz w:val="28"/>
          <w:szCs w:val="28"/>
        </w:rPr>
      </w:pPr>
      <w:r>
        <w:rPr>
          <w:rFonts w:ascii="宋体"/>
          <w:sz w:val="28"/>
          <w:szCs w:val="28"/>
        </w:rPr>
        <w:t>A、ASCII文件 B、</w:t>
      </w:r>
      <w:r>
        <w:rPr>
          <w:rFonts w:ascii="宋体"/>
          <w:color w:val="FF0000"/>
          <w:sz w:val="28"/>
          <w:szCs w:val="28"/>
        </w:rPr>
        <w:t>普通文件</w:t>
      </w:r>
      <w:r>
        <w:rPr>
          <w:rFonts w:ascii="宋体"/>
          <w:sz w:val="28"/>
          <w:szCs w:val="28"/>
        </w:rPr>
        <w:t xml:space="preserve"> C、目录文件 D、特别文件</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特殊文件是与（ ）有关的文件。 </w:t>
      </w:r>
    </w:p>
    <w:p w:rsidR="00DB0596" w:rsidRDefault="00DB0596">
      <w:pPr>
        <w:snapToGrid w:val="0"/>
        <w:ind w:firstLineChars="313" w:firstLine="876"/>
        <w:rPr>
          <w:rFonts w:ascii="宋体"/>
          <w:sz w:val="28"/>
          <w:szCs w:val="28"/>
        </w:rPr>
      </w:pPr>
      <w:r>
        <w:rPr>
          <w:rFonts w:ascii="宋体"/>
          <w:sz w:val="28"/>
          <w:szCs w:val="28"/>
        </w:rPr>
        <w:t xml:space="preserve">A、文本 </w:t>
      </w:r>
      <w:r>
        <w:rPr>
          <w:rFonts w:ascii="宋体" w:hint="eastAsia"/>
          <w:sz w:val="28"/>
          <w:szCs w:val="28"/>
        </w:rPr>
        <w:tab/>
      </w:r>
      <w:r>
        <w:rPr>
          <w:rFonts w:ascii="宋体" w:hint="eastAsia"/>
          <w:sz w:val="28"/>
          <w:szCs w:val="28"/>
        </w:rPr>
        <w:tab/>
        <w:t xml:space="preserve">   </w:t>
      </w:r>
      <w:r>
        <w:rPr>
          <w:rFonts w:ascii="宋体"/>
          <w:sz w:val="28"/>
          <w:szCs w:val="28"/>
        </w:rPr>
        <w:t xml:space="preserve">B、图象 </w:t>
      </w:r>
    </w:p>
    <w:p w:rsidR="00DB0596" w:rsidRDefault="00DB0596">
      <w:pPr>
        <w:snapToGrid w:val="0"/>
        <w:ind w:firstLineChars="313" w:firstLine="876"/>
        <w:rPr>
          <w:rFonts w:ascii="宋体"/>
          <w:sz w:val="28"/>
          <w:szCs w:val="28"/>
        </w:rPr>
      </w:pPr>
      <w:r>
        <w:rPr>
          <w:rFonts w:ascii="宋体"/>
          <w:sz w:val="28"/>
          <w:szCs w:val="28"/>
        </w:rPr>
        <w:lastRenderedPageBreak/>
        <w:t>C、</w:t>
      </w:r>
      <w:r>
        <w:rPr>
          <w:rFonts w:ascii="宋体"/>
          <w:color w:val="FF0000"/>
          <w:sz w:val="28"/>
          <w:szCs w:val="28"/>
        </w:rPr>
        <w:t>硬件设备</w:t>
      </w:r>
      <w:r>
        <w:rPr>
          <w:rFonts w:ascii="宋体"/>
          <w:sz w:val="28"/>
          <w:szCs w:val="28"/>
        </w:rPr>
        <w:t xml:space="preserve"> </w:t>
      </w:r>
      <w:r>
        <w:rPr>
          <w:rFonts w:ascii="宋体" w:hint="eastAsia"/>
          <w:sz w:val="28"/>
          <w:szCs w:val="28"/>
        </w:rPr>
        <w:tab/>
      </w:r>
      <w:r>
        <w:rPr>
          <w:rFonts w:ascii="宋体"/>
          <w:sz w:val="28"/>
          <w:szCs w:val="28"/>
        </w:rPr>
        <w:t xml:space="preserve">D、二进制数据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文件的存储方法依赖于（ ）。 </w:t>
      </w:r>
    </w:p>
    <w:p w:rsidR="00DB0596" w:rsidRDefault="00DB0596">
      <w:pPr>
        <w:snapToGrid w:val="0"/>
        <w:ind w:firstLineChars="313" w:firstLine="876"/>
        <w:rPr>
          <w:rFonts w:ascii="宋体"/>
          <w:sz w:val="28"/>
          <w:szCs w:val="28"/>
        </w:rPr>
      </w:pPr>
      <w:r>
        <w:rPr>
          <w:rFonts w:ascii="宋体"/>
          <w:sz w:val="28"/>
          <w:szCs w:val="28"/>
        </w:rPr>
        <w:t xml:space="preserve">A、文件的物理结构 </w:t>
      </w:r>
      <w:r>
        <w:rPr>
          <w:rFonts w:ascii="宋体" w:hint="eastAsia"/>
          <w:sz w:val="28"/>
          <w:szCs w:val="28"/>
        </w:rPr>
        <w:tab/>
      </w:r>
      <w:r>
        <w:rPr>
          <w:rFonts w:ascii="宋体" w:hint="eastAsia"/>
          <w:sz w:val="28"/>
          <w:szCs w:val="28"/>
        </w:rPr>
        <w:tab/>
      </w:r>
      <w:r>
        <w:rPr>
          <w:rFonts w:ascii="宋体"/>
          <w:sz w:val="28"/>
          <w:szCs w:val="28"/>
        </w:rPr>
        <w:t xml:space="preserve">B、存放文件的存储设备的特性 </w:t>
      </w:r>
    </w:p>
    <w:p w:rsidR="00DB0596" w:rsidRDefault="00DB0596">
      <w:pPr>
        <w:snapToGrid w:val="0"/>
        <w:ind w:firstLineChars="313" w:firstLine="876"/>
        <w:rPr>
          <w:rFonts w:ascii="宋体"/>
          <w:sz w:val="28"/>
          <w:szCs w:val="28"/>
        </w:rPr>
      </w:pPr>
      <w:r>
        <w:rPr>
          <w:rFonts w:ascii="宋体"/>
          <w:sz w:val="28"/>
          <w:szCs w:val="28"/>
        </w:rPr>
        <w:t>C、</w:t>
      </w:r>
      <w:r>
        <w:rPr>
          <w:rFonts w:ascii="宋体"/>
          <w:color w:val="FF0000"/>
          <w:sz w:val="28"/>
          <w:szCs w:val="28"/>
        </w:rPr>
        <w:t>A和B</w:t>
      </w:r>
      <w:r>
        <w:rPr>
          <w:rFonts w:ascii="宋体"/>
          <w:sz w:val="28"/>
          <w:szCs w:val="28"/>
        </w:rPr>
        <w:t xml:space="preserve"> </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r>
      <w:r>
        <w:rPr>
          <w:rFonts w:ascii="宋体"/>
          <w:sz w:val="28"/>
          <w:szCs w:val="28"/>
        </w:rPr>
        <w:t>D、文件的逻辑</w:t>
      </w:r>
      <w:r>
        <w:rPr>
          <w:rFonts w:ascii="宋体" w:hint="eastAsia"/>
          <w:sz w:val="28"/>
          <w:szCs w:val="28"/>
        </w:rPr>
        <w:t>结构</w:t>
      </w:r>
      <w:r>
        <w:rPr>
          <w:rFonts w:ascii="宋体"/>
          <w:sz w:val="28"/>
          <w:szCs w:val="28"/>
        </w:rPr>
        <w:t xml:space="preserve"> </w:t>
      </w:r>
    </w:p>
    <w:p w:rsidR="00DB0596" w:rsidRDefault="00DB0596">
      <w:pPr>
        <w:snapToGrid w:val="0"/>
        <w:ind w:firstLineChars="313" w:firstLine="876"/>
        <w:rPr>
          <w:rFonts w:ascii="宋体"/>
          <w:sz w:val="28"/>
          <w:szCs w:val="28"/>
        </w:rPr>
      </w:pPr>
      <w:r>
        <w:rPr>
          <w:rFonts w:ascii="宋体" w:hint="eastAsia"/>
          <w:sz w:val="28"/>
          <w:szCs w:val="28"/>
        </w:rPr>
        <w:t>答案-3：C</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多级目录结构形式为（   ）。</w:t>
      </w:r>
    </w:p>
    <w:p w:rsidR="00DB0596" w:rsidRDefault="00DB0596">
      <w:pPr>
        <w:snapToGrid w:val="0"/>
        <w:ind w:firstLineChars="313" w:firstLine="876"/>
        <w:rPr>
          <w:rFonts w:ascii="宋体"/>
          <w:sz w:val="28"/>
          <w:szCs w:val="28"/>
        </w:rPr>
      </w:pPr>
      <w:r>
        <w:rPr>
          <w:rFonts w:ascii="宋体" w:hint="eastAsia"/>
          <w:sz w:val="28"/>
          <w:szCs w:val="28"/>
        </w:rPr>
        <w:t>A、线形结构</w:t>
      </w:r>
      <w:r>
        <w:rPr>
          <w:rFonts w:ascii="宋体" w:hint="eastAsia"/>
          <w:sz w:val="28"/>
          <w:szCs w:val="28"/>
        </w:rPr>
        <w:tab/>
      </w:r>
      <w:r>
        <w:rPr>
          <w:rFonts w:ascii="宋体" w:hint="eastAsia"/>
          <w:sz w:val="28"/>
          <w:szCs w:val="28"/>
        </w:rPr>
        <w:tab/>
        <w:t>B、散列结构</w:t>
      </w:r>
    </w:p>
    <w:p w:rsidR="00DB0596" w:rsidRDefault="00DB0596">
      <w:pPr>
        <w:snapToGrid w:val="0"/>
        <w:ind w:firstLineChars="313" w:firstLine="876"/>
        <w:rPr>
          <w:rFonts w:ascii="宋体"/>
          <w:sz w:val="28"/>
          <w:szCs w:val="28"/>
        </w:rPr>
      </w:pPr>
      <w:r>
        <w:rPr>
          <w:rFonts w:ascii="宋体" w:hint="eastAsia"/>
          <w:sz w:val="28"/>
          <w:szCs w:val="28"/>
        </w:rPr>
        <w:t>C、网状结构</w:t>
      </w:r>
      <w:r>
        <w:rPr>
          <w:rFonts w:ascii="宋体" w:hint="eastAsia"/>
          <w:sz w:val="28"/>
          <w:szCs w:val="28"/>
        </w:rPr>
        <w:tab/>
      </w:r>
      <w:r>
        <w:rPr>
          <w:rFonts w:ascii="宋体" w:hint="eastAsia"/>
          <w:sz w:val="28"/>
          <w:szCs w:val="28"/>
        </w:rPr>
        <w:tab/>
        <w:t>D、</w:t>
      </w:r>
      <w:r>
        <w:rPr>
          <w:rFonts w:ascii="宋体" w:hint="eastAsia"/>
          <w:color w:val="FF0000"/>
          <w:sz w:val="28"/>
          <w:szCs w:val="28"/>
        </w:rPr>
        <w:t>树型结构</w:t>
      </w:r>
    </w:p>
    <w:p w:rsidR="00DB0596" w:rsidRDefault="00DB0596">
      <w:pPr>
        <w:snapToGrid w:val="0"/>
        <w:ind w:firstLineChars="313" w:firstLine="876"/>
        <w:rPr>
          <w:rFonts w:ascii="宋体"/>
          <w:sz w:val="28"/>
          <w:szCs w:val="28"/>
        </w:rPr>
      </w:pPr>
      <w:r>
        <w:rPr>
          <w:rFonts w:ascii="宋体" w:hint="eastAsia"/>
          <w:sz w:val="28"/>
          <w:szCs w:val="28"/>
        </w:rPr>
        <w:t>答案-1：D</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树型目录结构的主文件目录称为（   ）。</w:t>
      </w:r>
    </w:p>
    <w:p w:rsidR="00DB0596" w:rsidRDefault="00DB0596">
      <w:pPr>
        <w:snapToGrid w:val="0"/>
        <w:ind w:firstLineChars="313" w:firstLine="876"/>
        <w:rPr>
          <w:rFonts w:ascii="宋体"/>
          <w:sz w:val="28"/>
          <w:szCs w:val="28"/>
        </w:rPr>
      </w:pPr>
      <w:r>
        <w:rPr>
          <w:rFonts w:ascii="宋体" w:hint="eastAsia"/>
          <w:sz w:val="28"/>
          <w:szCs w:val="28"/>
        </w:rPr>
        <w:t>A、父目录</w:t>
      </w:r>
      <w:r>
        <w:rPr>
          <w:rFonts w:ascii="宋体" w:hint="eastAsia"/>
          <w:sz w:val="28"/>
          <w:szCs w:val="28"/>
        </w:rPr>
        <w:tab/>
      </w:r>
      <w:r>
        <w:rPr>
          <w:rFonts w:ascii="宋体" w:hint="eastAsia"/>
          <w:sz w:val="28"/>
          <w:szCs w:val="28"/>
        </w:rPr>
        <w:tab/>
        <w:t>B、</w:t>
      </w:r>
      <w:r>
        <w:rPr>
          <w:rFonts w:ascii="宋体" w:hint="eastAsia"/>
          <w:color w:val="FF0000"/>
          <w:sz w:val="28"/>
          <w:szCs w:val="28"/>
        </w:rPr>
        <w:t>根目录</w:t>
      </w:r>
      <w:r>
        <w:rPr>
          <w:rFonts w:ascii="宋体" w:hint="eastAsia"/>
          <w:sz w:val="28"/>
          <w:szCs w:val="28"/>
        </w:rPr>
        <w:tab/>
        <w:t>C、子目录</w:t>
      </w:r>
      <w:r>
        <w:rPr>
          <w:rFonts w:ascii="宋体" w:hint="eastAsia"/>
          <w:sz w:val="28"/>
          <w:szCs w:val="28"/>
        </w:rPr>
        <w:tab/>
      </w:r>
      <w:r>
        <w:rPr>
          <w:rFonts w:ascii="宋体" w:hint="eastAsia"/>
          <w:sz w:val="28"/>
          <w:szCs w:val="28"/>
        </w:rPr>
        <w:tab/>
        <w:t>D、用户文件目录</w:t>
      </w:r>
    </w:p>
    <w:p w:rsidR="00DB0596" w:rsidRDefault="00DB0596">
      <w:pPr>
        <w:snapToGrid w:val="0"/>
        <w:ind w:firstLineChars="313" w:firstLine="876"/>
        <w:rPr>
          <w:rFonts w:ascii="宋体"/>
          <w:sz w:val="28"/>
          <w:szCs w:val="28"/>
        </w:rPr>
      </w:pPr>
      <w:r>
        <w:rPr>
          <w:rFonts w:ascii="宋体" w:hint="eastAsia"/>
          <w:sz w:val="28"/>
          <w:szCs w:val="28"/>
        </w:rPr>
        <w:t>答案-2：B</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树型目录结构的第一级称为目录树的（ ）。 </w:t>
      </w:r>
    </w:p>
    <w:p w:rsidR="00DB0596" w:rsidRDefault="00DB0596">
      <w:pPr>
        <w:snapToGrid w:val="0"/>
        <w:ind w:firstLineChars="313" w:firstLine="876"/>
        <w:rPr>
          <w:rFonts w:ascii="宋体"/>
          <w:sz w:val="28"/>
          <w:szCs w:val="28"/>
        </w:rPr>
      </w:pPr>
      <w:r>
        <w:rPr>
          <w:rFonts w:ascii="宋体"/>
          <w:sz w:val="28"/>
          <w:szCs w:val="28"/>
        </w:rPr>
        <w:t xml:space="preserve">A、分支节点 </w:t>
      </w:r>
      <w:r>
        <w:rPr>
          <w:rFonts w:ascii="宋体" w:hint="eastAsia"/>
          <w:sz w:val="28"/>
          <w:szCs w:val="28"/>
        </w:rPr>
        <w:tab/>
      </w:r>
      <w:r>
        <w:rPr>
          <w:rFonts w:ascii="宋体"/>
          <w:sz w:val="28"/>
          <w:szCs w:val="28"/>
        </w:rPr>
        <w:t>B、</w:t>
      </w:r>
      <w:r>
        <w:rPr>
          <w:rFonts w:ascii="宋体"/>
          <w:color w:val="FF0000"/>
          <w:sz w:val="28"/>
          <w:szCs w:val="28"/>
        </w:rPr>
        <w:t>根节点</w:t>
      </w:r>
      <w:r>
        <w:rPr>
          <w:rFonts w:ascii="宋体" w:hint="eastAsia"/>
          <w:sz w:val="28"/>
          <w:szCs w:val="28"/>
        </w:rPr>
        <w:tab/>
      </w:r>
      <w:r>
        <w:rPr>
          <w:rFonts w:ascii="宋体"/>
          <w:sz w:val="28"/>
          <w:szCs w:val="28"/>
        </w:rPr>
        <w:t xml:space="preserve"> C、叶节点 </w:t>
      </w:r>
      <w:r>
        <w:rPr>
          <w:rFonts w:ascii="宋体" w:hint="eastAsia"/>
          <w:sz w:val="28"/>
          <w:szCs w:val="28"/>
        </w:rPr>
        <w:tab/>
      </w:r>
      <w:r>
        <w:rPr>
          <w:rFonts w:ascii="宋体"/>
          <w:sz w:val="28"/>
          <w:szCs w:val="28"/>
        </w:rPr>
        <w:t xml:space="preserve">D、终节点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使用绝对路径名访问文件是从（</w:t>
      </w:r>
      <w:r>
        <w:rPr>
          <w:rFonts w:ascii="宋体" w:hint="eastAsia"/>
          <w:sz w:val="28"/>
          <w:szCs w:val="28"/>
        </w:rPr>
        <w:t xml:space="preserve">  </w:t>
      </w:r>
      <w:r>
        <w:rPr>
          <w:rFonts w:ascii="宋体"/>
          <w:sz w:val="28"/>
          <w:szCs w:val="28"/>
        </w:rPr>
        <w:t xml:space="preserve"> ）开始按目录结构访问某个文件。 </w:t>
      </w:r>
    </w:p>
    <w:p w:rsidR="00DB0596" w:rsidRDefault="00DB0596">
      <w:pPr>
        <w:snapToGrid w:val="0"/>
        <w:ind w:firstLineChars="313" w:firstLine="876"/>
        <w:rPr>
          <w:rFonts w:ascii="宋体"/>
          <w:sz w:val="28"/>
          <w:szCs w:val="28"/>
        </w:rPr>
      </w:pPr>
      <w:r>
        <w:rPr>
          <w:rFonts w:ascii="宋体"/>
          <w:sz w:val="28"/>
          <w:szCs w:val="28"/>
        </w:rPr>
        <w:t xml:space="preserve">A、当前目录 </w:t>
      </w:r>
      <w:r>
        <w:rPr>
          <w:rFonts w:ascii="宋体" w:hint="eastAsia"/>
          <w:sz w:val="28"/>
          <w:szCs w:val="28"/>
        </w:rPr>
        <w:tab/>
      </w:r>
      <w:r>
        <w:rPr>
          <w:rFonts w:ascii="宋体"/>
          <w:sz w:val="28"/>
          <w:szCs w:val="28"/>
        </w:rPr>
        <w:t xml:space="preserve">B、用户主目录 </w:t>
      </w:r>
      <w:r>
        <w:rPr>
          <w:rFonts w:ascii="宋体" w:hint="eastAsia"/>
          <w:sz w:val="28"/>
          <w:szCs w:val="28"/>
        </w:rPr>
        <w:tab/>
      </w:r>
      <w:r>
        <w:rPr>
          <w:rFonts w:ascii="宋体"/>
          <w:sz w:val="28"/>
          <w:szCs w:val="28"/>
        </w:rPr>
        <w:t>C、</w:t>
      </w:r>
      <w:r>
        <w:rPr>
          <w:rFonts w:ascii="宋体"/>
          <w:color w:val="FF0000"/>
          <w:sz w:val="28"/>
          <w:szCs w:val="28"/>
        </w:rPr>
        <w:t>根目录</w:t>
      </w:r>
      <w:r>
        <w:rPr>
          <w:rFonts w:ascii="宋体" w:hint="eastAsia"/>
          <w:sz w:val="28"/>
          <w:szCs w:val="28"/>
        </w:rPr>
        <w:tab/>
      </w:r>
      <w:r>
        <w:rPr>
          <w:rFonts w:ascii="宋体"/>
          <w:sz w:val="28"/>
          <w:szCs w:val="28"/>
        </w:rPr>
        <w:t xml:space="preserve"> D、父目录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目录文件所存放的信息是（ ）。 </w:t>
      </w:r>
    </w:p>
    <w:p w:rsidR="00DB0596" w:rsidRDefault="00DB0596">
      <w:pPr>
        <w:snapToGrid w:val="0"/>
        <w:ind w:firstLineChars="313" w:firstLine="876"/>
        <w:rPr>
          <w:rFonts w:ascii="宋体"/>
          <w:sz w:val="28"/>
          <w:szCs w:val="28"/>
        </w:rPr>
      </w:pPr>
      <w:r>
        <w:rPr>
          <w:rFonts w:ascii="宋体"/>
          <w:sz w:val="28"/>
          <w:szCs w:val="28"/>
        </w:rPr>
        <w:t xml:space="preserve">A、某一文件存放的数据信息 </w:t>
      </w:r>
    </w:p>
    <w:p w:rsidR="00DB0596" w:rsidRDefault="00DB0596">
      <w:pPr>
        <w:snapToGrid w:val="0"/>
        <w:ind w:firstLineChars="313" w:firstLine="876"/>
        <w:rPr>
          <w:rFonts w:ascii="宋体"/>
          <w:sz w:val="28"/>
          <w:szCs w:val="28"/>
        </w:rPr>
      </w:pPr>
      <w:r>
        <w:rPr>
          <w:rFonts w:ascii="宋体"/>
          <w:sz w:val="28"/>
          <w:szCs w:val="28"/>
        </w:rPr>
        <w:t xml:space="preserve">B、某一文件的文件目录 </w:t>
      </w:r>
    </w:p>
    <w:p w:rsidR="00DB0596" w:rsidRDefault="00DB0596">
      <w:pPr>
        <w:snapToGrid w:val="0"/>
        <w:ind w:firstLineChars="313" w:firstLine="876"/>
        <w:rPr>
          <w:rFonts w:ascii="宋体"/>
          <w:sz w:val="28"/>
          <w:szCs w:val="28"/>
        </w:rPr>
      </w:pPr>
      <w:r>
        <w:rPr>
          <w:rFonts w:ascii="宋体"/>
          <w:sz w:val="28"/>
          <w:szCs w:val="28"/>
        </w:rPr>
        <w:t xml:space="preserve">C、该目录中所有数据文件目录 </w:t>
      </w:r>
    </w:p>
    <w:p w:rsidR="00DB0596" w:rsidRDefault="00DB0596">
      <w:pPr>
        <w:snapToGrid w:val="0"/>
        <w:ind w:firstLineChars="313" w:firstLine="876"/>
        <w:rPr>
          <w:rFonts w:ascii="宋体"/>
          <w:sz w:val="28"/>
          <w:szCs w:val="28"/>
        </w:rPr>
      </w:pPr>
      <w:r>
        <w:rPr>
          <w:rFonts w:ascii="宋体"/>
          <w:sz w:val="28"/>
          <w:szCs w:val="28"/>
        </w:rPr>
        <w:t>D、</w:t>
      </w:r>
      <w:r>
        <w:rPr>
          <w:rFonts w:ascii="宋体"/>
          <w:color w:val="FF0000"/>
          <w:sz w:val="28"/>
          <w:szCs w:val="28"/>
        </w:rPr>
        <w:t>该目录中所有子目录文件和数据文件的目录</w:t>
      </w:r>
      <w:r>
        <w:rPr>
          <w:rFonts w:ascii="宋体"/>
          <w:sz w:val="28"/>
          <w:szCs w:val="28"/>
        </w:rPr>
        <w:t xml:space="preserve">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   ）是指有关操作系统和其他系统程序组成的文件。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系统文件</w:t>
      </w:r>
      <w:r>
        <w:rPr>
          <w:rFonts w:ascii="宋体"/>
          <w:sz w:val="28"/>
          <w:szCs w:val="28"/>
        </w:rPr>
        <w:t xml:space="preserve"> </w:t>
      </w:r>
      <w:r>
        <w:rPr>
          <w:rFonts w:ascii="宋体" w:hint="eastAsia"/>
          <w:sz w:val="28"/>
          <w:szCs w:val="28"/>
        </w:rPr>
        <w:tab/>
      </w:r>
      <w:r>
        <w:rPr>
          <w:rFonts w:ascii="宋体"/>
          <w:sz w:val="28"/>
          <w:szCs w:val="28"/>
        </w:rPr>
        <w:t xml:space="preserve">B、档案文件 </w:t>
      </w:r>
    </w:p>
    <w:p w:rsidR="00DB0596" w:rsidRDefault="00DB0596">
      <w:pPr>
        <w:snapToGrid w:val="0"/>
        <w:ind w:firstLineChars="313" w:firstLine="876"/>
        <w:rPr>
          <w:rFonts w:ascii="宋体"/>
          <w:sz w:val="28"/>
          <w:szCs w:val="28"/>
        </w:rPr>
      </w:pPr>
      <w:r>
        <w:rPr>
          <w:rFonts w:ascii="宋体"/>
          <w:sz w:val="28"/>
          <w:szCs w:val="28"/>
        </w:rPr>
        <w:t xml:space="preserve">C、用户文件 </w:t>
      </w:r>
      <w:r>
        <w:rPr>
          <w:rFonts w:ascii="宋体" w:hint="eastAsia"/>
          <w:sz w:val="28"/>
          <w:szCs w:val="28"/>
        </w:rPr>
        <w:tab/>
      </w:r>
      <w:r>
        <w:rPr>
          <w:rFonts w:ascii="宋体"/>
          <w:sz w:val="28"/>
          <w:szCs w:val="28"/>
        </w:rPr>
        <w:t xml:space="preserve">D、顺序文件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由字符序列组成，文件内的信息不再划分结构，这是指（ ）。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流式文件</w:t>
      </w:r>
      <w:r>
        <w:rPr>
          <w:rFonts w:ascii="宋体"/>
          <w:sz w:val="28"/>
          <w:szCs w:val="28"/>
        </w:rPr>
        <w:t xml:space="preserve"> </w:t>
      </w:r>
      <w:r>
        <w:rPr>
          <w:rFonts w:ascii="宋体" w:hint="eastAsia"/>
          <w:sz w:val="28"/>
          <w:szCs w:val="28"/>
        </w:rPr>
        <w:tab/>
      </w:r>
      <w:r>
        <w:rPr>
          <w:rFonts w:ascii="宋体"/>
          <w:sz w:val="28"/>
          <w:szCs w:val="28"/>
        </w:rPr>
        <w:t xml:space="preserve">B、 记录式文件 </w:t>
      </w:r>
    </w:p>
    <w:p w:rsidR="00DB0596" w:rsidRDefault="00DB0596">
      <w:pPr>
        <w:snapToGrid w:val="0"/>
        <w:ind w:firstLineChars="313" w:firstLine="876"/>
        <w:rPr>
          <w:rFonts w:ascii="宋体"/>
          <w:sz w:val="28"/>
          <w:szCs w:val="28"/>
        </w:rPr>
      </w:pPr>
      <w:r>
        <w:rPr>
          <w:rFonts w:ascii="宋体"/>
          <w:sz w:val="28"/>
          <w:szCs w:val="28"/>
        </w:rPr>
        <w:t xml:space="preserve">C、顺序文件 </w:t>
      </w:r>
      <w:r>
        <w:rPr>
          <w:rFonts w:ascii="宋体" w:hint="eastAsia"/>
          <w:sz w:val="28"/>
          <w:szCs w:val="28"/>
        </w:rPr>
        <w:tab/>
      </w:r>
      <w:r>
        <w:rPr>
          <w:rFonts w:ascii="宋体"/>
          <w:sz w:val="28"/>
          <w:szCs w:val="28"/>
        </w:rPr>
        <w:t xml:space="preserve">D、有序文件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AUTOEXEC.BAT文件的逻辑结构形式是（ ）。 </w:t>
      </w:r>
    </w:p>
    <w:p w:rsidR="00DB0596" w:rsidRDefault="00DB0596">
      <w:pPr>
        <w:snapToGrid w:val="0"/>
        <w:ind w:firstLineChars="313" w:firstLine="876"/>
        <w:rPr>
          <w:rFonts w:ascii="宋体"/>
          <w:sz w:val="28"/>
          <w:szCs w:val="28"/>
        </w:rPr>
      </w:pPr>
      <w:r>
        <w:rPr>
          <w:rFonts w:ascii="宋体"/>
          <w:sz w:val="28"/>
          <w:szCs w:val="28"/>
        </w:rPr>
        <w:t>A、</w:t>
      </w:r>
      <w:r>
        <w:rPr>
          <w:rFonts w:ascii="宋体"/>
          <w:color w:val="FF0000"/>
          <w:sz w:val="28"/>
          <w:szCs w:val="28"/>
        </w:rPr>
        <w:t>字符流式文件</w:t>
      </w:r>
      <w:r>
        <w:rPr>
          <w:rFonts w:ascii="宋体"/>
          <w:sz w:val="28"/>
          <w:szCs w:val="28"/>
        </w:rPr>
        <w:t xml:space="preserve"> </w:t>
      </w:r>
      <w:r>
        <w:rPr>
          <w:rFonts w:ascii="宋体" w:hint="eastAsia"/>
          <w:sz w:val="28"/>
          <w:szCs w:val="28"/>
        </w:rPr>
        <w:tab/>
      </w:r>
      <w:r>
        <w:rPr>
          <w:rFonts w:ascii="宋体" w:hint="eastAsia"/>
          <w:sz w:val="28"/>
          <w:szCs w:val="28"/>
        </w:rPr>
        <w:tab/>
      </w:r>
      <w:r>
        <w:rPr>
          <w:rFonts w:ascii="宋体"/>
          <w:sz w:val="28"/>
          <w:szCs w:val="28"/>
        </w:rPr>
        <w:t xml:space="preserve">B、 库文件 </w:t>
      </w:r>
    </w:p>
    <w:p w:rsidR="00DB0596" w:rsidRDefault="00DB0596">
      <w:pPr>
        <w:snapToGrid w:val="0"/>
        <w:ind w:firstLineChars="313" w:firstLine="876"/>
        <w:rPr>
          <w:rFonts w:ascii="宋体"/>
          <w:sz w:val="28"/>
          <w:szCs w:val="28"/>
        </w:rPr>
      </w:pPr>
      <w:r>
        <w:rPr>
          <w:rFonts w:ascii="宋体"/>
          <w:sz w:val="28"/>
          <w:szCs w:val="28"/>
        </w:rPr>
        <w:t xml:space="preserve">C、记录式文件 </w:t>
      </w:r>
      <w:r>
        <w:rPr>
          <w:rFonts w:ascii="宋体" w:hint="eastAsia"/>
          <w:sz w:val="28"/>
          <w:szCs w:val="28"/>
        </w:rPr>
        <w:tab/>
      </w:r>
      <w:r>
        <w:rPr>
          <w:rFonts w:ascii="宋体" w:hint="eastAsia"/>
          <w:sz w:val="28"/>
          <w:szCs w:val="28"/>
        </w:rPr>
        <w:tab/>
      </w:r>
      <w:r>
        <w:rPr>
          <w:rFonts w:ascii="宋体" w:hint="eastAsia"/>
          <w:sz w:val="28"/>
          <w:szCs w:val="28"/>
        </w:rPr>
        <w:tab/>
      </w:r>
      <w:r>
        <w:rPr>
          <w:rFonts w:ascii="宋体"/>
          <w:sz w:val="28"/>
          <w:szCs w:val="28"/>
        </w:rPr>
        <w:t xml:space="preserve">D、只读文件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t xml:space="preserve">数据库文件的逻辑结构形式是（ ）。 </w:t>
      </w:r>
    </w:p>
    <w:p w:rsidR="00DB0596" w:rsidRDefault="00DB0596">
      <w:pPr>
        <w:snapToGrid w:val="0"/>
        <w:ind w:firstLineChars="313" w:firstLine="876"/>
        <w:rPr>
          <w:rFonts w:ascii="宋体"/>
          <w:sz w:val="28"/>
          <w:szCs w:val="28"/>
        </w:rPr>
      </w:pPr>
      <w:r>
        <w:rPr>
          <w:rFonts w:ascii="宋体"/>
          <w:sz w:val="28"/>
          <w:szCs w:val="28"/>
        </w:rPr>
        <w:t xml:space="preserve">A、字符流式文件 </w:t>
      </w:r>
      <w:r>
        <w:rPr>
          <w:rFonts w:ascii="宋体" w:hint="eastAsia"/>
          <w:sz w:val="28"/>
          <w:szCs w:val="28"/>
        </w:rPr>
        <w:tab/>
      </w:r>
      <w:r>
        <w:rPr>
          <w:rFonts w:ascii="宋体" w:hint="eastAsia"/>
          <w:sz w:val="28"/>
          <w:szCs w:val="28"/>
        </w:rPr>
        <w:tab/>
      </w:r>
      <w:r>
        <w:rPr>
          <w:rFonts w:ascii="宋体"/>
          <w:sz w:val="28"/>
          <w:szCs w:val="28"/>
        </w:rPr>
        <w:t xml:space="preserve">B、 档案文件 </w:t>
      </w:r>
    </w:p>
    <w:p w:rsidR="00DB0596" w:rsidRDefault="00DB0596">
      <w:pPr>
        <w:snapToGrid w:val="0"/>
        <w:ind w:firstLineChars="313" w:firstLine="876"/>
        <w:rPr>
          <w:rFonts w:ascii="宋体"/>
          <w:sz w:val="28"/>
          <w:szCs w:val="28"/>
        </w:rPr>
      </w:pPr>
      <w:r>
        <w:rPr>
          <w:rFonts w:ascii="宋体"/>
          <w:sz w:val="28"/>
          <w:szCs w:val="28"/>
        </w:rPr>
        <w:t>C、</w:t>
      </w:r>
      <w:r>
        <w:rPr>
          <w:rFonts w:ascii="宋体"/>
          <w:color w:val="FF0000"/>
          <w:sz w:val="28"/>
          <w:szCs w:val="28"/>
        </w:rPr>
        <w:t>记录式文件</w:t>
      </w:r>
      <w:r>
        <w:rPr>
          <w:rFonts w:ascii="宋体"/>
          <w:sz w:val="28"/>
          <w:szCs w:val="28"/>
        </w:rPr>
        <w:t xml:space="preserve"> </w:t>
      </w:r>
      <w:r>
        <w:rPr>
          <w:rFonts w:ascii="宋体" w:hint="eastAsia"/>
          <w:sz w:val="28"/>
          <w:szCs w:val="28"/>
        </w:rPr>
        <w:tab/>
      </w:r>
      <w:r>
        <w:rPr>
          <w:rFonts w:ascii="宋体" w:hint="eastAsia"/>
          <w:sz w:val="28"/>
          <w:szCs w:val="28"/>
        </w:rPr>
        <w:tab/>
      </w:r>
      <w:r>
        <w:rPr>
          <w:rFonts w:ascii="宋体"/>
          <w:sz w:val="28"/>
          <w:szCs w:val="28"/>
        </w:rPr>
        <w:t xml:space="preserve">D、只读文件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sz w:val="28"/>
          <w:szCs w:val="28"/>
        </w:rPr>
        <w:lastRenderedPageBreak/>
        <w:t>逻辑文件是（</w:t>
      </w:r>
      <w:r>
        <w:rPr>
          <w:rFonts w:ascii="宋体" w:hint="eastAsia"/>
          <w:sz w:val="28"/>
          <w:szCs w:val="28"/>
        </w:rPr>
        <w:t xml:space="preserve">   </w:t>
      </w:r>
      <w:r>
        <w:rPr>
          <w:rFonts w:ascii="宋体"/>
          <w:sz w:val="28"/>
          <w:szCs w:val="28"/>
        </w:rPr>
        <w:t xml:space="preserve"> ）的文件组织形式。 </w:t>
      </w:r>
    </w:p>
    <w:p w:rsidR="00DB0596" w:rsidRDefault="00DB0596">
      <w:pPr>
        <w:snapToGrid w:val="0"/>
        <w:ind w:firstLineChars="313" w:firstLine="876"/>
        <w:rPr>
          <w:rFonts w:ascii="宋体"/>
          <w:sz w:val="28"/>
          <w:szCs w:val="28"/>
        </w:rPr>
      </w:pPr>
      <w:r>
        <w:rPr>
          <w:rFonts w:ascii="宋体"/>
          <w:sz w:val="28"/>
          <w:szCs w:val="28"/>
        </w:rPr>
        <w:t xml:space="preserve">A、在外部设备上 </w:t>
      </w:r>
      <w:r>
        <w:rPr>
          <w:rFonts w:ascii="宋体" w:hint="eastAsia"/>
          <w:sz w:val="28"/>
          <w:szCs w:val="28"/>
        </w:rPr>
        <w:tab/>
      </w:r>
      <w:r>
        <w:rPr>
          <w:rFonts w:ascii="宋体" w:hint="eastAsia"/>
          <w:sz w:val="28"/>
          <w:szCs w:val="28"/>
        </w:rPr>
        <w:tab/>
      </w:r>
      <w:r>
        <w:rPr>
          <w:rFonts w:ascii="宋体"/>
          <w:sz w:val="28"/>
          <w:szCs w:val="28"/>
        </w:rPr>
        <w:t>B、</w:t>
      </w:r>
      <w:r>
        <w:rPr>
          <w:rFonts w:ascii="宋体"/>
          <w:color w:val="FF0000"/>
          <w:sz w:val="28"/>
          <w:szCs w:val="28"/>
        </w:rPr>
        <w:t xml:space="preserve">从用户观点看 </w:t>
      </w:r>
    </w:p>
    <w:p w:rsidR="00DB0596" w:rsidRDefault="00DB0596">
      <w:pPr>
        <w:snapToGrid w:val="0"/>
        <w:ind w:firstLineChars="313" w:firstLine="876"/>
        <w:rPr>
          <w:rFonts w:ascii="宋体"/>
          <w:sz w:val="28"/>
          <w:szCs w:val="28"/>
        </w:rPr>
      </w:pPr>
      <w:r>
        <w:rPr>
          <w:rFonts w:ascii="宋体"/>
          <w:sz w:val="28"/>
          <w:szCs w:val="28"/>
        </w:rPr>
        <w:t xml:space="preserve">C、虚拟存储 </w:t>
      </w:r>
      <w:r>
        <w:rPr>
          <w:rFonts w:ascii="宋体" w:hint="eastAsia"/>
          <w:sz w:val="28"/>
          <w:szCs w:val="28"/>
        </w:rPr>
        <w:tab/>
      </w:r>
      <w:r>
        <w:rPr>
          <w:rFonts w:ascii="宋体" w:hint="eastAsia"/>
          <w:sz w:val="28"/>
          <w:szCs w:val="28"/>
        </w:rPr>
        <w:tab/>
      </w:r>
      <w:r>
        <w:rPr>
          <w:rFonts w:ascii="宋体" w:hint="eastAsia"/>
          <w:sz w:val="28"/>
          <w:szCs w:val="28"/>
        </w:rPr>
        <w:tab/>
      </w:r>
      <w:r>
        <w:rPr>
          <w:rFonts w:ascii="宋体"/>
          <w:sz w:val="28"/>
          <w:szCs w:val="28"/>
        </w:rPr>
        <w:t xml:space="preserve">D、目录 </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对顺序文件做读文件操作时，总是从（   ）按顺序读出信息。</w:t>
      </w:r>
    </w:p>
    <w:p w:rsidR="00DB0596" w:rsidRDefault="00DB0596">
      <w:pPr>
        <w:snapToGrid w:val="0"/>
        <w:ind w:firstLineChars="313" w:firstLine="876"/>
        <w:rPr>
          <w:rFonts w:ascii="宋体"/>
          <w:sz w:val="28"/>
          <w:szCs w:val="28"/>
        </w:rPr>
      </w:pPr>
      <w:r>
        <w:rPr>
          <w:rFonts w:ascii="宋体" w:hint="eastAsia"/>
          <w:sz w:val="28"/>
          <w:szCs w:val="28"/>
        </w:rPr>
        <w:t>A、文件头部向后</w:t>
      </w:r>
      <w:r>
        <w:rPr>
          <w:rFonts w:ascii="宋体" w:hint="eastAsia"/>
          <w:sz w:val="28"/>
          <w:szCs w:val="28"/>
        </w:rPr>
        <w:tab/>
      </w:r>
      <w:r>
        <w:rPr>
          <w:rFonts w:ascii="宋体" w:hint="eastAsia"/>
          <w:sz w:val="28"/>
          <w:szCs w:val="28"/>
        </w:rPr>
        <w:tab/>
        <w:t>B、文件中部开始</w:t>
      </w:r>
    </w:p>
    <w:p w:rsidR="00DB0596" w:rsidRDefault="00DB0596">
      <w:pPr>
        <w:snapToGrid w:val="0"/>
        <w:ind w:firstLineChars="313" w:firstLine="876"/>
        <w:rPr>
          <w:rFonts w:ascii="宋体"/>
          <w:sz w:val="28"/>
          <w:szCs w:val="28"/>
        </w:rPr>
      </w:pPr>
      <w:r>
        <w:rPr>
          <w:rFonts w:ascii="宋体" w:hint="eastAsia"/>
          <w:sz w:val="28"/>
          <w:szCs w:val="28"/>
        </w:rPr>
        <w:t>C、文件尾部开始</w:t>
      </w:r>
      <w:r>
        <w:rPr>
          <w:rFonts w:ascii="宋体" w:hint="eastAsia"/>
          <w:sz w:val="28"/>
          <w:szCs w:val="28"/>
        </w:rPr>
        <w:tab/>
      </w:r>
      <w:r>
        <w:rPr>
          <w:rFonts w:ascii="宋体" w:hint="eastAsia"/>
          <w:sz w:val="28"/>
          <w:szCs w:val="28"/>
        </w:rPr>
        <w:tab/>
        <w:t>D、</w:t>
      </w:r>
      <w:r>
        <w:rPr>
          <w:rFonts w:ascii="宋体" w:hint="eastAsia"/>
          <w:color w:val="FF0000"/>
          <w:sz w:val="28"/>
          <w:szCs w:val="28"/>
        </w:rPr>
        <w:t>当前位置开始</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在文件系统中，要求物理块必须连续的物理文件是（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顺序文件</w:t>
      </w:r>
      <w:r>
        <w:rPr>
          <w:rFonts w:ascii="宋体" w:hint="eastAsia"/>
          <w:sz w:val="28"/>
          <w:szCs w:val="28"/>
        </w:rPr>
        <w:tab/>
      </w:r>
      <w:r>
        <w:rPr>
          <w:rFonts w:ascii="宋体" w:hint="eastAsia"/>
          <w:sz w:val="28"/>
          <w:szCs w:val="28"/>
        </w:rPr>
        <w:tab/>
        <w:t>B、链接文件</w:t>
      </w:r>
    </w:p>
    <w:p w:rsidR="00DB0596" w:rsidRDefault="00DB0596">
      <w:pPr>
        <w:snapToGrid w:val="0"/>
        <w:ind w:firstLineChars="313" w:firstLine="876"/>
        <w:rPr>
          <w:rFonts w:ascii="宋体"/>
          <w:sz w:val="28"/>
          <w:szCs w:val="28"/>
        </w:rPr>
      </w:pPr>
      <w:r>
        <w:rPr>
          <w:rFonts w:ascii="宋体" w:hint="eastAsia"/>
          <w:sz w:val="28"/>
          <w:szCs w:val="28"/>
        </w:rPr>
        <w:t>C、索引文件</w:t>
      </w:r>
      <w:r>
        <w:rPr>
          <w:rFonts w:ascii="宋体" w:hint="eastAsia"/>
          <w:sz w:val="28"/>
          <w:szCs w:val="28"/>
        </w:rPr>
        <w:tab/>
      </w:r>
      <w:r>
        <w:rPr>
          <w:rFonts w:ascii="宋体" w:hint="eastAsia"/>
          <w:sz w:val="28"/>
          <w:szCs w:val="28"/>
        </w:rPr>
        <w:tab/>
        <w:t>D、多重索引文件</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对文件的存取时必须按指针进行，效率较低，采用这种物理结构的是（   ）。</w:t>
      </w:r>
    </w:p>
    <w:p w:rsidR="00DB0596" w:rsidRDefault="00DB0596">
      <w:pPr>
        <w:snapToGrid w:val="0"/>
        <w:ind w:firstLineChars="313" w:firstLine="876"/>
        <w:rPr>
          <w:rFonts w:ascii="宋体"/>
          <w:sz w:val="28"/>
          <w:szCs w:val="28"/>
        </w:rPr>
      </w:pPr>
      <w:r>
        <w:rPr>
          <w:rFonts w:ascii="宋体" w:hint="eastAsia"/>
          <w:sz w:val="28"/>
          <w:szCs w:val="28"/>
        </w:rPr>
        <w:t>A、顺序文件</w:t>
      </w:r>
      <w:r>
        <w:rPr>
          <w:rFonts w:ascii="宋体" w:hint="eastAsia"/>
          <w:sz w:val="28"/>
          <w:szCs w:val="28"/>
        </w:rPr>
        <w:tab/>
      </w:r>
      <w:r>
        <w:rPr>
          <w:rFonts w:ascii="宋体" w:hint="eastAsia"/>
          <w:sz w:val="28"/>
          <w:szCs w:val="28"/>
        </w:rPr>
        <w:tab/>
        <w:t>B、</w:t>
      </w:r>
      <w:r>
        <w:rPr>
          <w:rFonts w:ascii="宋体" w:hint="eastAsia"/>
          <w:color w:val="FF0000"/>
          <w:sz w:val="28"/>
          <w:szCs w:val="28"/>
        </w:rPr>
        <w:t>链接文件</w:t>
      </w:r>
    </w:p>
    <w:p w:rsidR="00DB0596" w:rsidRDefault="00DB0596">
      <w:pPr>
        <w:snapToGrid w:val="0"/>
        <w:ind w:firstLineChars="313" w:firstLine="876"/>
        <w:rPr>
          <w:rFonts w:ascii="宋体"/>
          <w:sz w:val="28"/>
          <w:szCs w:val="28"/>
        </w:rPr>
      </w:pPr>
      <w:r>
        <w:rPr>
          <w:rFonts w:ascii="宋体" w:hint="eastAsia"/>
          <w:sz w:val="28"/>
          <w:szCs w:val="28"/>
        </w:rPr>
        <w:t>C、索引文件</w:t>
      </w:r>
      <w:r>
        <w:rPr>
          <w:rFonts w:ascii="宋体" w:hint="eastAsia"/>
          <w:sz w:val="28"/>
          <w:szCs w:val="28"/>
        </w:rPr>
        <w:tab/>
      </w:r>
      <w:r>
        <w:rPr>
          <w:rFonts w:ascii="宋体" w:hint="eastAsia"/>
          <w:sz w:val="28"/>
          <w:szCs w:val="28"/>
        </w:rPr>
        <w:tab/>
        <w:t>D、多重索引文件</w:t>
      </w:r>
    </w:p>
    <w:p w:rsidR="00DB0596" w:rsidRDefault="00DB0596">
      <w:pPr>
        <w:snapToGrid w:val="0"/>
        <w:ind w:firstLineChars="313" w:firstLine="876"/>
        <w:rPr>
          <w:rFonts w:ascii="宋体"/>
          <w:sz w:val="28"/>
          <w:szCs w:val="28"/>
        </w:rPr>
      </w:pPr>
      <w:r>
        <w:rPr>
          <w:rFonts w:ascii="宋体" w:hint="eastAsia"/>
          <w:sz w:val="28"/>
          <w:szCs w:val="28"/>
        </w:rPr>
        <w:t>答案-2：B</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若用户总是要求用随机存取方式查找文件记录，则采用索引结构比采用链式结构（   ）。</w:t>
      </w:r>
    </w:p>
    <w:p w:rsidR="00DB0596" w:rsidRDefault="00DB0596">
      <w:pPr>
        <w:snapToGrid w:val="0"/>
        <w:ind w:firstLineChars="313" w:firstLine="876"/>
        <w:rPr>
          <w:rFonts w:ascii="宋体"/>
          <w:sz w:val="28"/>
          <w:szCs w:val="28"/>
        </w:rPr>
      </w:pPr>
      <w:r>
        <w:rPr>
          <w:rFonts w:ascii="宋体" w:hint="eastAsia"/>
          <w:sz w:val="28"/>
          <w:szCs w:val="28"/>
        </w:rPr>
        <w:t>A、麻烦</w:t>
      </w:r>
      <w:r>
        <w:rPr>
          <w:rFonts w:ascii="宋体" w:hint="eastAsia"/>
          <w:sz w:val="28"/>
          <w:szCs w:val="28"/>
        </w:rPr>
        <w:tab/>
      </w:r>
      <w:r>
        <w:rPr>
          <w:rFonts w:ascii="宋体" w:hint="eastAsia"/>
          <w:sz w:val="28"/>
          <w:szCs w:val="28"/>
        </w:rPr>
        <w:tab/>
        <w:t>B、</w:t>
      </w:r>
      <w:r>
        <w:rPr>
          <w:rFonts w:ascii="宋体" w:hint="eastAsia"/>
          <w:color w:val="FF0000"/>
          <w:sz w:val="28"/>
          <w:szCs w:val="28"/>
        </w:rPr>
        <w:t>方便</w:t>
      </w:r>
      <w:r>
        <w:rPr>
          <w:rFonts w:ascii="宋体" w:hint="eastAsia"/>
          <w:sz w:val="28"/>
          <w:szCs w:val="28"/>
        </w:rPr>
        <w:tab/>
      </w:r>
      <w:r>
        <w:rPr>
          <w:rFonts w:ascii="宋体" w:hint="eastAsia"/>
          <w:sz w:val="28"/>
          <w:szCs w:val="28"/>
        </w:rPr>
        <w:tab/>
        <w:t>C、一样</w:t>
      </w:r>
      <w:r>
        <w:rPr>
          <w:rFonts w:ascii="宋体" w:hint="eastAsia"/>
          <w:sz w:val="28"/>
          <w:szCs w:val="28"/>
        </w:rPr>
        <w:tab/>
      </w:r>
      <w:r>
        <w:rPr>
          <w:rFonts w:ascii="宋体" w:hint="eastAsia"/>
          <w:sz w:val="28"/>
          <w:szCs w:val="28"/>
        </w:rPr>
        <w:tab/>
        <w:t>D、有时方便有时麻烦</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磁盘与主机之间传递数据的单位是（   ）。</w:t>
      </w:r>
    </w:p>
    <w:p w:rsidR="00DB0596" w:rsidRDefault="00DB0596">
      <w:pPr>
        <w:snapToGrid w:val="0"/>
        <w:ind w:firstLineChars="313" w:firstLine="876"/>
        <w:rPr>
          <w:rFonts w:ascii="宋体"/>
          <w:sz w:val="28"/>
          <w:szCs w:val="28"/>
        </w:rPr>
      </w:pPr>
      <w:r>
        <w:rPr>
          <w:rFonts w:ascii="宋体" w:hint="eastAsia"/>
          <w:sz w:val="28"/>
          <w:szCs w:val="28"/>
        </w:rPr>
        <w:t>A、柱面</w:t>
      </w:r>
      <w:r>
        <w:rPr>
          <w:rFonts w:ascii="宋体" w:hint="eastAsia"/>
          <w:sz w:val="28"/>
          <w:szCs w:val="28"/>
        </w:rPr>
        <w:tab/>
      </w:r>
      <w:r>
        <w:rPr>
          <w:rFonts w:ascii="宋体" w:hint="eastAsia"/>
          <w:sz w:val="28"/>
          <w:szCs w:val="28"/>
        </w:rPr>
        <w:tab/>
        <w:t>B、磁道</w:t>
      </w:r>
      <w:r>
        <w:rPr>
          <w:rFonts w:ascii="宋体" w:hint="eastAsia"/>
          <w:sz w:val="28"/>
          <w:szCs w:val="28"/>
        </w:rPr>
        <w:tab/>
      </w:r>
      <w:r>
        <w:rPr>
          <w:rFonts w:ascii="宋体" w:hint="eastAsia"/>
          <w:sz w:val="28"/>
          <w:szCs w:val="28"/>
        </w:rPr>
        <w:tab/>
        <w:t>C、</w:t>
      </w:r>
      <w:r>
        <w:rPr>
          <w:rFonts w:ascii="宋体" w:hint="eastAsia"/>
          <w:color w:val="FF0000"/>
          <w:sz w:val="28"/>
          <w:szCs w:val="28"/>
        </w:rPr>
        <w:t>数据块</w:t>
      </w:r>
      <w:r>
        <w:rPr>
          <w:rFonts w:ascii="宋体" w:hint="eastAsia"/>
          <w:sz w:val="28"/>
          <w:szCs w:val="28"/>
        </w:rPr>
        <w:tab/>
      </w:r>
      <w:r>
        <w:rPr>
          <w:rFonts w:ascii="宋体" w:hint="eastAsia"/>
          <w:sz w:val="28"/>
          <w:szCs w:val="28"/>
        </w:rPr>
        <w:tab/>
        <w:t>D、记录</w:t>
      </w:r>
    </w:p>
    <w:p w:rsidR="00DB0596" w:rsidRDefault="00DB0596">
      <w:pPr>
        <w:snapToGrid w:val="0"/>
        <w:ind w:firstLineChars="313" w:firstLine="876"/>
        <w:rPr>
          <w:rFonts w:ascii="宋体"/>
          <w:sz w:val="28"/>
          <w:szCs w:val="28"/>
        </w:rPr>
      </w:pPr>
      <w:r>
        <w:rPr>
          <w:rFonts w:ascii="宋体" w:hint="eastAsia"/>
          <w:sz w:val="28"/>
          <w:szCs w:val="28"/>
        </w:rPr>
        <w:t>答案-2：C</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用户归还文件的使用权可以调用的文件操作是（   ）。</w:t>
      </w:r>
    </w:p>
    <w:p w:rsidR="00DB0596" w:rsidRDefault="00DB0596">
      <w:pPr>
        <w:snapToGrid w:val="0"/>
        <w:ind w:firstLineChars="313" w:firstLine="876"/>
        <w:rPr>
          <w:rFonts w:ascii="宋体"/>
          <w:sz w:val="28"/>
          <w:szCs w:val="28"/>
        </w:rPr>
      </w:pPr>
      <w:r>
        <w:rPr>
          <w:rFonts w:ascii="宋体" w:hint="eastAsia"/>
          <w:sz w:val="28"/>
          <w:szCs w:val="28"/>
        </w:rPr>
        <w:t>A、建立</w:t>
      </w:r>
      <w:r>
        <w:rPr>
          <w:rFonts w:ascii="宋体" w:hint="eastAsia"/>
          <w:sz w:val="28"/>
          <w:szCs w:val="28"/>
        </w:rPr>
        <w:tab/>
      </w:r>
      <w:r>
        <w:rPr>
          <w:rFonts w:ascii="宋体" w:hint="eastAsia"/>
          <w:sz w:val="28"/>
          <w:szCs w:val="28"/>
        </w:rPr>
        <w:tab/>
        <w:t>B、打开</w:t>
      </w:r>
      <w:r>
        <w:rPr>
          <w:rFonts w:ascii="宋体" w:hint="eastAsia"/>
          <w:sz w:val="28"/>
          <w:szCs w:val="28"/>
        </w:rPr>
        <w:tab/>
      </w:r>
      <w:r>
        <w:rPr>
          <w:rFonts w:ascii="宋体" w:hint="eastAsia"/>
          <w:sz w:val="28"/>
          <w:szCs w:val="28"/>
        </w:rPr>
        <w:tab/>
        <w:t>C、</w:t>
      </w:r>
      <w:r>
        <w:rPr>
          <w:rFonts w:ascii="宋体" w:hint="eastAsia"/>
          <w:color w:val="FF0000"/>
          <w:sz w:val="28"/>
          <w:szCs w:val="28"/>
        </w:rPr>
        <w:t>关闭</w:t>
      </w:r>
      <w:r>
        <w:rPr>
          <w:rFonts w:ascii="宋体" w:hint="eastAsia"/>
          <w:sz w:val="28"/>
          <w:szCs w:val="28"/>
        </w:rPr>
        <w:tab/>
      </w:r>
      <w:r>
        <w:rPr>
          <w:rFonts w:ascii="宋体" w:hint="eastAsia"/>
          <w:sz w:val="28"/>
          <w:szCs w:val="28"/>
        </w:rPr>
        <w:tab/>
        <w:t>D、删除</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在UNIX系统中，磁盘存储空间空闲块的链接方式是（   ）。</w:t>
      </w:r>
    </w:p>
    <w:p w:rsidR="00DB0596" w:rsidRDefault="00DB0596">
      <w:pPr>
        <w:snapToGrid w:val="0"/>
        <w:ind w:firstLineChars="313" w:firstLine="876"/>
        <w:rPr>
          <w:rFonts w:ascii="宋体"/>
          <w:sz w:val="28"/>
          <w:szCs w:val="28"/>
        </w:rPr>
      </w:pPr>
      <w:r>
        <w:rPr>
          <w:rFonts w:ascii="宋体" w:hint="eastAsia"/>
          <w:sz w:val="28"/>
          <w:szCs w:val="28"/>
        </w:rPr>
        <w:t>A、单块链接</w:t>
      </w:r>
      <w:r>
        <w:rPr>
          <w:rFonts w:ascii="宋体" w:hint="eastAsia"/>
          <w:sz w:val="28"/>
          <w:szCs w:val="28"/>
        </w:rPr>
        <w:tab/>
      </w:r>
      <w:r>
        <w:rPr>
          <w:rFonts w:ascii="宋体" w:hint="eastAsia"/>
          <w:sz w:val="28"/>
          <w:szCs w:val="28"/>
        </w:rPr>
        <w:tab/>
        <w:t>B、位示图法</w:t>
      </w:r>
      <w:r>
        <w:rPr>
          <w:rFonts w:ascii="宋体" w:hint="eastAsia"/>
          <w:sz w:val="28"/>
          <w:szCs w:val="28"/>
        </w:rPr>
        <w:tab/>
      </w:r>
      <w:r>
        <w:rPr>
          <w:rFonts w:ascii="宋体" w:hint="eastAsia"/>
          <w:sz w:val="28"/>
          <w:szCs w:val="28"/>
        </w:rPr>
        <w:tab/>
        <w:t>C、顺序结构</w:t>
      </w:r>
      <w:r>
        <w:rPr>
          <w:rFonts w:ascii="宋体" w:hint="eastAsia"/>
          <w:sz w:val="28"/>
          <w:szCs w:val="28"/>
        </w:rPr>
        <w:tab/>
      </w:r>
      <w:r>
        <w:rPr>
          <w:rFonts w:ascii="宋体" w:hint="eastAsia"/>
          <w:sz w:val="28"/>
          <w:szCs w:val="28"/>
        </w:rPr>
        <w:tab/>
        <w:t>D、</w:t>
      </w:r>
      <w:r>
        <w:rPr>
          <w:rFonts w:ascii="宋体" w:hint="eastAsia"/>
          <w:color w:val="FF0000"/>
          <w:sz w:val="28"/>
          <w:szCs w:val="28"/>
        </w:rPr>
        <w:t>成组链接</w:t>
      </w:r>
    </w:p>
    <w:p w:rsidR="00DB0596" w:rsidRDefault="00DB0596">
      <w:pPr>
        <w:snapToGrid w:val="0"/>
        <w:ind w:firstLineChars="313" w:firstLine="876"/>
        <w:rPr>
          <w:rFonts w:ascii="宋体"/>
          <w:sz w:val="28"/>
          <w:szCs w:val="28"/>
        </w:rPr>
      </w:pPr>
      <w:r>
        <w:rPr>
          <w:rFonts w:ascii="宋体" w:hint="eastAsia"/>
          <w:sz w:val="28"/>
          <w:szCs w:val="28"/>
        </w:rPr>
        <w:t>答案-3：D</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有一个长度为3000个字节的流式文件要存储在磁盘上，磁盘的每块可以存放512个字节，该文件至少用（   ）块。</w:t>
      </w:r>
    </w:p>
    <w:p w:rsidR="00DB0596" w:rsidRDefault="00DB0596">
      <w:pPr>
        <w:snapToGrid w:val="0"/>
        <w:ind w:firstLineChars="313" w:firstLine="876"/>
        <w:rPr>
          <w:rFonts w:ascii="宋体"/>
          <w:sz w:val="28"/>
          <w:szCs w:val="28"/>
        </w:rPr>
      </w:pPr>
      <w:r>
        <w:rPr>
          <w:rFonts w:ascii="宋体" w:hint="eastAsia"/>
          <w:sz w:val="28"/>
          <w:szCs w:val="28"/>
        </w:rPr>
        <w:t>A、5</w:t>
      </w:r>
      <w:r>
        <w:rPr>
          <w:rFonts w:ascii="宋体" w:hint="eastAsia"/>
          <w:sz w:val="28"/>
          <w:szCs w:val="28"/>
        </w:rPr>
        <w:tab/>
      </w:r>
      <w:r>
        <w:rPr>
          <w:rFonts w:ascii="宋体" w:hint="eastAsia"/>
          <w:sz w:val="28"/>
          <w:szCs w:val="28"/>
        </w:rPr>
        <w:tab/>
        <w:t>B、</w:t>
      </w:r>
      <w:r>
        <w:rPr>
          <w:rFonts w:ascii="宋体" w:hint="eastAsia"/>
          <w:color w:val="FF0000"/>
          <w:sz w:val="28"/>
          <w:szCs w:val="28"/>
        </w:rPr>
        <w:t>6</w:t>
      </w:r>
      <w:r>
        <w:rPr>
          <w:rFonts w:ascii="宋体" w:hint="eastAsia"/>
          <w:sz w:val="28"/>
          <w:szCs w:val="28"/>
        </w:rPr>
        <w:t xml:space="preserve">  </w:t>
      </w:r>
      <w:r>
        <w:rPr>
          <w:rFonts w:ascii="宋体" w:hint="eastAsia"/>
          <w:sz w:val="28"/>
          <w:szCs w:val="28"/>
        </w:rPr>
        <w:tab/>
        <w:t>C、7</w:t>
      </w:r>
      <w:r>
        <w:rPr>
          <w:rFonts w:ascii="宋体" w:hint="eastAsia"/>
          <w:sz w:val="28"/>
          <w:szCs w:val="28"/>
        </w:rPr>
        <w:tab/>
      </w:r>
      <w:r>
        <w:rPr>
          <w:rFonts w:ascii="宋体" w:hint="eastAsia"/>
          <w:sz w:val="28"/>
          <w:szCs w:val="28"/>
        </w:rPr>
        <w:tab/>
        <w:t>D、3000</w:t>
      </w:r>
    </w:p>
    <w:p w:rsidR="00DB0596" w:rsidRDefault="00DB0596">
      <w:pPr>
        <w:snapToGrid w:val="0"/>
        <w:ind w:firstLineChars="313" w:firstLine="876"/>
        <w:rPr>
          <w:rFonts w:ascii="宋体"/>
          <w:sz w:val="28"/>
          <w:szCs w:val="28"/>
        </w:rPr>
      </w:pPr>
      <w:r>
        <w:rPr>
          <w:rFonts w:ascii="宋体" w:hint="eastAsia"/>
          <w:sz w:val="28"/>
          <w:szCs w:val="28"/>
        </w:rPr>
        <w:t>答案-3：B</w:t>
      </w:r>
    </w:p>
    <w:p w:rsidR="00DB0596" w:rsidRDefault="00DB0596">
      <w:pPr>
        <w:numPr>
          <w:ilvl w:val="0"/>
          <w:numId w:val="12"/>
        </w:numPr>
        <w:tabs>
          <w:tab w:val="clear" w:pos="360"/>
          <w:tab w:val="left" w:pos="720"/>
        </w:tabs>
        <w:snapToGrid w:val="0"/>
        <w:spacing w:beforeLines="50" w:before="156"/>
        <w:ind w:left="0" w:firstLine="360"/>
        <w:rPr>
          <w:rFonts w:ascii="宋体"/>
          <w:sz w:val="28"/>
          <w:szCs w:val="28"/>
        </w:rPr>
      </w:pPr>
      <w:r>
        <w:rPr>
          <w:rFonts w:ascii="宋体" w:hint="eastAsia"/>
          <w:sz w:val="28"/>
          <w:szCs w:val="28"/>
        </w:rPr>
        <w:t>在UNIX系统中，某文件的使用权限设置为754，则表示（   ）。</w:t>
      </w:r>
    </w:p>
    <w:p w:rsidR="00DB0596" w:rsidRDefault="00DB0596">
      <w:pPr>
        <w:snapToGrid w:val="0"/>
        <w:ind w:firstLineChars="313" w:firstLine="876"/>
        <w:rPr>
          <w:rFonts w:ascii="宋体"/>
          <w:sz w:val="28"/>
          <w:szCs w:val="28"/>
        </w:rPr>
      </w:pPr>
      <w:r>
        <w:rPr>
          <w:rFonts w:ascii="宋体" w:hint="eastAsia"/>
          <w:sz w:val="28"/>
          <w:szCs w:val="28"/>
        </w:rPr>
        <w:t>A、</w:t>
      </w:r>
      <w:r>
        <w:rPr>
          <w:rFonts w:ascii="宋体" w:hint="eastAsia"/>
          <w:color w:val="FF0000"/>
          <w:sz w:val="28"/>
          <w:szCs w:val="28"/>
        </w:rPr>
        <w:t>文件主可读、写、执行</w:t>
      </w:r>
      <w:r>
        <w:rPr>
          <w:rFonts w:ascii="宋体" w:hint="eastAsia"/>
          <w:sz w:val="28"/>
          <w:szCs w:val="28"/>
        </w:rPr>
        <w:tab/>
      </w:r>
      <w:r>
        <w:rPr>
          <w:rFonts w:ascii="宋体" w:hint="eastAsia"/>
          <w:sz w:val="28"/>
          <w:szCs w:val="28"/>
        </w:rPr>
        <w:tab/>
        <w:t xml:space="preserve">   B、同组用户仅能读</w:t>
      </w:r>
    </w:p>
    <w:p w:rsidR="00DB0596" w:rsidRDefault="00DB0596">
      <w:pPr>
        <w:snapToGrid w:val="0"/>
        <w:ind w:firstLineChars="313" w:firstLine="876"/>
        <w:rPr>
          <w:rFonts w:ascii="ˎ̥" w:hAnsi="ˎ̥" w:cs="宋体"/>
          <w:kern w:val="0"/>
          <w:sz w:val="28"/>
          <w:szCs w:val="28"/>
        </w:rPr>
      </w:pPr>
      <w:r>
        <w:rPr>
          <w:rFonts w:ascii="宋体" w:hint="eastAsia"/>
          <w:sz w:val="28"/>
          <w:szCs w:val="28"/>
        </w:rPr>
        <w:t>C、其他用户可读、写、执行</w:t>
      </w:r>
      <w:r>
        <w:rPr>
          <w:rFonts w:ascii="宋体" w:hint="eastAsia"/>
          <w:sz w:val="28"/>
          <w:szCs w:val="28"/>
        </w:rPr>
        <w:tab/>
      </w:r>
      <w:r>
        <w:rPr>
          <w:rFonts w:ascii="宋体" w:hint="eastAsia"/>
          <w:sz w:val="28"/>
          <w:szCs w:val="28"/>
        </w:rPr>
        <w:tab/>
        <w:t>D、同组用户仅能写</w:t>
      </w:r>
      <w:r>
        <w:rPr>
          <w:rFonts w:ascii="ˎ̥" w:hAnsi="ˎ̥" w:cs="宋体"/>
          <w:kern w:val="0"/>
          <w:sz w:val="28"/>
          <w:szCs w:val="28"/>
        </w:rPr>
        <w:t xml:space="preserve">　　</w:t>
      </w:r>
    </w:p>
    <w:p w:rsidR="00DB0596" w:rsidRDefault="00DB0596">
      <w:pPr>
        <w:snapToGrid w:val="0"/>
        <w:ind w:firstLineChars="196" w:firstLine="551"/>
        <w:rPr>
          <w:rFonts w:ascii="宋体"/>
          <w:sz w:val="28"/>
          <w:szCs w:val="28"/>
        </w:rPr>
      </w:pPr>
      <w:r>
        <w:rPr>
          <w:rFonts w:ascii="ˎ̥" w:hAnsi="ˎ̥" w:cs="宋体"/>
          <w:b/>
          <w:bCs/>
          <w:color w:val="FF0000"/>
          <w:kern w:val="0"/>
          <w:sz w:val="28"/>
          <w:szCs w:val="28"/>
        </w:rPr>
        <w:t>分析</w:t>
      </w:r>
      <w:r>
        <w:rPr>
          <w:rFonts w:ascii="ˎ̥" w:hAnsi="ˎ̥" w:cs="宋体"/>
          <w:kern w:val="0"/>
          <w:sz w:val="28"/>
          <w:szCs w:val="28"/>
        </w:rPr>
        <w:t xml:space="preserve"> </w:t>
      </w:r>
      <w:r>
        <w:rPr>
          <w:rFonts w:ascii="ˎ̥" w:hAnsi="ˎ̥" w:cs="宋体"/>
          <w:kern w:val="0"/>
          <w:sz w:val="28"/>
          <w:szCs w:val="28"/>
        </w:rPr>
        <w:t>在</w:t>
      </w:r>
      <w:r>
        <w:rPr>
          <w:rFonts w:ascii="ˎ̥" w:hAnsi="ˎ̥" w:cs="宋体"/>
          <w:kern w:val="0"/>
          <w:sz w:val="28"/>
          <w:szCs w:val="28"/>
        </w:rPr>
        <w:t>UNIX</w:t>
      </w:r>
      <w:r>
        <w:rPr>
          <w:rFonts w:ascii="ˎ̥" w:hAnsi="ˎ̥" w:cs="宋体"/>
          <w:kern w:val="0"/>
          <w:sz w:val="28"/>
          <w:szCs w:val="28"/>
        </w:rPr>
        <w:t>系统中，对文件存取权限的规定用</w:t>
      </w:r>
      <w:r>
        <w:rPr>
          <w:rFonts w:ascii="ˎ̥" w:hAnsi="ˎ̥" w:cs="宋体"/>
          <w:kern w:val="0"/>
          <w:sz w:val="28"/>
          <w:szCs w:val="28"/>
        </w:rPr>
        <w:t>9</w:t>
      </w:r>
      <w:r>
        <w:rPr>
          <w:rFonts w:ascii="ˎ̥" w:hAnsi="ˎ̥" w:cs="宋体"/>
          <w:kern w:val="0"/>
          <w:sz w:val="28"/>
          <w:szCs w:val="28"/>
        </w:rPr>
        <w:t>位二进制位表示，分成</w:t>
      </w:r>
      <w:r>
        <w:rPr>
          <w:rFonts w:ascii="ˎ̥" w:hAnsi="ˎ̥" w:cs="宋体"/>
          <w:kern w:val="0"/>
          <w:sz w:val="28"/>
          <w:szCs w:val="28"/>
        </w:rPr>
        <w:t>3</w:t>
      </w:r>
      <w:r>
        <w:rPr>
          <w:rFonts w:ascii="ˎ̥" w:hAnsi="ˎ̥" w:cs="宋体"/>
          <w:kern w:val="0"/>
          <w:sz w:val="28"/>
          <w:szCs w:val="28"/>
        </w:rPr>
        <w:t>个域，每个域</w:t>
      </w:r>
      <w:r>
        <w:rPr>
          <w:rFonts w:ascii="ˎ̥" w:hAnsi="ˎ̥" w:cs="宋体"/>
          <w:kern w:val="0"/>
          <w:sz w:val="28"/>
          <w:szCs w:val="28"/>
        </w:rPr>
        <w:t>3</w:t>
      </w:r>
      <w:r>
        <w:rPr>
          <w:rFonts w:ascii="ˎ̥" w:hAnsi="ˎ̥" w:cs="宋体"/>
          <w:kern w:val="0"/>
          <w:sz w:val="28"/>
          <w:szCs w:val="28"/>
        </w:rPr>
        <w:t>位，分别是</w:t>
      </w:r>
      <w:r>
        <w:rPr>
          <w:rFonts w:ascii="ˎ̥" w:hAnsi="ˎ̥" w:cs="宋体"/>
          <w:kern w:val="0"/>
          <w:sz w:val="28"/>
          <w:szCs w:val="28"/>
        </w:rPr>
        <w:t>rwx</w:t>
      </w:r>
      <w:r>
        <w:rPr>
          <w:rFonts w:ascii="ˎ̥" w:hAnsi="ˎ̥" w:cs="宋体"/>
          <w:kern w:val="0"/>
          <w:sz w:val="28"/>
          <w:szCs w:val="28"/>
        </w:rPr>
        <w:t>，控制读、写和执行操作；</w:t>
      </w:r>
      <w:r>
        <w:rPr>
          <w:rFonts w:ascii="ˎ̥" w:hAnsi="ˎ̥" w:cs="宋体"/>
          <w:kern w:val="0"/>
          <w:sz w:val="28"/>
          <w:szCs w:val="28"/>
        </w:rPr>
        <w:t>3</w:t>
      </w:r>
      <w:r>
        <w:rPr>
          <w:rFonts w:ascii="ˎ̥" w:hAnsi="ˎ̥" w:cs="宋体"/>
          <w:kern w:val="0"/>
          <w:sz w:val="28"/>
          <w:szCs w:val="28"/>
        </w:rPr>
        <w:t>个域分别表示文件主、同组用户和其他用户所具有的权限。某文件的保护信息是</w:t>
      </w:r>
      <w:r>
        <w:rPr>
          <w:rFonts w:ascii="ˎ̥" w:hAnsi="ˎ̥" w:cs="宋体"/>
          <w:kern w:val="0"/>
          <w:sz w:val="28"/>
          <w:szCs w:val="28"/>
        </w:rPr>
        <w:t>754</w:t>
      </w:r>
      <w:r>
        <w:rPr>
          <w:rFonts w:ascii="ˎ̥" w:hAnsi="ˎ̥" w:cs="宋体"/>
          <w:kern w:val="0"/>
          <w:sz w:val="28"/>
          <w:szCs w:val="28"/>
        </w:rPr>
        <w:t>，则</w:t>
      </w:r>
      <w:r>
        <w:rPr>
          <w:rFonts w:ascii="ˎ̥" w:hAnsi="ˎ̥" w:cs="宋体"/>
          <w:kern w:val="0"/>
          <w:sz w:val="28"/>
          <w:szCs w:val="28"/>
        </w:rPr>
        <w:lastRenderedPageBreak/>
        <w:t>其二进制为：</w:t>
      </w:r>
    </w:p>
    <w:p w:rsidR="00DB0596" w:rsidRDefault="00DB0596">
      <w:pPr>
        <w:widowControl/>
        <w:spacing w:before="100" w:beforeAutospacing="1" w:after="100" w:afterAutospacing="1"/>
        <w:jc w:val="center"/>
        <w:rPr>
          <w:rFonts w:ascii="ˎ̥" w:hAnsi="ˎ̥" w:cs="宋体"/>
          <w:kern w:val="0"/>
          <w:sz w:val="28"/>
          <w:szCs w:val="28"/>
        </w:rPr>
      </w:pPr>
      <w:r>
        <w:rPr>
          <w:rFonts w:ascii="ˎ̥" w:hAnsi="ˎ̥" w:cs="宋体"/>
          <w:kern w:val="0"/>
          <w:sz w:val="28"/>
          <w:szCs w:val="28"/>
        </w:rPr>
        <w:t>111</w:t>
      </w:r>
      <w:r>
        <w:rPr>
          <w:rFonts w:ascii="ˎ̥" w:hAnsi="ˎ̥" w:cs="宋体"/>
          <w:kern w:val="0"/>
          <w:sz w:val="28"/>
          <w:szCs w:val="28"/>
        </w:rPr>
        <w:t xml:space="preserve">　　　　　</w:t>
      </w:r>
      <w:r>
        <w:rPr>
          <w:rFonts w:ascii="ˎ̥" w:hAnsi="ˎ̥" w:cs="宋体"/>
          <w:kern w:val="0"/>
          <w:sz w:val="28"/>
          <w:szCs w:val="28"/>
        </w:rPr>
        <w:t>101</w:t>
      </w:r>
      <w:r>
        <w:rPr>
          <w:rFonts w:ascii="ˎ̥" w:hAnsi="ˎ̥" w:cs="宋体"/>
          <w:kern w:val="0"/>
          <w:sz w:val="28"/>
          <w:szCs w:val="28"/>
        </w:rPr>
        <w:t xml:space="preserve">　　　　　</w:t>
      </w:r>
      <w:r>
        <w:rPr>
          <w:rFonts w:ascii="ˎ̥" w:hAnsi="ˎ̥" w:cs="宋体"/>
          <w:kern w:val="0"/>
          <w:sz w:val="28"/>
          <w:szCs w:val="28"/>
        </w:rPr>
        <w:t>100</w:t>
      </w:r>
    </w:p>
    <w:p w:rsidR="00DB0596" w:rsidRDefault="00DB0596">
      <w:pPr>
        <w:widowControl/>
        <w:spacing w:before="100" w:beforeAutospacing="1" w:after="100" w:afterAutospacing="1"/>
        <w:jc w:val="center"/>
        <w:rPr>
          <w:rFonts w:ascii="ˎ̥" w:hAnsi="ˎ̥" w:cs="宋体"/>
          <w:kern w:val="0"/>
          <w:sz w:val="28"/>
          <w:szCs w:val="28"/>
        </w:rPr>
      </w:pPr>
      <w:r>
        <w:rPr>
          <w:rFonts w:ascii="ˎ̥" w:hAnsi="ˎ̥" w:cs="宋体"/>
          <w:kern w:val="0"/>
          <w:sz w:val="28"/>
          <w:szCs w:val="28"/>
        </w:rPr>
        <w:t>文件主　　　同组用户　　　其他用户</w:t>
      </w:r>
    </w:p>
    <w:p w:rsidR="00DB0596" w:rsidRDefault="00DB0596">
      <w:pPr>
        <w:widowControl/>
        <w:spacing w:before="100" w:beforeAutospacing="1" w:after="100" w:afterAutospacing="1"/>
        <w:jc w:val="left"/>
        <w:rPr>
          <w:rFonts w:ascii="ˎ̥" w:hAnsi="ˎ̥" w:cs="宋体"/>
          <w:kern w:val="0"/>
          <w:sz w:val="28"/>
          <w:szCs w:val="28"/>
        </w:rPr>
      </w:pPr>
      <w:r>
        <w:rPr>
          <w:rFonts w:ascii="ˎ̥" w:hAnsi="ˎ̥" w:cs="宋体"/>
          <w:kern w:val="0"/>
          <w:sz w:val="28"/>
          <w:szCs w:val="28"/>
        </w:rPr>
        <w:t xml:space="preserve">　　表示其文件创建者（即文件主）可读、写和执行，同组用户可读和执行，其他用户只可读。</w:t>
      </w:r>
    </w:p>
    <w:p w:rsidR="00DB0596" w:rsidRDefault="00DB0596">
      <w:pPr>
        <w:snapToGrid w:val="0"/>
        <w:rPr>
          <w:rFonts w:ascii="宋体"/>
          <w:sz w:val="28"/>
          <w:szCs w:val="28"/>
        </w:rPr>
      </w:pPr>
      <w:r>
        <w:rPr>
          <w:rFonts w:ascii="宋体" w:hint="eastAsia"/>
          <w:b/>
          <w:bCs/>
          <w:sz w:val="28"/>
          <w:szCs w:val="28"/>
        </w:rPr>
        <w:t>二、是非题</w:t>
      </w:r>
      <w:r>
        <w:rPr>
          <w:rFonts w:ascii="宋体" w:hint="eastAsia"/>
          <w:sz w:val="28"/>
          <w:szCs w:val="28"/>
        </w:rPr>
        <w:t>(正确的划“√”，错误的划“×”)</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1、在文件系统管理中，可以利用串联文件存储结构来实现直接存取。</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2、可顺序存取的文件不一定能随机存取；但可随机存取的文件都可以顺序存取。</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3、采用数型目录结构的文件系统中，各用户的文件名必须互不相同。</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4、顺序文件适合于建立在顺序存储设备上，而不适合建立在磁盘上。</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5、在文件系统的支持下，用户需要知道文件存放的物理地址。</w:t>
      </w:r>
    </w:p>
    <w:p w:rsidR="00DB0596" w:rsidRDefault="00DB0596">
      <w:pPr>
        <w:snapToGrid w:val="0"/>
        <w:ind w:firstLineChars="200" w:firstLine="560"/>
        <w:rPr>
          <w:rFonts w:ascii="宋体"/>
          <w:color w:val="FF0000"/>
          <w:sz w:val="28"/>
          <w:szCs w:val="28"/>
        </w:rPr>
      </w:pPr>
      <w:r>
        <w:rPr>
          <w:rFonts w:ascii="ˎ̥" w:hAnsi="ˎ̥" w:cs="宋体"/>
          <w:color w:val="FF0000"/>
          <w:kern w:val="0"/>
          <w:sz w:val="28"/>
          <w:szCs w:val="28"/>
        </w:rPr>
        <w:t>文件系统通过</w:t>
      </w:r>
      <w:r>
        <w:rPr>
          <w:rFonts w:ascii="ˎ̥" w:hAnsi="ˎ̥" w:cs="宋体"/>
          <w:color w:val="FF0000"/>
          <w:kern w:val="0"/>
          <w:sz w:val="28"/>
          <w:szCs w:val="28"/>
        </w:rPr>
        <w:t>“</w:t>
      </w:r>
      <w:r>
        <w:rPr>
          <w:rFonts w:ascii="ˎ̥" w:hAnsi="ˎ̥" w:cs="宋体"/>
          <w:color w:val="FF0000"/>
          <w:kern w:val="0"/>
          <w:sz w:val="28"/>
          <w:szCs w:val="28"/>
        </w:rPr>
        <w:t>按名存取</w:t>
      </w:r>
      <w:r>
        <w:rPr>
          <w:rFonts w:ascii="ˎ̥" w:hAnsi="ˎ̥" w:cs="宋体"/>
          <w:color w:val="FF0000"/>
          <w:kern w:val="0"/>
          <w:sz w:val="28"/>
          <w:szCs w:val="28"/>
        </w:rPr>
        <w:t>”</w:t>
      </w:r>
      <w:r>
        <w:rPr>
          <w:rFonts w:ascii="ˎ̥" w:hAnsi="ˎ̥" w:cs="宋体"/>
          <w:color w:val="FF0000"/>
          <w:kern w:val="0"/>
          <w:sz w:val="28"/>
          <w:szCs w:val="28"/>
        </w:rPr>
        <w:t>自动完成文件的管理，无需用户干预</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6、一般的文件系统都是基于磁盘设备的，而磁带设备可以作为转储设备使用，以提高系统的可靠性。</w:t>
      </w:r>
    </w:p>
    <w:p w:rsidR="00DB0596" w:rsidRDefault="00DB0596">
      <w:pPr>
        <w:snapToGrid w:val="0"/>
        <w:ind w:firstLineChars="200" w:firstLine="560"/>
        <w:rPr>
          <w:rFonts w:ascii="宋体"/>
          <w:b/>
          <w:bCs/>
          <w:color w:val="FF0000"/>
          <w:sz w:val="28"/>
          <w:szCs w:val="28"/>
        </w:rPr>
      </w:pPr>
      <w:r>
        <w:rPr>
          <w:rFonts w:ascii="宋体" w:hint="eastAsia"/>
          <w:bCs/>
          <w:color w:val="FF0000"/>
          <w:sz w:val="28"/>
          <w:szCs w:val="28"/>
        </w:rPr>
        <w:t>磁带设备只适合于连续存放和顺序存取，而磁盘设备既适合于连续存放，也适合于串联存放和索引存放。磁盘设备上的文件既可以是顺序存取的，也可以是直接存取或按键存取的</w:t>
      </w:r>
      <w:r>
        <w:rPr>
          <w:rFonts w:ascii="宋体" w:hint="eastAsia"/>
          <w:b/>
          <w:bCs/>
          <w:color w:val="FF0000"/>
          <w:sz w:val="28"/>
          <w:szCs w:val="28"/>
        </w:rPr>
        <w:t xml:space="preserve">。 </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7、在磁盘上的顺序文件中插入新的记录时，必须复制整个文件。</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8、文件的具体实现是操作系统考虑的范畴，因而用户不必关心。</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9、随机访问文件也能顺序访问，但一般效率较差。</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10、UNIX的I节点是文件内容的一部分。</w:t>
      </w:r>
    </w:p>
    <w:p w:rsidR="00DB0596" w:rsidRDefault="00DB0596">
      <w:pPr>
        <w:snapToGrid w:val="0"/>
        <w:ind w:firstLineChars="200" w:firstLine="560"/>
        <w:rPr>
          <w:rFonts w:ascii="宋体"/>
          <w:color w:val="FF0000"/>
          <w:sz w:val="28"/>
          <w:szCs w:val="28"/>
        </w:rPr>
      </w:pPr>
      <w:r>
        <w:rPr>
          <w:rFonts w:ascii="ˎ̥" w:hAnsi="ˎ̥" w:cs="宋体"/>
          <w:color w:val="FF0000"/>
          <w:kern w:val="0"/>
          <w:sz w:val="28"/>
          <w:szCs w:val="28"/>
        </w:rPr>
        <w:t>Linux</w:t>
      </w:r>
      <w:r>
        <w:rPr>
          <w:rFonts w:ascii="ˎ̥" w:hAnsi="ˎ̥" w:cs="宋体"/>
          <w:color w:val="FF0000"/>
          <w:kern w:val="0"/>
          <w:sz w:val="28"/>
          <w:szCs w:val="28"/>
        </w:rPr>
        <w:t>的</w:t>
      </w:r>
      <w:r>
        <w:rPr>
          <w:rFonts w:ascii="ˎ̥" w:hAnsi="ˎ̥" w:cs="宋体"/>
          <w:color w:val="FF0000"/>
          <w:kern w:val="0"/>
          <w:sz w:val="28"/>
          <w:szCs w:val="28"/>
        </w:rPr>
        <w:t>I</w:t>
      </w:r>
      <w:r>
        <w:rPr>
          <w:rFonts w:ascii="ˎ̥" w:hAnsi="ˎ̥" w:cs="宋体"/>
          <w:color w:val="FF0000"/>
          <w:kern w:val="0"/>
          <w:sz w:val="28"/>
          <w:szCs w:val="28"/>
        </w:rPr>
        <w:t>节点不属于文件内容，它属于文件的控制管理信息</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11、在UNIX系统中，常采用单空闲块链接法来实施存储空间的分配与回收。</w:t>
      </w:r>
    </w:p>
    <w:p w:rsidR="00DB0596" w:rsidRDefault="00DB0596">
      <w:pPr>
        <w:snapToGrid w:val="0"/>
        <w:ind w:firstLineChars="221" w:firstLine="619"/>
        <w:rPr>
          <w:rFonts w:ascii="宋体"/>
          <w:b/>
          <w:bCs/>
          <w:sz w:val="28"/>
          <w:szCs w:val="28"/>
        </w:rPr>
      </w:pPr>
      <w:r>
        <w:rPr>
          <w:rFonts w:ascii="ˎ̥" w:hAnsi="ˎ̥" w:cs="宋体"/>
          <w:color w:val="FF0000"/>
          <w:kern w:val="0"/>
          <w:sz w:val="28"/>
          <w:szCs w:val="28"/>
        </w:rPr>
        <w:t>Linux</w:t>
      </w:r>
      <w:r>
        <w:rPr>
          <w:rFonts w:ascii="ˎ̥" w:hAnsi="ˎ̥" w:cs="宋体"/>
          <w:color w:val="FF0000"/>
          <w:kern w:val="0"/>
          <w:sz w:val="28"/>
          <w:szCs w:val="28"/>
        </w:rPr>
        <w:t>系统采用空闲块成组链接法实施文件存储空间的管理</w:t>
      </w:r>
    </w:p>
    <w:p w:rsidR="00DB0596" w:rsidRDefault="00DB0596">
      <w:pPr>
        <w:snapToGrid w:val="0"/>
        <w:rPr>
          <w:rFonts w:ascii="宋体"/>
          <w:sz w:val="28"/>
          <w:szCs w:val="28"/>
        </w:rPr>
      </w:pPr>
      <w:r>
        <w:rPr>
          <w:rFonts w:ascii="宋体" w:hint="eastAsia"/>
          <w:b/>
          <w:bCs/>
          <w:sz w:val="28"/>
          <w:szCs w:val="28"/>
        </w:rPr>
        <w:t>三、填空题</w:t>
      </w:r>
    </w:p>
    <w:p w:rsidR="00DB0596" w:rsidRDefault="00DB0596">
      <w:pPr>
        <w:numPr>
          <w:ilvl w:val="0"/>
          <w:numId w:val="13"/>
        </w:numPr>
        <w:tabs>
          <w:tab w:val="clear" w:pos="719"/>
          <w:tab w:val="left" w:pos="720"/>
        </w:tabs>
        <w:snapToGrid w:val="0"/>
        <w:ind w:left="0" w:firstLine="360"/>
        <w:rPr>
          <w:rFonts w:ascii="宋体"/>
          <w:sz w:val="28"/>
          <w:szCs w:val="28"/>
        </w:rPr>
      </w:pPr>
      <w:r>
        <w:rPr>
          <w:rFonts w:ascii="宋体"/>
          <w:sz w:val="28"/>
          <w:szCs w:val="28"/>
        </w:rPr>
        <w:t>按操作系统中文件的性质与用途分，文件分为：__</w:t>
      </w:r>
      <w:r>
        <w:rPr>
          <w:rFonts w:ascii="宋体" w:hint="eastAsia"/>
          <w:sz w:val="28"/>
          <w:szCs w:val="28"/>
          <w:u w:val="single"/>
        </w:rPr>
        <w:t>系统文件</w:t>
      </w:r>
      <w:r>
        <w:rPr>
          <w:rFonts w:ascii="宋体"/>
          <w:sz w:val="28"/>
          <w:szCs w:val="28"/>
          <w:u w:val="single"/>
        </w:rPr>
        <w:t>_</w:t>
      </w:r>
      <w:r>
        <w:rPr>
          <w:rFonts w:ascii="宋体"/>
          <w:sz w:val="28"/>
          <w:szCs w:val="28"/>
        </w:rPr>
        <w:t>_、_</w:t>
      </w:r>
      <w:r>
        <w:rPr>
          <w:rFonts w:ascii="宋体" w:hint="eastAsia"/>
          <w:sz w:val="28"/>
          <w:szCs w:val="28"/>
          <w:u w:val="single"/>
        </w:rPr>
        <w:t>文件库</w:t>
      </w:r>
      <w:r>
        <w:rPr>
          <w:rFonts w:ascii="宋体"/>
          <w:sz w:val="28"/>
          <w:szCs w:val="28"/>
        </w:rPr>
        <w:t>_和__</w:t>
      </w:r>
      <w:r>
        <w:rPr>
          <w:rFonts w:ascii="宋体" w:hint="eastAsia"/>
          <w:sz w:val="28"/>
          <w:szCs w:val="28"/>
          <w:u w:val="single"/>
        </w:rPr>
        <w:t>用户文件</w:t>
      </w:r>
      <w:r>
        <w:rPr>
          <w:rFonts w:ascii="宋体"/>
          <w:sz w:val="28"/>
          <w:szCs w:val="28"/>
        </w:rPr>
        <w:t>__。</w:t>
      </w:r>
    </w:p>
    <w:p w:rsidR="00DB0596" w:rsidRDefault="00DB0596">
      <w:pPr>
        <w:numPr>
          <w:ilvl w:val="0"/>
          <w:numId w:val="13"/>
        </w:numPr>
        <w:snapToGrid w:val="0"/>
        <w:ind w:left="0" w:firstLine="360"/>
        <w:rPr>
          <w:rFonts w:ascii="宋体"/>
          <w:sz w:val="28"/>
          <w:szCs w:val="28"/>
        </w:rPr>
      </w:pPr>
      <w:r>
        <w:rPr>
          <w:rFonts w:ascii="宋体" w:hint="eastAsia"/>
          <w:sz w:val="28"/>
          <w:szCs w:val="28"/>
        </w:rPr>
        <w:t>按保护级别分类</w:t>
      </w:r>
      <w:r>
        <w:rPr>
          <w:rFonts w:ascii="宋体"/>
          <w:sz w:val="28"/>
          <w:szCs w:val="28"/>
        </w:rPr>
        <w:t>，文件可分为__</w:t>
      </w:r>
      <w:r>
        <w:rPr>
          <w:rFonts w:ascii="宋体" w:hint="eastAsia"/>
          <w:sz w:val="28"/>
          <w:szCs w:val="28"/>
          <w:u w:val="single"/>
        </w:rPr>
        <w:t>只读文件</w:t>
      </w:r>
      <w:r>
        <w:rPr>
          <w:rFonts w:ascii="宋体"/>
          <w:sz w:val="28"/>
          <w:szCs w:val="28"/>
        </w:rPr>
        <w:t>__、_</w:t>
      </w:r>
      <w:r>
        <w:rPr>
          <w:rFonts w:ascii="宋体" w:hint="eastAsia"/>
          <w:sz w:val="28"/>
          <w:szCs w:val="28"/>
          <w:u w:val="single"/>
        </w:rPr>
        <w:t>读写文件</w:t>
      </w:r>
      <w:r>
        <w:rPr>
          <w:rFonts w:ascii="宋体"/>
          <w:sz w:val="28"/>
          <w:szCs w:val="28"/>
        </w:rPr>
        <w:t>_和_</w:t>
      </w:r>
      <w:r>
        <w:rPr>
          <w:rFonts w:ascii="宋体" w:hint="eastAsia"/>
          <w:sz w:val="28"/>
          <w:szCs w:val="28"/>
          <w:u w:val="single"/>
        </w:rPr>
        <w:t>不保护文</w:t>
      </w:r>
      <w:r>
        <w:rPr>
          <w:rFonts w:ascii="宋体" w:hint="eastAsia"/>
          <w:sz w:val="28"/>
          <w:szCs w:val="28"/>
          <w:u w:val="single"/>
        </w:rPr>
        <w:lastRenderedPageBreak/>
        <w:t>件</w:t>
      </w:r>
      <w:r>
        <w:rPr>
          <w:rFonts w:ascii="宋体"/>
          <w:sz w:val="28"/>
          <w:szCs w:val="28"/>
        </w:rPr>
        <w:t>_。</w:t>
      </w:r>
    </w:p>
    <w:p w:rsidR="00DB0596" w:rsidRDefault="00DB0596">
      <w:pPr>
        <w:numPr>
          <w:ilvl w:val="0"/>
          <w:numId w:val="13"/>
        </w:numPr>
        <w:snapToGrid w:val="0"/>
        <w:ind w:left="0" w:firstLine="360"/>
        <w:rPr>
          <w:rFonts w:ascii="宋体"/>
          <w:sz w:val="28"/>
          <w:szCs w:val="28"/>
        </w:rPr>
      </w:pPr>
      <w:r>
        <w:rPr>
          <w:rFonts w:ascii="宋体"/>
          <w:sz w:val="28"/>
          <w:szCs w:val="28"/>
        </w:rPr>
        <w:t>在</w:t>
      </w:r>
      <w:r>
        <w:rPr>
          <w:rFonts w:ascii="宋体" w:hint="eastAsia"/>
          <w:sz w:val="28"/>
          <w:szCs w:val="28"/>
        </w:rPr>
        <w:t>UNIX</w:t>
      </w:r>
      <w:r>
        <w:rPr>
          <w:rFonts w:ascii="宋体"/>
          <w:sz w:val="28"/>
          <w:szCs w:val="28"/>
        </w:rPr>
        <w:t>系统中，文件分为_</w:t>
      </w:r>
      <w:r>
        <w:rPr>
          <w:rFonts w:ascii="宋体" w:hint="eastAsia"/>
          <w:sz w:val="28"/>
          <w:szCs w:val="28"/>
          <w:u w:val="single"/>
        </w:rPr>
        <w:t>普通文件</w:t>
      </w:r>
      <w:r>
        <w:rPr>
          <w:rFonts w:ascii="宋体"/>
          <w:sz w:val="28"/>
          <w:szCs w:val="28"/>
        </w:rPr>
        <w:t>_、_</w:t>
      </w:r>
      <w:r>
        <w:rPr>
          <w:rFonts w:ascii="宋体" w:hint="eastAsia"/>
          <w:sz w:val="28"/>
          <w:szCs w:val="28"/>
          <w:u w:val="single"/>
        </w:rPr>
        <w:t>目录文件</w:t>
      </w:r>
      <w:r>
        <w:rPr>
          <w:rFonts w:ascii="宋体"/>
          <w:sz w:val="28"/>
          <w:szCs w:val="28"/>
        </w:rPr>
        <w:t>_和___</w:t>
      </w:r>
      <w:r>
        <w:rPr>
          <w:rFonts w:ascii="宋体" w:hint="eastAsia"/>
          <w:sz w:val="28"/>
          <w:szCs w:val="28"/>
          <w:u w:val="single"/>
        </w:rPr>
        <w:t>特殊文件</w:t>
      </w:r>
      <w:r>
        <w:rPr>
          <w:rFonts w:ascii="宋体"/>
          <w:sz w:val="28"/>
          <w:szCs w:val="28"/>
        </w:rPr>
        <w:t>__。</w:t>
      </w:r>
    </w:p>
    <w:p w:rsidR="00DB0596" w:rsidRDefault="00DB0596">
      <w:pPr>
        <w:numPr>
          <w:ilvl w:val="0"/>
          <w:numId w:val="13"/>
        </w:numPr>
        <w:snapToGrid w:val="0"/>
        <w:ind w:left="0" w:firstLine="360"/>
        <w:rPr>
          <w:rFonts w:ascii="宋体"/>
          <w:sz w:val="28"/>
          <w:szCs w:val="28"/>
        </w:rPr>
      </w:pPr>
      <w:r>
        <w:rPr>
          <w:rFonts w:ascii="宋体"/>
          <w:sz w:val="28"/>
          <w:szCs w:val="28"/>
        </w:rPr>
        <w:t>按文件的逻辑存储结构分，文件分为有结构文件，又称为_</w:t>
      </w:r>
      <w:r>
        <w:rPr>
          <w:rFonts w:ascii="宋体" w:hint="eastAsia"/>
          <w:sz w:val="28"/>
          <w:szCs w:val="28"/>
          <w:u w:val="single"/>
        </w:rPr>
        <w:t xml:space="preserve">记录式文件  </w:t>
      </w:r>
      <w:r>
        <w:rPr>
          <w:rFonts w:ascii="宋体"/>
          <w:sz w:val="28"/>
          <w:szCs w:val="28"/>
        </w:rPr>
        <w:t>和无结构文件，又称_</w:t>
      </w:r>
      <w:r>
        <w:rPr>
          <w:rFonts w:ascii="宋体" w:hint="eastAsia"/>
          <w:sz w:val="28"/>
          <w:szCs w:val="28"/>
          <w:u w:val="single"/>
        </w:rPr>
        <w:t>流式文件</w:t>
      </w:r>
      <w:r>
        <w:rPr>
          <w:rFonts w:ascii="宋体"/>
          <w:sz w:val="28"/>
          <w:szCs w:val="28"/>
        </w:rPr>
        <w:t>_。</w:t>
      </w:r>
    </w:p>
    <w:p w:rsidR="00DB0596" w:rsidRDefault="00DB0596">
      <w:pPr>
        <w:numPr>
          <w:ilvl w:val="0"/>
          <w:numId w:val="13"/>
        </w:numPr>
        <w:snapToGrid w:val="0"/>
        <w:ind w:left="0" w:firstLine="360"/>
        <w:rPr>
          <w:rFonts w:ascii="宋体" w:hAnsi="宋体"/>
          <w:sz w:val="28"/>
          <w:szCs w:val="28"/>
        </w:rPr>
      </w:pPr>
      <w:r>
        <w:rPr>
          <w:rFonts w:ascii="宋体" w:hAnsi="宋体"/>
          <w:sz w:val="28"/>
          <w:szCs w:val="28"/>
        </w:rPr>
        <w:t>用户对文件的基本操作时，涉及的系统调用主要是文件的：</w:t>
      </w:r>
      <w:r>
        <w:rPr>
          <w:rFonts w:ascii="宋体" w:hAnsi="宋体" w:hint="eastAsia"/>
          <w:sz w:val="28"/>
          <w:szCs w:val="28"/>
          <w:u w:val="single"/>
        </w:rPr>
        <w:t>建立</w:t>
      </w:r>
      <w:r>
        <w:rPr>
          <w:rFonts w:ascii="宋体" w:hAnsi="宋体" w:hint="eastAsia"/>
          <w:sz w:val="28"/>
          <w:szCs w:val="28"/>
        </w:rPr>
        <w:t>、</w:t>
      </w:r>
      <w:r>
        <w:rPr>
          <w:rFonts w:ascii="宋体" w:hAnsi="宋体" w:hint="eastAsia"/>
          <w:sz w:val="28"/>
          <w:szCs w:val="28"/>
          <w:u w:val="single"/>
        </w:rPr>
        <w:t>打开</w:t>
      </w:r>
      <w:r>
        <w:rPr>
          <w:rFonts w:ascii="宋体" w:hAnsi="宋体" w:hint="eastAsia"/>
          <w:sz w:val="28"/>
          <w:szCs w:val="28"/>
        </w:rPr>
        <w:t>，</w:t>
      </w:r>
      <w:r>
        <w:rPr>
          <w:rFonts w:ascii="宋体" w:hAnsi="宋体"/>
          <w:sz w:val="28"/>
          <w:szCs w:val="28"/>
          <w:u w:val="single"/>
        </w:rPr>
        <w:t xml:space="preserve"> </w:t>
      </w:r>
      <w:r>
        <w:rPr>
          <w:rFonts w:ascii="宋体" w:hAnsi="宋体" w:hint="eastAsia"/>
          <w:sz w:val="28"/>
          <w:szCs w:val="28"/>
          <w:u w:val="single"/>
        </w:rPr>
        <w:t xml:space="preserve">读/写 </w:t>
      </w:r>
      <w:r>
        <w:rPr>
          <w:rFonts w:ascii="宋体" w:hAnsi="宋体" w:hint="eastAsia"/>
          <w:sz w:val="28"/>
          <w:szCs w:val="28"/>
        </w:rPr>
        <w:t>、</w:t>
      </w:r>
      <w:r>
        <w:rPr>
          <w:rFonts w:ascii="宋体" w:hAnsi="宋体"/>
          <w:sz w:val="28"/>
          <w:szCs w:val="28"/>
          <w:u w:val="single"/>
        </w:rPr>
        <w:t xml:space="preserve"> </w:t>
      </w:r>
      <w:r>
        <w:rPr>
          <w:rFonts w:ascii="宋体" w:hAnsi="宋体" w:hint="eastAsia"/>
          <w:sz w:val="28"/>
          <w:szCs w:val="28"/>
          <w:u w:val="single"/>
        </w:rPr>
        <w:t>控制</w:t>
      </w:r>
      <w:r>
        <w:rPr>
          <w:rFonts w:ascii="宋体" w:hAnsi="宋体"/>
          <w:sz w:val="28"/>
          <w:szCs w:val="28"/>
          <w:u w:val="single"/>
        </w:rPr>
        <w:t xml:space="preserve"> </w:t>
      </w:r>
      <w:r>
        <w:rPr>
          <w:rFonts w:ascii="宋体" w:hAnsi="宋体" w:hint="eastAsia"/>
          <w:sz w:val="28"/>
          <w:szCs w:val="28"/>
        </w:rPr>
        <w:t>、</w:t>
      </w:r>
      <w:r>
        <w:rPr>
          <w:rFonts w:ascii="宋体" w:hAnsi="宋体" w:hint="eastAsia"/>
          <w:sz w:val="28"/>
          <w:szCs w:val="28"/>
          <w:u w:val="single"/>
        </w:rPr>
        <w:t>关闭</w:t>
      </w:r>
      <w:r>
        <w:rPr>
          <w:rFonts w:ascii="宋体" w:hAnsi="宋体" w:hint="eastAsia"/>
          <w:sz w:val="28"/>
          <w:szCs w:val="28"/>
        </w:rPr>
        <w:t>和</w:t>
      </w:r>
      <w:r>
        <w:rPr>
          <w:rFonts w:ascii="宋体" w:hAnsi="宋体" w:hint="eastAsia"/>
          <w:sz w:val="28"/>
          <w:szCs w:val="28"/>
          <w:u w:val="single"/>
        </w:rPr>
        <w:t>撤销</w:t>
      </w:r>
      <w:r>
        <w:rPr>
          <w:rFonts w:ascii="宋体" w:hAnsi="宋体" w:hint="eastAsia"/>
          <w:sz w:val="28"/>
          <w:szCs w:val="28"/>
        </w:rPr>
        <w:t>。</w:t>
      </w:r>
    </w:p>
    <w:p w:rsidR="00DB0596" w:rsidRDefault="00DB0596">
      <w:pPr>
        <w:numPr>
          <w:ilvl w:val="0"/>
          <w:numId w:val="13"/>
        </w:numPr>
        <w:snapToGrid w:val="0"/>
        <w:ind w:left="0" w:firstLine="360"/>
        <w:rPr>
          <w:rFonts w:ascii="宋体" w:hAnsi="宋体"/>
          <w:sz w:val="28"/>
          <w:szCs w:val="28"/>
        </w:rPr>
      </w:pPr>
      <w:r>
        <w:rPr>
          <w:rFonts w:ascii="宋体" w:hAnsi="宋体" w:hint="eastAsia"/>
          <w:sz w:val="28"/>
          <w:szCs w:val="28"/>
        </w:rPr>
        <w:t>文件系统为每个文件另建立一张指示逻辑记录和物理块之间的对应表，由此表和文件本身构成的文件是</w:t>
      </w:r>
      <w:r>
        <w:rPr>
          <w:rFonts w:ascii="宋体"/>
          <w:sz w:val="28"/>
          <w:szCs w:val="28"/>
        </w:rPr>
        <w:t>___</w:t>
      </w:r>
      <w:r>
        <w:rPr>
          <w:rFonts w:ascii="宋体" w:hint="eastAsia"/>
          <w:sz w:val="28"/>
          <w:szCs w:val="28"/>
          <w:u w:val="single"/>
        </w:rPr>
        <w:t>索引文件</w:t>
      </w:r>
      <w:r>
        <w:rPr>
          <w:rFonts w:ascii="宋体"/>
          <w:sz w:val="28"/>
          <w:szCs w:val="28"/>
        </w:rPr>
        <w:t>___。</w:t>
      </w:r>
    </w:p>
    <w:p w:rsidR="00DB0596" w:rsidRDefault="00DB0596">
      <w:pPr>
        <w:numPr>
          <w:ilvl w:val="0"/>
          <w:numId w:val="13"/>
        </w:numPr>
        <w:snapToGrid w:val="0"/>
        <w:ind w:left="0" w:firstLine="360"/>
        <w:rPr>
          <w:rFonts w:ascii="宋体" w:hAnsi="宋体"/>
          <w:sz w:val="28"/>
          <w:szCs w:val="28"/>
        </w:rPr>
      </w:pPr>
      <w:r>
        <w:rPr>
          <w:rFonts w:ascii="宋体" w:hint="eastAsia"/>
          <w:sz w:val="28"/>
          <w:szCs w:val="28"/>
        </w:rPr>
        <w:t>文件的结构就是文件的物理组织形式，从用户观点出发所看到的文件组织形式称为文件的</w:t>
      </w:r>
      <w:r>
        <w:rPr>
          <w:rFonts w:ascii="宋体"/>
          <w:sz w:val="28"/>
          <w:szCs w:val="28"/>
        </w:rPr>
        <w:t>_</w:t>
      </w:r>
      <w:r>
        <w:rPr>
          <w:rFonts w:ascii="宋体" w:hint="eastAsia"/>
          <w:sz w:val="28"/>
          <w:szCs w:val="28"/>
          <w:u w:val="single"/>
        </w:rPr>
        <w:t>逻辑组织</w:t>
      </w:r>
      <w:r>
        <w:rPr>
          <w:rFonts w:ascii="宋体"/>
          <w:sz w:val="28"/>
          <w:szCs w:val="28"/>
        </w:rPr>
        <w:t>_</w:t>
      </w:r>
      <w:r>
        <w:rPr>
          <w:rFonts w:ascii="宋体" w:hint="eastAsia"/>
          <w:sz w:val="28"/>
          <w:szCs w:val="28"/>
        </w:rPr>
        <w:t>，从实际观点出发，文件在外存上存放的组织形式称为文件的</w:t>
      </w:r>
      <w:r>
        <w:rPr>
          <w:rFonts w:ascii="宋体"/>
          <w:sz w:val="28"/>
          <w:szCs w:val="28"/>
        </w:rPr>
        <w:t>__</w:t>
      </w:r>
      <w:r>
        <w:rPr>
          <w:rFonts w:ascii="宋体" w:hint="eastAsia"/>
          <w:sz w:val="28"/>
          <w:szCs w:val="28"/>
          <w:u w:val="single"/>
        </w:rPr>
        <w:t>物理组织</w:t>
      </w:r>
      <w:r>
        <w:rPr>
          <w:rFonts w:ascii="宋体"/>
          <w:sz w:val="28"/>
          <w:szCs w:val="28"/>
        </w:rPr>
        <w:t>__。</w:t>
      </w:r>
    </w:p>
    <w:p w:rsidR="00DB0596" w:rsidRDefault="00DB0596">
      <w:pPr>
        <w:numPr>
          <w:ilvl w:val="0"/>
          <w:numId w:val="13"/>
        </w:numPr>
        <w:snapToGrid w:val="0"/>
        <w:ind w:left="0" w:firstLine="360"/>
        <w:rPr>
          <w:rFonts w:ascii="宋体" w:hAnsi="宋体"/>
          <w:color w:val="FF0000"/>
          <w:sz w:val="28"/>
          <w:szCs w:val="28"/>
        </w:rPr>
      </w:pPr>
      <w:r>
        <w:rPr>
          <w:rFonts w:ascii="宋体" w:hint="eastAsia"/>
          <w:sz w:val="28"/>
          <w:szCs w:val="28"/>
        </w:rPr>
        <w:t>UNIX文件系统对空闲磁盘空间的管理方法是</w:t>
      </w:r>
      <w:r>
        <w:rPr>
          <w:rFonts w:ascii="宋体"/>
          <w:sz w:val="28"/>
          <w:szCs w:val="28"/>
        </w:rPr>
        <w:t>__</w:t>
      </w:r>
      <w:r>
        <w:rPr>
          <w:rFonts w:ascii="宋体" w:hint="eastAsia"/>
          <w:sz w:val="28"/>
          <w:szCs w:val="28"/>
          <w:u w:val="single"/>
        </w:rPr>
        <w:t>成组链接法</w:t>
      </w:r>
      <w:r>
        <w:rPr>
          <w:rFonts w:ascii="宋体"/>
          <w:sz w:val="28"/>
          <w:szCs w:val="28"/>
        </w:rPr>
        <w:t>__。</w:t>
      </w:r>
    </w:p>
    <w:p w:rsidR="00DB0596" w:rsidRDefault="00DB0596">
      <w:pPr>
        <w:snapToGrid w:val="0"/>
        <w:ind w:firstLineChars="200" w:firstLine="560"/>
        <w:rPr>
          <w:rFonts w:ascii="宋体" w:hAnsi="宋体"/>
          <w:color w:val="FF0000"/>
          <w:sz w:val="28"/>
          <w:szCs w:val="28"/>
        </w:rPr>
      </w:pPr>
      <w:r>
        <w:rPr>
          <w:rFonts w:ascii="宋体" w:hint="eastAsia"/>
          <w:color w:val="FF0000"/>
          <w:sz w:val="28"/>
          <w:szCs w:val="28"/>
        </w:rPr>
        <w:t>在UNIX系统中，将空闲块分成若干组，每100个空闲块为一组，每组的第一空闲块登记了下一组空闲块的物理盘块号和空闲块总数。如果一个组的第一个空闲块号等于0，则有特殊的含义，意味着该组是最后一组，即无下一个空闲块。 　　分配空闲块的时候，从前往后分配，先从第一组开始分配，第一组空闲的100块分完了，才进入第二组。 释放空闲块的时候正好相反，从后往前分配，先将释放的空闲块放到第一组，第一组满了，在第一组前再开辟一组，之前的第一组变成第二组。</w:t>
      </w:r>
    </w:p>
    <w:p w:rsidR="00DB0596" w:rsidRDefault="00DB0596">
      <w:pPr>
        <w:numPr>
          <w:ilvl w:val="0"/>
          <w:numId w:val="13"/>
        </w:numPr>
        <w:snapToGrid w:val="0"/>
        <w:ind w:left="0" w:firstLine="360"/>
        <w:rPr>
          <w:rFonts w:ascii="宋体" w:hAnsi="宋体"/>
          <w:sz w:val="28"/>
          <w:szCs w:val="28"/>
        </w:rPr>
      </w:pPr>
      <w:r>
        <w:rPr>
          <w:rFonts w:ascii="宋体" w:hint="eastAsia"/>
          <w:sz w:val="28"/>
          <w:szCs w:val="28"/>
        </w:rPr>
        <w:t>操作系统实现“按名存取”进行检索等的关键在于解决文件名称与</w:t>
      </w:r>
      <w:r>
        <w:rPr>
          <w:rFonts w:ascii="宋体" w:hint="eastAsia"/>
          <w:sz w:val="28"/>
          <w:szCs w:val="28"/>
          <w:u w:val="single"/>
        </w:rPr>
        <w:t>文件具体物理地址</w:t>
      </w:r>
      <w:r>
        <w:rPr>
          <w:rFonts w:ascii="宋体" w:hint="eastAsia"/>
          <w:sz w:val="28"/>
          <w:szCs w:val="28"/>
        </w:rPr>
        <w:t>的转换。</w:t>
      </w:r>
    </w:p>
    <w:p w:rsidR="00DB0596" w:rsidRDefault="00DB0596">
      <w:pPr>
        <w:numPr>
          <w:ilvl w:val="0"/>
          <w:numId w:val="13"/>
        </w:numPr>
        <w:snapToGrid w:val="0"/>
        <w:ind w:left="0" w:firstLine="360"/>
        <w:rPr>
          <w:rFonts w:ascii="宋体" w:hAnsi="宋体"/>
          <w:sz w:val="28"/>
          <w:szCs w:val="28"/>
        </w:rPr>
      </w:pPr>
      <w:r>
        <w:rPr>
          <w:rFonts w:ascii="宋体" w:hint="eastAsia"/>
          <w:sz w:val="28"/>
          <w:szCs w:val="28"/>
        </w:rPr>
        <w:t>在UNIX文件系统中，文件的路径名有两种表示形式，它们是</w:t>
      </w:r>
      <w:r>
        <w:rPr>
          <w:rFonts w:ascii="宋体"/>
          <w:sz w:val="28"/>
          <w:szCs w:val="28"/>
        </w:rPr>
        <w:t>_</w:t>
      </w:r>
      <w:r>
        <w:rPr>
          <w:rFonts w:ascii="宋体" w:hint="eastAsia"/>
          <w:sz w:val="28"/>
          <w:szCs w:val="28"/>
          <w:u w:val="single"/>
        </w:rPr>
        <w:t>绝对路径名</w:t>
      </w:r>
      <w:r>
        <w:rPr>
          <w:rFonts w:ascii="宋体"/>
          <w:sz w:val="28"/>
          <w:szCs w:val="28"/>
        </w:rPr>
        <w:t>_</w:t>
      </w:r>
      <w:r>
        <w:rPr>
          <w:rFonts w:ascii="宋体" w:hint="eastAsia"/>
          <w:sz w:val="28"/>
          <w:szCs w:val="28"/>
        </w:rPr>
        <w:t>和</w:t>
      </w:r>
      <w:r>
        <w:rPr>
          <w:rFonts w:ascii="宋体"/>
          <w:sz w:val="28"/>
          <w:szCs w:val="28"/>
        </w:rPr>
        <w:t>__</w:t>
      </w:r>
      <w:r>
        <w:rPr>
          <w:rFonts w:ascii="宋体" w:hint="eastAsia"/>
          <w:sz w:val="28"/>
          <w:szCs w:val="28"/>
          <w:u w:val="single"/>
        </w:rPr>
        <w:t>相对路径名</w:t>
      </w:r>
      <w:r>
        <w:rPr>
          <w:rFonts w:ascii="宋体"/>
          <w:sz w:val="28"/>
          <w:szCs w:val="28"/>
        </w:rPr>
        <w:t>__</w:t>
      </w:r>
      <w:r>
        <w:rPr>
          <w:rFonts w:ascii="宋体" w:hint="eastAsia"/>
          <w:sz w:val="28"/>
          <w:szCs w:val="28"/>
        </w:rPr>
        <w:t>；其中，以“/”开始的路径名表示</w:t>
      </w:r>
      <w:r>
        <w:rPr>
          <w:rFonts w:ascii="宋体"/>
          <w:sz w:val="28"/>
          <w:szCs w:val="28"/>
        </w:rPr>
        <w:t>_</w:t>
      </w:r>
      <w:r>
        <w:rPr>
          <w:rFonts w:ascii="宋体" w:hint="eastAsia"/>
          <w:sz w:val="28"/>
          <w:szCs w:val="28"/>
          <w:u w:val="single"/>
        </w:rPr>
        <w:t>绝对路径名</w:t>
      </w:r>
      <w:r>
        <w:rPr>
          <w:rFonts w:ascii="宋体"/>
          <w:sz w:val="28"/>
          <w:szCs w:val="28"/>
        </w:rPr>
        <w:t>_。</w:t>
      </w:r>
    </w:p>
    <w:p w:rsidR="00DB0596" w:rsidRDefault="00DB0596">
      <w:pPr>
        <w:numPr>
          <w:ilvl w:val="0"/>
          <w:numId w:val="13"/>
        </w:numPr>
        <w:snapToGrid w:val="0"/>
        <w:ind w:left="0" w:firstLine="360"/>
        <w:rPr>
          <w:rFonts w:ascii="宋体" w:hAnsi="宋体"/>
          <w:color w:val="FF0000"/>
          <w:sz w:val="28"/>
          <w:szCs w:val="28"/>
        </w:rPr>
      </w:pPr>
      <w:r>
        <w:rPr>
          <w:rFonts w:ascii="宋体" w:hint="eastAsia"/>
          <w:sz w:val="28"/>
          <w:szCs w:val="28"/>
        </w:rPr>
        <w:t>某UNIX文件的保护信息是111 110 100，则表示</w:t>
      </w:r>
      <w:r>
        <w:rPr>
          <w:rFonts w:ascii="宋体"/>
          <w:sz w:val="28"/>
          <w:szCs w:val="28"/>
        </w:rPr>
        <w:t>__</w:t>
      </w:r>
      <w:r>
        <w:rPr>
          <w:rFonts w:ascii="宋体" w:hint="eastAsia"/>
          <w:sz w:val="28"/>
          <w:szCs w:val="28"/>
          <w:u w:val="single"/>
        </w:rPr>
        <w:t>文件主</w:t>
      </w:r>
      <w:r>
        <w:rPr>
          <w:rFonts w:ascii="宋体"/>
          <w:sz w:val="28"/>
          <w:szCs w:val="28"/>
        </w:rPr>
        <w:t>__</w:t>
      </w:r>
      <w:r>
        <w:rPr>
          <w:rFonts w:ascii="宋体" w:hint="eastAsia"/>
          <w:sz w:val="28"/>
          <w:szCs w:val="28"/>
        </w:rPr>
        <w:t>可读、写、执行，</w:t>
      </w:r>
      <w:r>
        <w:rPr>
          <w:rFonts w:ascii="宋体"/>
          <w:sz w:val="28"/>
          <w:szCs w:val="28"/>
        </w:rPr>
        <w:t>__</w:t>
      </w:r>
      <w:r>
        <w:rPr>
          <w:rFonts w:ascii="宋体" w:hint="eastAsia"/>
          <w:sz w:val="28"/>
          <w:szCs w:val="28"/>
        </w:rPr>
        <w:t>同组用户</w:t>
      </w:r>
      <w:r>
        <w:rPr>
          <w:rFonts w:ascii="宋体"/>
          <w:sz w:val="28"/>
          <w:szCs w:val="28"/>
        </w:rPr>
        <w:t>__</w:t>
      </w:r>
      <w:r>
        <w:rPr>
          <w:rFonts w:ascii="宋体" w:hint="eastAsia"/>
          <w:sz w:val="28"/>
          <w:szCs w:val="28"/>
        </w:rPr>
        <w:t>可读、写，其他用户只能读。</w:t>
      </w:r>
      <w:r>
        <w:rPr>
          <w:rFonts w:ascii="宋体" w:hint="eastAsia"/>
          <w:color w:val="FF0000"/>
          <w:sz w:val="28"/>
          <w:szCs w:val="28"/>
        </w:rPr>
        <w:t>第一位数字是否可读、第二位数字是否可写、第三位数字是否可执行。</w:t>
      </w:r>
    </w:p>
    <w:p w:rsidR="00DB0596" w:rsidRDefault="00DB0596">
      <w:pPr>
        <w:numPr>
          <w:ilvl w:val="0"/>
          <w:numId w:val="13"/>
        </w:numPr>
        <w:snapToGrid w:val="0"/>
        <w:ind w:left="0" w:firstLine="360"/>
        <w:rPr>
          <w:rFonts w:ascii="宋体" w:hAnsi="宋体"/>
          <w:sz w:val="28"/>
          <w:szCs w:val="28"/>
        </w:rPr>
      </w:pPr>
      <w:r>
        <w:rPr>
          <w:rFonts w:ascii="宋体" w:hint="eastAsia"/>
          <w:sz w:val="28"/>
          <w:szCs w:val="28"/>
        </w:rPr>
        <w:t>一级文件目录结构不能解决</w:t>
      </w:r>
      <w:r>
        <w:rPr>
          <w:rFonts w:ascii="宋体"/>
          <w:sz w:val="28"/>
          <w:szCs w:val="28"/>
        </w:rPr>
        <w:t>__</w:t>
      </w:r>
      <w:r>
        <w:rPr>
          <w:rFonts w:ascii="宋体" w:hint="eastAsia"/>
          <w:sz w:val="28"/>
          <w:szCs w:val="28"/>
          <w:u w:val="single"/>
        </w:rPr>
        <w:t>文件共享和重名</w:t>
      </w:r>
      <w:r>
        <w:rPr>
          <w:rFonts w:ascii="宋体"/>
          <w:sz w:val="28"/>
          <w:szCs w:val="28"/>
        </w:rPr>
        <w:t>__</w:t>
      </w:r>
      <w:r>
        <w:rPr>
          <w:rFonts w:ascii="宋体" w:hint="eastAsia"/>
          <w:sz w:val="28"/>
          <w:szCs w:val="28"/>
        </w:rPr>
        <w:t>的问题。多用户系统所用的文件目录结构至少应是</w:t>
      </w:r>
      <w:r>
        <w:rPr>
          <w:rFonts w:ascii="宋体"/>
          <w:sz w:val="28"/>
          <w:szCs w:val="28"/>
        </w:rPr>
        <w:t>__</w:t>
      </w:r>
      <w:r>
        <w:rPr>
          <w:rFonts w:ascii="宋体" w:hint="eastAsia"/>
          <w:sz w:val="28"/>
          <w:szCs w:val="28"/>
          <w:u w:val="single"/>
        </w:rPr>
        <w:t>二级文件目录</w:t>
      </w:r>
      <w:r>
        <w:rPr>
          <w:rFonts w:ascii="宋体"/>
          <w:sz w:val="28"/>
          <w:szCs w:val="28"/>
        </w:rPr>
        <w:t>__。</w:t>
      </w:r>
    </w:p>
    <w:p w:rsidR="00DB0596" w:rsidRDefault="00DB0596">
      <w:pPr>
        <w:numPr>
          <w:ilvl w:val="0"/>
          <w:numId w:val="13"/>
        </w:numPr>
        <w:snapToGrid w:val="0"/>
        <w:ind w:left="0" w:firstLine="360"/>
        <w:rPr>
          <w:rFonts w:ascii="宋体" w:hAnsi="宋体"/>
          <w:sz w:val="28"/>
          <w:szCs w:val="28"/>
        </w:rPr>
      </w:pPr>
      <w:r>
        <w:rPr>
          <w:rFonts w:ascii="宋体" w:hint="eastAsia"/>
          <w:sz w:val="28"/>
          <w:szCs w:val="28"/>
        </w:rPr>
        <w:t>磁盘与主机之间传递数据是</w:t>
      </w:r>
      <w:r>
        <w:rPr>
          <w:rFonts w:ascii="宋体"/>
          <w:sz w:val="28"/>
          <w:szCs w:val="28"/>
        </w:rPr>
        <w:t>__</w:t>
      </w:r>
      <w:r>
        <w:rPr>
          <w:rFonts w:ascii="宋体" w:hint="eastAsia"/>
          <w:sz w:val="28"/>
          <w:szCs w:val="28"/>
          <w:u w:val="single"/>
        </w:rPr>
        <w:t>数据块</w:t>
      </w:r>
      <w:r>
        <w:rPr>
          <w:rFonts w:ascii="宋体"/>
          <w:sz w:val="28"/>
          <w:szCs w:val="28"/>
        </w:rPr>
        <w:t>__</w:t>
      </w:r>
      <w:r>
        <w:rPr>
          <w:rFonts w:ascii="宋体" w:hint="eastAsia"/>
          <w:sz w:val="28"/>
          <w:szCs w:val="28"/>
        </w:rPr>
        <w:t>为单位进行的。</w:t>
      </w:r>
    </w:p>
    <w:p w:rsidR="00DB0596" w:rsidRDefault="00DB0596">
      <w:pPr>
        <w:numPr>
          <w:ilvl w:val="0"/>
          <w:numId w:val="13"/>
        </w:numPr>
        <w:snapToGrid w:val="0"/>
        <w:ind w:left="0" w:firstLine="360"/>
        <w:rPr>
          <w:rFonts w:ascii="宋体"/>
          <w:sz w:val="28"/>
          <w:szCs w:val="28"/>
        </w:rPr>
      </w:pPr>
      <w:r>
        <w:rPr>
          <w:rFonts w:ascii="宋体" w:hint="eastAsia"/>
          <w:sz w:val="28"/>
          <w:szCs w:val="28"/>
        </w:rPr>
        <w:t>目前操作系统常采用的</w:t>
      </w:r>
      <w:r>
        <w:rPr>
          <w:rFonts w:ascii="宋体"/>
          <w:sz w:val="28"/>
          <w:szCs w:val="28"/>
        </w:rPr>
        <w:t>文件的物理结构</w:t>
      </w:r>
      <w:r>
        <w:rPr>
          <w:rFonts w:ascii="宋体" w:hint="eastAsia"/>
          <w:sz w:val="28"/>
          <w:szCs w:val="28"/>
        </w:rPr>
        <w:t>有</w:t>
      </w:r>
      <w:r>
        <w:rPr>
          <w:rFonts w:ascii="宋体"/>
          <w:sz w:val="28"/>
          <w:szCs w:val="28"/>
          <w:u w:val="single"/>
        </w:rPr>
        <w:t xml:space="preserve"> </w:t>
      </w:r>
      <w:r>
        <w:rPr>
          <w:rFonts w:ascii="宋体" w:hint="eastAsia"/>
          <w:sz w:val="28"/>
          <w:szCs w:val="28"/>
          <w:u w:val="single"/>
        </w:rPr>
        <w:t>顺序文件、连接文件、直接文件、索引文件。</w:t>
      </w:r>
    </w:p>
    <w:p w:rsidR="00DB0596" w:rsidRDefault="00DB0596">
      <w:pPr>
        <w:snapToGrid w:val="0"/>
        <w:ind w:firstLineChars="171" w:firstLine="481"/>
        <w:rPr>
          <w:rFonts w:ascii="宋体"/>
          <w:b/>
          <w:bCs/>
          <w:sz w:val="28"/>
          <w:szCs w:val="28"/>
        </w:rPr>
      </w:pPr>
    </w:p>
    <w:p w:rsidR="00DB0596" w:rsidRDefault="00DB0596">
      <w:pPr>
        <w:snapToGrid w:val="0"/>
        <w:rPr>
          <w:rFonts w:ascii="宋体"/>
          <w:b/>
          <w:bCs/>
          <w:sz w:val="28"/>
          <w:szCs w:val="28"/>
        </w:rPr>
      </w:pPr>
      <w:r>
        <w:rPr>
          <w:rFonts w:ascii="宋体" w:hint="eastAsia"/>
          <w:b/>
          <w:bCs/>
          <w:sz w:val="28"/>
          <w:szCs w:val="28"/>
        </w:rPr>
        <w:t>四、简答题</w:t>
      </w:r>
    </w:p>
    <w:p w:rsidR="00DB0596" w:rsidRDefault="00DB0596">
      <w:pPr>
        <w:numPr>
          <w:ilvl w:val="0"/>
          <w:numId w:val="14"/>
        </w:numPr>
        <w:tabs>
          <w:tab w:val="clear" w:pos="719"/>
          <w:tab w:val="left" w:pos="720"/>
        </w:tabs>
        <w:snapToGrid w:val="0"/>
        <w:ind w:left="0" w:firstLine="360"/>
        <w:rPr>
          <w:rFonts w:ascii="宋体" w:hAnsi="宋体"/>
          <w:sz w:val="28"/>
          <w:szCs w:val="28"/>
        </w:rPr>
      </w:pPr>
      <w:r>
        <w:rPr>
          <w:rFonts w:ascii="宋体" w:hAnsi="宋体" w:hint="eastAsia"/>
          <w:sz w:val="28"/>
          <w:szCs w:val="28"/>
        </w:rPr>
        <w:t>什么是文件？它包含哪些内容及特点？</w:t>
      </w:r>
    </w:p>
    <w:p w:rsidR="00DB0596" w:rsidRDefault="00DB0596">
      <w:pPr>
        <w:widowControl/>
        <w:jc w:val="left"/>
        <w:rPr>
          <w:rFonts w:ascii="宋体" w:hAnsi="宋体" w:cs="宋体"/>
          <w:kern w:val="0"/>
          <w:sz w:val="28"/>
          <w:szCs w:val="28"/>
        </w:rPr>
      </w:pPr>
      <w:r>
        <w:rPr>
          <w:rFonts w:ascii="宋体" w:hAnsi="宋体" w:cs="宋体"/>
          <w:kern w:val="0"/>
          <w:sz w:val="28"/>
          <w:szCs w:val="28"/>
        </w:rPr>
        <w:t>解：文件是信息的一种组织形式，是存储在外存上的具有标识明的一组相关信息集合。文件包含的内容有：源程序、二进制代码、文本文档、数据、表格、声音和图象等。</w:t>
      </w:r>
    </w:p>
    <w:p w:rsidR="00DB0596" w:rsidRDefault="00DB0596">
      <w:pPr>
        <w:widowControl/>
        <w:jc w:val="left"/>
        <w:rPr>
          <w:rFonts w:ascii="宋体" w:hAnsi="宋体" w:cs="宋体"/>
          <w:kern w:val="0"/>
          <w:sz w:val="28"/>
          <w:szCs w:val="28"/>
        </w:rPr>
      </w:pPr>
      <w:r>
        <w:rPr>
          <w:rFonts w:ascii="宋体" w:hAnsi="宋体" w:cs="宋体"/>
          <w:kern w:val="0"/>
          <w:sz w:val="28"/>
          <w:szCs w:val="28"/>
        </w:rPr>
        <w:lastRenderedPageBreak/>
        <w:t>文件的特点如下：</w:t>
      </w:r>
    </w:p>
    <w:p w:rsidR="00DB0596" w:rsidRDefault="00DB0596">
      <w:pPr>
        <w:widowControl/>
        <w:jc w:val="left"/>
        <w:rPr>
          <w:rFonts w:ascii="宋体" w:hAnsi="宋体" w:cs="宋体"/>
          <w:kern w:val="0"/>
          <w:sz w:val="28"/>
          <w:szCs w:val="28"/>
        </w:rPr>
      </w:pPr>
      <w:r>
        <w:rPr>
          <w:rFonts w:ascii="宋体" w:hAnsi="宋体" w:cs="宋体"/>
          <w:kern w:val="0"/>
          <w:sz w:val="28"/>
          <w:szCs w:val="28"/>
        </w:rPr>
        <w:t>·</w:t>
      </w:r>
      <w:r>
        <w:rPr>
          <w:kern w:val="0"/>
          <w:sz w:val="28"/>
          <w:szCs w:val="28"/>
        </w:rPr>
        <w:t xml:space="preserve"> </w:t>
      </w:r>
      <w:r>
        <w:rPr>
          <w:rFonts w:ascii="宋体" w:hAnsi="宋体" w:cs="宋体"/>
          <w:kern w:val="0"/>
          <w:sz w:val="28"/>
          <w:szCs w:val="28"/>
        </w:rPr>
        <w:t>文件具有保存性，它被存储在某种存储介质上，长期保存和多次使用。</w:t>
      </w:r>
    </w:p>
    <w:p w:rsidR="00DB0596" w:rsidRDefault="00DB0596">
      <w:pPr>
        <w:widowControl/>
        <w:jc w:val="left"/>
        <w:rPr>
          <w:rFonts w:ascii="宋体" w:hAnsi="宋体" w:cs="宋体"/>
          <w:kern w:val="0"/>
          <w:sz w:val="28"/>
          <w:szCs w:val="28"/>
        </w:rPr>
      </w:pPr>
      <w:r>
        <w:rPr>
          <w:rFonts w:ascii="宋体" w:hAnsi="宋体" w:cs="宋体"/>
          <w:kern w:val="0"/>
          <w:sz w:val="28"/>
          <w:szCs w:val="28"/>
        </w:rPr>
        <w:t>·</w:t>
      </w:r>
      <w:r>
        <w:rPr>
          <w:kern w:val="0"/>
          <w:sz w:val="28"/>
          <w:szCs w:val="28"/>
        </w:rPr>
        <w:t xml:space="preserve"> </w:t>
      </w:r>
      <w:r>
        <w:rPr>
          <w:rFonts w:ascii="宋体" w:hAnsi="宋体" w:cs="宋体"/>
          <w:kern w:val="0"/>
          <w:sz w:val="28"/>
          <w:szCs w:val="28"/>
        </w:rPr>
        <w:t>文件是按名存取的，每个文件具有惟一的标识名，通过标识名（文件名）来存取文件中的信息，而不需了解文件在存储介质上的具体物理位置。</w:t>
      </w:r>
    </w:p>
    <w:p w:rsidR="00DB0596" w:rsidRDefault="00DB0596">
      <w:pPr>
        <w:widowControl/>
        <w:jc w:val="left"/>
        <w:rPr>
          <w:rFonts w:ascii="宋体" w:hAnsi="宋体" w:cs="宋体"/>
          <w:kern w:val="0"/>
          <w:sz w:val="24"/>
        </w:rPr>
      </w:pPr>
      <w:r>
        <w:rPr>
          <w:rFonts w:ascii="宋体" w:hAnsi="宋体" w:cs="宋体"/>
          <w:kern w:val="0"/>
          <w:sz w:val="28"/>
          <w:szCs w:val="28"/>
        </w:rPr>
        <w:t>·</w:t>
      </w:r>
      <w:r>
        <w:rPr>
          <w:kern w:val="0"/>
          <w:sz w:val="28"/>
          <w:szCs w:val="28"/>
        </w:rPr>
        <w:t xml:space="preserve"> </w:t>
      </w:r>
      <w:r>
        <w:rPr>
          <w:rFonts w:ascii="宋体" w:hAnsi="宋体" w:cs="宋体"/>
          <w:kern w:val="0"/>
          <w:sz w:val="28"/>
          <w:szCs w:val="28"/>
        </w:rPr>
        <w:t>文件的内容是一组信息的集合，信息可以是源程序、二进制代码、文本文档、数据、表格、声音和图象等。</w:t>
      </w:r>
    </w:p>
    <w:p w:rsidR="00DB0596" w:rsidRDefault="00DB0596">
      <w:pPr>
        <w:numPr>
          <w:ilvl w:val="0"/>
          <w:numId w:val="14"/>
        </w:numPr>
        <w:snapToGrid w:val="0"/>
        <w:ind w:left="0" w:firstLine="360"/>
        <w:rPr>
          <w:rFonts w:ascii="宋体" w:hAnsi="宋体"/>
          <w:sz w:val="28"/>
          <w:szCs w:val="28"/>
        </w:rPr>
      </w:pPr>
      <w:r>
        <w:rPr>
          <w:rFonts w:ascii="宋体" w:hAnsi="宋体" w:hint="eastAsia"/>
          <w:sz w:val="28"/>
          <w:szCs w:val="28"/>
        </w:rPr>
        <w:t>在UNIX系统中，如果当前目录是/user/wang，那么，相对路径为</w:t>
      </w:r>
      <w:r>
        <w:rPr>
          <w:rFonts w:ascii="宋体" w:hAnsi="宋体"/>
          <w:sz w:val="28"/>
          <w:szCs w:val="28"/>
        </w:rPr>
        <w:t>..</w:t>
      </w:r>
      <w:r>
        <w:rPr>
          <w:rFonts w:ascii="宋体" w:hAnsi="宋体" w:hint="eastAsia"/>
          <w:sz w:val="28"/>
          <w:szCs w:val="28"/>
        </w:rPr>
        <w:t>/ast/xxx文件的绝对路径名是什么？</w:t>
      </w:r>
    </w:p>
    <w:p w:rsidR="00DB0596" w:rsidRDefault="00DB0596">
      <w:pPr>
        <w:snapToGrid w:val="0"/>
        <w:rPr>
          <w:rFonts w:ascii="宋体" w:hAnsi="宋体"/>
          <w:sz w:val="28"/>
          <w:szCs w:val="28"/>
        </w:rPr>
      </w:pPr>
      <w:r>
        <w:rPr>
          <w:rFonts w:ascii="宋体" w:hAnsi="宋体" w:hint="eastAsia"/>
          <w:sz w:val="28"/>
          <w:szCs w:val="28"/>
        </w:rPr>
        <w:t>答：“/“表示根目录，“.“表示当前目录，“..“是指父目录。本题中当前目录是/user/wang，所以相对路径为</w:t>
      </w:r>
      <w:r>
        <w:rPr>
          <w:rFonts w:ascii="宋体" w:hAnsi="宋体"/>
          <w:sz w:val="28"/>
          <w:szCs w:val="28"/>
        </w:rPr>
        <w:t>..</w:t>
      </w:r>
      <w:r>
        <w:rPr>
          <w:rFonts w:ascii="宋体" w:hAnsi="宋体" w:hint="eastAsia"/>
          <w:sz w:val="28"/>
          <w:szCs w:val="28"/>
        </w:rPr>
        <w:t>/ast/xxx文件实际上式user目录下的文件，故绝对路径名是/user/ast/xxx。</w:t>
      </w:r>
    </w:p>
    <w:p w:rsidR="00DB0596" w:rsidRDefault="00DB0596">
      <w:pPr>
        <w:numPr>
          <w:ilvl w:val="0"/>
          <w:numId w:val="14"/>
        </w:numPr>
        <w:snapToGrid w:val="0"/>
        <w:ind w:left="0" w:firstLine="360"/>
        <w:rPr>
          <w:rFonts w:ascii="宋体" w:hAnsi="宋体"/>
          <w:sz w:val="28"/>
          <w:szCs w:val="28"/>
        </w:rPr>
      </w:pPr>
      <w:r>
        <w:rPr>
          <w:rFonts w:ascii="宋体" w:hAnsi="宋体" w:hint="eastAsia"/>
          <w:sz w:val="28"/>
          <w:szCs w:val="28"/>
        </w:rPr>
        <w:t>有3个学生使用一个分时计算机系统，程序和数据同时存放在同一磁盘上，他们各自的终端上如果都为自己的程序取了一个名字WJ1，请问：</w:t>
      </w:r>
    </w:p>
    <w:p w:rsidR="00DB0596" w:rsidRDefault="00DB0596">
      <w:pPr>
        <w:snapToGrid w:val="0"/>
        <w:ind w:left="1" w:firstLineChars="170" w:firstLine="476"/>
        <w:rPr>
          <w:rFonts w:ascii="宋体" w:hAnsi="宋体"/>
          <w:sz w:val="28"/>
          <w:szCs w:val="28"/>
        </w:rPr>
      </w:pPr>
      <w:r>
        <w:rPr>
          <w:rFonts w:ascii="宋体" w:hAnsi="宋体" w:hint="eastAsia"/>
          <w:sz w:val="28"/>
          <w:szCs w:val="28"/>
        </w:rPr>
        <w:t>⑴ 系统应采用何种目录结构，才能区别这些学生的程序？</w:t>
      </w:r>
    </w:p>
    <w:p w:rsidR="00DB0596" w:rsidRDefault="00DB0596">
      <w:pPr>
        <w:snapToGrid w:val="0"/>
        <w:rPr>
          <w:rFonts w:ascii="宋体" w:hAnsi="宋体"/>
          <w:sz w:val="28"/>
          <w:szCs w:val="28"/>
        </w:rPr>
      </w:pPr>
      <w:r>
        <w:rPr>
          <w:rFonts w:ascii="宋体" w:hAnsi="宋体" w:hint="eastAsia"/>
          <w:sz w:val="28"/>
          <w:szCs w:val="28"/>
        </w:rPr>
        <w:t>答：树形目录结构，每个学生建一个文件夹，名字以学生的名字命名，每个学生的程序和数据放在各自文件夹内。</w:t>
      </w:r>
    </w:p>
    <w:p w:rsidR="00DB0596" w:rsidRDefault="00DB0596">
      <w:pPr>
        <w:snapToGrid w:val="0"/>
        <w:ind w:left="1" w:firstLineChars="170" w:firstLine="476"/>
        <w:rPr>
          <w:rFonts w:ascii="宋体" w:hAnsi="宋体"/>
          <w:sz w:val="28"/>
          <w:szCs w:val="28"/>
        </w:rPr>
      </w:pPr>
      <w:r>
        <w:rPr>
          <w:rFonts w:ascii="宋体" w:hAnsi="宋体" w:hint="eastAsia"/>
          <w:sz w:val="28"/>
          <w:szCs w:val="28"/>
        </w:rPr>
        <w:t>⑵ 简单阐述系统怎样为这3个学生索取他们各自的程序WJ1。</w:t>
      </w:r>
    </w:p>
    <w:p w:rsidR="00DB0596" w:rsidRDefault="00DB0596">
      <w:pPr>
        <w:snapToGrid w:val="0"/>
        <w:rPr>
          <w:rFonts w:ascii="宋体" w:hAnsi="宋体"/>
          <w:sz w:val="28"/>
          <w:szCs w:val="28"/>
        </w:rPr>
      </w:pPr>
      <w:r>
        <w:rPr>
          <w:rFonts w:ascii="宋体" w:hAnsi="宋体" w:hint="eastAsia"/>
          <w:sz w:val="28"/>
          <w:szCs w:val="28"/>
        </w:rPr>
        <w:t>答：对应每个学生自己的文件夹索取。</w:t>
      </w:r>
    </w:p>
    <w:p w:rsidR="00DB0596" w:rsidRDefault="00DB0596">
      <w:pPr>
        <w:numPr>
          <w:ilvl w:val="0"/>
          <w:numId w:val="14"/>
        </w:numPr>
        <w:snapToGrid w:val="0"/>
        <w:ind w:left="0" w:firstLine="360"/>
        <w:rPr>
          <w:rFonts w:ascii="宋体" w:hAnsi="宋体"/>
          <w:sz w:val="28"/>
          <w:szCs w:val="28"/>
        </w:rPr>
      </w:pPr>
      <w:r>
        <w:rPr>
          <w:rFonts w:ascii="宋体" w:hAnsi="宋体"/>
          <w:sz w:val="28"/>
          <w:szCs w:val="28"/>
        </w:rPr>
        <w:t>文件的逻辑结构、物理组织及存取方法之间的关系如何？</w:t>
      </w:r>
    </w:p>
    <w:p w:rsidR="00DB0596" w:rsidRDefault="00DB0596">
      <w:pPr>
        <w:snapToGrid w:val="0"/>
        <w:rPr>
          <w:rFonts w:ascii="宋体" w:hAnsi="宋体"/>
          <w:sz w:val="28"/>
          <w:szCs w:val="28"/>
        </w:rPr>
      </w:pPr>
      <w:r>
        <w:rPr>
          <w:rFonts w:ascii="宋体" w:hAnsi="宋体" w:hint="eastAsia"/>
          <w:sz w:val="28"/>
          <w:szCs w:val="28"/>
        </w:rPr>
        <w:t>答：面向用户从使用角度确定的文件结构称为文件的逻辑结构；文件系统从文件的存储和检索的角度，在存储介质上的文件组织方式称为文件的物理结构。</w:t>
      </w:r>
    </w:p>
    <w:p w:rsidR="00DB0596" w:rsidRDefault="00DB0596">
      <w:pPr>
        <w:snapToGrid w:val="0"/>
        <w:ind w:firstLineChars="200" w:firstLine="560"/>
        <w:rPr>
          <w:rFonts w:ascii="宋体" w:hAnsi="宋体"/>
          <w:sz w:val="28"/>
          <w:szCs w:val="28"/>
        </w:rPr>
      </w:pPr>
      <w:r>
        <w:rPr>
          <w:rFonts w:ascii="宋体" w:hAnsi="宋体" w:hint="eastAsia"/>
          <w:sz w:val="28"/>
          <w:szCs w:val="28"/>
        </w:rPr>
        <w:t>文件的逻辑结构离不开文件的实际物理结构。同时又与文件的存取方法有关。</w:t>
      </w:r>
    </w:p>
    <w:p w:rsidR="00DB0596" w:rsidRDefault="00DB0596">
      <w:pPr>
        <w:snapToGrid w:val="0"/>
        <w:ind w:firstLineChars="200" w:firstLine="560"/>
        <w:rPr>
          <w:rFonts w:ascii="宋体" w:hAnsi="宋体"/>
          <w:sz w:val="28"/>
          <w:szCs w:val="28"/>
        </w:rPr>
      </w:pPr>
      <w:r>
        <w:rPr>
          <w:rFonts w:ascii="宋体" w:hAnsi="宋体" w:hint="eastAsia"/>
          <w:sz w:val="28"/>
          <w:szCs w:val="28"/>
        </w:rPr>
        <w:t>按存取的次序分，文件的存取方法分为顺序存取和直接存取。一般来说，对顺序存取的文件，文件系统可把它组织成顺序文件和链接文件；对于随机存取的文件，文件系统可把它组织成索引文件。但索引文件也可以进行顺序存取。</w:t>
      </w:r>
    </w:p>
    <w:p w:rsidR="00DB0596" w:rsidRDefault="00DB0596">
      <w:pPr>
        <w:snapToGrid w:val="0"/>
        <w:rPr>
          <w:rFonts w:ascii="宋体"/>
          <w:b/>
          <w:bCs/>
          <w:sz w:val="28"/>
          <w:szCs w:val="28"/>
        </w:rPr>
      </w:pPr>
      <w:r>
        <w:rPr>
          <w:rFonts w:ascii="宋体" w:hint="eastAsia"/>
          <w:b/>
          <w:bCs/>
          <w:sz w:val="28"/>
          <w:szCs w:val="28"/>
        </w:rPr>
        <w:t>五、综合题</w:t>
      </w:r>
    </w:p>
    <w:p w:rsidR="00DB0596" w:rsidRDefault="00DB0596">
      <w:pPr>
        <w:widowControl/>
        <w:jc w:val="left"/>
        <w:rPr>
          <w:rFonts w:ascii="宋体" w:hAnsi="宋体"/>
          <w:color w:val="000000"/>
          <w:sz w:val="28"/>
          <w:szCs w:val="28"/>
        </w:rPr>
      </w:pPr>
      <w:r>
        <w:rPr>
          <w:rFonts w:ascii="宋体" w:hAnsi="宋体" w:hint="eastAsia"/>
          <w:color w:val="000000"/>
          <w:sz w:val="28"/>
          <w:szCs w:val="28"/>
        </w:rPr>
        <w:t>1、设</w:t>
      </w:r>
      <w:r>
        <w:rPr>
          <w:rFonts w:ascii="宋体" w:hAnsi="宋体" w:cs="Arial"/>
          <w:color w:val="000000"/>
          <w:sz w:val="28"/>
          <w:szCs w:val="28"/>
        </w:rPr>
        <w:t>UNIX</w:t>
      </w:r>
      <w:r>
        <w:rPr>
          <w:rFonts w:ascii="宋体" w:hAnsi="宋体" w:hint="eastAsia"/>
          <w:color w:val="000000"/>
          <w:sz w:val="28"/>
          <w:szCs w:val="28"/>
        </w:rPr>
        <w:t>文件系统中的目录结构如下图所示：</w:t>
      </w:r>
    </w:p>
    <w:p w:rsidR="00DB0596" w:rsidRDefault="00606867">
      <w:pPr>
        <w:widowControl/>
        <w:ind w:left="359"/>
        <w:jc w:val="left"/>
        <w:rPr>
          <w:rFonts w:ascii="宋体" w:hAnsi="宋体"/>
          <w:color w:val="000000"/>
          <w:sz w:val="28"/>
          <w:szCs w:val="28"/>
        </w:rPr>
      </w:pPr>
      <w:r>
        <w:rPr>
          <w:rFonts w:ascii="宋体" w:hAnsi="宋体"/>
          <w:noProof/>
          <w:color w:val="000000"/>
          <w:sz w:val="28"/>
          <w:szCs w:val="28"/>
        </w:rPr>
        <w:lastRenderedPageBreak/>
        <w:drawing>
          <wp:anchor distT="0" distB="0" distL="114300" distR="114300" simplePos="0" relativeHeight="251650560" behindDoc="0" locked="0" layoutInCell="1" allowOverlap="1">
            <wp:simplePos x="0" y="0"/>
            <wp:positionH relativeFrom="column">
              <wp:posOffset>914400</wp:posOffset>
            </wp:positionH>
            <wp:positionV relativeFrom="paragraph">
              <wp:posOffset>106045</wp:posOffset>
            </wp:positionV>
            <wp:extent cx="4457700" cy="2179320"/>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79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B0596">
        <w:rPr>
          <w:rFonts w:ascii="宋体" w:hAnsi="宋体"/>
          <w:color w:val="000000"/>
          <w:sz w:val="28"/>
          <w:szCs w:val="28"/>
        </w:rPr>
        <w:t xml:space="preserve">(1) </w:t>
      </w:r>
      <w:r w:rsidR="00DB0596">
        <w:rPr>
          <w:rFonts w:ascii="宋体" w:hAnsi="宋体" w:hint="eastAsia"/>
          <w:color w:val="000000"/>
          <w:sz w:val="28"/>
          <w:szCs w:val="28"/>
        </w:rPr>
        <w:t>设当前工作目录是</w:t>
      </w:r>
      <w:r w:rsidR="00DB0596">
        <w:rPr>
          <w:rFonts w:ascii="宋体" w:hAnsi="宋体"/>
          <w:color w:val="000000"/>
          <w:sz w:val="28"/>
          <w:szCs w:val="28"/>
        </w:rPr>
        <w:t>/usr/mengqc</w:t>
      </w:r>
      <w:r w:rsidR="00DB0596">
        <w:rPr>
          <w:rFonts w:ascii="宋体" w:hAnsi="宋体" w:hint="eastAsia"/>
          <w:color w:val="000000"/>
          <w:sz w:val="28"/>
          <w:szCs w:val="28"/>
        </w:rPr>
        <w:t>，那么，访问文件</w:t>
      </w:r>
      <w:r w:rsidR="00DB0596">
        <w:rPr>
          <w:rFonts w:ascii="宋体" w:hAnsi="宋体"/>
          <w:color w:val="000000"/>
          <w:sz w:val="28"/>
          <w:szCs w:val="28"/>
        </w:rPr>
        <w:t>file_a</w:t>
      </w:r>
      <w:r w:rsidR="00DB0596">
        <w:rPr>
          <w:rFonts w:ascii="宋体" w:hAnsi="宋体" w:hint="eastAsia"/>
          <w:color w:val="000000"/>
          <w:sz w:val="28"/>
          <w:szCs w:val="28"/>
        </w:rPr>
        <w:t>的绝对路径名和相对路径名各是什么？</w:t>
      </w:r>
    </w:p>
    <w:p w:rsidR="00DB0596" w:rsidRDefault="00DB0596">
      <w:pPr>
        <w:widowControl/>
        <w:jc w:val="left"/>
        <w:rPr>
          <w:rFonts w:ascii="宋体" w:hAnsi="宋体"/>
          <w:color w:val="000000"/>
          <w:sz w:val="28"/>
          <w:szCs w:val="28"/>
        </w:rPr>
      </w:pPr>
      <w:r>
        <w:rPr>
          <w:rFonts w:ascii="宋体" w:hAnsi="宋体" w:hint="eastAsia"/>
          <w:color w:val="000000"/>
          <w:sz w:val="28"/>
          <w:szCs w:val="28"/>
        </w:rPr>
        <w:t>答：</w:t>
      </w:r>
      <w:r>
        <w:rPr>
          <w:rFonts w:ascii="宋体" w:hAnsi="宋体" w:hint="eastAsia"/>
          <w:sz w:val="28"/>
          <w:szCs w:val="28"/>
        </w:rPr>
        <w:t>访问文件</w:t>
      </w:r>
      <w:r>
        <w:rPr>
          <w:rFonts w:ascii="宋体" w:hAnsi="宋体"/>
          <w:sz w:val="28"/>
          <w:szCs w:val="28"/>
        </w:rPr>
        <w:t>file_a</w:t>
      </w:r>
      <w:r>
        <w:rPr>
          <w:rFonts w:ascii="宋体" w:hAnsi="宋体" w:hint="eastAsia"/>
          <w:sz w:val="28"/>
          <w:szCs w:val="28"/>
        </w:rPr>
        <w:t>的相对路径名是：</w:t>
      </w:r>
      <w:r>
        <w:rPr>
          <w:rFonts w:ascii="宋体" w:hAnsi="宋体"/>
          <w:color w:val="000000"/>
          <w:sz w:val="28"/>
          <w:szCs w:val="28"/>
        </w:rPr>
        <w:t>/usr/mengqc</w:t>
      </w:r>
      <w:r>
        <w:rPr>
          <w:rFonts w:ascii="宋体" w:hAnsi="宋体" w:hint="eastAsia"/>
          <w:color w:val="000000"/>
          <w:sz w:val="28"/>
          <w:szCs w:val="28"/>
        </w:rPr>
        <w:t>/sub1/</w:t>
      </w:r>
      <w:r>
        <w:rPr>
          <w:rFonts w:ascii="宋体" w:hAnsi="宋体"/>
          <w:color w:val="000000"/>
          <w:sz w:val="28"/>
          <w:szCs w:val="28"/>
        </w:rPr>
        <w:t>file_a</w:t>
      </w:r>
      <w:r>
        <w:rPr>
          <w:rFonts w:ascii="宋体" w:hAnsi="宋体" w:hint="eastAsia"/>
          <w:color w:val="000000"/>
          <w:sz w:val="28"/>
          <w:szCs w:val="28"/>
        </w:rPr>
        <w:t>。</w:t>
      </w:r>
      <w:r>
        <w:rPr>
          <w:rFonts w:ascii="宋体" w:hAnsi="宋体" w:hint="eastAsia"/>
          <w:sz w:val="28"/>
          <w:szCs w:val="28"/>
        </w:rPr>
        <w:t>访问文件</w:t>
      </w:r>
      <w:r>
        <w:rPr>
          <w:rFonts w:ascii="宋体" w:hAnsi="宋体"/>
          <w:sz w:val="28"/>
          <w:szCs w:val="28"/>
        </w:rPr>
        <w:t>file_a</w:t>
      </w:r>
      <w:r>
        <w:rPr>
          <w:rFonts w:ascii="宋体" w:hAnsi="宋体" w:hint="eastAsia"/>
          <w:sz w:val="28"/>
          <w:szCs w:val="28"/>
        </w:rPr>
        <w:t>的相对路径名是：</w:t>
      </w:r>
      <w:r>
        <w:rPr>
          <w:rFonts w:ascii="宋体" w:hAnsi="宋体"/>
          <w:sz w:val="28"/>
          <w:szCs w:val="28"/>
        </w:rPr>
        <w:t xml:space="preserve"> mengqc/sub1/file_a</w:t>
      </w:r>
    </w:p>
    <w:p w:rsidR="00DB0596" w:rsidRDefault="00DB0596">
      <w:pPr>
        <w:widowControl/>
        <w:ind w:left="359"/>
        <w:jc w:val="left"/>
        <w:rPr>
          <w:rFonts w:ascii="宋体" w:hAnsi="宋体"/>
          <w:color w:val="000000"/>
          <w:sz w:val="28"/>
          <w:szCs w:val="28"/>
        </w:rPr>
      </w:pPr>
      <w:r>
        <w:rPr>
          <w:rFonts w:ascii="宋体" w:hAnsi="宋体"/>
          <w:color w:val="000000"/>
          <w:sz w:val="28"/>
          <w:szCs w:val="28"/>
        </w:rPr>
        <w:t xml:space="preserve">(2) </w:t>
      </w:r>
      <w:r>
        <w:rPr>
          <w:rFonts w:ascii="宋体" w:hAnsi="宋体" w:hint="eastAsia"/>
          <w:color w:val="000000"/>
          <w:sz w:val="28"/>
          <w:szCs w:val="28"/>
        </w:rPr>
        <w:t>现在想把工作目录改到</w:t>
      </w:r>
      <w:r>
        <w:rPr>
          <w:rFonts w:ascii="宋体" w:hAnsi="宋体"/>
          <w:color w:val="000000"/>
          <w:sz w:val="28"/>
          <w:szCs w:val="28"/>
        </w:rPr>
        <w:t>liu</w:t>
      </w:r>
      <w:r>
        <w:rPr>
          <w:rFonts w:ascii="宋体" w:hAnsi="宋体" w:hint="eastAsia"/>
          <w:color w:val="000000"/>
          <w:sz w:val="28"/>
          <w:szCs w:val="28"/>
        </w:rPr>
        <w:t>，应使用什么命令（写出完整命令行）？</w:t>
      </w:r>
    </w:p>
    <w:p w:rsidR="00DB0596" w:rsidRDefault="00DB0596">
      <w:pPr>
        <w:tabs>
          <w:tab w:val="left" w:pos="8380"/>
          <w:tab w:val="left" w:pos="8505"/>
        </w:tabs>
        <w:autoSpaceDE w:val="0"/>
        <w:autoSpaceDN w:val="0"/>
        <w:adjustRightInd w:val="0"/>
        <w:jc w:val="left"/>
        <w:rPr>
          <w:rFonts w:ascii="宋体" w:hAnsi="宋体"/>
          <w:sz w:val="28"/>
          <w:szCs w:val="28"/>
        </w:rPr>
      </w:pPr>
      <w:r>
        <w:rPr>
          <w:rFonts w:ascii="宋体" w:hAnsi="宋体" w:hint="eastAsia"/>
          <w:color w:val="000000"/>
          <w:sz w:val="28"/>
          <w:szCs w:val="28"/>
        </w:rPr>
        <w:t>答：</w:t>
      </w:r>
      <w:r>
        <w:rPr>
          <w:rFonts w:ascii="宋体" w:hAnsi="宋体"/>
          <w:sz w:val="28"/>
          <w:szCs w:val="28"/>
        </w:rPr>
        <w:t xml:space="preserve">cd  /usr/liu    </w:t>
      </w:r>
      <w:r>
        <w:rPr>
          <w:rFonts w:ascii="宋体" w:hAnsi="宋体" w:hint="eastAsia"/>
          <w:sz w:val="28"/>
          <w:szCs w:val="28"/>
        </w:rPr>
        <w:t xml:space="preserve">或者   </w:t>
      </w:r>
      <w:r>
        <w:rPr>
          <w:rFonts w:ascii="宋体" w:hAnsi="宋体"/>
          <w:sz w:val="28"/>
          <w:szCs w:val="28"/>
        </w:rPr>
        <w:t xml:space="preserve">cd </w:t>
      </w:r>
      <w:r>
        <w:rPr>
          <w:rFonts w:ascii="宋体" w:hAnsi="宋体" w:hint="eastAsia"/>
          <w:sz w:val="28"/>
          <w:szCs w:val="28"/>
        </w:rPr>
        <w:t xml:space="preserve"> </w:t>
      </w:r>
      <w:r>
        <w:rPr>
          <w:rFonts w:ascii="宋体" w:hAnsi="宋体"/>
          <w:sz w:val="28"/>
          <w:szCs w:val="28"/>
        </w:rPr>
        <w:t>liu</w:t>
      </w:r>
    </w:p>
    <w:p w:rsidR="00DB0596" w:rsidRDefault="00DB0596">
      <w:pPr>
        <w:widowControl/>
        <w:ind w:left="359"/>
        <w:jc w:val="left"/>
        <w:rPr>
          <w:rFonts w:ascii="宋体" w:hAnsi="宋体"/>
          <w:color w:val="000000"/>
          <w:sz w:val="28"/>
          <w:szCs w:val="28"/>
        </w:rPr>
      </w:pPr>
      <w:r>
        <w:rPr>
          <w:rFonts w:ascii="宋体" w:hAnsi="宋体"/>
          <w:color w:val="000000"/>
          <w:sz w:val="28"/>
          <w:szCs w:val="28"/>
        </w:rPr>
        <w:t xml:space="preserve">(3) </w:t>
      </w:r>
      <w:r>
        <w:rPr>
          <w:rFonts w:ascii="宋体" w:hAnsi="宋体" w:hint="eastAsia"/>
          <w:color w:val="000000"/>
          <w:sz w:val="28"/>
          <w:szCs w:val="28"/>
        </w:rPr>
        <w:t>如果用</w:t>
      </w:r>
      <w:r>
        <w:rPr>
          <w:rFonts w:ascii="宋体" w:hAnsi="宋体"/>
          <w:color w:val="000000"/>
          <w:sz w:val="28"/>
          <w:szCs w:val="28"/>
        </w:rPr>
        <w:t xml:space="preserve"> ls -l </w:t>
      </w:r>
      <w:r>
        <w:rPr>
          <w:rFonts w:ascii="宋体" w:hAnsi="宋体" w:hint="eastAsia"/>
          <w:color w:val="000000"/>
          <w:sz w:val="28"/>
          <w:szCs w:val="28"/>
        </w:rPr>
        <w:t>命令列出当前工作目录的内容，其中有如下所示的一项：</w:t>
      </w:r>
    </w:p>
    <w:p w:rsidR="00DB0596" w:rsidRDefault="00DB0596">
      <w:pPr>
        <w:widowControl/>
        <w:ind w:left="359"/>
        <w:jc w:val="left"/>
        <w:rPr>
          <w:rFonts w:ascii="宋体" w:hAnsi="宋体"/>
          <w:color w:val="000000"/>
          <w:sz w:val="28"/>
          <w:szCs w:val="28"/>
        </w:rPr>
      </w:pPr>
      <w:r>
        <w:rPr>
          <w:rFonts w:ascii="宋体" w:hAnsi="宋体"/>
          <w:color w:val="000000"/>
          <w:sz w:val="28"/>
          <w:szCs w:val="28"/>
        </w:rPr>
        <w:t>- r w - r - - r - - 2 mengqc …… m2.c</w:t>
      </w:r>
    </w:p>
    <w:p w:rsidR="00DB0596" w:rsidRDefault="00DB0596">
      <w:pPr>
        <w:widowControl/>
        <w:ind w:left="359"/>
        <w:jc w:val="left"/>
        <w:rPr>
          <w:rFonts w:ascii="宋体" w:hAnsi="宋体"/>
          <w:color w:val="000000"/>
          <w:sz w:val="28"/>
          <w:szCs w:val="28"/>
        </w:rPr>
      </w:pPr>
      <w:r>
        <w:rPr>
          <w:rFonts w:ascii="宋体" w:hAnsi="宋体" w:hint="eastAsia"/>
          <w:color w:val="000000"/>
          <w:sz w:val="28"/>
          <w:szCs w:val="28"/>
        </w:rPr>
        <w:t>那么，该文件</w:t>
      </w:r>
      <w:r>
        <w:rPr>
          <w:rFonts w:ascii="宋体" w:hAnsi="宋体"/>
          <w:color w:val="000000"/>
          <w:sz w:val="28"/>
          <w:szCs w:val="28"/>
        </w:rPr>
        <w:t>m2.c</w:t>
      </w:r>
      <w:r>
        <w:rPr>
          <w:rFonts w:ascii="宋体" w:hAnsi="宋体" w:hint="eastAsia"/>
          <w:color w:val="000000"/>
          <w:sz w:val="28"/>
          <w:szCs w:val="28"/>
        </w:rPr>
        <w:t>对文件主、同组用户、其他用户分别规定了什么权限？</w:t>
      </w:r>
    </w:p>
    <w:p w:rsidR="00DB0596" w:rsidRDefault="00DB0596">
      <w:pPr>
        <w:tabs>
          <w:tab w:val="left" w:pos="8380"/>
          <w:tab w:val="left" w:pos="8505"/>
        </w:tabs>
        <w:autoSpaceDE w:val="0"/>
        <w:autoSpaceDN w:val="0"/>
        <w:adjustRightInd w:val="0"/>
        <w:jc w:val="left"/>
        <w:rPr>
          <w:rFonts w:ascii="宋体" w:hAnsi="宋体"/>
          <w:sz w:val="28"/>
          <w:szCs w:val="28"/>
        </w:rPr>
      </w:pPr>
      <w:r>
        <w:rPr>
          <w:rFonts w:ascii="宋体" w:hAnsi="宋体" w:hint="eastAsia"/>
          <w:color w:val="000000"/>
          <w:sz w:val="28"/>
          <w:szCs w:val="28"/>
        </w:rPr>
        <w:t>答：</w:t>
      </w:r>
      <w:r>
        <w:rPr>
          <w:rFonts w:ascii="宋体" w:hAnsi="宋体" w:hint="eastAsia"/>
          <w:sz w:val="28"/>
          <w:szCs w:val="28"/>
        </w:rPr>
        <w:t>文件主权限是： 可读、可写，但不可执行</w:t>
      </w:r>
    </w:p>
    <w:p w:rsidR="00DB0596" w:rsidRDefault="00DB0596">
      <w:pPr>
        <w:tabs>
          <w:tab w:val="left" w:pos="8380"/>
          <w:tab w:val="left" w:pos="8505"/>
        </w:tabs>
        <w:autoSpaceDE w:val="0"/>
        <w:autoSpaceDN w:val="0"/>
        <w:adjustRightInd w:val="0"/>
        <w:ind w:firstLine="420"/>
        <w:jc w:val="left"/>
        <w:rPr>
          <w:rFonts w:ascii="宋体" w:hAnsi="宋体"/>
          <w:sz w:val="28"/>
          <w:szCs w:val="28"/>
        </w:rPr>
      </w:pPr>
      <w:r>
        <w:rPr>
          <w:rFonts w:ascii="宋体" w:hAnsi="宋体"/>
          <w:sz w:val="28"/>
          <w:szCs w:val="28"/>
        </w:rPr>
        <w:t xml:space="preserve"> </w:t>
      </w:r>
      <w:r>
        <w:rPr>
          <w:rFonts w:ascii="宋体" w:hAnsi="宋体" w:hint="eastAsia"/>
          <w:sz w:val="28"/>
          <w:szCs w:val="28"/>
        </w:rPr>
        <w:t>同组用户权限是：只可读</w:t>
      </w:r>
    </w:p>
    <w:p w:rsidR="00DB0596" w:rsidRDefault="00DB0596">
      <w:r>
        <w:rPr>
          <w:rFonts w:ascii="宋体" w:hAnsi="宋体"/>
          <w:sz w:val="28"/>
          <w:szCs w:val="28"/>
        </w:rPr>
        <w:t xml:space="preserve">    </w:t>
      </w:r>
      <w:r>
        <w:rPr>
          <w:rFonts w:ascii="宋体" w:hAnsi="宋体" w:hint="eastAsia"/>
          <w:sz w:val="28"/>
          <w:szCs w:val="28"/>
        </w:rPr>
        <w:t>其他用户权限是：无（即：不能读、写或执行</w:t>
      </w:r>
      <w:r>
        <w:rPr>
          <w:rFonts w:hint="eastAsia"/>
        </w:rPr>
        <w:t>）</w:t>
      </w:r>
    </w:p>
    <w:p w:rsidR="00DB0596" w:rsidRDefault="00DB0596">
      <w:pPr>
        <w:snapToGrid w:val="0"/>
        <w:spacing w:beforeLines="100" w:before="312" w:afterLines="100" w:after="312"/>
        <w:rPr>
          <w:rFonts w:ascii="黑体" w:eastAsia="黑体"/>
          <w:sz w:val="28"/>
          <w:szCs w:val="28"/>
          <w:shd w:val="pct10" w:color="auto" w:fill="FFFFFF"/>
        </w:rPr>
      </w:pPr>
      <w:r>
        <w:rPr>
          <w:rFonts w:ascii="黑体" w:eastAsia="黑体" w:hint="eastAsia"/>
          <w:sz w:val="28"/>
          <w:szCs w:val="28"/>
          <w:shd w:val="pct10" w:color="auto" w:fill="FFFFFF"/>
        </w:rPr>
        <w:t>第六部分 设备管理</w:t>
      </w:r>
    </w:p>
    <w:p w:rsidR="00DB0596" w:rsidRDefault="00DB0596">
      <w:pPr>
        <w:snapToGrid w:val="0"/>
        <w:rPr>
          <w:rFonts w:ascii="宋体"/>
          <w:sz w:val="28"/>
          <w:szCs w:val="28"/>
        </w:rPr>
      </w:pPr>
      <w:r>
        <w:rPr>
          <w:rFonts w:ascii="宋体" w:hint="eastAsia"/>
          <w:b/>
          <w:bCs/>
          <w:sz w:val="28"/>
          <w:szCs w:val="28"/>
        </w:rPr>
        <w:t>一、选择题</w:t>
      </w:r>
      <w:r>
        <w:rPr>
          <w:rFonts w:ascii="宋体" w:hint="eastAsia"/>
          <w:sz w:val="28"/>
          <w:szCs w:val="28"/>
        </w:rPr>
        <w:t>(选择最确切的一个答案，将其代码填入括号中)</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 xml:space="preserve">单机操作系统的共享资源是指（   </w:t>
      </w:r>
      <w:r>
        <w:rPr>
          <w:rFonts w:ascii="宋体" w:hint="eastAsia"/>
          <w:sz w:val="28"/>
          <w:szCs w:val="28"/>
        </w:rPr>
        <w:t>）。</w:t>
      </w:r>
    </w:p>
    <w:p w:rsidR="00DB0596" w:rsidRDefault="00DB0596">
      <w:pPr>
        <w:snapToGrid w:val="0"/>
        <w:ind w:firstLineChars="350" w:firstLine="980"/>
        <w:rPr>
          <w:rFonts w:ascii="宋体"/>
          <w:sz w:val="28"/>
          <w:szCs w:val="28"/>
        </w:rPr>
      </w:pPr>
      <w:r>
        <w:rPr>
          <w:rFonts w:ascii="宋体"/>
          <w:sz w:val="28"/>
          <w:szCs w:val="28"/>
        </w:rPr>
        <w:lastRenderedPageBreak/>
        <w:t xml:space="preserve">A、 </w:t>
      </w:r>
      <w:r>
        <w:rPr>
          <w:rFonts w:ascii="宋体"/>
          <w:color w:val="FF0000"/>
          <w:sz w:val="28"/>
          <w:szCs w:val="28"/>
        </w:rPr>
        <w:t>内存、CPU、打印机</w:t>
      </w:r>
      <w:r>
        <w:rPr>
          <w:rFonts w:ascii="宋体"/>
          <w:sz w:val="28"/>
          <w:szCs w:val="28"/>
        </w:rPr>
        <w:t xml:space="preserve">         B、 内存</w:t>
      </w:r>
    </w:p>
    <w:p w:rsidR="00DB0596" w:rsidRDefault="00DB0596">
      <w:pPr>
        <w:snapToGrid w:val="0"/>
        <w:ind w:left="420" w:firstLineChars="200" w:firstLine="560"/>
        <w:rPr>
          <w:rFonts w:ascii="宋体"/>
          <w:sz w:val="28"/>
          <w:szCs w:val="28"/>
        </w:rPr>
      </w:pPr>
      <w:r>
        <w:rPr>
          <w:rFonts w:ascii="宋体"/>
          <w:sz w:val="28"/>
          <w:szCs w:val="28"/>
        </w:rPr>
        <w:t xml:space="preserve">C、 CPU                       D、 </w:t>
      </w:r>
      <w:r>
        <w:rPr>
          <w:rFonts w:ascii="宋体" w:hint="eastAsia"/>
          <w:sz w:val="28"/>
          <w:szCs w:val="28"/>
        </w:rPr>
        <w:t>打印机</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下列设备中，不属于独占设备的是（   ）。</w:t>
      </w:r>
    </w:p>
    <w:p w:rsidR="00DB0596" w:rsidRDefault="00DB0596">
      <w:pPr>
        <w:snapToGrid w:val="0"/>
        <w:ind w:left="420" w:firstLineChars="200" w:firstLine="560"/>
        <w:rPr>
          <w:rFonts w:ascii="宋体"/>
          <w:sz w:val="28"/>
          <w:szCs w:val="28"/>
        </w:rPr>
      </w:pPr>
      <w:r>
        <w:rPr>
          <w:rFonts w:ascii="宋体" w:hint="eastAsia"/>
          <w:sz w:val="28"/>
          <w:szCs w:val="28"/>
        </w:rPr>
        <w:t>A、打印机</w:t>
      </w:r>
      <w:r>
        <w:rPr>
          <w:rFonts w:ascii="宋体" w:hint="eastAsia"/>
          <w:sz w:val="28"/>
          <w:szCs w:val="28"/>
        </w:rPr>
        <w:tab/>
      </w:r>
      <w:r>
        <w:rPr>
          <w:rFonts w:ascii="宋体" w:hint="eastAsia"/>
          <w:sz w:val="28"/>
          <w:szCs w:val="28"/>
        </w:rPr>
        <w:tab/>
        <w:t>B、</w:t>
      </w:r>
      <w:r>
        <w:rPr>
          <w:rFonts w:ascii="宋体" w:hint="eastAsia"/>
          <w:color w:val="FF0000"/>
          <w:sz w:val="28"/>
          <w:szCs w:val="28"/>
        </w:rPr>
        <w:t>磁盘</w:t>
      </w:r>
      <w:r>
        <w:rPr>
          <w:rFonts w:ascii="宋体" w:hint="eastAsia"/>
          <w:sz w:val="28"/>
          <w:szCs w:val="28"/>
        </w:rPr>
        <w:tab/>
      </w:r>
      <w:r>
        <w:rPr>
          <w:rFonts w:ascii="宋体" w:hint="eastAsia"/>
          <w:sz w:val="28"/>
          <w:szCs w:val="28"/>
        </w:rPr>
        <w:tab/>
        <w:t>C、终端</w:t>
      </w:r>
      <w:r>
        <w:rPr>
          <w:rFonts w:ascii="宋体" w:hint="eastAsia"/>
          <w:sz w:val="28"/>
          <w:szCs w:val="28"/>
        </w:rPr>
        <w:tab/>
      </w:r>
      <w:r>
        <w:rPr>
          <w:rFonts w:ascii="宋体" w:hint="eastAsia"/>
          <w:sz w:val="28"/>
          <w:szCs w:val="28"/>
        </w:rPr>
        <w:tab/>
        <w:t>D、磁带</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大多数低速设备都属于（   ）设备</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hint="eastAsia"/>
          <w:color w:val="FF0000"/>
          <w:sz w:val="28"/>
          <w:szCs w:val="28"/>
        </w:rPr>
        <w:t>独占</w:t>
      </w:r>
      <w:r>
        <w:rPr>
          <w:rFonts w:ascii="宋体" w:hint="eastAsia"/>
          <w:sz w:val="28"/>
          <w:szCs w:val="28"/>
        </w:rPr>
        <w:tab/>
      </w:r>
      <w:r>
        <w:rPr>
          <w:rFonts w:ascii="宋体" w:hint="eastAsia"/>
          <w:sz w:val="28"/>
          <w:szCs w:val="28"/>
        </w:rPr>
        <w:tab/>
        <w:t>B、共享</w:t>
      </w:r>
      <w:r>
        <w:rPr>
          <w:rFonts w:ascii="宋体" w:hint="eastAsia"/>
          <w:sz w:val="28"/>
          <w:szCs w:val="28"/>
        </w:rPr>
        <w:tab/>
      </w:r>
      <w:r>
        <w:rPr>
          <w:rFonts w:ascii="宋体" w:hint="eastAsia"/>
          <w:sz w:val="28"/>
          <w:szCs w:val="28"/>
        </w:rPr>
        <w:tab/>
        <w:t>C、虚拟</w:t>
      </w:r>
      <w:r>
        <w:rPr>
          <w:rFonts w:ascii="宋体" w:hint="eastAsia"/>
          <w:sz w:val="28"/>
          <w:szCs w:val="28"/>
        </w:rPr>
        <w:tab/>
      </w:r>
      <w:r>
        <w:rPr>
          <w:rFonts w:ascii="宋体" w:hint="eastAsia"/>
          <w:sz w:val="28"/>
          <w:szCs w:val="28"/>
        </w:rPr>
        <w:tab/>
        <w:t>D、SPOOLing</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设备管理的目的是为了合理地利用外部设备和（   ）。</w:t>
      </w:r>
    </w:p>
    <w:p w:rsidR="00DB0596" w:rsidRDefault="00DB0596">
      <w:pPr>
        <w:snapToGrid w:val="0"/>
        <w:ind w:left="420" w:firstLineChars="200" w:firstLine="560"/>
        <w:rPr>
          <w:rFonts w:ascii="宋体"/>
          <w:sz w:val="28"/>
          <w:szCs w:val="28"/>
        </w:rPr>
      </w:pPr>
      <w:r>
        <w:rPr>
          <w:rFonts w:ascii="宋体" w:hint="eastAsia"/>
          <w:sz w:val="28"/>
          <w:szCs w:val="28"/>
        </w:rPr>
        <w:t>A、提高CPU利用率</w:t>
      </w:r>
      <w:r>
        <w:rPr>
          <w:rFonts w:ascii="宋体" w:hint="eastAsia"/>
          <w:sz w:val="28"/>
          <w:szCs w:val="28"/>
        </w:rPr>
        <w:tab/>
      </w:r>
      <w:r>
        <w:rPr>
          <w:rFonts w:ascii="宋体" w:hint="eastAsia"/>
          <w:sz w:val="28"/>
          <w:szCs w:val="28"/>
        </w:rPr>
        <w:tab/>
        <w:t>B、提供接口</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方便用户</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D、实现虚拟设备</w:t>
      </w:r>
    </w:p>
    <w:p w:rsidR="00DB0596" w:rsidRDefault="00DB0596">
      <w:pPr>
        <w:snapToGrid w:val="0"/>
        <w:ind w:left="420" w:firstLineChars="200" w:firstLine="560"/>
        <w:rPr>
          <w:rFonts w:ascii="宋体"/>
          <w:sz w:val="28"/>
          <w:szCs w:val="28"/>
        </w:rPr>
      </w:pPr>
      <w:r>
        <w:rPr>
          <w:rFonts w:ascii="宋体" w:hint="eastAsia"/>
          <w:sz w:val="28"/>
          <w:szCs w:val="28"/>
        </w:rPr>
        <w:t>答案-2：C</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按（   ）分类可将设备分为块设备和字符设备。</w:t>
      </w:r>
    </w:p>
    <w:p w:rsidR="00DB0596" w:rsidRDefault="00DB0596">
      <w:pPr>
        <w:snapToGrid w:val="0"/>
        <w:ind w:left="420"/>
        <w:rPr>
          <w:rFonts w:ascii="宋体"/>
          <w:sz w:val="28"/>
          <w:szCs w:val="28"/>
        </w:rPr>
      </w:pPr>
      <w:r>
        <w:rPr>
          <w:rFonts w:ascii="宋体" w:hint="eastAsia"/>
          <w:sz w:val="28"/>
          <w:szCs w:val="28"/>
        </w:rPr>
        <w:t>A、从属关系</w:t>
      </w:r>
      <w:r>
        <w:rPr>
          <w:rFonts w:ascii="宋体" w:hint="eastAsia"/>
          <w:sz w:val="28"/>
          <w:szCs w:val="28"/>
        </w:rPr>
        <w:tab/>
      </w:r>
      <w:r>
        <w:rPr>
          <w:rFonts w:ascii="宋体" w:hint="eastAsia"/>
          <w:sz w:val="28"/>
          <w:szCs w:val="28"/>
        </w:rPr>
        <w:tab/>
        <w:t>B、操作特性</w:t>
      </w:r>
      <w:r>
        <w:rPr>
          <w:rFonts w:ascii="宋体" w:hint="eastAsia"/>
          <w:sz w:val="28"/>
          <w:szCs w:val="28"/>
        </w:rPr>
        <w:tab/>
      </w:r>
      <w:r>
        <w:rPr>
          <w:rFonts w:ascii="宋体" w:hint="eastAsia"/>
          <w:sz w:val="28"/>
          <w:szCs w:val="28"/>
        </w:rPr>
        <w:tab/>
        <w:t>C、共享属性</w:t>
      </w:r>
      <w:r>
        <w:rPr>
          <w:rFonts w:ascii="宋体" w:hint="eastAsia"/>
          <w:sz w:val="28"/>
          <w:szCs w:val="28"/>
        </w:rPr>
        <w:tab/>
      </w:r>
      <w:r>
        <w:rPr>
          <w:rFonts w:ascii="宋体" w:hint="eastAsia"/>
          <w:sz w:val="28"/>
          <w:szCs w:val="28"/>
        </w:rPr>
        <w:tab/>
        <w:t>D、</w:t>
      </w:r>
      <w:r>
        <w:rPr>
          <w:rFonts w:ascii="宋体" w:hint="eastAsia"/>
          <w:color w:val="FF0000"/>
          <w:sz w:val="28"/>
          <w:szCs w:val="28"/>
        </w:rPr>
        <w:t>信息交换单位</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下列描述中，不是设备管理的功能的是（   ）。</w:t>
      </w:r>
    </w:p>
    <w:p w:rsidR="00DB0596" w:rsidRDefault="00DB0596">
      <w:pPr>
        <w:snapToGrid w:val="0"/>
        <w:ind w:left="420" w:firstLineChars="200" w:firstLine="560"/>
        <w:rPr>
          <w:rFonts w:ascii="宋体"/>
          <w:sz w:val="28"/>
          <w:szCs w:val="28"/>
        </w:rPr>
      </w:pPr>
      <w:r>
        <w:rPr>
          <w:rFonts w:ascii="宋体" w:hint="eastAsia"/>
          <w:sz w:val="28"/>
          <w:szCs w:val="28"/>
        </w:rPr>
        <w:t>A、实现外围设备的分配与回收</w:t>
      </w:r>
      <w:r>
        <w:rPr>
          <w:rFonts w:ascii="宋体" w:hint="eastAsia"/>
          <w:sz w:val="28"/>
          <w:szCs w:val="28"/>
        </w:rPr>
        <w:tab/>
      </w:r>
      <w:r>
        <w:rPr>
          <w:rFonts w:ascii="宋体" w:hint="eastAsia"/>
          <w:sz w:val="28"/>
          <w:szCs w:val="28"/>
        </w:rPr>
        <w:tab/>
        <w:t>B、实现虚拟设备</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实现“按名存取”</w:t>
      </w:r>
      <w:r>
        <w:rPr>
          <w:rFonts w:ascii="宋体" w:hint="eastAsia"/>
          <w:sz w:val="28"/>
          <w:szCs w:val="28"/>
        </w:rPr>
        <w:tab/>
      </w:r>
      <w:r>
        <w:rPr>
          <w:rFonts w:ascii="宋体" w:hint="eastAsia"/>
          <w:sz w:val="28"/>
          <w:szCs w:val="28"/>
        </w:rPr>
        <w:tab/>
      </w:r>
      <w:r>
        <w:rPr>
          <w:rFonts w:ascii="宋体" w:hint="eastAsia"/>
          <w:sz w:val="28"/>
          <w:szCs w:val="28"/>
        </w:rPr>
        <w:tab/>
      </w:r>
      <w:r>
        <w:rPr>
          <w:rFonts w:ascii="宋体" w:hint="eastAsia"/>
          <w:sz w:val="28"/>
          <w:szCs w:val="28"/>
        </w:rPr>
        <w:tab/>
        <w:t xml:space="preserve">   D、实现对磁盘的驱动调度</w:t>
      </w:r>
    </w:p>
    <w:p w:rsidR="00DB0596" w:rsidRDefault="00DB0596">
      <w:pPr>
        <w:snapToGrid w:val="0"/>
        <w:ind w:left="420" w:firstLineChars="200" w:firstLine="560"/>
        <w:rPr>
          <w:rFonts w:ascii="宋体"/>
          <w:sz w:val="28"/>
          <w:szCs w:val="28"/>
        </w:rPr>
      </w:pPr>
      <w:r>
        <w:rPr>
          <w:rFonts w:ascii="宋体" w:hint="eastAsia"/>
          <w:sz w:val="28"/>
          <w:szCs w:val="28"/>
        </w:rPr>
        <w:t>答案-2：C</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共享设备是指（   ）。</w:t>
      </w:r>
    </w:p>
    <w:p w:rsidR="00DB0596" w:rsidRDefault="00DB0596">
      <w:pPr>
        <w:snapToGrid w:val="0"/>
        <w:ind w:firstLineChars="350" w:firstLine="980"/>
        <w:rPr>
          <w:rFonts w:ascii="宋体"/>
          <w:sz w:val="28"/>
          <w:szCs w:val="28"/>
        </w:rPr>
      </w:pPr>
      <w:r>
        <w:rPr>
          <w:rFonts w:ascii="宋体" w:hint="eastAsia"/>
          <w:sz w:val="28"/>
          <w:szCs w:val="28"/>
        </w:rPr>
        <w:t>A、可以为多个用户服务的设备</w:t>
      </w:r>
    </w:p>
    <w:p w:rsidR="00DB0596" w:rsidRDefault="00DB0596">
      <w:pPr>
        <w:snapToGrid w:val="0"/>
        <w:ind w:firstLineChars="350" w:firstLine="980"/>
        <w:rPr>
          <w:rFonts w:ascii="宋体"/>
          <w:sz w:val="28"/>
          <w:szCs w:val="28"/>
        </w:rPr>
      </w:pPr>
      <w:r>
        <w:rPr>
          <w:rFonts w:ascii="宋体" w:hint="eastAsia"/>
          <w:sz w:val="28"/>
          <w:szCs w:val="28"/>
        </w:rPr>
        <w:t>B、只能为一个用户服务的设备</w:t>
      </w:r>
    </w:p>
    <w:p w:rsidR="00DB0596" w:rsidRDefault="00DB0596">
      <w:pPr>
        <w:snapToGrid w:val="0"/>
        <w:ind w:firstLineChars="350" w:firstLine="980"/>
        <w:rPr>
          <w:rFonts w:ascii="宋体"/>
          <w:sz w:val="28"/>
          <w:szCs w:val="28"/>
        </w:rPr>
      </w:pPr>
      <w:r>
        <w:rPr>
          <w:rFonts w:ascii="宋体" w:hint="eastAsia"/>
          <w:sz w:val="28"/>
          <w:szCs w:val="28"/>
        </w:rPr>
        <w:t>C、任意时刻都可以同时为多个用户服务的设备</w:t>
      </w:r>
    </w:p>
    <w:p w:rsidR="00DB0596" w:rsidRDefault="00DB0596">
      <w:pPr>
        <w:snapToGrid w:val="0"/>
        <w:ind w:firstLineChars="350" w:firstLine="980"/>
        <w:rPr>
          <w:rFonts w:ascii="宋体"/>
          <w:color w:val="FF0000"/>
          <w:sz w:val="28"/>
          <w:szCs w:val="28"/>
        </w:rPr>
      </w:pPr>
      <w:r>
        <w:rPr>
          <w:rFonts w:ascii="宋体" w:hint="eastAsia"/>
          <w:sz w:val="28"/>
          <w:szCs w:val="28"/>
        </w:rPr>
        <w:t>D、</w:t>
      </w:r>
      <w:r>
        <w:rPr>
          <w:rFonts w:ascii="宋体" w:hint="eastAsia"/>
          <w:color w:val="FF0000"/>
          <w:sz w:val="28"/>
          <w:szCs w:val="28"/>
        </w:rPr>
        <w:t>一个作业还没有撤离就可以为另一个作业同时服务的设备，但每个时刻只为一个用户服务。</w:t>
      </w:r>
    </w:p>
    <w:p w:rsidR="00DB0596" w:rsidRDefault="00DB0596">
      <w:pPr>
        <w:snapToGrid w:val="0"/>
        <w:ind w:left="420" w:firstLineChars="200" w:firstLine="560"/>
        <w:rPr>
          <w:rFonts w:ascii="宋体"/>
          <w:sz w:val="28"/>
          <w:szCs w:val="28"/>
        </w:rPr>
      </w:pPr>
      <w:r>
        <w:rPr>
          <w:rFonts w:ascii="宋体" w:hint="eastAsia"/>
          <w:sz w:val="28"/>
          <w:szCs w:val="28"/>
        </w:rPr>
        <w:t>答案-3：D</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操作系统中采用缓冲技术的目的是为了增强系统（</w:t>
      </w:r>
      <w:r>
        <w:rPr>
          <w:rFonts w:ascii="宋体"/>
          <w:sz w:val="28"/>
          <w:szCs w:val="28"/>
        </w:rPr>
        <w:t>    </w:t>
      </w:r>
      <w:r>
        <w:rPr>
          <w:rFonts w:ascii="宋体"/>
          <w:sz w:val="28"/>
          <w:szCs w:val="28"/>
        </w:rPr>
        <w:t xml:space="preserve"> ）的能力。</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sz w:val="28"/>
          <w:szCs w:val="28"/>
        </w:rPr>
        <w:t xml:space="preserve">串行操作     </w:t>
      </w:r>
      <w:r>
        <w:rPr>
          <w:rFonts w:ascii="宋体"/>
          <w:sz w:val="28"/>
          <w:szCs w:val="28"/>
        </w:rPr>
        <w:t>    </w:t>
      </w:r>
      <w:r>
        <w:rPr>
          <w:rFonts w:ascii="宋体" w:hint="eastAsia"/>
          <w:sz w:val="28"/>
          <w:szCs w:val="28"/>
        </w:rPr>
        <w:t>C、</w:t>
      </w:r>
      <w:r>
        <w:rPr>
          <w:rFonts w:ascii="宋体"/>
          <w:sz w:val="28"/>
          <w:szCs w:val="28"/>
        </w:rPr>
        <w:t>控制操作</w:t>
      </w:r>
    </w:p>
    <w:p w:rsidR="00DB0596" w:rsidRDefault="00DB0596">
      <w:pPr>
        <w:snapToGrid w:val="0"/>
        <w:ind w:left="420" w:firstLineChars="200" w:firstLine="560"/>
        <w:rPr>
          <w:rFonts w:ascii="宋体"/>
          <w:sz w:val="28"/>
          <w:szCs w:val="28"/>
        </w:rPr>
      </w:pPr>
      <w:r>
        <w:rPr>
          <w:rFonts w:ascii="宋体" w:hint="eastAsia"/>
          <w:sz w:val="28"/>
          <w:szCs w:val="28"/>
        </w:rPr>
        <w:t>B、</w:t>
      </w:r>
      <w:r>
        <w:rPr>
          <w:rFonts w:ascii="宋体"/>
          <w:sz w:val="28"/>
          <w:szCs w:val="28"/>
        </w:rPr>
        <w:t xml:space="preserve">重执操作       </w:t>
      </w:r>
      <w:r>
        <w:rPr>
          <w:rFonts w:ascii="宋体" w:hint="eastAsia"/>
          <w:sz w:val="28"/>
          <w:szCs w:val="28"/>
        </w:rPr>
        <w:t>D、</w:t>
      </w:r>
      <w:r>
        <w:rPr>
          <w:rFonts w:ascii="宋体"/>
          <w:color w:val="FF0000"/>
          <w:sz w:val="28"/>
          <w:szCs w:val="28"/>
        </w:rPr>
        <w:t>并行操作</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操作系统采用缓冲技术，能够减少对CPU的（</w:t>
      </w:r>
      <w:r>
        <w:rPr>
          <w:rFonts w:ascii="宋体"/>
          <w:sz w:val="28"/>
          <w:szCs w:val="28"/>
        </w:rPr>
        <w:t>  </w:t>
      </w:r>
      <w:r>
        <w:rPr>
          <w:rFonts w:ascii="宋体"/>
          <w:sz w:val="28"/>
          <w:szCs w:val="28"/>
        </w:rPr>
        <w:t xml:space="preserve"> ）次数，从而提高资源的利用率。</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color w:val="FF0000"/>
          <w:sz w:val="28"/>
          <w:szCs w:val="28"/>
        </w:rPr>
        <w:t>中断</w:t>
      </w:r>
      <w:r>
        <w:rPr>
          <w:rFonts w:ascii="宋体"/>
          <w:sz w:val="28"/>
          <w:szCs w:val="28"/>
        </w:rPr>
        <w:t xml:space="preserve">     </w:t>
      </w:r>
      <w:r>
        <w:rPr>
          <w:rFonts w:ascii="宋体" w:hint="eastAsia"/>
          <w:sz w:val="28"/>
          <w:szCs w:val="28"/>
        </w:rPr>
        <w:t>B、</w:t>
      </w:r>
      <w:r>
        <w:rPr>
          <w:rFonts w:ascii="宋体"/>
          <w:sz w:val="28"/>
          <w:szCs w:val="28"/>
        </w:rPr>
        <w:t>访问</w:t>
      </w:r>
      <w:r>
        <w:rPr>
          <w:rFonts w:ascii="宋体"/>
          <w:sz w:val="28"/>
          <w:szCs w:val="28"/>
        </w:rPr>
        <w:t>      </w:t>
      </w:r>
      <w:r>
        <w:rPr>
          <w:rFonts w:ascii="宋体" w:hint="eastAsia"/>
          <w:sz w:val="28"/>
          <w:szCs w:val="28"/>
        </w:rPr>
        <w:t>C、</w:t>
      </w:r>
      <w:r>
        <w:rPr>
          <w:rFonts w:ascii="宋体"/>
          <w:sz w:val="28"/>
          <w:szCs w:val="28"/>
        </w:rPr>
        <w:t>控制</w:t>
      </w:r>
      <w:r>
        <w:rPr>
          <w:rFonts w:ascii="宋体"/>
          <w:sz w:val="28"/>
          <w:szCs w:val="28"/>
        </w:rPr>
        <w:t>       </w:t>
      </w:r>
      <w:r>
        <w:rPr>
          <w:rFonts w:ascii="宋体"/>
          <w:sz w:val="28"/>
          <w:szCs w:val="28"/>
        </w:rPr>
        <w:t xml:space="preserve"> </w:t>
      </w:r>
      <w:r>
        <w:rPr>
          <w:rFonts w:ascii="宋体" w:hint="eastAsia"/>
          <w:sz w:val="28"/>
          <w:szCs w:val="28"/>
        </w:rPr>
        <w:t>D、</w:t>
      </w:r>
      <w:r>
        <w:rPr>
          <w:rFonts w:ascii="宋体"/>
          <w:sz w:val="28"/>
          <w:szCs w:val="28"/>
        </w:rPr>
        <w:t>依赖</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缓冲技术用于（   ）。</w:t>
      </w:r>
    </w:p>
    <w:p w:rsidR="00DB0596" w:rsidRDefault="00DB0596">
      <w:pPr>
        <w:snapToGrid w:val="0"/>
        <w:ind w:left="420" w:firstLineChars="200" w:firstLine="560"/>
        <w:rPr>
          <w:rFonts w:ascii="宋体"/>
          <w:sz w:val="28"/>
          <w:szCs w:val="28"/>
        </w:rPr>
      </w:pPr>
      <w:r>
        <w:rPr>
          <w:rFonts w:ascii="宋体"/>
          <w:sz w:val="28"/>
          <w:szCs w:val="28"/>
        </w:rPr>
        <w:t>A、</w:t>
      </w:r>
      <w:r>
        <w:rPr>
          <w:rFonts w:ascii="宋体"/>
          <w:color w:val="FF0000"/>
          <w:sz w:val="28"/>
          <w:szCs w:val="28"/>
        </w:rPr>
        <w:t>提高主机和设备交换信息的速度</w:t>
      </w:r>
    </w:p>
    <w:p w:rsidR="00DB0596" w:rsidRDefault="00DB0596">
      <w:pPr>
        <w:snapToGrid w:val="0"/>
        <w:ind w:left="420" w:firstLineChars="200" w:firstLine="560"/>
        <w:rPr>
          <w:rFonts w:ascii="宋体"/>
          <w:sz w:val="28"/>
          <w:szCs w:val="28"/>
        </w:rPr>
      </w:pPr>
      <w:r>
        <w:rPr>
          <w:rFonts w:ascii="宋体"/>
          <w:sz w:val="28"/>
          <w:szCs w:val="28"/>
        </w:rPr>
        <w:t>B、提供主、辅存接口</w:t>
      </w:r>
    </w:p>
    <w:p w:rsidR="00DB0596" w:rsidRDefault="00DB0596">
      <w:pPr>
        <w:snapToGrid w:val="0"/>
        <w:ind w:left="420" w:firstLineChars="200" w:firstLine="560"/>
        <w:rPr>
          <w:rFonts w:ascii="宋体"/>
          <w:sz w:val="28"/>
          <w:szCs w:val="28"/>
        </w:rPr>
      </w:pPr>
      <w:r>
        <w:rPr>
          <w:rFonts w:ascii="宋体"/>
          <w:sz w:val="28"/>
          <w:szCs w:val="28"/>
        </w:rPr>
        <w:t>C、提高设备利用率</w:t>
      </w:r>
    </w:p>
    <w:p w:rsidR="00DB0596" w:rsidRDefault="00DB0596">
      <w:pPr>
        <w:snapToGrid w:val="0"/>
        <w:ind w:left="420" w:firstLineChars="200" w:firstLine="560"/>
        <w:rPr>
          <w:rFonts w:ascii="宋体"/>
          <w:sz w:val="28"/>
          <w:szCs w:val="28"/>
        </w:rPr>
      </w:pPr>
      <w:r>
        <w:rPr>
          <w:rFonts w:ascii="宋体"/>
          <w:sz w:val="28"/>
          <w:szCs w:val="28"/>
        </w:rPr>
        <w:t>D、扩充相对地址空间</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CPU数据的速度远远高于打印机的打印速度，为了解决这一矛盾，</w:t>
      </w:r>
      <w:r>
        <w:rPr>
          <w:rFonts w:ascii="宋体" w:hint="eastAsia"/>
          <w:sz w:val="28"/>
          <w:szCs w:val="28"/>
        </w:rPr>
        <w:lastRenderedPageBreak/>
        <w:t>可采用（   ）。</w:t>
      </w:r>
    </w:p>
    <w:p w:rsidR="00DB0596" w:rsidRDefault="00DB0596">
      <w:pPr>
        <w:snapToGrid w:val="0"/>
        <w:ind w:left="420" w:firstLineChars="200" w:firstLine="560"/>
        <w:rPr>
          <w:rFonts w:ascii="宋体"/>
          <w:sz w:val="28"/>
          <w:szCs w:val="28"/>
        </w:rPr>
      </w:pPr>
      <w:r>
        <w:rPr>
          <w:rFonts w:ascii="宋体" w:hint="eastAsia"/>
          <w:sz w:val="28"/>
          <w:szCs w:val="28"/>
        </w:rPr>
        <w:t>A、并行技术</w:t>
      </w:r>
      <w:r>
        <w:rPr>
          <w:rFonts w:ascii="宋体" w:hint="eastAsia"/>
          <w:sz w:val="28"/>
          <w:szCs w:val="28"/>
        </w:rPr>
        <w:tab/>
      </w:r>
      <w:r>
        <w:rPr>
          <w:rFonts w:ascii="宋体" w:hint="eastAsia"/>
          <w:sz w:val="28"/>
          <w:szCs w:val="28"/>
        </w:rPr>
        <w:tab/>
        <w:t>B、通道技术</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缓冲技术</w:t>
      </w:r>
      <w:r>
        <w:rPr>
          <w:rFonts w:ascii="宋体" w:hint="eastAsia"/>
          <w:sz w:val="28"/>
          <w:szCs w:val="28"/>
        </w:rPr>
        <w:tab/>
      </w:r>
      <w:r>
        <w:rPr>
          <w:rFonts w:ascii="宋体" w:hint="eastAsia"/>
          <w:sz w:val="28"/>
          <w:szCs w:val="28"/>
        </w:rPr>
        <w:tab/>
        <w:t>D、虚存技术</w:t>
      </w:r>
    </w:p>
    <w:p w:rsidR="00DB0596" w:rsidRDefault="00DB0596">
      <w:pPr>
        <w:snapToGrid w:val="0"/>
        <w:ind w:left="420" w:firstLineChars="200" w:firstLine="560"/>
        <w:rPr>
          <w:rFonts w:ascii="宋体"/>
          <w:sz w:val="28"/>
          <w:szCs w:val="28"/>
        </w:rPr>
      </w:pPr>
      <w:r>
        <w:rPr>
          <w:rFonts w:ascii="宋体" w:hint="eastAsia"/>
          <w:sz w:val="28"/>
          <w:szCs w:val="28"/>
        </w:rPr>
        <w:t>答案-1：C</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一个含有6个盘片的双面硬盘，盘片每面有100条磁道，则该硬盘的柱面数为（   ）。</w:t>
      </w:r>
    </w:p>
    <w:p w:rsidR="00DB0596" w:rsidRDefault="00DB0596">
      <w:pPr>
        <w:snapToGrid w:val="0"/>
        <w:ind w:left="420" w:firstLineChars="200" w:firstLine="560"/>
        <w:rPr>
          <w:rFonts w:ascii="宋体"/>
          <w:sz w:val="28"/>
          <w:szCs w:val="28"/>
        </w:rPr>
      </w:pPr>
      <w:r>
        <w:rPr>
          <w:rFonts w:ascii="宋体" w:hint="eastAsia"/>
          <w:sz w:val="28"/>
          <w:szCs w:val="28"/>
        </w:rPr>
        <w:t>A、12</w:t>
      </w:r>
      <w:r>
        <w:rPr>
          <w:rFonts w:ascii="宋体" w:hint="eastAsia"/>
          <w:sz w:val="28"/>
          <w:szCs w:val="28"/>
        </w:rPr>
        <w:tab/>
      </w:r>
      <w:r>
        <w:rPr>
          <w:rFonts w:ascii="宋体" w:hint="eastAsia"/>
          <w:sz w:val="28"/>
          <w:szCs w:val="28"/>
        </w:rPr>
        <w:tab/>
        <w:t>B、250</w:t>
      </w:r>
      <w:r>
        <w:rPr>
          <w:rFonts w:ascii="宋体" w:hint="eastAsia"/>
          <w:sz w:val="28"/>
          <w:szCs w:val="28"/>
        </w:rPr>
        <w:tab/>
        <w:t xml:space="preserve">  C、</w:t>
      </w:r>
      <w:r>
        <w:rPr>
          <w:rFonts w:ascii="宋体" w:hint="eastAsia"/>
          <w:color w:val="FF0000"/>
          <w:sz w:val="28"/>
          <w:szCs w:val="28"/>
        </w:rPr>
        <w:t>100</w:t>
      </w:r>
      <w:r>
        <w:rPr>
          <w:rFonts w:ascii="宋体" w:hint="eastAsia"/>
          <w:sz w:val="28"/>
          <w:szCs w:val="28"/>
        </w:rPr>
        <w:tab/>
      </w:r>
      <w:r>
        <w:rPr>
          <w:rFonts w:ascii="宋体" w:hint="eastAsia"/>
          <w:sz w:val="28"/>
          <w:szCs w:val="28"/>
        </w:rPr>
        <w:tab/>
        <w:t>D、1 200</w:t>
      </w:r>
    </w:p>
    <w:p w:rsidR="00DB0596" w:rsidRDefault="00DB0596">
      <w:pPr>
        <w:snapToGrid w:val="0"/>
        <w:ind w:left="420" w:firstLineChars="200" w:firstLine="560"/>
        <w:rPr>
          <w:rFonts w:ascii="宋体"/>
          <w:sz w:val="28"/>
          <w:szCs w:val="28"/>
        </w:rPr>
      </w:pPr>
      <w:r>
        <w:rPr>
          <w:rFonts w:ascii="宋体" w:hint="eastAsia"/>
          <w:sz w:val="28"/>
          <w:szCs w:val="28"/>
        </w:rPr>
        <w:t>答案-2：C</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如果I/O设备与存储设备进行数据交换不经过CPU来完成，这种数据交换方式是（   ）。</w:t>
      </w:r>
    </w:p>
    <w:p w:rsidR="00DB0596" w:rsidRDefault="00DB0596">
      <w:pPr>
        <w:snapToGrid w:val="0"/>
        <w:ind w:left="420" w:firstLineChars="200" w:firstLine="560"/>
        <w:rPr>
          <w:rFonts w:ascii="宋体"/>
          <w:sz w:val="28"/>
          <w:szCs w:val="28"/>
        </w:rPr>
      </w:pPr>
      <w:r>
        <w:rPr>
          <w:rFonts w:ascii="宋体" w:hint="eastAsia"/>
          <w:sz w:val="28"/>
          <w:szCs w:val="28"/>
        </w:rPr>
        <w:t>A、程序查询</w:t>
      </w:r>
      <w:r>
        <w:rPr>
          <w:rFonts w:ascii="宋体" w:hint="eastAsia"/>
          <w:sz w:val="28"/>
          <w:szCs w:val="28"/>
        </w:rPr>
        <w:tab/>
      </w:r>
      <w:r>
        <w:rPr>
          <w:rFonts w:ascii="宋体" w:hint="eastAsia"/>
          <w:sz w:val="28"/>
          <w:szCs w:val="28"/>
        </w:rPr>
        <w:tab/>
        <w:t>B、中断方式</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DMA方式</w:t>
      </w:r>
      <w:r>
        <w:rPr>
          <w:rFonts w:ascii="宋体" w:hint="eastAsia"/>
          <w:sz w:val="28"/>
          <w:szCs w:val="28"/>
        </w:rPr>
        <w:tab/>
      </w:r>
      <w:r>
        <w:rPr>
          <w:rFonts w:ascii="宋体" w:hint="eastAsia"/>
          <w:sz w:val="28"/>
          <w:szCs w:val="28"/>
        </w:rPr>
        <w:tab/>
        <w:t xml:space="preserve">   D、无条件存取方式</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设备独立性是指（   ）。</w:t>
      </w:r>
    </w:p>
    <w:p w:rsidR="00DB0596" w:rsidRDefault="00DB0596">
      <w:pPr>
        <w:snapToGrid w:val="0"/>
        <w:ind w:left="420" w:firstLineChars="200" w:firstLine="560"/>
        <w:rPr>
          <w:rFonts w:ascii="宋体"/>
          <w:sz w:val="28"/>
          <w:szCs w:val="28"/>
        </w:rPr>
      </w:pPr>
      <w:r>
        <w:rPr>
          <w:rFonts w:ascii="宋体" w:hint="eastAsia"/>
          <w:sz w:val="28"/>
          <w:szCs w:val="28"/>
        </w:rPr>
        <w:t>A、设备具有独立执行I/O功能的一种特性</w:t>
      </w:r>
    </w:p>
    <w:p w:rsidR="00DB0596" w:rsidRDefault="00DB0596">
      <w:pPr>
        <w:snapToGrid w:val="0"/>
        <w:ind w:left="420" w:firstLineChars="200" w:firstLine="560"/>
        <w:rPr>
          <w:rFonts w:ascii="宋体"/>
          <w:sz w:val="28"/>
          <w:szCs w:val="28"/>
        </w:rPr>
      </w:pPr>
      <w:r>
        <w:rPr>
          <w:rFonts w:ascii="宋体" w:hint="eastAsia"/>
          <w:sz w:val="28"/>
          <w:szCs w:val="28"/>
        </w:rPr>
        <w:t>B、设备驱动程序独立于具体使用的物理设备的一种特性</w:t>
      </w:r>
    </w:p>
    <w:p w:rsidR="00DB0596" w:rsidRDefault="00DB0596">
      <w:pPr>
        <w:snapToGrid w:val="0"/>
        <w:ind w:left="420" w:firstLineChars="200" w:firstLine="560"/>
        <w:rPr>
          <w:rFonts w:ascii="宋体"/>
          <w:sz w:val="28"/>
          <w:szCs w:val="28"/>
        </w:rPr>
      </w:pPr>
      <w:r>
        <w:rPr>
          <w:rFonts w:ascii="宋体" w:hint="eastAsia"/>
          <w:sz w:val="28"/>
          <w:szCs w:val="28"/>
        </w:rPr>
        <w:t>C、能独立实现设备共享的一种特性</w:t>
      </w:r>
    </w:p>
    <w:p w:rsidR="00DB0596" w:rsidRDefault="00DB0596">
      <w:pPr>
        <w:snapToGrid w:val="0"/>
        <w:ind w:left="420" w:firstLineChars="200" w:firstLine="560"/>
        <w:rPr>
          <w:rFonts w:ascii="宋体"/>
          <w:sz w:val="28"/>
          <w:szCs w:val="28"/>
        </w:rPr>
      </w:pPr>
      <w:r>
        <w:rPr>
          <w:rFonts w:ascii="宋体" w:hint="eastAsia"/>
          <w:sz w:val="28"/>
          <w:szCs w:val="28"/>
        </w:rPr>
        <w:t>D、</w:t>
      </w:r>
      <w:r>
        <w:rPr>
          <w:rFonts w:ascii="宋体" w:hint="eastAsia"/>
          <w:color w:val="FF0000"/>
          <w:sz w:val="28"/>
          <w:szCs w:val="28"/>
        </w:rPr>
        <w:t>用户程序使用的设备与实际使用哪台设备无关的一种特性</w:t>
      </w:r>
      <w:r>
        <w:rPr>
          <w:rFonts w:ascii="宋体" w:hint="eastAsia"/>
          <w:sz w:val="28"/>
          <w:szCs w:val="28"/>
        </w:rPr>
        <w:t>。</w:t>
      </w:r>
    </w:p>
    <w:p w:rsidR="00DB0596" w:rsidRDefault="00DB0596">
      <w:pPr>
        <w:snapToGrid w:val="0"/>
        <w:ind w:left="420" w:firstLineChars="200" w:firstLine="560"/>
        <w:rPr>
          <w:rFonts w:ascii="宋体"/>
          <w:sz w:val="28"/>
          <w:szCs w:val="28"/>
        </w:rPr>
      </w:pPr>
      <w:r>
        <w:rPr>
          <w:rFonts w:ascii="宋体" w:hint="eastAsia"/>
          <w:sz w:val="28"/>
          <w:szCs w:val="28"/>
        </w:rPr>
        <w:t>答案-3：D</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磁盘是共享设备，因此每个时刻与它交换信息的进程（   ）。</w:t>
      </w:r>
    </w:p>
    <w:p w:rsidR="00DB0596" w:rsidRDefault="00DB0596">
      <w:pPr>
        <w:snapToGrid w:val="0"/>
        <w:ind w:left="420" w:firstLineChars="200" w:firstLine="560"/>
        <w:rPr>
          <w:rFonts w:ascii="宋体"/>
          <w:sz w:val="28"/>
          <w:szCs w:val="28"/>
        </w:rPr>
      </w:pPr>
      <w:r>
        <w:rPr>
          <w:rFonts w:ascii="宋体" w:hint="eastAsia"/>
          <w:sz w:val="28"/>
          <w:szCs w:val="28"/>
        </w:rPr>
        <w:t>A、至少有任意多个</w:t>
      </w:r>
      <w:r>
        <w:rPr>
          <w:rFonts w:ascii="宋体" w:hint="eastAsia"/>
          <w:sz w:val="28"/>
          <w:szCs w:val="28"/>
        </w:rPr>
        <w:tab/>
      </w:r>
      <w:r>
        <w:rPr>
          <w:rFonts w:ascii="宋体" w:hint="eastAsia"/>
          <w:sz w:val="28"/>
          <w:szCs w:val="28"/>
        </w:rPr>
        <w:tab/>
        <w:t>B、限定几个</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至少有一个</w:t>
      </w:r>
      <w:r>
        <w:rPr>
          <w:rFonts w:ascii="宋体" w:hint="eastAsia"/>
          <w:sz w:val="28"/>
          <w:szCs w:val="28"/>
        </w:rPr>
        <w:tab/>
      </w:r>
      <w:r>
        <w:rPr>
          <w:rFonts w:ascii="宋体" w:hint="eastAsia"/>
          <w:sz w:val="28"/>
          <w:szCs w:val="28"/>
        </w:rPr>
        <w:tab/>
      </w:r>
      <w:r>
        <w:rPr>
          <w:rFonts w:ascii="宋体" w:hint="eastAsia"/>
          <w:sz w:val="28"/>
          <w:szCs w:val="28"/>
        </w:rPr>
        <w:tab/>
        <w:t xml:space="preserve">   D、最多一个</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SPOOL</w:t>
      </w:r>
      <w:r>
        <w:rPr>
          <w:rFonts w:ascii="宋体" w:hint="eastAsia"/>
          <w:sz w:val="28"/>
          <w:szCs w:val="28"/>
        </w:rPr>
        <w:t>ing</w:t>
      </w:r>
      <w:r>
        <w:rPr>
          <w:rFonts w:ascii="宋体"/>
          <w:sz w:val="28"/>
          <w:szCs w:val="28"/>
        </w:rPr>
        <w:t>技术利用于（</w:t>
      </w:r>
      <w:r>
        <w:rPr>
          <w:rFonts w:ascii="宋体"/>
          <w:sz w:val="28"/>
          <w:szCs w:val="28"/>
        </w:rPr>
        <w:t>   </w:t>
      </w:r>
      <w:r>
        <w:rPr>
          <w:rFonts w:ascii="宋体"/>
          <w:sz w:val="28"/>
          <w:szCs w:val="28"/>
        </w:rPr>
        <w:t xml:space="preserve"> ）。</w:t>
      </w:r>
    </w:p>
    <w:p w:rsidR="00DB0596" w:rsidRDefault="00DB0596">
      <w:pPr>
        <w:snapToGrid w:val="0"/>
        <w:ind w:left="420" w:firstLineChars="200" w:firstLine="560"/>
        <w:rPr>
          <w:rFonts w:ascii="宋体"/>
          <w:sz w:val="28"/>
          <w:szCs w:val="28"/>
        </w:rPr>
      </w:pPr>
      <w:r>
        <w:rPr>
          <w:rFonts w:ascii="宋体"/>
          <w:sz w:val="28"/>
          <w:szCs w:val="28"/>
        </w:rPr>
        <w:t>A、外设概念                 B、</w:t>
      </w:r>
      <w:r>
        <w:rPr>
          <w:rFonts w:ascii="宋体"/>
          <w:color w:val="FF0000"/>
          <w:sz w:val="28"/>
          <w:szCs w:val="28"/>
        </w:rPr>
        <w:t>虚拟设备概念</w:t>
      </w:r>
    </w:p>
    <w:p w:rsidR="00DB0596" w:rsidRDefault="00DB0596">
      <w:pPr>
        <w:snapToGrid w:val="0"/>
        <w:ind w:left="420" w:firstLineChars="200" w:firstLine="560"/>
        <w:rPr>
          <w:rFonts w:ascii="宋体"/>
          <w:sz w:val="28"/>
          <w:szCs w:val="28"/>
        </w:rPr>
      </w:pPr>
      <w:r>
        <w:rPr>
          <w:rFonts w:ascii="宋体"/>
          <w:sz w:val="28"/>
          <w:szCs w:val="28"/>
        </w:rPr>
        <w:t>C、磁带概念                 D、存储概念</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SPOOLing技术可以实现设备的（   ）分配。</w:t>
      </w:r>
    </w:p>
    <w:p w:rsidR="00DB0596" w:rsidRDefault="00DB0596">
      <w:pPr>
        <w:snapToGrid w:val="0"/>
        <w:ind w:left="420" w:firstLineChars="200" w:firstLine="560"/>
        <w:rPr>
          <w:rFonts w:ascii="宋体"/>
          <w:sz w:val="28"/>
          <w:szCs w:val="28"/>
        </w:rPr>
      </w:pPr>
      <w:r>
        <w:rPr>
          <w:rFonts w:ascii="宋体" w:hint="eastAsia"/>
          <w:sz w:val="28"/>
          <w:szCs w:val="28"/>
        </w:rPr>
        <w:t>A、独占</w:t>
      </w:r>
      <w:r>
        <w:rPr>
          <w:rFonts w:ascii="宋体" w:hint="eastAsia"/>
          <w:sz w:val="28"/>
          <w:szCs w:val="28"/>
        </w:rPr>
        <w:tab/>
      </w:r>
      <w:r>
        <w:rPr>
          <w:rFonts w:ascii="宋体" w:hint="eastAsia"/>
          <w:sz w:val="28"/>
          <w:szCs w:val="28"/>
        </w:rPr>
        <w:tab/>
        <w:t>B、共享</w:t>
      </w:r>
      <w:r>
        <w:rPr>
          <w:rFonts w:ascii="宋体" w:hint="eastAsia"/>
          <w:sz w:val="28"/>
          <w:szCs w:val="28"/>
        </w:rPr>
        <w:tab/>
      </w:r>
      <w:r>
        <w:rPr>
          <w:rFonts w:ascii="宋体" w:hint="eastAsia"/>
          <w:sz w:val="28"/>
          <w:szCs w:val="28"/>
        </w:rPr>
        <w:tab/>
        <w:t>C、</w:t>
      </w:r>
      <w:r>
        <w:rPr>
          <w:rFonts w:ascii="宋体" w:hint="eastAsia"/>
          <w:color w:val="FF0000"/>
          <w:sz w:val="28"/>
          <w:szCs w:val="28"/>
        </w:rPr>
        <w:t>虚拟</w:t>
      </w:r>
      <w:r>
        <w:rPr>
          <w:rFonts w:ascii="宋体" w:hint="eastAsia"/>
          <w:sz w:val="28"/>
          <w:szCs w:val="28"/>
        </w:rPr>
        <w:tab/>
      </w:r>
      <w:r>
        <w:rPr>
          <w:rFonts w:ascii="宋体" w:hint="eastAsia"/>
          <w:sz w:val="28"/>
          <w:szCs w:val="28"/>
        </w:rPr>
        <w:tab/>
        <w:t>D、物理</w:t>
      </w:r>
    </w:p>
    <w:p w:rsidR="00DB0596" w:rsidRDefault="00DB0596">
      <w:pPr>
        <w:snapToGrid w:val="0"/>
        <w:ind w:left="420" w:firstLineChars="200" w:firstLine="560"/>
        <w:rPr>
          <w:rFonts w:ascii="宋体"/>
          <w:sz w:val="28"/>
          <w:szCs w:val="28"/>
        </w:rPr>
      </w:pPr>
      <w:r>
        <w:rPr>
          <w:rFonts w:ascii="宋体" w:hint="eastAsia"/>
          <w:sz w:val="28"/>
          <w:szCs w:val="28"/>
        </w:rPr>
        <w:t>答案-2：C</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通道是一种（    ）。</w:t>
      </w:r>
    </w:p>
    <w:p w:rsidR="00DB0596" w:rsidRDefault="00DB0596">
      <w:pPr>
        <w:snapToGrid w:val="0"/>
        <w:ind w:left="420" w:firstLineChars="200" w:firstLine="560"/>
        <w:rPr>
          <w:rFonts w:ascii="宋体"/>
          <w:sz w:val="28"/>
          <w:szCs w:val="28"/>
        </w:rPr>
      </w:pPr>
      <w:r>
        <w:rPr>
          <w:rFonts w:ascii="宋体" w:hint="eastAsia"/>
          <w:sz w:val="28"/>
          <w:szCs w:val="28"/>
        </w:rPr>
        <w:t>A、I</w:t>
      </w:r>
      <w:r>
        <w:rPr>
          <w:rFonts w:ascii="宋体"/>
          <w:sz w:val="28"/>
          <w:szCs w:val="28"/>
        </w:rPr>
        <w:t>/</w:t>
      </w:r>
      <w:r>
        <w:rPr>
          <w:rFonts w:ascii="宋体" w:hint="eastAsia"/>
          <w:sz w:val="28"/>
          <w:szCs w:val="28"/>
        </w:rPr>
        <w:t>O</w:t>
      </w:r>
      <w:r>
        <w:rPr>
          <w:rFonts w:ascii="宋体"/>
          <w:sz w:val="28"/>
          <w:szCs w:val="28"/>
        </w:rPr>
        <w:t xml:space="preserve">端口    </w:t>
      </w:r>
      <w:r>
        <w:rPr>
          <w:rFonts w:ascii="宋体" w:hint="eastAsia"/>
          <w:sz w:val="28"/>
          <w:szCs w:val="28"/>
        </w:rPr>
        <w:t>C、</w:t>
      </w:r>
      <w:r>
        <w:rPr>
          <w:rFonts w:ascii="宋体"/>
          <w:sz w:val="28"/>
          <w:szCs w:val="28"/>
        </w:rPr>
        <w:t>数据通道</w:t>
      </w:r>
      <w:r>
        <w:rPr>
          <w:rFonts w:ascii="宋体" w:hint="eastAsia"/>
          <w:sz w:val="28"/>
          <w:szCs w:val="28"/>
        </w:rPr>
        <w:tab/>
        <w:t xml:space="preserve">  C、</w:t>
      </w:r>
      <w:r>
        <w:rPr>
          <w:rFonts w:ascii="宋体" w:hint="eastAsia"/>
          <w:color w:val="FF0000"/>
          <w:sz w:val="28"/>
          <w:szCs w:val="28"/>
        </w:rPr>
        <w:t>I</w:t>
      </w:r>
      <w:r>
        <w:rPr>
          <w:rFonts w:ascii="宋体"/>
          <w:color w:val="FF0000"/>
          <w:sz w:val="28"/>
          <w:szCs w:val="28"/>
        </w:rPr>
        <w:t>/</w:t>
      </w:r>
      <w:r>
        <w:rPr>
          <w:rFonts w:ascii="宋体" w:hint="eastAsia"/>
          <w:color w:val="FF0000"/>
          <w:sz w:val="28"/>
          <w:szCs w:val="28"/>
        </w:rPr>
        <w:t>O</w:t>
      </w:r>
      <w:r>
        <w:rPr>
          <w:rFonts w:ascii="宋体"/>
          <w:color w:val="FF0000"/>
          <w:sz w:val="28"/>
          <w:szCs w:val="28"/>
        </w:rPr>
        <w:t>专用处理机</w:t>
      </w:r>
      <w:r>
        <w:rPr>
          <w:rFonts w:ascii="宋体"/>
          <w:sz w:val="28"/>
          <w:szCs w:val="28"/>
        </w:rPr>
        <w:t xml:space="preserve">   </w:t>
      </w:r>
      <w:r>
        <w:rPr>
          <w:rFonts w:ascii="宋体" w:hint="eastAsia"/>
          <w:sz w:val="28"/>
          <w:szCs w:val="28"/>
        </w:rPr>
        <w:t>D、</w:t>
      </w:r>
      <w:r>
        <w:rPr>
          <w:rFonts w:ascii="宋体"/>
          <w:sz w:val="28"/>
          <w:szCs w:val="28"/>
        </w:rPr>
        <w:t>软件工具</w:t>
      </w:r>
    </w:p>
    <w:p w:rsidR="00DB0596" w:rsidRDefault="00DB0596">
      <w:pPr>
        <w:snapToGrid w:val="0"/>
        <w:ind w:left="420" w:firstLineChars="200" w:firstLine="560"/>
        <w:rPr>
          <w:rFonts w:ascii="宋体"/>
          <w:sz w:val="28"/>
          <w:szCs w:val="28"/>
        </w:rPr>
      </w:pPr>
      <w:r>
        <w:rPr>
          <w:rFonts w:ascii="宋体" w:hint="eastAsia"/>
          <w:sz w:val="28"/>
          <w:szCs w:val="28"/>
        </w:rPr>
        <w:t>答案-2：C</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通过硬件和软件的功能扩充，把原来独立的设备改造成为能为若干用户共享的设备，这种设备称为（   ）。</w:t>
      </w:r>
    </w:p>
    <w:p w:rsidR="00DB0596" w:rsidRDefault="00DB0596">
      <w:pPr>
        <w:snapToGrid w:val="0"/>
        <w:ind w:left="420" w:firstLineChars="200" w:firstLine="560"/>
        <w:rPr>
          <w:rFonts w:ascii="宋体"/>
          <w:sz w:val="28"/>
          <w:szCs w:val="28"/>
        </w:rPr>
      </w:pPr>
      <w:r>
        <w:rPr>
          <w:rFonts w:ascii="宋体" w:hint="eastAsia"/>
          <w:sz w:val="28"/>
          <w:szCs w:val="28"/>
        </w:rPr>
        <w:t>A、存储设备</w:t>
      </w:r>
      <w:r>
        <w:rPr>
          <w:rFonts w:ascii="宋体" w:hint="eastAsia"/>
          <w:sz w:val="28"/>
          <w:szCs w:val="28"/>
        </w:rPr>
        <w:tab/>
      </w:r>
      <w:r>
        <w:rPr>
          <w:rFonts w:ascii="宋体" w:hint="eastAsia"/>
          <w:sz w:val="28"/>
          <w:szCs w:val="28"/>
        </w:rPr>
        <w:tab/>
        <w:t>B、系统设备</w:t>
      </w:r>
      <w:r>
        <w:rPr>
          <w:rFonts w:ascii="宋体" w:hint="eastAsia"/>
          <w:sz w:val="28"/>
          <w:szCs w:val="28"/>
        </w:rPr>
        <w:tab/>
      </w:r>
      <w:r>
        <w:rPr>
          <w:rFonts w:ascii="宋体" w:hint="eastAsia"/>
          <w:sz w:val="28"/>
          <w:szCs w:val="28"/>
        </w:rPr>
        <w:tab/>
        <w:t>C、用户设备</w:t>
      </w:r>
      <w:r>
        <w:rPr>
          <w:rFonts w:ascii="宋体" w:hint="eastAsia"/>
          <w:sz w:val="28"/>
          <w:szCs w:val="28"/>
        </w:rPr>
        <w:tab/>
      </w:r>
      <w:r>
        <w:rPr>
          <w:rFonts w:ascii="宋体" w:hint="eastAsia"/>
          <w:sz w:val="28"/>
          <w:szCs w:val="28"/>
        </w:rPr>
        <w:tab/>
        <w:t>D、</w:t>
      </w:r>
      <w:r>
        <w:rPr>
          <w:rFonts w:ascii="宋体" w:hint="eastAsia"/>
          <w:color w:val="FF0000"/>
          <w:sz w:val="28"/>
          <w:szCs w:val="28"/>
        </w:rPr>
        <w:t>虚拟设备</w:t>
      </w:r>
    </w:p>
    <w:p w:rsidR="00DB0596" w:rsidRDefault="00DB0596">
      <w:pPr>
        <w:snapToGrid w:val="0"/>
        <w:ind w:left="420" w:firstLineChars="200" w:firstLine="560"/>
        <w:rPr>
          <w:rFonts w:ascii="宋体"/>
          <w:sz w:val="28"/>
          <w:szCs w:val="28"/>
        </w:rPr>
      </w:pPr>
      <w:r>
        <w:rPr>
          <w:rFonts w:ascii="宋体" w:hint="eastAsia"/>
          <w:sz w:val="28"/>
          <w:szCs w:val="28"/>
        </w:rPr>
        <w:t>答案-2：D</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下列有关通道的叙述中，不正确的是（   ）。</w:t>
      </w:r>
    </w:p>
    <w:p w:rsidR="00DB0596" w:rsidRDefault="00DB0596">
      <w:pPr>
        <w:snapToGrid w:val="0"/>
        <w:ind w:left="420" w:firstLineChars="200" w:firstLine="560"/>
        <w:rPr>
          <w:rFonts w:ascii="宋体"/>
          <w:sz w:val="28"/>
          <w:szCs w:val="28"/>
        </w:rPr>
      </w:pPr>
      <w:r>
        <w:rPr>
          <w:rFonts w:ascii="宋体" w:hint="eastAsia"/>
          <w:sz w:val="28"/>
          <w:szCs w:val="28"/>
        </w:rPr>
        <w:lastRenderedPageBreak/>
        <w:t>A、</w:t>
      </w:r>
      <w:r>
        <w:rPr>
          <w:rFonts w:ascii="宋体" w:hint="eastAsia"/>
          <w:color w:val="FF0000"/>
          <w:sz w:val="28"/>
          <w:szCs w:val="28"/>
        </w:rPr>
        <w:t>通道是处理输入、输出的软件</w:t>
      </w:r>
    </w:p>
    <w:p w:rsidR="00DB0596" w:rsidRDefault="00DB0596">
      <w:pPr>
        <w:snapToGrid w:val="0"/>
        <w:ind w:left="420" w:firstLineChars="200" w:firstLine="560"/>
        <w:rPr>
          <w:rFonts w:ascii="宋体"/>
          <w:sz w:val="28"/>
          <w:szCs w:val="28"/>
        </w:rPr>
      </w:pPr>
      <w:r>
        <w:rPr>
          <w:rFonts w:ascii="宋体" w:hint="eastAsia"/>
          <w:sz w:val="28"/>
          <w:szCs w:val="28"/>
        </w:rPr>
        <w:t>B、所有外围设备的启动工作都由设备管理负责处理</w:t>
      </w:r>
    </w:p>
    <w:p w:rsidR="00DB0596" w:rsidRDefault="00DB0596">
      <w:pPr>
        <w:snapToGrid w:val="0"/>
        <w:ind w:left="420" w:firstLineChars="200" w:firstLine="560"/>
        <w:rPr>
          <w:rFonts w:ascii="宋体"/>
          <w:sz w:val="28"/>
          <w:szCs w:val="28"/>
        </w:rPr>
      </w:pPr>
      <w:r>
        <w:rPr>
          <w:rFonts w:ascii="宋体" w:hint="eastAsia"/>
          <w:sz w:val="28"/>
          <w:szCs w:val="28"/>
        </w:rPr>
        <w:t>C、来自通道的I/O中断事件由设备管理负责处理</w:t>
      </w:r>
    </w:p>
    <w:p w:rsidR="00DB0596" w:rsidRDefault="00DB0596">
      <w:pPr>
        <w:snapToGrid w:val="0"/>
        <w:ind w:left="420" w:firstLineChars="200" w:firstLine="560"/>
        <w:rPr>
          <w:rFonts w:ascii="宋体"/>
          <w:sz w:val="28"/>
          <w:szCs w:val="28"/>
        </w:rPr>
      </w:pPr>
      <w:r>
        <w:rPr>
          <w:rFonts w:ascii="宋体" w:hint="eastAsia"/>
          <w:sz w:val="28"/>
          <w:szCs w:val="28"/>
        </w:rPr>
        <w:t>D、编制好的通道程序是存放在主存中的</w:t>
      </w:r>
    </w:p>
    <w:p w:rsidR="00DB0596" w:rsidRDefault="00DB0596">
      <w:pPr>
        <w:snapToGrid w:val="0"/>
        <w:ind w:left="420" w:firstLineChars="200" w:firstLine="560"/>
        <w:rPr>
          <w:rFonts w:ascii="宋体"/>
          <w:sz w:val="28"/>
          <w:szCs w:val="28"/>
        </w:rPr>
      </w:pPr>
      <w:r>
        <w:rPr>
          <w:rFonts w:ascii="宋体" w:hint="eastAsia"/>
          <w:sz w:val="28"/>
          <w:szCs w:val="28"/>
        </w:rPr>
        <w:t>答案-3：A</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CPU启动通道后，设备的控制工作由（   ）。</w:t>
      </w:r>
    </w:p>
    <w:p w:rsidR="00DB0596" w:rsidRDefault="00DB0596">
      <w:pPr>
        <w:snapToGrid w:val="0"/>
        <w:ind w:left="420" w:firstLineChars="200" w:firstLine="560"/>
        <w:rPr>
          <w:rFonts w:ascii="宋体"/>
          <w:sz w:val="28"/>
          <w:szCs w:val="28"/>
        </w:rPr>
      </w:pPr>
      <w:r>
        <w:rPr>
          <w:rFonts w:ascii="宋体" w:hint="eastAsia"/>
          <w:sz w:val="28"/>
          <w:szCs w:val="28"/>
        </w:rPr>
        <w:t>A、CPU执行程序来控制</w:t>
      </w:r>
    </w:p>
    <w:p w:rsidR="00DB0596" w:rsidRDefault="00DB0596">
      <w:pPr>
        <w:snapToGrid w:val="0"/>
        <w:ind w:left="420" w:firstLineChars="200" w:firstLine="560"/>
        <w:rPr>
          <w:rFonts w:ascii="宋体"/>
          <w:sz w:val="28"/>
          <w:szCs w:val="28"/>
        </w:rPr>
      </w:pPr>
      <w:r>
        <w:rPr>
          <w:rFonts w:ascii="宋体" w:hint="eastAsia"/>
          <w:sz w:val="28"/>
          <w:szCs w:val="28"/>
        </w:rPr>
        <w:t>B、CPU执行通道程序来控制</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通道执行预先编好的通道程序来控制</w:t>
      </w:r>
    </w:p>
    <w:p w:rsidR="00DB0596" w:rsidRDefault="00DB0596">
      <w:pPr>
        <w:snapToGrid w:val="0"/>
        <w:ind w:left="420" w:firstLineChars="200" w:firstLine="560"/>
        <w:rPr>
          <w:rFonts w:ascii="宋体"/>
          <w:sz w:val="28"/>
          <w:szCs w:val="28"/>
        </w:rPr>
      </w:pPr>
      <w:r>
        <w:rPr>
          <w:rFonts w:ascii="宋体" w:hint="eastAsia"/>
          <w:sz w:val="28"/>
          <w:szCs w:val="28"/>
        </w:rPr>
        <w:t>D、通道执行用户程序来控制</w:t>
      </w:r>
    </w:p>
    <w:p w:rsidR="00DB0596" w:rsidRDefault="00DB0596">
      <w:pPr>
        <w:snapToGrid w:val="0"/>
        <w:ind w:left="420" w:firstLineChars="200" w:firstLine="560"/>
        <w:rPr>
          <w:rFonts w:ascii="宋体"/>
          <w:sz w:val="28"/>
          <w:szCs w:val="28"/>
        </w:rPr>
      </w:pPr>
      <w:r>
        <w:rPr>
          <w:rFonts w:ascii="宋体" w:hint="eastAsia"/>
          <w:sz w:val="28"/>
          <w:szCs w:val="28"/>
        </w:rPr>
        <w:t>答案-2：C</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采用SPOOLING技术的目的是（</w:t>
      </w:r>
      <w:r>
        <w:rPr>
          <w:rFonts w:ascii="宋体"/>
          <w:sz w:val="28"/>
          <w:szCs w:val="28"/>
        </w:rPr>
        <w:t>  </w:t>
      </w:r>
      <w:r>
        <w:rPr>
          <w:rFonts w:ascii="宋体"/>
          <w:sz w:val="28"/>
          <w:szCs w:val="28"/>
        </w:rPr>
        <w:t xml:space="preserve"> </w:t>
      </w:r>
      <w:r>
        <w:rPr>
          <w:rFonts w:ascii="宋体" w:hint="eastAsia"/>
          <w:sz w:val="28"/>
          <w:szCs w:val="28"/>
        </w:rPr>
        <w:t xml:space="preserve"> </w:t>
      </w:r>
      <w:r>
        <w:rPr>
          <w:rFonts w:ascii="宋体"/>
          <w:sz w:val="28"/>
          <w:szCs w:val="28"/>
        </w:rPr>
        <w:t>）。</w:t>
      </w:r>
    </w:p>
    <w:p w:rsidR="00DB0596" w:rsidRDefault="00DB0596">
      <w:pPr>
        <w:snapToGrid w:val="0"/>
        <w:ind w:left="420" w:firstLineChars="200" w:firstLine="560"/>
        <w:rPr>
          <w:rFonts w:ascii="宋体"/>
          <w:sz w:val="28"/>
          <w:szCs w:val="28"/>
        </w:rPr>
      </w:pPr>
      <w:r>
        <w:rPr>
          <w:rFonts w:ascii="宋体"/>
          <w:sz w:val="28"/>
          <w:szCs w:val="28"/>
        </w:rPr>
        <w:t>A、</w:t>
      </w:r>
      <w:r>
        <w:rPr>
          <w:rFonts w:ascii="宋体"/>
          <w:color w:val="FF0000"/>
          <w:sz w:val="28"/>
          <w:szCs w:val="28"/>
        </w:rPr>
        <w:t>提高独占设备的利用率</w:t>
      </w:r>
      <w:r>
        <w:rPr>
          <w:rFonts w:ascii="宋体"/>
          <w:sz w:val="28"/>
          <w:szCs w:val="28"/>
        </w:rPr>
        <w:t xml:space="preserve">     B、提高主机效率</w:t>
      </w:r>
    </w:p>
    <w:p w:rsidR="00DB0596" w:rsidRDefault="00DB0596">
      <w:pPr>
        <w:snapToGrid w:val="0"/>
        <w:ind w:left="420" w:firstLineChars="200" w:firstLine="560"/>
        <w:rPr>
          <w:rFonts w:ascii="宋体"/>
          <w:sz w:val="28"/>
          <w:szCs w:val="28"/>
        </w:rPr>
      </w:pPr>
      <w:r>
        <w:rPr>
          <w:rFonts w:ascii="宋体"/>
          <w:sz w:val="28"/>
          <w:szCs w:val="28"/>
        </w:rPr>
        <w:t>C、减轻用户编程负担         D、提高程序的运行速度</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假脱机技术一般不适用于</w:t>
      </w:r>
      <w:r>
        <w:rPr>
          <w:rFonts w:ascii="宋体" w:hint="eastAsia"/>
          <w:sz w:val="28"/>
          <w:szCs w:val="28"/>
        </w:rPr>
        <w:t>（   ）</w:t>
      </w:r>
      <w:r>
        <w:rPr>
          <w:rFonts w:ascii="宋体"/>
          <w:sz w:val="28"/>
          <w:szCs w:val="28"/>
        </w:rPr>
        <w:t>。</w:t>
      </w:r>
    </w:p>
    <w:p w:rsidR="00DB0596" w:rsidRDefault="00DB0596">
      <w:pPr>
        <w:snapToGrid w:val="0"/>
        <w:ind w:left="420"/>
        <w:rPr>
          <w:rFonts w:ascii="宋体"/>
          <w:sz w:val="28"/>
          <w:szCs w:val="28"/>
        </w:rPr>
      </w:pPr>
      <w:r>
        <w:rPr>
          <w:rFonts w:ascii="宋体" w:hint="eastAsia"/>
          <w:sz w:val="28"/>
          <w:szCs w:val="28"/>
        </w:rPr>
        <w:t>A</w:t>
      </w:r>
      <w:r>
        <w:rPr>
          <w:rFonts w:ascii="宋体"/>
          <w:sz w:val="28"/>
          <w:szCs w:val="28"/>
        </w:rPr>
        <w:t>、</w:t>
      </w:r>
      <w:r>
        <w:rPr>
          <w:rFonts w:ascii="宋体"/>
          <w:color w:val="FF0000"/>
          <w:sz w:val="28"/>
          <w:szCs w:val="28"/>
        </w:rPr>
        <w:t>分时系统</w:t>
      </w:r>
      <w:r>
        <w:rPr>
          <w:rFonts w:ascii="宋体"/>
          <w:sz w:val="28"/>
          <w:szCs w:val="28"/>
        </w:rPr>
        <w:t>      </w:t>
      </w:r>
      <w:r>
        <w:rPr>
          <w:rFonts w:ascii="宋体" w:hint="eastAsia"/>
          <w:sz w:val="28"/>
          <w:szCs w:val="28"/>
        </w:rPr>
        <w:t>B</w:t>
      </w:r>
      <w:r>
        <w:rPr>
          <w:rFonts w:ascii="宋体"/>
          <w:sz w:val="28"/>
          <w:szCs w:val="28"/>
        </w:rPr>
        <w:t>、多道批处理系统</w:t>
      </w:r>
      <w:r>
        <w:rPr>
          <w:rFonts w:ascii="宋体"/>
          <w:sz w:val="28"/>
          <w:szCs w:val="28"/>
        </w:rPr>
        <w:t>     </w:t>
      </w:r>
      <w:r>
        <w:rPr>
          <w:rFonts w:ascii="宋体" w:hint="eastAsia"/>
          <w:sz w:val="28"/>
          <w:szCs w:val="28"/>
        </w:rPr>
        <w:t>C</w:t>
      </w:r>
      <w:r>
        <w:rPr>
          <w:rFonts w:ascii="宋体"/>
          <w:sz w:val="28"/>
          <w:szCs w:val="28"/>
        </w:rPr>
        <w:t>、网络操作系统</w:t>
      </w:r>
      <w:r>
        <w:rPr>
          <w:rFonts w:ascii="宋体"/>
          <w:sz w:val="28"/>
          <w:szCs w:val="28"/>
        </w:rPr>
        <w:t>   </w:t>
      </w:r>
      <w:r>
        <w:rPr>
          <w:rFonts w:ascii="宋体" w:hint="eastAsia"/>
          <w:sz w:val="28"/>
          <w:szCs w:val="28"/>
        </w:rPr>
        <w:t>D</w:t>
      </w:r>
      <w:r>
        <w:rPr>
          <w:rFonts w:ascii="宋体"/>
          <w:sz w:val="28"/>
          <w:szCs w:val="28"/>
        </w:rPr>
        <w:t>、多处理机系统</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在操作系统中，用户在使用</w:t>
      </w:r>
      <w:r>
        <w:rPr>
          <w:rFonts w:ascii="宋体" w:hint="eastAsia"/>
          <w:sz w:val="28"/>
          <w:szCs w:val="28"/>
        </w:rPr>
        <w:t>I</w:t>
      </w:r>
      <w:r>
        <w:rPr>
          <w:rFonts w:ascii="宋体"/>
          <w:sz w:val="28"/>
          <w:szCs w:val="28"/>
        </w:rPr>
        <w:t>/</w:t>
      </w:r>
      <w:r>
        <w:rPr>
          <w:rFonts w:ascii="宋体" w:hint="eastAsia"/>
          <w:sz w:val="28"/>
          <w:szCs w:val="28"/>
        </w:rPr>
        <w:t>O</w:t>
      </w:r>
      <w:r>
        <w:rPr>
          <w:rFonts w:ascii="宋体"/>
          <w:sz w:val="28"/>
          <w:szCs w:val="28"/>
        </w:rPr>
        <w:t>设备时，通常采用（</w:t>
      </w:r>
      <w:r>
        <w:rPr>
          <w:rFonts w:ascii="宋体"/>
          <w:sz w:val="28"/>
          <w:szCs w:val="28"/>
        </w:rPr>
        <w:t>       </w:t>
      </w:r>
      <w:r>
        <w:rPr>
          <w:rFonts w:ascii="宋体"/>
          <w:sz w:val="28"/>
          <w:szCs w:val="28"/>
        </w:rPr>
        <w:t xml:space="preserve"> ）。 </w:t>
      </w:r>
    </w:p>
    <w:p w:rsidR="00DB0596" w:rsidRDefault="00DB0596">
      <w:pPr>
        <w:snapToGrid w:val="0"/>
        <w:ind w:left="420" w:firstLineChars="200" w:firstLine="560"/>
        <w:rPr>
          <w:rFonts w:ascii="宋体"/>
          <w:sz w:val="28"/>
          <w:szCs w:val="28"/>
        </w:rPr>
      </w:pPr>
      <w:r>
        <w:rPr>
          <w:rFonts w:ascii="宋体" w:hint="eastAsia"/>
          <w:sz w:val="28"/>
          <w:szCs w:val="28"/>
        </w:rPr>
        <w:t>A、</w:t>
      </w:r>
      <w:r>
        <w:rPr>
          <w:rFonts w:ascii="宋体"/>
          <w:sz w:val="28"/>
          <w:szCs w:val="28"/>
        </w:rPr>
        <w:t xml:space="preserve">物理设备名         </w:t>
      </w:r>
      <w:r>
        <w:rPr>
          <w:rFonts w:ascii="宋体" w:hint="eastAsia"/>
          <w:sz w:val="28"/>
          <w:szCs w:val="28"/>
        </w:rPr>
        <w:t>B、</w:t>
      </w:r>
      <w:r>
        <w:rPr>
          <w:rFonts w:ascii="宋体"/>
          <w:color w:val="FF0000"/>
          <w:sz w:val="28"/>
          <w:szCs w:val="28"/>
        </w:rPr>
        <w:t>逻辑设备名</w:t>
      </w:r>
      <w:r>
        <w:rPr>
          <w:rFonts w:ascii="宋体"/>
          <w:sz w:val="28"/>
          <w:szCs w:val="28"/>
        </w:rPr>
        <w:t xml:space="preserve"> </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sz w:val="28"/>
          <w:szCs w:val="28"/>
        </w:rPr>
        <w:t xml:space="preserve">虚拟设备名         </w:t>
      </w:r>
      <w:r>
        <w:rPr>
          <w:rFonts w:ascii="宋体" w:hint="eastAsia"/>
          <w:sz w:val="28"/>
          <w:szCs w:val="28"/>
        </w:rPr>
        <w:t>D、</w:t>
      </w:r>
      <w:r>
        <w:rPr>
          <w:rFonts w:ascii="宋体"/>
          <w:sz w:val="28"/>
          <w:szCs w:val="28"/>
        </w:rPr>
        <w:t xml:space="preserve">设备牌号 </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虚拟设备是指（   ）</w:t>
      </w:r>
    </w:p>
    <w:p w:rsidR="00DB0596" w:rsidRDefault="00DB0596">
      <w:pPr>
        <w:snapToGrid w:val="0"/>
        <w:ind w:left="420" w:firstLineChars="200" w:firstLine="560"/>
        <w:rPr>
          <w:rFonts w:ascii="宋体"/>
          <w:sz w:val="28"/>
          <w:szCs w:val="28"/>
        </w:rPr>
      </w:pPr>
      <w:r>
        <w:rPr>
          <w:rFonts w:ascii="宋体" w:hint="eastAsia"/>
          <w:sz w:val="28"/>
          <w:szCs w:val="28"/>
        </w:rPr>
        <w:t>A、允许用户使用比系统中具有的物理设备更多的设备</w:t>
      </w:r>
    </w:p>
    <w:p w:rsidR="00DB0596" w:rsidRDefault="00DB0596">
      <w:pPr>
        <w:snapToGrid w:val="0"/>
        <w:ind w:left="420" w:firstLineChars="200" w:firstLine="560"/>
        <w:rPr>
          <w:rFonts w:ascii="宋体"/>
          <w:sz w:val="28"/>
          <w:szCs w:val="28"/>
        </w:rPr>
      </w:pPr>
      <w:r>
        <w:rPr>
          <w:rFonts w:ascii="宋体" w:hint="eastAsia"/>
          <w:sz w:val="28"/>
          <w:szCs w:val="28"/>
        </w:rPr>
        <w:t>B、允许用户以标准化方式来使用物理设备</w:t>
      </w:r>
    </w:p>
    <w:p w:rsidR="00DB0596" w:rsidRDefault="00DB0596">
      <w:pPr>
        <w:snapToGrid w:val="0"/>
        <w:ind w:left="420" w:firstLineChars="200" w:firstLine="560"/>
        <w:rPr>
          <w:rFonts w:ascii="宋体"/>
          <w:sz w:val="28"/>
          <w:szCs w:val="28"/>
        </w:rPr>
      </w:pPr>
      <w:r>
        <w:rPr>
          <w:rFonts w:ascii="宋体" w:hint="eastAsia"/>
          <w:sz w:val="28"/>
          <w:szCs w:val="28"/>
        </w:rPr>
        <w:t>C、</w:t>
      </w:r>
      <w:r>
        <w:rPr>
          <w:rFonts w:ascii="宋体" w:hint="eastAsia"/>
          <w:color w:val="FF0000"/>
          <w:sz w:val="28"/>
          <w:szCs w:val="28"/>
        </w:rPr>
        <w:t>用共享设备模拟独占设备</w:t>
      </w:r>
    </w:p>
    <w:p w:rsidR="00DB0596" w:rsidRDefault="00DB0596">
      <w:pPr>
        <w:snapToGrid w:val="0"/>
        <w:ind w:left="420" w:firstLineChars="200" w:firstLine="560"/>
        <w:rPr>
          <w:rFonts w:ascii="宋体"/>
          <w:sz w:val="28"/>
          <w:szCs w:val="28"/>
        </w:rPr>
      </w:pPr>
      <w:r>
        <w:rPr>
          <w:rFonts w:ascii="宋体" w:hint="eastAsia"/>
          <w:sz w:val="28"/>
          <w:szCs w:val="28"/>
        </w:rPr>
        <w:t>D、允许用户程序不必全部装入主存便可以使用系统中的设备</w:t>
      </w:r>
    </w:p>
    <w:p w:rsidR="00DB0596" w:rsidRDefault="00DB0596">
      <w:pPr>
        <w:snapToGrid w:val="0"/>
        <w:ind w:left="420" w:firstLineChars="200" w:firstLine="560"/>
        <w:rPr>
          <w:rFonts w:ascii="宋体"/>
          <w:sz w:val="28"/>
          <w:szCs w:val="28"/>
        </w:rPr>
      </w:pPr>
      <w:r>
        <w:rPr>
          <w:rFonts w:ascii="宋体" w:hint="eastAsia"/>
          <w:sz w:val="28"/>
          <w:szCs w:val="28"/>
        </w:rPr>
        <w:t>答案-2：C</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sz w:val="28"/>
          <w:szCs w:val="28"/>
        </w:rPr>
        <w:t>利用虚拟设备达到输入输出要求的技术是（</w:t>
      </w:r>
      <w:r>
        <w:rPr>
          <w:rFonts w:ascii="宋体"/>
          <w:sz w:val="28"/>
          <w:szCs w:val="28"/>
        </w:rPr>
        <w:t>   </w:t>
      </w:r>
      <w:r>
        <w:rPr>
          <w:rFonts w:ascii="宋体"/>
          <w:sz w:val="28"/>
          <w:szCs w:val="28"/>
        </w:rPr>
        <w:t xml:space="preserve"> ）。 </w:t>
      </w:r>
    </w:p>
    <w:p w:rsidR="00DB0596" w:rsidRDefault="00DB0596">
      <w:pPr>
        <w:snapToGrid w:val="0"/>
        <w:ind w:firstLineChars="350" w:firstLine="980"/>
        <w:rPr>
          <w:rFonts w:ascii="宋体"/>
          <w:sz w:val="28"/>
          <w:szCs w:val="28"/>
        </w:rPr>
      </w:pPr>
      <w:r>
        <w:rPr>
          <w:rFonts w:ascii="宋体" w:hint="eastAsia"/>
          <w:sz w:val="28"/>
          <w:szCs w:val="28"/>
        </w:rPr>
        <w:t>A、</w:t>
      </w:r>
      <w:r>
        <w:rPr>
          <w:rFonts w:ascii="宋体"/>
          <w:color w:val="FF0000"/>
          <w:sz w:val="28"/>
          <w:szCs w:val="28"/>
        </w:rPr>
        <w:t>利用外存作为缓冲，将作业与外存交换信息和外存与物理设备交换信息两者独立起来，并使它们并行工作的过程</w:t>
      </w:r>
      <w:r>
        <w:rPr>
          <w:rFonts w:ascii="宋体"/>
          <w:sz w:val="28"/>
          <w:szCs w:val="28"/>
        </w:rPr>
        <w:t xml:space="preserve">。 </w:t>
      </w:r>
    </w:p>
    <w:p w:rsidR="00DB0596" w:rsidRDefault="00DB0596">
      <w:pPr>
        <w:snapToGrid w:val="0"/>
        <w:ind w:firstLineChars="350" w:firstLine="980"/>
        <w:rPr>
          <w:rFonts w:ascii="宋体"/>
          <w:sz w:val="28"/>
          <w:szCs w:val="28"/>
        </w:rPr>
      </w:pPr>
      <w:r>
        <w:rPr>
          <w:rFonts w:ascii="宋体" w:hint="eastAsia"/>
          <w:sz w:val="28"/>
          <w:szCs w:val="28"/>
        </w:rPr>
        <w:t>B、</w:t>
      </w:r>
      <w:r>
        <w:rPr>
          <w:rFonts w:ascii="宋体"/>
          <w:sz w:val="28"/>
          <w:szCs w:val="28"/>
        </w:rPr>
        <w:t>把</w:t>
      </w:r>
      <w:r>
        <w:rPr>
          <w:rFonts w:ascii="宋体" w:hint="eastAsia"/>
          <w:sz w:val="28"/>
          <w:szCs w:val="28"/>
        </w:rPr>
        <w:t>I</w:t>
      </w:r>
      <w:r>
        <w:rPr>
          <w:rFonts w:ascii="宋体"/>
          <w:sz w:val="28"/>
          <w:szCs w:val="28"/>
        </w:rPr>
        <w:t>/</w:t>
      </w:r>
      <w:r>
        <w:rPr>
          <w:rFonts w:ascii="宋体" w:hint="eastAsia"/>
          <w:sz w:val="28"/>
          <w:szCs w:val="28"/>
        </w:rPr>
        <w:t>O</w:t>
      </w:r>
      <w:r>
        <w:rPr>
          <w:rFonts w:ascii="宋体"/>
          <w:sz w:val="28"/>
          <w:szCs w:val="28"/>
        </w:rPr>
        <w:t xml:space="preserve">要求交给多个物理设备分散完成的过程 </w:t>
      </w:r>
    </w:p>
    <w:p w:rsidR="00DB0596" w:rsidRDefault="00DB0596">
      <w:pPr>
        <w:snapToGrid w:val="0"/>
        <w:ind w:firstLineChars="350" w:firstLine="980"/>
        <w:rPr>
          <w:rFonts w:ascii="宋体"/>
          <w:sz w:val="28"/>
          <w:szCs w:val="28"/>
        </w:rPr>
      </w:pPr>
      <w:r>
        <w:rPr>
          <w:rFonts w:ascii="宋体" w:hint="eastAsia"/>
          <w:sz w:val="28"/>
          <w:szCs w:val="28"/>
        </w:rPr>
        <w:t>C、</w:t>
      </w:r>
      <w:r>
        <w:rPr>
          <w:rFonts w:ascii="宋体"/>
          <w:sz w:val="28"/>
          <w:szCs w:val="28"/>
        </w:rPr>
        <w:t>把</w:t>
      </w:r>
      <w:r>
        <w:rPr>
          <w:rFonts w:ascii="宋体" w:hint="eastAsia"/>
          <w:sz w:val="28"/>
          <w:szCs w:val="28"/>
        </w:rPr>
        <w:t>I</w:t>
      </w:r>
      <w:r>
        <w:rPr>
          <w:rFonts w:ascii="宋体"/>
          <w:sz w:val="28"/>
          <w:szCs w:val="28"/>
        </w:rPr>
        <w:t>/</w:t>
      </w:r>
      <w:r>
        <w:rPr>
          <w:rFonts w:ascii="宋体" w:hint="eastAsia"/>
          <w:sz w:val="28"/>
          <w:szCs w:val="28"/>
        </w:rPr>
        <w:t>O</w:t>
      </w:r>
      <w:r>
        <w:rPr>
          <w:rFonts w:ascii="宋体"/>
          <w:sz w:val="28"/>
          <w:szCs w:val="28"/>
        </w:rPr>
        <w:t>信息先放在外存，然后由一台物理设备分批完成</w:t>
      </w:r>
      <w:r>
        <w:rPr>
          <w:rFonts w:ascii="宋体" w:hint="eastAsia"/>
          <w:sz w:val="28"/>
          <w:szCs w:val="28"/>
        </w:rPr>
        <w:t>I</w:t>
      </w:r>
      <w:r>
        <w:rPr>
          <w:rFonts w:ascii="宋体"/>
          <w:sz w:val="28"/>
          <w:szCs w:val="28"/>
        </w:rPr>
        <w:t>/</w:t>
      </w:r>
      <w:r>
        <w:rPr>
          <w:rFonts w:ascii="宋体" w:hint="eastAsia"/>
          <w:sz w:val="28"/>
          <w:szCs w:val="28"/>
        </w:rPr>
        <w:t>O</w:t>
      </w:r>
      <w:r>
        <w:rPr>
          <w:rFonts w:ascii="宋体"/>
          <w:sz w:val="28"/>
          <w:szCs w:val="28"/>
        </w:rPr>
        <w:t xml:space="preserve">要求的过程 </w:t>
      </w:r>
    </w:p>
    <w:p w:rsidR="00DB0596" w:rsidRDefault="00DB0596">
      <w:pPr>
        <w:snapToGrid w:val="0"/>
        <w:ind w:firstLineChars="350" w:firstLine="980"/>
        <w:rPr>
          <w:rFonts w:ascii="宋体"/>
          <w:sz w:val="28"/>
          <w:szCs w:val="28"/>
        </w:rPr>
      </w:pPr>
      <w:r>
        <w:rPr>
          <w:rFonts w:ascii="宋体" w:hint="eastAsia"/>
          <w:sz w:val="28"/>
          <w:szCs w:val="28"/>
        </w:rPr>
        <w:t>D、</w:t>
      </w:r>
      <w:r>
        <w:rPr>
          <w:rFonts w:ascii="宋体"/>
          <w:sz w:val="28"/>
          <w:szCs w:val="28"/>
        </w:rPr>
        <w:t>把共享设备改为某作业的独占设备，集中完成</w:t>
      </w:r>
      <w:r>
        <w:rPr>
          <w:rFonts w:ascii="宋体" w:hint="eastAsia"/>
          <w:sz w:val="28"/>
          <w:szCs w:val="28"/>
        </w:rPr>
        <w:t>I</w:t>
      </w:r>
      <w:r>
        <w:rPr>
          <w:rFonts w:ascii="宋体"/>
          <w:sz w:val="28"/>
          <w:szCs w:val="28"/>
        </w:rPr>
        <w:t>/</w:t>
      </w:r>
      <w:r>
        <w:rPr>
          <w:rFonts w:ascii="宋体" w:hint="eastAsia"/>
          <w:sz w:val="28"/>
          <w:szCs w:val="28"/>
        </w:rPr>
        <w:t>O</w:t>
      </w:r>
      <w:r>
        <w:rPr>
          <w:rFonts w:ascii="宋体"/>
          <w:sz w:val="28"/>
          <w:szCs w:val="28"/>
        </w:rPr>
        <w:t>要求的过程</w:t>
      </w:r>
    </w:p>
    <w:p w:rsidR="00DB0596" w:rsidRDefault="00DB0596">
      <w:pPr>
        <w:numPr>
          <w:ilvl w:val="0"/>
          <w:numId w:val="15"/>
        </w:numPr>
        <w:tabs>
          <w:tab w:val="clear" w:pos="779"/>
          <w:tab w:val="left" w:pos="720"/>
        </w:tabs>
        <w:snapToGrid w:val="0"/>
        <w:spacing w:beforeLines="50" w:before="156"/>
        <w:ind w:left="0" w:firstLine="357"/>
        <w:rPr>
          <w:rFonts w:ascii="宋体"/>
          <w:sz w:val="28"/>
          <w:szCs w:val="28"/>
        </w:rPr>
      </w:pPr>
      <w:r>
        <w:rPr>
          <w:rFonts w:ascii="宋体" w:hint="eastAsia"/>
          <w:sz w:val="28"/>
          <w:szCs w:val="28"/>
        </w:rPr>
        <w:t>下列I/O控制方式中没有在WINDOWS 98系统中使用的是（   ）。</w:t>
      </w:r>
    </w:p>
    <w:p w:rsidR="00DB0596" w:rsidRDefault="00DB0596">
      <w:pPr>
        <w:snapToGrid w:val="0"/>
        <w:rPr>
          <w:rFonts w:ascii="宋体"/>
          <w:sz w:val="28"/>
          <w:szCs w:val="28"/>
        </w:rPr>
      </w:pPr>
      <w:r>
        <w:rPr>
          <w:rFonts w:ascii="宋体" w:hint="eastAsia"/>
          <w:sz w:val="28"/>
          <w:szCs w:val="28"/>
        </w:rPr>
        <w:t>A、程序直接控制方式</w:t>
      </w:r>
      <w:r>
        <w:rPr>
          <w:rFonts w:ascii="宋体" w:hint="eastAsia"/>
          <w:sz w:val="28"/>
          <w:szCs w:val="28"/>
        </w:rPr>
        <w:tab/>
      </w:r>
      <w:r>
        <w:rPr>
          <w:rFonts w:ascii="宋体" w:hint="eastAsia"/>
          <w:sz w:val="28"/>
          <w:szCs w:val="28"/>
        </w:rPr>
        <w:tab/>
        <w:t>B、中断方式</w:t>
      </w:r>
      <w:r>
        <w:rPr>
          <w:rFonts w:ascii="宋体" w:hint="eastAsia"/>
          <w:sz w:val="28"/>
          <w:szCs w:val="28"/>
        </w:rPr>
        <w:tab/>
      </w:r>
      <w:r>
        <w:rPr>
          <w:rFonts w:ascii="宋体" w:hint="eastAsia"/>
          <w:sz w:val="28"/>
          <w:szCs w:val="28"/>
        </w:rPr>
        <w:tab/>
        <w:t>C、DMA方式</w:t>
      </w:r>
      <w:r>
        <w:rPr>
          <w:rFonts w:ascii="宋体" w:hint="eastAsia"/>
          <w:sz w:val="28"/>
          <w:szCs w:val="28"/>
        </w:rPr>
        <w:tab/>
      </w:r>
      <w:r>
        <w:rPr>
          <w:rFonts w:ascii="宋体" w:hint="eastAsia"/>
          <w:sz w:val="28"/>
          <w:szCs w:val="28"/>
        </w:rPr>
        <w:tab/>
        <w:t>D、</w:t>
      </w:r>
      <w:r>
        <w:rPr>
          <w:rFonts w:ascii="宋体" w:hint="eastAsia"/>
          <w:color w:val="FF0000"/>
          <w:sz w:val="28"/>
          <w:szCs w:val="28"/>
        </w:rPr>
        <w:t>通道方式</w:t>
      </w:r>
    </w:p>
    <w:p w:rsidR="00DB0596" w:rsidRDefault="00DB0596">
      <w:pPr>
        <w:snapToGrid w:val="0"/>
        <w:ind w:left="420" w:firstLineChars="200" w:firstLine="560"/>
        <w:rPr>
          <w:rFonts w:ascii="宋体"/>
          <w:sz w:val="28"/>
          <w:szCs w:val="28"/>
        </w:rPr>
      </w:pPr>
    </w:p>
    <w:p w:rsidR="00DB0596" w:rsidRDefault="00DB0596">
      <w:pPr>
        <w:snapToGrid w:val="0"/>
        <w:rPr>
          <w:rFonts w:ascii="宋体"/>
          <w:sz w:val="28"/>
          <w:szCs w:val="28"/>
        </w:rPr>
      </w:pPr>
      <w:r>
        <w:rPr>
          <w:rFonts w:ascii="宋体" w:hint="eastAsia"/>
          <w:b/>
          <w:bCs/>
          <w:sz w:val="28"/>
          <w:szCs w:val="28"/>
        </w:rPr>
        <w:t>二、是非题</w:t>
      </w:r>
      <w:r>
        <w:rPr>
          <w:rFonts w:ascii="宋体" w:hint="eastAsia"/>
          <w:sz w:val="28"/>
          <w:szCs w:val="28"/>
        </w:rPr>
        <w:t>(正确的划“√”，错误的划“×”)</w:t>
      </w:r>
    </w:p>
    <w:p w:rsidR="00DB0596" w:rsidRDefault="00DB0596">
      <w:pPr>
        <w:snapToGrid w:val="0"/>
        <w:ind w:firstLineChars="171" w:firstLine="479"/>
        <w:rPr>
          <w:rFonts w:ascii="宋体"/>
          <w:sz w:val="28"/>
          <w:szCs w:val="28"/>
        </w:rPr>
      </w:pPr>
      <w:r>
        <w:rPr>
          <w:rFonts w:ascii="宋体" w:hint="eastAsia"/>
          <w:sz w:val="28"/>
          <w:szCs w:val="28"/>
        </w:rPr>
        <w:lastRenderedPageBreak/>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1、一个物理硬盘可以分成多个逻辑硬盘分区进行面向用户文件系统的管理。</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2</w:t>
      </w:r>
      <w:r>
        <w:rPr>
          <w:rFonts w:ascii="宋体"/>
          <w:sz w:val="28"/>
          <w:szCs w:val="28"/>
        </w:rPr>
        <w:t>、常用的缓冲技术是解决慢速设备与快速CPU处理之间协调工作。</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3、DMA方式可以完全脱离CPU直接与内存进行交换数据。</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4、文件系统的主要功能是“按名存取”，所以从磁盘读取数据的工作是由文件系统来完成的。</w:t>
      </w:r>
    </w:p>
    <w:p w:rsidR="00DB0596" w:rsidRDefault="00DB0596">
      <w:pPr>
        <w:snapToGrid w:val="0"/>
        <w:ind w:firstLineChars="171" w:firstLine="479"/>
        <w:rPr>
          <w:rFonts w:ascii="宋体"/>
          <w:color w:val="FF0000"/>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5、只有引入通道后，CPU计算与I/O操作才能并行执行。</w:t>
      </w:r>
      <w:r>
        <w:rPr>
          <w:rFonts w:ascii="宋体" w:hint="eastAsia"/>
          <w:color w:val="FF0000"/>
          <w:sz w:val="28"/>
          <w:szCs w:val="28"/>
        </w:rPr>
        <w:t>引入中断使CPU计算与I/O操作能够并行执行，引入通道后，CPU计算与I/O操作的并行度大大提高了。</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6、SPOOLing系统实现设备管理的虚拟技术，即：将独占设备改造为共享设备。它由专门负责I/O的常驻内存的进程以及输入、输出井组成。</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7、用户程序应与实际使用的物理设备无关，这种特性就称做与设备无关性。</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利用共享分配技术可以提高设备的利用率，使得打印机之类的独占设备成为可共享的、快速I/O设备。</w:t>
      </w:r>
      <w:r>
        <w:rPr>
          <w:rFonts w:ascii="宋体" w:hint="eastAsia"/>
          <w:color w:val="FF0000"/>
          <w:sz w:val="28"/>
          <w:szCs w:val="28"/>
        </w:rPr>
        <w:t>利用虚拟分配技术可以提高设备的利用率，使得打印机之类的独占设备成为可共享的、快速I/O设备。</w:t>
      </w:r>
    </w:p>
    <w:p w:rsidR="00DB0596" w:rsidRDefault="00DB0596">
      <w:pPr>
        <w:snapToGrid w:val="0"/>
        <w:ind w:firstLineChars="171" w:firstLine="479"/>
        <w:rPr>
          <w:rFonts w:ascii="宋体"/>
          <w:color w:val="FF0000"/>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8、一个进程在执行过程中可以被中断事件打断，当相应的中断处理完成后，就一定恢复该进程被中断时的现场，使它继续执行。</w:t>
      </w:r>
      <w:r>
        <w:rPr>
          <w:rFonts w:ascii="宋体" w:hint="eastAsia"/>
          <w:color w:val="FF0000"/>
          <w:sz w:val="28"/>
          <w:szCs w:val="28"/>
        </w:rPr>
        <w:t>一个进程在执行过程中可以被中断事件打断，当相应的中断处理完成后，如果当时该进程的优先级最高，就恢复该进程被中断时的现场，使它继续执行。</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9、中断处理一般分为中断响应和中断处理两个步骤，前者由软件实施，后者由硬件实施。</w:t>
      </w:r>
      <w:r>
        <w:rPr>
          <w:rFonts w:ascii="宋体" w:hint="eastAsia"/>
          <w:color w:val="FF0000"/>
          <w:sz w:val="28"/>
          <w:szCs w:val="28"/>
        </w:rPr>
        <w:t>中断响应由硬件实施，中断处理由软件实施</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10、磁盘上同一柱面上存储的信息是连续的。</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11、为了实现与设备无关性，系统中必须具有一张联系逻辑设备与物理设备名的映像表。</w:t>
      </w:r>
    </w:p>
    <w:p w:rsidR="00DB0596" w:rsidRDefault="00DB0596">
      <w:pPr>
        <w:snapToGrid w:val="0"/>
        <w:ind w:firstLineChars="171" w:firstLine="479"/>
        <w:rPr>
          <w:rFonts w:ascii="宋体"/>
          <w:sz w:val="28"/>
          <w:szCs w:val="28"/>
        </w:rPr>
      </w:pPr>
      <w:r>
        <w:rPr>
          <w:rFonts w:ascii="宋体" w:hint="eastAsia"/>
          <w:sz w:val="28"/>
          <w:szCs w:val="28"/>
        </w:rPr>
        <w:t>（</w:t>
      </w:r>
      <w:r>
        <w:rPr>
          <w:rFonts w:ascii="宋体"/>
          <w:sz w:val="28"/>
          <w:szCs w:val="28"/>
        </w:rPr>
        <w:t xml:space="preserve"> </w:t>
      </w:r>
      <w:r>
        <w:rPr>
          <w:rFonts w:ascii="宋体" w:hint="eastAsia"/>
          <w:sz w:val="28"/>
          <w:szCs w:val="28"/>
        </w:rPr>
        <w:t>×</w:t>
      </w:r>
      <w:r>
        <w:rPr>
          <w:rFonts w:ascii="宋体"/>
          <w:sz w:val="28"/>
          <w:szCs w:val="28"/>
        </w:rPr>
        <w:t xml:space="preserve"> ）</w:t>
      </w:r>
      <w:r>
        <w:rPr>
          <w:rFonts w:ascii="宋体" w:hint="eastAsia"/>
          <w:sz w:val="28"/>
          <w:szCs w:val="28"/>
        </w:rPr>
        <w:t>12、在设备I/O中引入缓冲技术的目的是为了节省内存。</w:t>
      </w:r>
    </w:p>
    <w:p w:rsidR="00DB0596" w:rsidRDefault="00DB0596">
      <w:pPr>
        <w:snapToGrid w:val="0"/>
        <w:rPr>
          <w:rFonts w:ascii="宋体"/>
          <w:sz w:val="28"/>
          <w:szCs w:val="28"/>
        </w:rPr>
      </w:pPr>
      <w:r>
        <w:rPr>
          <w:rFonts w:ascii="宋体" w:hint="eastAsia"/>
          <w:b/>
          <w:bCs/>
          <w:sz w:val="28"/>
          <w:szCs w:val="28"/>
        </w:rPr>
        <w:t>三、填空题</w:t>
      </w:r>
    </w:p>
    <w:p w:rsidR="00DB0596" w:rsidRDefault="00DB0596">
      <w:pPr>
        <w:numPr>
          <w:ilvl w:val="0"/>
          <w:numId w:val="16"/>
        </w:numPr>
        <w:tabs>
          <w:tab w:val="clear" w:pos="1079"/>
          <w:tab w:val="left" w:pos="720"/>
        </w:tabs>
        <w:snapToGrid w:val="0"/>
        <w:ind w:left="0" w:firstLine="360"/>
        <w:rPr>
          <w:rFonts w:ascii="宋体"/>
          <w:sz w:val="28"/>
          <w:szCs w:val="28"/>
        </w:rPr>
      </w:pPr>
      <w:r>
        <w:rPr>
          <w:rFonts w:ascii="宋体" w:hint="eastAsia"/>
          <w:sz w:val="28"/>
          <w:szCs w:val="28"/>
        </w:rPr>
        <w:t>在一般操作系统中，设备管理的主要功能包括</w:t>
      </w:r>
      <w:r>
        <w:rPr>
          <w:rFonts w:ascii="宋体"/>
          <w:sz w:val="28"/>
          <w:szCs w:val="28"/>
          <w:u w:val="single"/>
        </w:rPr>
        <w:t xml:space="preserve"> </w:t>
      </w:r>
      <w:r>
        <w:rPr>
          <w:rFonts w:ascii="宋体" w:hint="eastAsia"/>
          <w:sz w:val="28"/>
          <w:szCs w:val="28"/>
          <w:u w:val="single"/>
        </w:rPr>
        <w:t>实现外围设备的分配与回收</w:t>
      </w:r>
      <w:r>
        <w:rPr>
          <w:rFonts w:ascii="宋体"/>
          <w:sz w:val="28"/>
          <w:szCs w:val="28"/>
          <w:u w:val="single"/>
        </w:rPr>
        <w:t xml:space="preserve"> </w:t>
      </w:r>
      <w:r>
        <w:rPr>
          <w:rFonts w:ascii="宋体" w:hint="eastAsia"/>
          <w:sz w:val="28"/>
          <w:szCs w:val="28"/>
        </w:rPr>
        <w:t>、</w:t>
      </w:r>
      <w:r>
        <w:rPr>
          <w:rFonts w:ascii="宋体"/>
          <w:sz w:val="28"/>
          <w:szCs w:val="28"/>
          <w:u w:val="single"/>
        </w:rPr>
        <w:t xml:space="preserve"> </w:t>
      </w:r>
      <w:r>
        <w:rPr>
          <w:rFonts w:ascii="宋体" w:hint="eastAsia"/>
          <w:sz w:val="28"/>
          <w:szCs w:val="28"/>
          <w:u w:val="single"/>
        </w:rPr>
        <w:t>实现虚拟设备</w:t>
      </w:r>
      <w:r>
        <w:rPr>
          <w:rFonts w:ascii="宋体"/>
          <w:sz w:val="28"/>
          <w:szCs w:val="28"/>
          <w:u w:val="single"/>
        </w:rPr>
        <w:t xml:space="preserve"> </w:t>
      </w:r>
      <w:r>
        <w:rPr>
          <w:rFonts w:ascii="宋体" w:hint="eastAsia"/>
          <w:sz w:val="28"/>
          <w:szCs w:val="28"/>
        </w:rPr>
        <w:t>和</w:t>
      </w:r>
      <w:r>
        <w:rPr>
          <w:rFonts w:ascii="宋体"/>
          <w:sz w:val="28"/>
          <w:szCs w:val="28"/>
          <w:u w:val="single"/>
        </w:rPr>
        <w:t xml:space="preserve">  </w:t>
      </w:r>
      <w:r>
        <w:rPr>
          <w:rFonts w:ascii="宋体" w:hint="eastAsia"/>
          <w:sz w:val="28"/>
          <w:szCs w:val="28"/>
          <w:u w:val="single"/>
        </w:rPr>
        <w:t>实现对磁盘的驱动调度</w:t>
      </w:r>
      <w:r>
        <w:rPr>
          <w:rFonts w:ascii="宋体"/>
          <w:sz w:val="28"/>
          <w:szCs w:val="28"/>
          <w:u w:val="single"/>
        </w:rPr>
        <w:t xml:space="preserve">  </w:t>
      </w:r>
      <w:r>
        <w:rPr>
          <w:rFonts w:ascii="宋体" w:hint="eastAsia"/>
          <w:sz w:val="28"/>
          <w:szCs w:val="28"/>
        </w:rPr>
        <w:t>。</w:t>
      </w:r>
    </w:p>
    <w:p w:rsidR="00DB0596" w:rsidRDefault="00DB0596">
      <w:pPr>
        <w:numPr>
          <w:ilvl w:val="0"/>
          <w:numId w:val="16"/>
        </w:numPr>
        <w:tabs>
          <w:tab w:val="clear" w:pos="1079"/>
          <w:tab w:val="left" w:pos="720"/>
        </w:tabs>
        <w:snapToGrid w:val="0"/>
        <w:ind w:left="0" w:firstLine="360"/>
        <w:rPr>
          <w:rFonts w:ascii="宋体"/>
          <w:sz w:val="28"/>
          <w:szCs w:val="28"/>
        </w:rPr>
      </w:pPr>
      <w:r>
        <w:rPr>
          <w:rFonts w:ascii="宋体" w:hint="eastAsia"/>
          <w:sz w:val="28"/>
          <w:szCs w:val="28"/>
        </w:rPr>
        <w:t>SP00LING技术的中文译名</w:t>
      </w:r>
      <w:r>
        <w:rPr>
          <w:rFonts w:ascii="宋体"/>
          <w:sz w:val="28"/>
          <w:szCs w:val="28"/>
          <w:u w:val="single"/>
        </w:rPr>
        <w:t xml:space="preserve"> </w:t>
      </w:r>
      <w:r>
        <w:rPr>
          <w:rFonts w:ascii="Arial" w:hAnsi="Arial" w:cs="Arial"/>
          <w:color w:val="000000"/>
          <w:sz w:val="28"/>
          <w:szCs w:val="28"/>
          <w:u w:val="single"/>
        </w:rPr>
        <w:t>外部设备联机并行操作</w:t>
      </w:r>
      <w:r>
        <w:rPr>
          <w:rFonts w:ascii="宋体"/>
          <w:sz w:val="28"/>
          <w:szCs w:val="28"/>
          <w:u w:val="single"/>
        </w:rPr>
        <w:t xml:space="preserve"> </w:t>
      </w:r>
      <w:r>
        <w:rPr>
          <w:rFonts w:ascii="宋体" w:hint="eastAsia"/>
          <w:sz w:val="28"/>
          <w:szCs w:val="28"/>
        </w:rPr>
        <w:t>，它是关于慢速字符设备如何与计算机主机交换信息的一种技术，通常叫做“假脱机技术”。</w:t>
      </w:r>
    </w:p>
    <w:p w:rsidR="00DB0596" w:rsidRDefault="00DB0596">
      <w:pPr>
        <w:numPr>
          <w:ilvl w:val="0"/>
          <w:numId w:val="16"/>
        </w:numPr>
        <w:tabs>
          <w:tab w:val="clear" w:pos="1079"/>
          <w:tab w:val="left" w:pos="720"/>
        </w:tabs>
        <w:snapToGrid w:val="0"/>
        <w:ind w:left="0" w:firstLine="360"/>
        <w:rPr>
          <w:rFonts w:ascii="宋体"/>
          <w:sz w:val="28"/>
          <w:szCs w:val="28"/>
        </w:rPr>
      </w:pPr>
      <w:r>
        <w:rPr>
          <w:rFonts w:ascii="宋体"/>
          <w:sz w:val="28"/>
          <w:szCs w:val="28"/>
        </w:rPr>
        <w:t>在设备管理中，为了克服独占设备速度较慢、降低设备资源利用率的缺点，引入了</w:t>
      </w:r>
      <w:r>
        <w:rPr>
          <w:rFonts w:ascii="宋体"/>
          <w:sz w:val="28"/>
          <w:szCs w:val="28"/>
          <w:u w:val="single"/>
        </w:rPr>
        <w:t> </w:t>
      </w:r>
      <w:r>
        <w:rPr>
          <w:rFonts w:ascii="宋体" w:hint="eastAsia"/>
          <w:sz w:val="28"/>
          <w:szCs w:val="28"/>
          <w:u w:val="single"/>
        </w:rPr>
        <w:t>虚拟分配技术</w:t>
      </w:r>
      <w:r>
        <w:rPr>
          <w:rFonts w:ascii="宋体"/>
          <w:sz w:val="28"/>
          <w:szCs w:val="28"/>
          <w:u w:val="single"/>
        </w:rPr>
        <w:t> </w:t>
      </w:r>
      <w:r>
        <w:rPr>
          <w:rFonts w:ascii="宋体" w:hint="eastAsia"/>
          <w:sz w:val="28"/>
          <w:szCs w:val="28"/>
        </w:rPr>
        <w:t>，即用共享设备模拟独占设备。</w:t>
      </w:r>
    </w:p>
    <w:p w:rsidR="00DB0596" w:rsidRDefault="00DB0596">
      <w:pPr>
        <w:numPr>
          <w:ilvl w:val="0"/>
          <w:numId w:val="16"/>
        </w:numPr>
        <w:tabs>
          <w:tab w:val="clear" w:pos="1079"/>
          <w:tab w:val="left" w:pos="720"/>
        </w:tabs>
        <w:snapToGrid w:val="0"/>
        <w:ind w:left="0" w:firstLine="360"/>
        <w:rPr>
          <w:rFonts w:ascii="宋体"/>
          <w:sz w:val="28"/>
          <w:szCs w:val="28"/>
        </w:rPr>
      </w:pPr>
      <w:r>
        <w:rPr>
          <w:rFonts w:ascii="宋体"/>
          <w:sz w:val="28"/>
          <w:szCs w:val="28"/>
        </w:rPr>
        <w:t>按资源分配，设备类型分为以下三类：</w:t>
      </w:r>
      <w:r>
        <w:rPr>
          <w:rFonts w:ascii="宋体" w:hint="eastAsia"/>
          <w:sz w:val="28"/>
          <w:szCs w:val="28"/>
        </w:rPr>
        <w:t>独占设备、</w:t>
      </w:r>
      <w:r>
        <w:rPr>
          <w:rFonts w:ascii="宋体" w:hint="eastAsia"/>
          <w:sz w:val="28"/>
          <w:szCs w:val="28"/>
          <w:u w:val="single"/>
        </w:rPr>
        <w:t>共享设备</w:t>
      </w:r>
      <w:r>
        <w:rPr>
          <w:rFonts w:ascii="宋体" w:hint="eastAsia"/>
          <w:sz w:val="28"/>
          <w:szCs w:val="28"/>
        </w:rPr>
        <w:t>和</w:t>
      </w:r>
      <w:r>
        <w:rPr>
          <w:rFonts w:ascii="宋体"/>
          <w:sz w:val="28"/>
          <w:szCs w:val="28"/>
          <w:u w:val="single"/>
        </w:rPr>
        <w:t xml:space="preserve"> </w:t>
      </w:r>
      <w:r>
        <w:rPr>
          <w:rFonts w:ascii="宋体" w:hint="eastAsia"/>
          <w:sz w:val="28"/>
          <w:szCs w:val="28"/>
          <w:u w:val="single"/>
        </w:rPr>
        <w:t>虚拟设备</w:t>
      </w:r>
      <w:r>
        <w:rPr>
          <w:rFonts w:ascii="宋体" w:hint="eastAsia"/>
          <w:sz w:val="28"/>
          <w:szCs w:val="28"/>
        </w:rPr>
        <w:t>。</w:t>
      </w:r>
    </w:p>
    <w:p w:rsidR="00DB0596" w:rsidRDefault="00DB0596">
      <w:pPr>
        <w:numPr>
          <w:ilvl w:val="0"/>
          <w:numId w:val="16"/>
        </w:numPr>
        <w:tabs>
          <w:tab w:val="clear" w:pos="1079"/>
          <w:tab w:val="left" w:pos="720"/>
        </w:tabs>
        <w:snapToGrid w:val="0"/>
        <w:ind w:left="0" w:firstLine="360"/>
        <w:rPr>
          <w:sz w:val="28"/>
          <w:szCs w:val="28"/>
        </w:rPr>
      </w:pPr>
      <w:r>
        <w:rPr>
          <w:sz w:val="28"/>
          <w:szCs w:val="28"/>
        </w:rPr>
        <w:t>从资源分配的角度看，可以把设备分为独占设备和共享设备。打印机属于</w:t>
      </w:r>
      <w:r>
        <w:rPr>
          <w:sz w:val="28"/>
          <w:szCs w:val="28"/>
          <w:u w:val="single"/>
        </w:rPr>
        <w:t>     </w:t>
      </w:r>
      <w:r>
        <w:rPr>
          <w:sz w:val="28"/>
          <w:szCs w:val="28"/>
          <w:u w:val="single"/>
        </w:rPr>
        <w:t>独占</w:t>
      </w:r>
      <w:r>
        <w:rPr>
          <w:rFonts w:hint="eastAsia"/>
          <w:sz w:val="28"/>
          <w:szCs w:val="28"/>
          <w:u w:val="single"/>
        </w:rPr>
        <w:t xml:space="preserve">  </w:t>
      </w:r>
      <w:r>
        <w:rPr>
          <w:sz w:val="28"/>
          <w:szCs w:val="28"/>
          <w:u w:val="single"/>
        </w:rPr>
        <w:t xml:space="preserve"> </w:t>
      </w:r>
      <w:r>
        <w:rPr>
          <w:sz w:val="28"/>
          <w:szCs w:val="28"/>
        </w:rPr>
        <w:t>设备，而磁盘属于</w:t>
      </w:r>
      <w:r>
        <w:rPr>
          <w:rFonts w:hint="eastAsia"/>
          <w:sz w:val="28"/>
          <w:szCs w:val="28"/>
          <w:u w:val="single"/>
        </w:rPr>
        <w:t xml:space="preserve">     </w:t>
      </w:r>
      <w:r>
        <w:rPr>
          <w:rFonts w:hint="eastAsia"/>
          <w:sz w:val="28"/>
          <w:szCs w:val="28"/>
          <w:u w:val="single"/>
        </w:rPr>
        <w:t>共享</w:t>
      </w:r>
      <w:r>
        <w:rPr>
          <w:rFonts w:hint="eastAsia"/>
          <w:sz w:val="28"/>
          <w:szCs w:val="28"/>
          <w:u w:val="single"/>
        </w:rPr>
        <w:t xml:space="preserve">    </w:t>
      </w:r>
      <w:r>
        <w:rPr>
          <w:sz w:val="28"/>
          <w:szCs w:val="28"/>
        </w:rPr>
        <w:t>设备。</w:t>
      </w:r>
    </w:p>
    <w:p w:rsidR="00DB0596" w:rsidRDefault="00DB0596">
      <w:pPr>
        <w:numPr>
          <w:ilvl w:val="0"/>
          <w:numId w:val="16"/>
        </w:numPr>
        <w:tabs>
          <w:tab w:val="clear" w:pos="1079"/>
          <w:tab w:val="left" w:pos="720"/>
        </w:tabs>
        <w:snapToGrid w:val="0"/>
        <w:ind w:left="0" w:firstLine="360"/>
        <w:rPr>
          <w:sz w:val="28"/>
          <w:szCs w:val="28"/>
        </w:rPr>
      </w:pPr>
      <w:r>
        <w:rPr>
          <w:sz w:val="28"/>
          <w:szCs w:val="28"/>
        </w:rPr>
        <w:t>虚拟设备是通过</w:t>
      </w:r>
      <w:r>
        <w:rPr>
          <w:sz w:val="28"/>
          <w:szCs w:val="28"/>
          <w:u w:val="single"/>
        </w:rPr>
        <w:t>    </w:t>
      </w:r>
      <w:r>
        <w:rPr>
          <w:rFonts w:ascii="宋体" w:hint="eastAsia"/>
          <w:sz w:val="28"/>
          <w:szCs w:val="28"/>
          <w:u w:val="single"/>
        </w:rPr>
        <w:t>SP00LING</w:t>
      </w:r>
      <w:r>
        <w:rPr>
          <w:sz w:val="28"/>
          <w:szCs w:val="28"/>
          <w:u w:val="single"/>
        </w:rPr>
        <w:t xml:space="preserve">     </w:t>
      </w:r>
      <w:r>
        <w:rPr>
          <w:sz w:val="28"/>
          <w:szCs w:val="28"/>
        </w:rPr>
        <w:t>技术把</w:t>
      </w:r>
      <w:r>
        <w:rPr>
          <w:sz w:val="28"/>
          <w:szCs w:val="28"/>
          <w:u w:val="single"/>
        </w:rPr>
        <w:t>    </w:t>
      </w:r>
      <w:r>
        <w:rPr>
          <w:sz w:val="28"/>
          <w:szCs w:val="28"/>
          <w:u w:val="single"/>
        </w:rPr>
        <w:t>独占</w:t>
      </w:r>
      <w:r>
        <w:rPr>
          <w:sz w:val="28"/>
          <w:szCs w:val="28"/>
          <w:u w:val="single"/>
        </w:rPr>
        <w:t>    </w:t>
      </w:r>
      <w:r>
        <w:rPr>
          <w:sz w:val="28"/>
          <w:szCs w:val="28"/>
        </w:rPr>
        <w:t>设备变成能为若干用户</w:t>
      </w:r>
      <w:r>
        <w:rPr>
          <w:sz w:val="28"/>
          <w:szCs w:val="28"/>
          <w:u w:val="single"/>
        </w:rPr>
        <w:t xml:space="preserve"> </w:t>
      </w:r>
      <w:r>
        <w:rPr>
          <w:rFonts w:hint="eastAsia"/>
          <w:sz w:val="28"/>
          <w:szCs w:val="28"/>
          <w:u w:val="single"/>
        </w:rPr>
        <w:lastRenderedPageBreak/>
        <w:t>共享</w:t>
      </w:r>
      <w:r>
        <w:rPr>
          <w:sz w:val="28"/>
          <w:szCs w:val="28"/>
        </w:rPr>
        <w:t>的设备。</w:t>
      </w:r>
    </w:p>
    <w:p w:rsidR="00DB0596" w:rsidRDefault="00DB0596">
      <w:pPr>
        <w:numPr>
          <w:ilvl w:val="0"/>
          <w:numId w:val="16"/>
        </w:numPr>
        <w:tabs>
          <w:tab w:val="clear" w:pos="1079"/>
          <w:tab w:val="left" w:pos="720"/>
        </w:tabs>
        <w:snapToGrid w:val="0"/>
        <w:ind w:left="0" w:firstLine="360"/>
        <w:rPr>
          <w:sz w:val="28"/>
          <w:szCs w:val="28"/>
        </w:rPr>
      </w:pPr>
      <w:r>
        <w:rPr>
          <w:sz w:val="28"/>
          <w:szCs w:val="28"/>
        </w:rPr>
        <w:t>通道是一个独立于</w:t>
      </w:r>
      <w:r>
        <w:rPr>
          <w:sz w:val="28"/>
          <w:szCs w:val="28"/>
          <w:u w:val="single"/>
        </w:rPr>
        <w:t>    </w:t>
      </w:r>
      <w:r>
        <w:rPr>
          <w:rFonts w:hint="eastAsia"/>
          <w:sz w:val="28"/>
          <w:szCs w:val="28"/>
          <w:u w:val="single"/>
        </w:rPr>
        <w:t xml:space="preserve">CPU </w:t>
      </w:r>
      <w:r>
        <w:rPr>
          <w:sz w:val="28"/>
          <w:szCs w:val="28"/>
        </w:rPr>
        <w:t>的专管</w:t>
      </w:r>
      <w:r>
        <w:rPr>
          <w:rFonts w:hint="eastAsia"/>
          <w:sz w:val="28"/>
          <w:szCs w:val="28"/>
          <w:u w:val="single"/>
        </w:rPr>
        <w:t xml:space="preserve"> </w:t>
      </w:r>
      <w:r>
        <w:rPr>
          <w:rFonts w:hint="eastAsia"/>
          <w:sz w:val="28"/>
          <w:szCs w:val="28"/>
          <w:u w:val="single"/>
        </w:rPr>
        <w:t>输入输出</w:t>
      </w:r>
      <w:r>
        <w:rPr>
          <w:rFonts w:hint="eastAsia"/>
          <w:sz w:val="28"/>
          <w:szCs w:val="28"/>
          <w:u w:val="single"/>
        </w:rPr>
        <w:t xml:space="preserve"> </w:t>
      </w:r>
      <w:r>
        <w:rPr>
          <w:sz w:val="28"/>
          <w:szCs w:val="28"/>
        </w:rPr>
        <w:t>的处理机，它控制</w:t>
      </w:r>
      <w:r>
        <w:rPr>
          <w:sz w:val="28"/>
          <w:szCs w:val="28"/>
          <w:u w:val="single"/>
        </w:rPr>
        <w:t>    </w:t>
      </w:r>
      <w:r>
        <w:rPr>
          <w:rFonts w:hint="eastAsia"/>
          <w:sz w:val="28"/>
          <w:szCs w:val="28"/>
          <w:u w:val="single"/>
        </w:rPr>
        <w:t>外设与外存</w:t>
      </w:r>
      <w:r>
        <w:rPr>
          <w:sz w:val="28"/>
          <w:szCs w:val="28"/>
          <w:u w:val="single"/>
        </w:rPr>
        <w:t>  </w:t>
      </w:r>
      <w:r>
        <w:rPr>
          <w:rFonts w:hint="eastAsia"/>
          <w:sz w:val="28"/>
          <w:szCs w:val="28"/>
          <w:u w:val="single"/>
        </w:rPr>
        <w:t xml:space="preserve"> </w:t>
      </w:r>
      <w:r>
        <w:rPr>
          <w:sz w:val="28"/>
          <w:szCs w:val="28"/>
        </w:rPr>
        <w:t>与内存之间的信息交换。</w:t>
      </w:r>
    </w:p>
    <w:p w:rsidR="00DB0596" w:rsidRDefault="00DB0596">
      <w:pPr>
        <w:numPr>
          <w:ilvl w:val="0"/>
          <w:numId w:val="16"/>
        </w:numPr>
        <w:tabs>
          <w:tab w:val="clear" w:pos="1079"/>
          <w:tab w:val="left" w:pos="720"/>
        </w:tabs>
        <w:snapToGrid w:val="0"/>
        <w:ind w:left="0" w:firstLine="360"/>
        <w:rPr>
          <w:sz w:val="28"/>
          <w:szCs w:val="28"/>
        </w:rPr>
      </w:pPr>
      <w:r>
        <w:rPr>
          <w:rFonts w:hint="eastAsia"/>
          <w:sz w:val="28"/>
          <w:szCs w:val="28"/>
        </w:rPr>
        <w:t>常用的设备分配技术有</w:t>
      </w:r>
      <w:r>
        <w:rPr>
          <w:sz w:val="28"/>
          <w:szCs w:val="28"/>
          <w:u w:val="single"/>
        </w:rPr>
        <w:t>     </w:t>
      </w:r>
      <w:r>
        <w:rPr>
          <w:rFonts w:hint="eastAsia"/>
          <w:sz w:val="28"/>
          <w:szCs w:val="28"/>
          <w:u w:val="single"/>
        </w:rPr>
        <w:t>独占方式技术</w:t>
      </w:r>
      <w:r>
        <w:rPr>
          <w:rFonts w:hint="eastAsia"/>
          <w:sz w:val="28"/>
          <w:szCs w:val="28"/>
          <w:u w:val="single"/>
        </w:rPr>
        <w:t xml:space="preserve">  </w:t>
      </w:r>
      <w:r>
        <w:rPr>
          <w:sz w:val="28"/>
          <w:szCs w:val="28"/>
          <w:u w:val="single"/>
        </w:rPr>
        <w:t> </w:t>
      </w:r>
      <w:r>
        <w:rPr>
          <w:rFonts w:hint="eastAsia"/>
          <w:sz w:val="28"/>
          <w:szCs w:val="28"/>
        </w:rPr>
        <w:t>、</w:t>
      </w:r>
      <w:r>
        <w:rPr>
          <w:sz w:val="28"/>
          <w:szCs w:val="28"/>
          <w:u w:val="single"/>
        </w:rPr>
        <w:t>  </w:t>
      </w:r>
      <w:r>
        <w:rPr>
          <w:rFonts w:hint="eastAsia"/>
          <w:sz w:val="28"/>
          <w:szCs w:val="28"/>
          <w:u w:val="single"/>
        </w:rPr>
        <w:t>共享方式技术</w:t>
      </w:r>
      <w:r>
        <w:rPr>
          <w:sz w:val="28"/>
          <w:szCs w:val="28"/>
          <w:u w:val="single"/>
        </w:rPr>
        <w:t>   </w:t>
      </w:r>
      <w:r>
        <w:rPr>
          <w:rFonts w:hint="eastAsia"/>
          <w:sz w:val="28"/>
          <w:szCs w:val="28"/>
        </w:rPr>
        <w:t>和虚拟分配技术三种。</w:t>
      </w:r>
    </w:p>
    <w:p w:rsidR="00DB0596" w:rsidRDefault="00DB0596">
      <w:pPr>
        <w:numPr>
          <w:ilvl w:val="0"/>
          <w:numId w:val="16"/>
        </w:numPr>
        <w:tabs>
          <w:tab w:val="clear" w:pos="1079"/>
          <w:tab w:val="left" w:pos="720"/>
        </w:tabs>
        <w:snapToGrid w:val="0"/>
        <w:ind w:left="0" w:firstLine="360"/>
        <w:rPr>
          <w:sz w:val="28"/>
          <w:szCs w:val="28"/>
        </w:rPr>
      </w:pPr>
      <w:r>
        <w:rPr>
          <w:sz w:val="28"/>
          <w:szCs w:val="28"/>
        </w:rPr>
        <w:t>缓冲区的设置可分为</w:t>
      </w:r>
      <w:r>
        <w:rPr>
          <w:sz w:val="28"/>
          <w:szCs w:val="28"/>
          <w:u w:val="single"/>
        </w:rPr>
        <w:t>   </w:t>
      </w:r>
      <w:r>
        <w:rPr>
          <w:rFonts w:hint="eastAsia"/>
          <w:sz w:val="28"/>
          <w:szCs w:val="28"/>
          <w:u w:val="single"/>
        </w:rPr>
        <w:t>单缓冲</w:t>
      </w:r>
      <w:r>
        <w:rPr>
          <w:sz w:val="28"/>
          <w:szCs w:val="28"/>
          <w:u w:val="single"/>
        </w:rPr>
        <w:t>   </w:t>
      </w:r>
      <w:r>
        <w:rPr>
          <w:sz w:val="28"/>
          <w:szCs w:val="28"/>
        </w:rPr>
        <w:t>、</w:t>
      </w:r>
      <w:r>
        <w:rPr>
          <w:sz w:val="28"/>
          <w:szCs w:val="28"/>
          <w:u w:val="single"/>
        </w:rPr>
        <w:t>    </w:t>
      </w:r>
      <w:r>
        <w:rPr>
          <w:rFonts w:hint="eastAsia"/>
          <w:sz w:val="28"/>
          <w:szCs w:val="28"/>
          <w:u w:val="single"/>
        </w:rPr>
        <w:t>双缓冲</w:t>
      </w:r>
      <w:r>
        <w:rPr>
          <w:sz w:val="28"/>
          <w:szCs w:val="28"/>
          <w:u w:val="single"/>
        </w:rPr>
        <w:t xml:space="preserve">   </w:t>
      </w:r>
      <w:r>
        <w:rPr>
          <w:sz w:val="28"/>
          <w:szCs w:val="28"/>
        </w:rPr>
        <w:t>、</w:t>
      </w:r>
      <w:r>
        <w:rPr>
          <w:sz w:val="28"/>
          <w:szCs w:val="28"/>
          <w:u w:val="single"/>
        </w:rPr>
        <w:t>   </w:t>
      </w:r>
      <w:r>
        <w:rPr>
          <w:rFonts w:hint="eastAsia"/>
          <w:sz w:val="28"/>
          <w:szCs w:val="28"/>
          <w:u w:val="single"/>
        </w:rPr>
        <w:t>多缓冲</w:t>
      </w:r>
      <w:r>
        <w:rPr>
          <w:sz w:val="28"/>
          <w:szCs w:val="28"/>
          <w:u w:val="single"/>
        </w:rPr>
        <w:t xml:space="preserve"> </w:t>
      </w:r>
      <w:r>
        <w:rPr>
          <w:sz w:val="28"/>
          <w:szCs w:val="28"/>
        </w:rPr>
        <w:t>和</w:t>
      </w:r>
      <w:r>
        <w:rPr>
          <w:sz w:val="28"/>
          <w:szCs w:val="28"/>
          <w:u w:val="single"/>
        </w:rPr>
        <w:t>   </w:t>
      </w:r>
      <w:r>
        <w:rPr>
          <w:rFonts w:hint="eastAsia"/>
          <w:sz w:val="28"/>
          <w:szCs w:val="28"/>
          <w:u w:val="single"/>
        </w:rPr>
        <w:t>缓冲池</w:t>
      </w:r>
      <w:r>
        <w:rPr>
          <w:sz w:val="28"/>
          <w:szCs w:val="28"/>
          <w:u w:val="single"/>
        </w:rPr>
        <w:t xml:space="preserve">  </w:t>
      </w:r>
      <w:r>
        <w:rPr>
          <w:sz w:val="28"/>
          <w:szCs w:val="28"/>
        </w:rPr>
        <w:t>。</w:t>
      </w:r>
    </w:p>
    <w:p w:rsidR="00DB0596" w:rsidRDefault="00DB0596">
      <w:pPr>
        <w:numPr>
          <w:ilvl w:val="0"/>
          <w:numId w:val="16"/>
        </w:numPr>
        <w:tabs>
          <w:tab w:val="clear" w:pos="1079"/>
          <w:tab w:val="left" w:pos="720"/>
        </w:tabs>
        <w:snapToGrid w:val="0"/>
        <w:ind w:left="0" w:firstLine="360"/>
        <w:rPr>
          <w:sz w:val="28"/>
          <w:szCs w:val="28"/>
        </w:rPr>
      </w:pPr>
      <w:r>
        <w:rPr>
          <w:sz w:val="28"/>
          <w:szCs w:val="28"/>
        </w:rPr>
        <w:t>用户编写的程序与实际使用的物理设备无关，而由操作系统负责地址的重定位，我们称之为</w:t>
      </w:r>
      <w:r>
        <w:rPr>
          <w:rFonts w:hint="eastAsia"/>
          <w:sz w:val="28"/>
          <w:szCs w:val="28"/>
          <w:u w:val="single"/>
        </w:rPr>
        <w:t xml:space="preserve">   </w:t>
      </w:r>
      <w:r>
        <w:rPr>
          <w:rFonts w:hint="eastAsia"/>
          <w:sz w:val="28"/>
          <w:szCs w:val="28"/>
          <w:u w:val="single"/>
        </w:rPr>
        <w:t>设备无关性</w:t>
      </w:r>
      <w:r>
        <w:rPr>
          <w:rFonts w:hint="eastAsia"/>
          <w:sz w:val="28"/>
          <w:szCs w:val="28"/>
          <w:u w:val="single"/>
        </w:rPr>
        <w:t xml:space="preserve">   </w:t>
      </w:r>
      <w:r>
        <w:rPr>
          <w:sz w:val="28"/>
          <w:szCs w:val="28"/>
        </w:rPr>
        <w:t>。</w:t>
      </w:r>
    </w:p>
    <w:p w:rsidR="00DB0596" w:rsidRDefault="00DB0596">
      <w:pPr>
        <w:numPr>
          <w:ilvl w:val="0"/>
          <w:numId w:val="16"/>
        </w:numPr>
        <w:tabs>
          <w:tab w:val="clear" w:pos="1079"/>
          <w:tab w:val="left" w:pos="720"/>
        </w:tabs>
        <w:snapToGrid w:val="0"/>
        <w:ind w:left="0" w:firstLine="360"/>
        <w:rPr>
          <w:sz w:val="28"/>
          <w:szCs w:val="28"/>
        </w:rPr>
      </w:pPr>
      <w:r>
        <w:rPr>
          <w:rFonts w:hint="eastAsia"/>
          <w:sz w:val="28"/>
          <w:szCs w:val="28"/>
        </w:rPr>
        <w:t>常用的</w:t>
      </w:r>
      <w:r>
        <w:rPr>
          <w:rFonts w:hint="eastAsia"/>
          <w:sz w:val="28"/>
          <w:szCs w:val="28"/>
        </w:rPr>
        <w:t>I/O</w:t>
      </w:r>
      <w:r>
        <w:rPr>
          <w:rFonts w:hint="eastAsia"/>
          <w:sz w:val="28"/>
          <w:szCs w:val="28"/>
        </w:rPr>
        <w:t>控制方式有：程序直接控制方式、中断方式、</w:t>
      </w:r>
      <w:r>
        <w:rPr>
          <w:sz w:val="28"/>
          <w:szCs w:val="28"/>
          <w:u w:val="single"/>
        </w:rPr>
        <w:t>    </w:t>
      </w:r>
      <w:r>
        <w:rPr>
          <w:rFonts w:hint="eastAsia"/>
          <w:sz w:val="28"/>
          <w:szCs w:val="28"/>
          <w:u w:val="single"/>
        </w:rPr>
        <w:t>DMA</w:t>
      </w:r>
      <w:r>
        <w:rPr>
          <w:rFonts w:hint="eastAsia"/>
          <w:sz w:val="28"/>
          <w:szCs w:val="28"/>
          <w:u w:val="single"/>
        </w:rPr>
        <w:t>方式</w:t>
      </w:r>
      <w:r>
        <w:rPr>
          <w:sz w:val="28"/>
          <w:szCs w:val="28"/>
          <w:u w:val="single"/>
        </w:rPr>
        <w:t> </w:t>
      </w:r>
      <w:r>
        <w:rPr>
          <w:rFonts w:hint="eastAsia"/>
          <w:sz w:val="28"/>
          <w:szCs w:val="28"/>
          <w:u w:val="single"/>
        </w:rPr>
        <w:t xml:space="preserve"> </w:t>
      </w:r>
      <w:r>
        <w:rPr>
          <w:sz w:val="28"/>
          <w:szCs w:val="28"/>
          <w:u w:val="single"/>
        </w:rPr>
        <w:t>  </w:t>
      </w:r>
      <w:r>
        <w:rPr>
          <w:rFonts w:hint="eastAsia"/>
          <w:sz w:val="28"/>
          <w:szCs w:val="28"/>
        </w:rPr>
        <w:t>和</w:t>
      </w:r>
      <w:r>
        <w:rPr>
          <w:sz w:val="28"/>
          <w:szCs w:val="28"/>
          <w:u w:val="single"/>
        </w:rPr>
        <w:t>   </w:t>
      </w:r>
      <w:r>
        <w:rPr>
          <w:rFonts w:hint="eastAsia"/>
          <w:sz w:val="28"/>
          <w:szCs w:val="28"/>
          <w:u w:val="single"/>
        </w:rPr>
        <w:t>通道方式</w:t>
      </w:r>
      <w:r>
        <w:rPr>
          <w:sz w:val="28"/>
          <w:szCs w:val="28"/>
          <w:u w:val="single"/>
        </w:rPr>
        <w:t>  </w:t>
      </w:r>
      <w:r>
        <w:rPr>
          <w:rFonts w:hint="eastAsia"/>
          <w:sz w:val="28"/>
          <w:szCs w:val="28"/>
          <w:u w:val="single"/>
        </w:rPr>
        <w:t xml:space="preserve"> </w:t>
      </w:r>
      <w:r>
        <w:rPr>
          <w:rFonts w:hint="eastAsia"/>
          <w:sz w:val="28"/>
          <w:szCs w:val="28"/>
        </w:rPr>
        <w:t>。</w:t>
      </w:r>
    </w:p>
    <w:p w:rsidR="00DB0596" w:rsidRDefault="00DB0596">
      <w:pPr>
        <w:numPr>
          <w:ilvl w:val="0"/>
          <w:numId w:val="16"/>
        </w:numPr>
        <w:tabs>
          <w:tab w:val="clear" w:pos="1079"/>
          <w:tab w:val="left" w:pos="720"/>
        </w:tabs>
        <w:snapToGrid w:val="0"/>
        <w:ind w:left="0" w:firstLine="360"/>
        <w:rPr>
          <w:sz w:val="28"/>
          <w:szCs w:val="28"/>
        </w:rPr>
      </w:pPr>
      <w:r>
        <w:rPr>
          <w:rFonts w:hint="eastAsia"/>
          <w:sz w:val="28"/>
          <w:szCs w:val="28"/>
        </w:rPr>
        <w:t>执行一次磁盘信息传输操作所花的时间有三部分：</w:t>
      </w:r>
      <w:r>
        <w:rPr>
          <w:sz w:val="28"/>
          <w:szCs w:val="28"/>
          <w:u w:val="single"/>
        </w:rPr>
        <w:t>   </w:t>
      </w:r>
      <w:r>
        <w:rPr>
          <w:rFonts w:hint="eastAsia"/>
          <w:sz w:val="28"/>
          <w:szCs w:val="28"/>
          <w:u w:val="single"/>
        </w:rPr>
        <w:t>寻找时机</w:t>
      </w:r>
      <w:r>
        <w:rPr>
          <w:rFonts w:hint="eastAsia"/>
          <w:sz w:val="28"/>
          <w:szCs w:val="28"/>
          <w:u w:val="single"/>
        </w:rPr>
        <w:t xml:space="preserve"> </w:t>
      </w:r>
      <w:r>
        <w:rPr>
          <w:rFonts w:hint="eastAsia"/>
          <w:sz w:val="28"/>
          <w:szCs w:val="28"/>
        </w:rPr>
        <w:t>、</w:t>
      </w:r>
      <w:r>
        <w:rPr>
          <w:sz w:val="28"/>
          <w:szCs w:val="28"/>
          <w:u w:val="single"/>
        </w:rPr>
        <w:t>    </w:t>
      </w:r>
      <w:r>
        <w:rPr>
          <w:rFonts w:hint="eastAsia"/>
          <w:sz w:val="28"/>
          <w:szCs w:val="28"/>
          <w:u w:val="single"/>
        </w:rPr>
        <w:t>延迟时机</w:t>
      </w:r>
      <w:r>
        <w:rPr>
          <w:rFonts w:hint="eastAsia"/>
          <w:sz w:val="28"/>
          <w:szCs w:val="28"/>
          <w:u w:val="single"/>
        </w:rPr>
        <w:t xml:space="preserve"> </w:t>
      </w:r>
      <w:r>
        <w:rPr>
          <w:sz w:val="28"/>
          <w:szCs w:val="28"/>
          <w:u w:val="single"/>
        </w:rPr>
        <w:t> </w:t>
      </w:r>
      <w:r>
        <w:rPr>
          <w:rFonts w:hint="eastAsia"/>
          <w:sz w:val="28"/>
          <w:szCs w:val="28"/>
        </w:rPr>
        <w:t>和</w:t>
      </w:r>
      <w:r>
        <w:rPr>
          <w:sz w:val="28"/>
          <w:szCs w:val="28"/>
          <w:u w:val="single"/>
        </w:rPr>
        <w:t>   </w:t>
      </w:r>
      <w:r>
        <w:rPr>
          <w:rFonts w:hint="eastAsia"/>
          <w:sz w:val="28"/>
          <w:szCs w:val="28"/>
          <w:u w:val="single"/>
        </w:rPr>
        <w:t>传送时间</w:t>
      </w:r>
      <w:r>
        <w:rPr>
          <w:sz w:val="28"/>
          <w:szCs w:val="28"/>
          <w:u w:val="single"/>
        </w:rPr>
        <w:t>  </w:t>
      </w:r>
      <w:r>
        <w:rPr>
          <w:rFonts w:hint="eastAsia"/>
          <w:sz w:val="28"/>
          <w:szCs w:val="28"/>
          <w:u w:val="single"/>
        </w:rPr>
        <w:t xml:space="preserve"> </w:t>
      </w:r>
      <w:r>
        <w:rPr>
          <w:rFonts w:hint="eastAsia"/>
          <w:sz w:val="28"/>
          <w:szCs w:val="28"/>
        </w:rPr>
        <w:t>。</w:t>
      </w:r>
    </w:p>
    <w:p w:rsidR="00DB0596" w:rsidRDefault="00DB0596">
      <w:pPr>
        <w:snapToGrid w:val="0"/>
        <w:ind w:firstLineChars="171" w:firstLine="479"/>
        <w:rPr>
          <w:rFonts w:ascii="宋体"/>
          <w:sz w:val="28"/>
          <w:szCs w:val="28"/>
        </w:rPr>
      </w:pPr>
    </w:p>
    <w:p w:rsidR="00DB0596" w:rsidRDefault="00DB0596">
      <w:pPr>
        <w:snapToGrid w:val="0"/>
        <w:rPr>
          <w:rFonts w:ascii="宋体"/>
          <w:sz w:val="28"/>
          <w:szCs w:val="28"/>
        </w:rPr>
      </w:pPr>
      <w:r>
        <w:rPr>
          <w:rFonts w:ascii="宋体" w:hint="eastAsia"/>
          <w:b/>
          <w:bCs/>
          <w:sz w:val="28"/>
          <w:szCs w:val="28"/>
        </w:rPr>
        <w:t>四、问答题</w:t>
      </w:r>
    </w:p>
    <w:p w:rsidR="00DB0596" w:rsidRDefault="00DB0596">
      <w:pPr>
        <w:numPr>
          <w:ilvl w:val="0"/>
          <w:numId w:val="17"/>
        </w:numPr>
        <w:tabs>
          <w:tab w:val="clear" w:pos="1079"/>
          <w:tab w:val="left" w:pos="720"/>
        </w:tabs>
        <w:snapToGrid w:val="0"/>
        <w:ind w:left="0" w:firstLine="359"/>
        <w:rPr>
          <w:rFonts w:ascii="宋体" w:hAnsi="宋体"/>
          <w:sz w:val="28"/>
          <w:szCs w:val="28"/>
        </w:rPr>
      </w:pPr>
      <w:r>
        <w:rPr>
          <w:rFonts w:ascii="宋体" w:hint="eastAsia"/>
          <w:sz w:val="28"/>
          <w:szCs w:val="28"/>
        </w:rPr>
        <w:t>以一台打印机为例，简述</w:t>
      </w:r>
      <w:r>
        <w:rPr>
          <w:rFonts w:ascii="宋体"/>
          <w:sz w:val="28"/>
          <w:szCs w:val="28"/>
        </w:rPr>
        <w:t>SPOOLING技术</w:t>
      </w:r>
      <w:r>
        <w:rPr>
          <w:rFonts w:ascii="宋体" w:hint="eastAsia"/>
          <w:sz w:val="28"/>
          <w:szCs w:val="28"/>
        </w:rPr>
        <w:t>工作原理</w:t>
      </w:r>
      <w:r>
        <w:rPr>
          <w:rFonts w:ascii="宋体"/>
          <w:sz w:val="28"/>
          <w:szCs w:val="28"/>
        </w:rPr>
        <w:t>。</w:t>
      </w:r>
    </w:p>
    <w:p w:rsidR="00DB0596" w:rsidRDefault="00DB0596">
      <w:pPr>
        <w:snapToGrid w:val="0"/>
        <w:rPr>
          <w:rFonts w:ascii="宋体"/>
          <w:sz w:val="28"/>
          <w:szCs w:val="28"/>
        </w:rPr>
      </w:pPr>
      <w:r>
        <w:rPr>
          <w:rFonts w:ascii="宋体" w:hint="eastAsia"/>
          <w:sz w:val="28"/>
          <w:szCs w:val="28"/>
        </w:rPr>
        <w:t>答：在SPOOLING系统中，多台外围设备通过通道或DMA器件和主机与外存连接起来，作业的输入输出过程由主机中的操作系统控制。操作系统中的输入程序包含两个独立的过程，一个过程负责从外部设备把信息读入缓冲区，另一个过程是写过程，负责把缓冲区中的信息送入到外存输入井中。在系统输入模块收到作业输入请求后，输入管理模块中的读过程负责将信息从输入装置读入缓冲区。当缓冲区满时，由写过程将信息从缓冲区写到外存输入井中。读过程和写过程反复循环，直到一个作业输入完毕。当读过程读到一个硬件结束标志后，系统再次驱动写过程把最后一批信息写入外存并调用中断处理程序结束该次输入。然后，系统为该作业建立作业控制块JCB，从而使输入井中的作业进入作业等待队列，等待作业调度程序选中后进入内存。</w:t>
      </w:r>
    </w:p>
    <w:p w:rsidR="00DB0596" w:rsidRDefault="00DB0596">
      <w:pPr>
        <w:numPr>
          <w:ilvl w:val="0"/>
          <w:numId w:val="17"/>
        </w:numPr>
        <w:tabs>
          <w:tab w:val="clear" w:pos="1079"/>
          <w:tab w:val="left" w:pos="720"/>
        </w:tabs>
        <w:snapToGrid w:val="0"/>
        <w:ind w:left="0" w:firstLine="359"/>
        <w:rPr>
          <w:rFonts w:ascii="宋体" w:hAnsi="宋体"/>
          <w:sz w:val="28"/>
          <w:szCs w:val="28"/>
        </w:rPr>
      </w:pPr>
      <w:r>
        <w:rPr>
          <w:rFonts w:ascii="宋体" w:hAnsi="宋体"/>
          <w:sz w:val="28"/>
          <w:szCs w:val="28"/>
        </w:rPr>
        <w:t>设备驱动程序是什么?为什么要有设备驱动程序，用户进程怎样使用驱动程序?</w:t>
      </w:r>
    </w:p>
    <w:p w:rsidR="00DB0596" w:rsidRDefault="00DB0596">
      <w:pPr>
        <w:snapToGrid w:val="0"/>
        <w:rPr>
          <w:rFonts w:ascii="宋体" w:hAnsi="宋体"/>
          <w:sz w:val="28"/>
          <w:szCs w:val="28"/>
        </w:rPr>
      </w:pPr>
      <w:r>
        <w:rPr>
          <w:rFonts w:ascii="宋体" w:hAnsi="宋体" w:hint="eastAsia"/>
          <w:sz w:val="28"/>
          <w:szCs w:val="28"/>
        </w:rPr>
        <w:t xml:space="preserve">答：设备驱动进程（I/O进程，进程是并发环境下程序的一次执行）与设备控制器之间的通信程序称为设备驱动程序。 </w:t>
      </w:r>
    </w:p>
    <w:p w:rsidR="00DB0596" w:rsidRDefault="00DB0596">
      <w:pPr>
        <w:snapToGrid w:val="0"/>
        <w:ind w:firstLineChars="200" w:firstLine="560"/>
        <w:rPr>
          <w:rFonts w:ascii="宋体" w:hAnsi="宋体"/>
          <w:sz w:val="28"/>
          <w:szCs w:val="28"/>
        </w:rPr>
      </w:pPr>
      <w:r>
        <w:rPr>
          <w:rFonts w:ascii="宋体" w:hAnsi="宋体" w:hint="eastAsia"/>
          <w:sz w:val="28"/>
          <w:szCs w:val="28"/>
        </w:rPr>
        <w:t xml:space="preserve">设备驱动程序是控制设备动作的核心模块，如设备的打开、关闭、读、写等，用来控制设备上数据的传输。它直接与硬件密切相关，处理用户进程发出的I/O请求。 </w:t>
      </w:r>
    </w:p>
    <w:p w:rsidR="00DB0596" w:rsidRDefault="00DB0596">
      <w:pPr>
        <w:snapToGrid w:val="0"/>
        <w:ind w:firstLineChars="200" w:firstLine="560"/>
        <w:rPr>
          <w:rFonts w:ascii="宋体" w:hAnsi="宋体"/>
          <w:sz w:val="28"/>
          <w:szCs w:val="28"/>
        </w:rPr>
      </w:pPr>
      <w:r>
        <w:rPr>
          <w:rFonts w:ascii="宋体" w:hAnsi="宋体" w:hint="eastAsia"/>
          <w:sz w:val="28"/>
          <w:szCs w:val="28"/>
        </w:rPr>
        <w:t>用户进程使用设备驱动程序时，设备驱动程序的处理过程为：将用户进程抽象的I/O要求转换为具体的要求，检查I/O请求的合法性，读出和检查设备的状态，传送必要的参数，设置设备工作方式，启动I/O设备。</w:t>
      </w:r>
    </w:p>
    <w:p w:rsidR="00DB0596" w:rsidRDefault="00DB0596">
      <w:pPr>
        <w:numPr>
          <w:ilvl w:val="0"/>
          <w:numId w:val="17"/>
        </w:numPr>
        <w:tabs>
          <w:tab w:val="clear" w:pos="1079"/>
          <w:tab w:val="left" w:pos="720"/>
        </w:tabs>
        <w:snapToGrid w:val="0"/>
        <w:ind w:left="0" w:firstLine="359"/>
        <w:rPr>
          <w:rFonts w:ascii="宋体" w:hAnsi="宋体"/>
          <w:sz w:val="28"/>
          <w:szCs w:val="28"/>
        </w:rPr>
      </w:pPr>
      <w:r>
        <w:rPr>
          <w:rFonts w:ascii="宋体" w:hAnsi="宋体" w:hint="eastAsia"/>
          <w:sz w:val="28"/>
          <w:szCs w:val="28"/>
        </w:rPr>
        <w:t>什么是独占设备？什么是共享设备？两者在分配方式上有什么不同？</w:t>
      </w:r>
    </w:p>
    <w:p w:rsidR="00DB0596" w:rsidRDefault="00DB0596">
      <w:pPr>
        <w:snapToGrid w:val="0"/>
        <w:rPr>
          <w:rFonts w:ascii="宋体" w:hAnsi="宋体"/>
          <w:sz w:val="28"/>
          <w:szCs w:val="28"/>
        </w:rPr>
      </w:pPr>
      <w:r>
        <w:rPr>
          <w:rFonts w:ascii="宋体" w:hAnsi="宋体" w:hint="eastAsia"/>
          <w:sz w:val="28"/>
          <w:szCs w:val="28"/>
        </w:rPr>
        <w:t>答：独享设备：即不能共享的设备，一段时间只能由一个作业独占。如打印机、读卡机、磁带机等。所有字符型输入输出设备原则上都应是独享设备</w:t>
      </w:r>
    </w:p>
    <w:p w:rsidR="00DB0596" w:rsidRDefault="00DB0596">
      <w:pPr>
        <w:snapToGrid w:val="0"/>
        <w:ind w:firstLineChars="200" w:firstLine="560"/>
        <w:rPr>
          <w:rFonts w:ascii="宋体" w:hAnsi="宋体"/>
          <w:sz w:val="28"/>
          <w:szCs w:val="28"/>
        </w:rPr>
      </w:pPr>
      <w:r>
        <w:rPr>
          <w:rFonts w:ascii="宋体" w:hAnsi="宋体" w:hint="eastAsia"/>
          <w:sz w:val="28"/>
          <w:szCs w:val="28"/>
        </w:rPr>
        <w:t>共享设备：可由若干作业同时共享的设备，如磁盘机等。共享分配技术保</w:t>
      </w:r>
      <w:r>
        <w:rPr>
          <w:rFonts w:ascii="宋体" w:hAnsi="宋体" w:hint="eastAsia"/>
          <w:sz w:val="28"/>
          <w:szCs w:val="28"/>
        </w:rPr>
        <w:lastRenderedPageBreak/>
        <w:t>证多个进程可以同时方便地直接存取一台共享设备。共享提高了设备的利用率。块设备都是共享设备</w:t>
      </w:r>
    </w:p>
    <w:p w:rsidR="00DB0596" w:rsidRDefault="00DB0596">
      <w:pPr>
        <w:snapToGrid w:val="0"/>
        <w:ind w:firstLineChars="200" w:firstLine="560"/>
        <w:rPr>
          <w:rFonts w:ascii="宋体" w:hAnsi="宋体"/>
          <w:sz w:val="28"/>
          <w:szCs w:val="28"/>
        </w:rPr>
      </w:pPr>
      <w:r>
        <w:rPr>
          <w:rFonts w:ascii="宋体" w:hAnsi="宋体" w:hint="eastAsia"/>
          <w:sz w:val="28"/>
          <w:szCs w:val="28"/>
        </w:rPr>
        <w:t>设备分配技术主要有：独占分配、共享分配和虚拟分配。独占分配适用于独占设备，系统效率低；共享分配适用于高速、大容量直接存储的共享设备，设备的利用率较高；虚拟分配技术利用共享设备去实现独占设备的功能，从而使独占设备“感觉上”成为可共享的、快速的I/O设备。</w:t>
      </w:r>
    </w:p>
    <w:p w:rsidR="00DB0596" w:rsidRDefault="00DB0596">
      <w:pPr>
        <w:numPr>
          <w:ilvl w:val="0"/>
          <w:numId w:val="17"/>
        </w:numPr>
        <w:tabs>
          <w:tab w:val="clear" w:pos="1079"/>
          <w:tab w:val="left" w:pos="720"/>
        </w:tabs>
        <w:snapToGrid w:val="0"/>
        <w:ind w:left="0" w:firstLine="359"/>
        <w:rPr>
          <w:rFonts w:ascii="宋体" w:hAnsi="宋体"/>
          <w:sz w:val="28"/>
          <w:szCs w:val="28"/>
        </w:rPr>
      </w:pPr>
      <w:r>
        <w:rPr>
          <w:rFonts w:ascii="宋体" w:hAnsi="宋体" w:hint="eastAsia"/>
          <w:sz w:val="28"/>
          <w:szCs w:val="28"/>
        </w:rPr>
        <w:t>简述I/O中断在设备管理中的作用。</w:t>
      </w:r>
    </w:p>
    <w:p w:rsidR="00DB0596" w:rsidRDefault="00DB0596">
      <w:pPr>
        <w:numPr>
          <w:ilvl w:val="0"/>
          <w:numId w:val="17"/>
        </w:numPr>
        <w:tabs>
          <w:tab w:val="clear" w:pos="1079"/>
          <w:tab w:val="left" w:pos="720"/>
        </w:tabs>
        <w:snapToGrid w:val="0"/>
        <w:ind w:left="0" w:firstLine="359"/>
        <w:rPr>
          <w:rFonts w:ascii="宋体" w:hAnsi="宋体"/>
          <w:sz w:val="28"/>
          <w:szCs w:val="28"/>
        </w:rPr>
      </w:pPr>
      <w:r>
        <w:rPr>
          <w:rFonts w:ascii="宋体" w:hAnsi="宋体" w:hint="eastAsia"/>
          <w:sz w:val="28"/>
          <w:szCs w:val="28"/>
        </w:rPr>
        <w:t>有几种I/O控制方式？各有什么特点？</w:t>
      </w:r>
    </w:p>
    <w:p w:rsidR="00DB0596" w:rsidRDefault="00DB0596">
      <w:pPr>
        <w:snapToGrid w:val="0"/>
        <w:rPr>
          <w:rFonts w:ascii="宋体" w:hAnsi="宋体"/>
          <w:sz w:val="28"/>
          <w:szCs w:val="28"/>
        </w:rPr>
      </w:pPr>
      <w:r>
        <w:rPr>
          <w:rFonts w:ascii="宋体" w:hAnsi="宋体" w:hint="eastAsia"/>
          <w:sz w:val="28"/>
          <w:szCs w:val="28"/>
        </w:rPr>
        <w:t>答：1 程序查询方式 ：</w:t>
      </w:r>
    </w:p>
    <w:p w:rsidR="00DB0596" w:rsidRDefault="00DB0596">
      <w:pPr>
        <w:snapToGrid w:val="0"/>
        <w:ind w:firstLineChars="200" w:firstLine="560"/>
        <w:rPr>
          <w:rFonts w:ascii="宋体" w:hAnsi="宋体"/>
          <w:sz w:val="28"/>
          <w:szCs w:val="28"/>
        </w:rPr>
      </w:pPr>
      <w:r>
        <w:rPr>
          <w:rFonts w:ascii="宋体" w:hAnsi="宋体" w:hint="eastAsia"/>
          <w:sz w:val="28"/>
          <w:szCs w:val="28"/>
        </w:rPr>
        <w:t xml:space="preserve">程序查询方式是早期计算机中使用的一种方式。数据在CPU和外围设备之间的传送完全靠计算机程序控制，查询方式的优点是CPU的操作和外围设备的操作能够同步，而且硬件结构比较简单。但问题是，外围设备动作很慢，程序进入查询循环时将白白浪费掉CPU很多时间，CPU此时只能等待，不能处理其他业务。即使CPU采用定期地由主程序转向查询设备状态的子程序进行扫描轮询的办法，CPU宝贵资源的浪费也是可观的。因此当前除单片机外，很少使用程序查询方式。 </w:t>
      </w:r>
    </w:p>
    <w:p w:rsidR="00DB0596" w:rsidRDefault="00DB0596">
      <w:pPr>
        <w:snapToGrid w:val="0"/>
        <w:rPr>
          <w:rFonts w:ascii="宋体" w:hAnsi="宋体"/>
          <w:sz w:val="28"/>
          <w:szCs w:val="28"/>
        </w:rPr>
      </w:pPr>
      <w:r>
        <w:rPr>
          <w:rFonts w:ascii="宋体" w:hAnsi="宋体" w:hint="eastAsia"/>
          <w:sz w:val="28"/>
          <w:szCs w:val="28"/>
        </w:rPr>
        <w:t>2 程序中断方式 ：</w:t>
      </w:r>
    </w:p>
    <w:p w:rsidR="00DB0596" w:rsidRDefault="00DB0596">
      <w:pPr>
        <w:snapToGrid w:val="0"/>
        <w:ind w:firstLineChars="200" w:firstLine="560"/>
        <w:rPr>
          <w:rFonts w:ascii="宋体" w:hAnsi="宋体"/>
          <w:sz w:val="28"/>
          <w:szCs w:val="28"/>
        </w:rPr>
      </w:pPr>
      <w:r>
        <w:rPr>
          <w:rFonts w:ascii="宋体" w:hAnsi="宋体" w:hint="eastAsia"/>
          <w:sz w:val="28"/>
          <w:szCs w:val="28"/>
        </w:rPr>
        <w:t xml:space="preserve">中断是外围设备用来“主动”通知CPU，准备送出输入数据或接收输出数据的一种方法。通常，当一个中断发生时，CPU暂停它的现行程序，而转向中断处理程序，从而可以输入或输出一个数据。当中断处理完毕后，CPU又返回到它原来的任务，并从它停止的地方开始执行程序。它节省了CPU宝贵的时间，是管理I/O操作的一个比较有效的方法。中断方式一般适用于随机出现的服务，并且一旦提出要求，应立即进行。同程序查询方式相比，硬件结构相对复杂一些，服务开销时间较大。 </w:t>
      </w:r>
    </w:p>
    <w:p w:rsidR="00DB0596" w:rsidRDefault="00DB0596">
      <w:pPr>
        <w:snapToGrid w:val="0"/>
        <w:rPr>
          <w:rFonts w:ascii="宋体" w:hAnsi="宋体"/>
          <w:sz w:val="28"/>
          <w:szCs w:val="28"/>
        </w:rPr>
      </w:pPr>
      <w:r>
        <w:rPr>
          <w:rFonts w:ascii="宋体" w:hAnsi="宋体" w:hint="eastAsia"/>
          <w:sz w:val="28"/>
          <w:szCs w:val="28"/>
        </w:rPr>
        <w:t>3 直接内存访问(DMA)方式：</w:t>
      </w:r>
    </w:p>
    <w:p w:rsidR="00DB0596" w:rsidRDefault="00DB0596">
      <w:pPr>
        <w:snapToGrid w:val="0"/>
        <w:ind w:firstLineChars="200" w:firstLine="560"/>
        <w:rPr>
          <w:rFonts w:ascii="宋体" w:hAnsi="宋体"/>
          <w:sz w:val="28"/>
          <w:szCs w:val="28"/>
        </w:rPr>
      </w:pPr>
      <w:r>
        <w:rPr>
          <w:rFonts w:ascii="宋体" w:hAnsi="宋体" w:hint="eastAsia"/>
          <w:sz w:val="28"/>
          <w:szCs w:val="28"/>
        </w:rPr>
        <w:t xml:space="preserve">用中断方式交换数据时，每处理一次I/O交换，约需几十微秒到几百微秒。对于一些高速的外围设备，以及成组交换数据的情况，仍然显得速度太慢。直接内存访问(DMA)方式是一种完全由硬件执行I/O交换的工作方式。这种方式既考虑到中断响应，同时又要节约中断开销。此时，DMA控制器从CPU完全接管对总线的控制，数据交换不经过CPU，而直接在内存和外围设备之间进行，以高速传送数据。这种方式的主要优点是数据传送速度很高，传送速率仅受到内存访问时间的限制。与中断方式相比，需要更多的硬件。DMA方式适用于内存和高速外围设备之间大批数据交换的场合。 </w:t>
      </w:r>
    </w:p>
    <w:p w:rsidR="00DB0596" w:rsidRDefault="00DB0596">
      <w:pPr>
        <w:snapToGrid w:val="0"/>
        <w:rPr>
          <w:rFonts w:ascii="宋体" w:hAnsi="宋体"/>
          <w:sz w:val="28"/>
          <w:szCs w:val="28"/>
        </w:rPr>
      </w:pPr>
      <w:r>
        <w:rPr>
          <w:rFonts w:ascii="宋体" w:hAnsi="宋体" w:hint="eastAsia"/>
          <w:sz w:val="28"/>
          <w:szCs w:val="28"/>
        </w:rPr>
        <w:t>4 通道方式 ：</w:t>
      </w:r>
    </w:p>
    <w:p w:rsidR="00DB0596" w:rsidRDefault="00DB0596">
      <w:pPr>
        <w:snapToGrid w:val="0"/>
        <w:ind w:firstLineChars="200" w:firstLine="560"/>
        <w:rPr>
          <w:rFonts w:ascii="宋体" w:hAnsi="宋体"/>
          <w:sz w:val="28"/>
          <w:szCs w:val="28"/>
        </w:rPr>
      </w:pPr>
      <w:r>
        <w:rPr>
          <w:rFonts w:ascii="宋体" w:hAnsi="宋体" w:hint="eastAsia"/>
          <w:sz w:val="28"/>
          <w:szCs w:val="28"/>
        </w:rPr>
        <w:t>DMA方式的出现已经减轻了CPU对I/O操作的控制，使得CPU的效率有显著的提高，而通道的出现则进一步提高了CPU的效率。这是因为，CPU将部分权力下放给通道。通道是一个具有特殊功能的处理器，某些应用中称为输入输出处理器(IOP)，它可以实现对外围设备的统一管理和外围设备与内存之间的数据传送。这种方式大大提高了CPU的工作效率。然而这种提高CPU效率的办</w:t>
      </w:r>
      <w:r>
        <w:rPr>
          <w:rFonts w:ascii="宋体" w:hAnsi="宋体" w:hint="eastAsia"/>
          <w:sz w:val="28"/>
          <w:szCs w:val="28"/>
        </w:rPr>
        <w:lastRenderedPageBreak/>
        <w:t>法是以花费更多硬件为代价的。</w:t>
      </w:r>
    </w:p>
    <w:p w:rsidR="00DB0596" w:rsidRDefault="00DB0596">
      <w:pPr>
        <w:numPr>
          <w:ilvl w:val="0"/>
          <w:numId w:val="17"/>
        </w:numPr>
        <w:tabs>
          <w:tab w:val="clear" w:pos="1079"/>
          <w:tab w:val="left" w:pos="720"/>
        </w:tabs>
        <w:snapToGrid w:val="0"/>
        <w:ind w:left="0" w:firstLine="359"/>
        <w:rPr>
          <w:rFonts w:ascii="宋体" w:hAnsi="宋体"/>
          <w:sz w:val="28"/>
          <w:szCs w:val="28"/>
        </w:rPr>
      </w:pPr>
      <w:r>
        <w:rPr>
          <w:rFonts w:ascii="宋体" w:hAnsi="宋体" w:hint="eastAsia"/>
          <w:sz w:val="28"/>
          <w:szCs w:val="28"/>
        </w:rPr>
        <w:t>DMA方式与通道方式有什么不同？</w:t>
      </w:r>
    </w:p>
    <w:p w:rsidR="00DB0596" w:rsidRDefault="00DB0596">
      <w:pPr>
        <w:pStyle w:val="a6"/>
        <w:spacing w:line="300" w:lineRule="auto"/>
        <w:ind w:firstLine="0"/>
        <w:rPr>
          <w:rFonts w:ascii="宋体" w:hAnsi="宋体"/>
          <w:sz w:val="28"/>
          <w:szCs w:val="28"/>
        </w:rPr>
      </w:pPr>
      <w:r>
        <w:rPr>
          <w:rFonts w:ascii="宋体" w:hAnsi="宋体" w:hint="eastAsia"/>
          <w:sz w:val="28"/>
          <w:szCs w:val="28"/>
        </w:rPr>
        <w:t>答：（1）DMA方式是通过DMA控制器控制总线，在外设和主存之间直接实现I/O传送；</w:t>
      </w:r>
    </w:p>
    <w:p w:rsidR="00DB0596" w:rsidRDefault="00DB0596">
      <w:pPr>
        <w:pStyle w:val="a6"/>
        <w:spacing w:line="300" w:lineRule="auto"/>
        <w:rPr>
          <w:rFonts w:ascii="宋体" w:hAnsi="宋体"/>
          <w:sz w:val="28"/>
          <w:szCs w:val="28"/>
        </w:rPr>
      </w:pPr>
      <w:r>
        <w:rPr>
          <w:rFonts w:ascii="宋体" w:hAnsi="宋体" w:hint="eastAsia"/>
          <w:sz w:val="28"/>
          <w:szCs w:val="28"/>
        </w:rPr>
        <w:t>（2）而通道通过执行通道程序进行I/O操作的管理。</w:t>
      </w:r>
    </w:p>
    <w:p w:rsidR="00DB0596" w:rsidRDefault="00DB0596" w:rsidP="005D5C85">
      <w:pPr>
        <w:pStyle w:val="a6"/>
        <w:spacing w:line="300" w:lineRule="auto"/>
        <w:rPr>
          <w:rFonts w:ascii="宋体" w:hAnsi="宋体"/>
          <w:sz w:val="28"/>
          <w:szCs w:val="28"/>
        </w:rPr>
      </w:pPr>
      <w:r>
        <w:rPr>
          <w:rFonts w:ascii="宋体" w:hAnsi="宋体" w:hint="eastAsia"/>
          <w:sz w:val="28"/>
          <w:szCs w:val="28"/>
        </w:rPr>
        <w:t>（3）对CPU而言，CH比DMA具有更强的独立处理I/O的能力。DMA控制器通常只控制一台或多台同类的高速设备；而通道可控制多台同类或不同类的设备。</w:t>
      </w:r>
    </w:p>
    <w:sectPr w:rsidR="00DB0596">
      <w:pgSz w:w="11906" w:h="16838"/>
      <w:pgMar w:top="1247" w:right="1247" w:bottom="1247"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FB7" w:rsidRDefault="004E0FB7" w:rsidP="00141A6D">
      <w:r>
        <w:separator/>
      </w:r>
    </w:p>
  </w:endnote>
  <w:endnote w:type="continuationSeparator" w:id="0">
    <w:p w:rsidR="004E0FB7" w:rsidRDefault="004E0FB7" w:rsidP="0014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 w:name="ã">
    <w:altName w:val="Times New Roman"/>
    <w:charset w:val="00"/>
    <w:family w:val="roman"/>
    <w:pitch w:val="default"/>
    <w:sig w:usb0="00000000" w:usb1="00000000" w:usb2="00000000" w:usb3="00000000" w:csb0="00040001" w:csb1="00000000"/>
  </w:font>
  <w:font w:name="TimeS new Romas">
    <w:altName w:val="Times New Roman"/>
    <w:charset w:val="00"/>
    <w:family w:val="roman"/>
    <w:pitch w:val="default"/>
    <w:sig w:usb0="00000000" w:usb1="00000000" w:usb2="00000000" w:usb3="00000000" w:csb0="00040001"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FB7" w:rsidRDefault="004E0FB7" w:rsidP="00141A6D">
      <w:r>
        <w:separator/>
      </w:r>
    </w:p>
  </w:footnote>
  <w:footnote w:type="continuationSeparator" w:id="0">
    <w:p w:rsidR="004E0FB7" w:rsidRDefault="004E0FB7" w:rsidP="00141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1079"/>
        </w:tabs>
        <w:ind w:left="779" w:hanging="42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 w15:restartNumberingAfterBreak="0">
    <w:nsid w:val="00000003"/>
    <w:multiLevelType w:val="multilevel"/>
    <w:tmpl w:val="00000003"/>
    <w:lvl w:ilvl="0">
      <w:start w:val="1"/>
      <w:numFmt w:val="decimal"/>
      <w:lvlText w:val="%1、"/>
      <w:lvlJc w:val="left"/>
      <w:pPr>
        <w:tabs>
          <w:tab w:val="num" w:pos="719"/>
        </w:tabs>
        <w:ind w:left="719" w:hanging="36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2" w15:restartNumberingAfterBreak="0">
    <w:nsid w:val="00000004"/>
    <w:multiLevelType w:val="multilevel"/>
    <w:tmpl w:val="00000004"/>
    <w:lvl w:ilvl="0">
      <w:start w:val="1"/>
      <w:numFmt w:val="decimal"/>
      <w:lvlText w:val="%1、"/>
      <w:lvlJc w:val="left"/>
      <w:pPr>
        <w:tabs>
          <w:tab w:val="num" w:pos="779"/>
        </w:tabs>
        <w:ind w:left="779" w:hanging="42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3" w15:restartNumberingAfterBreak="0">
    <w:nsid w:val="00000005"/>
    <w:multiLevelType w:val="multilevel"/>
    <w:tmpl w:val="00000005"/>
    <w:lvl w:ilvl="0">
      <w:start w:val="1"/>
      <w:numFmt w:val="decimal"/>
      <w:lvlText w:val="%1、"/>
      <w:lvlJc w:val="left"/>
      <w:pPr>
        <w:tabs>
          <w:tab w:val="num" w:pos="1138"/>
        </w:tabs>
        <w:ind w:left="1138" w:hanging="42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4" w15:restartNumberingAfterBreak="0">
    <w:nsid w:val="00000006"/>
    <w:multiLevelType w:val="multilevel"/>
    <w:tmpl w:val="00000006"/>
    <w:lvl w:ilvl="0">
      <w:start w:val="1"/>
      <w:numFmt w:val="decimal"/>
      <w:lvlText w:val="%1、"/>
      <w:lvlJc w:val="left"/>
      <w:pPr>
        <w:tabs>
          <w:tab w:val="num" w:pos="360"/>
        </w:tabs>
        <w:ind w:left="360" w:hanging="360"/>
      </w:pPr>
      <w:rPr>
        <w:rFonts w:hint="eastAsia"/>
      </w:rPr>
    </w:lvl>
    <w:lvl w:ilvl="1">
      <w:numFmt w:val="decimal"/>
      <w:lvlText w:val=""/>
      <w:lvlJc w:val="left"/>
      <w:pPr>
        <w:tabs>
          <w:tab w:val="num" w:pos="360"/>
        </w:tabs>
        <w:ind w:left="0" w:firstLine="0"/>
      </w:pPr>
      <w:rPr>
        <w:rFonts w:hint="eastAsia"/>
      </w:rPr>
    </w:lvl>
    <w:lvl w:ilvl="2">
      <w:numFmt w:val="decimal"/>
      <w:lvlText w:val=""/>
      <w:lvlJc w:val="left"/>
      <w:pPr>
        <w:tabs>
          <w:tab w:val="num" w:pos="360"/>
        </w:tabs>
        <w:ind w:left="0" w:firstLine="0"/>
      </w:pPr>
      <w:rPr>
        <w:rFonts w:hint="eastAsia"/>
      </w:rPr>
    </w:lvl>
    <w:lvl w:ilvl="3">
      <w:numFmt w:val="decimal"/>
      <w:lvlText w:val=""/>
      <w:lvlJc w:val="left"/>
      <w:pPr>
        <w:tabs>
          <w:tab w:val="num" w:pos="360"/>
        </w:tabs>
        <w:ind w:left="0" w:firstLine="0"/>
      </w:pPr>
      <w:rPr>
        <w:rFonts w:hint="eastAsia"/>
      </w:rPr>
    </w:lvl>
    <w:lvl w:ilvl="4">
      <w:numFmt w:val="decimal"/>
      <w:lvlText w:val=""/>
      <w:lvlJc w:val="left"/>
      <w:pPr>
        <w:tabs>
          <w:tab w:val="num" w:pos="360"/>
        </w:tabs>
        <w:ind w:left="0" w:firstLine="0"/>
      </w:pPr>
      <w:rPr>
        <w:rFonts w:hint="eastAsia"/>
      </w:rPr>
    </w:lvl>
    <w:lvl w:ilvl="5">
      <w:numFmt w:val="decimal"/>
      <w:lvlText w:val=""/>
      <w:lvlJc w:val="left"/>
      <w:pPr>
        <w:tabs>
          <w:tab w:val="num" w:pos="360"/>
        </w:tabs>
        <w:ind w:left="0" w:firstLine="0"/>
      </w:pPr>
      <w:rPr>
        <w:rFonts w:hint="eastAsia"/>
      </w:rPr>
    </w:lvl>
    <w:lvl w:ilvl="6">
      <w:numFmt w:val="decimal"/>
      <w:lvlText w:val=""/>
      <w:lvlJc w:val="left"/>
      <w:pPr>
        <w:tabs>
          <w:tab w:val="num" w:pos="360"/>
        </w:tabs>
        <w:ind w:left="0" w:firstLine="0"/>
      </w:pPr>
      <w:rPr>
        <w:rFonts w:hint="eastAsia"/>
      </w:rPr>
    </w:lvl>
    <w:lvl w:ilvl="7">
      <w:numFmt w:val="decimal"/>
      <w:lvlText w:val=""/>
      <w:lvlJc w:val="left"/>
      <w:pPr>
        <w:tabs>
          <w:tab w:val="num" w:pos="360"/>
        </w:tabs>
        <w:ind w:left="0" w:firstLine="0"/>
      </w:pPr>
      <w:rPr>
        <w:rFonts w:hint="eastAsia"/>
      </w:rPr>
    </w:lvl>
    <w:lvl w:ilvl="8">
      <w:numFmt w:val="decimal"/>
      <w:lvlText w:val=""/>
      <w:lvlJc w:val="left"/>
      <w:pPr>
        <w:tabs>
          <w:tab w:val="num" w:pos="360"/>
        </w:tabs>
        <w:ind w:left="0" w:firstLine="0"/>
      </w:pPr>
      <w:rPr>
        <w:rFonts w:hint="eastAsia"/>
      </w:rPr>
    </w:lvl>
  </w:abstractNum>
  <w:abstractNum w:abstractNumId="5" w15:restartNumberingAfterBreak="0">
    <w:nsid w:val="00000007"/>
    <w:multiLevelType w:val="multilevel"/>
    <w:tmpl w:val="00000007"/>
    <w:lvl w:ilvl="0">
      <w:start w:val="1"/>
      <w:numFmt w:val="decimal"/>
      <w:lvlText w:val="%1、"/>
      <w:lvlJc w:val="left"/>
      <w:pPr>
        <w:tabs>
          <w:tab w:val="num" w:pos="1138"/>
        </w:tabs>
        <w:ind w:left="1138" w:hanging="420"/>
      </w:pPr>
      <w:rPr>
        <w:rFonts w:hint="eastAsia"/>
      </w:rPr>
    </w:lvl>
    <w:lvl w:ilvl="1">
      <w:start w:val="1"/>
      <w:numFmt w:val="upperLetter"/>
      <w:lvlText w:val="%2、"/>
      <w:lvlJc w:val="left"/>
      <w:pPr>
        <w:tabs>
          <w:tab w:val="num" w:pos="1499"/>
        </w:tabs>
        <w:ind w:left="1499" w:hanging="720"/>
      </w:pPr>
      <w:rPr>
        <w:rFonts w:hint="default"/>
      </w:r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6" w15:restartNumberingAfterBreak="0">
    <w:nsid w:val="00000009"/>
    <w:multiLevelType w:val="multilevel"/>
    <w:tmpl w:val="00000009"/>
    <w:lvl w:ilvl="0">
      <w:start w:val="1"/>
      <w:numFmt w:val="decimal"/>
      <w:lvlText w:val="%1、"/>
      <w:lvlJc w:val="left"/>
      <w:pPr>
        <w:tabs>
          <w:tab w:val="num" w:pos="1079"/>
        </w:tabs>
        <w:ind w:left="779" w:hanging="420"/>
      </w:pPr>
      <w:rPr>
        <w:rFonts w:hint="eastAsia"/>
      </w:rPr>
    </w:lvl>
    <w:lvl w:ilvl="1">
      <w:start w:val="1"/>
      <w:numFmt w:val="lowerLetter"/>
      <w:lvlText w:val="%2)"/>
      <w:lvlJc w:val="left"/>
      <w:pPr>
        <w:tabs>
          <w:tab w:val="num" w:pos="611"/>
        </w:tabs>
        <w:ind w:left="611" w:hanging="420"/>
      </w:pPr>
    </w:lvl>
    <w:lvl w:ilvl="2">
      <w:start w:val="1"/>
      <w:numFmt w:val="lowerRoman"/>
      <w:lvlText w:val="%3."/>
      <w:lvlJc w:val="right"/>
      <w:pPr>
        <w:tabs>
          <w:tab w:val="num" w:pos="1031"/>
        </w:tabs>
        <w:ind w:left="1031" w:hanging="420"/>
      </w:pPr>
    </w:lvl>
    <w:lvl w:ilvl="3">
      <w:start w:val="1"/>
      <w:numFmt w:val="decimal"/>
      <w:lvlText w:val="%4."/>
      <w:lvlJc w:val="left"/>
      <w:pPr>
        <w:tabs>
          <w:tab w:val="num" w:pos="1451"/>
        </w:tabs>
        <w:ind w:left="1451" w:hanging="420"/>
      </w:pPr>
    </w:lvl>
    <w:lvl w:ilvl="4">
      <w:start w:val="1"/>
      <w:numFmt w:val="lowerLetter"/>
      <w:lvlText w:val="%5)"/>
      <w:lvlJc w:val="left"/>
      <w:pPr>
        <w:tabs>
          <w:tab w:val="num" w:pos="1871"/>
        </w:tabs>
        <w:ind w:left="1871" w:hanging="420"/>
      </w:pPr>
    </w:lvl>
    <w:lvl w:ilvl="5">
      <w:start w:val="1"/>
      <w:numFmt w:val="lowerRoman"/>
      <w:lvlText w:val="%6."/>
      <w:lvlJc w:val="right"/>
      <w:pPr>
        <w:tabs>
          <w:tab w:val="num" w:pos="2291"/>
        </w:tabs>
        <w:ind w:left="2291" w:hanging="420"/>
      </w:pPr>
    </w:lvl>
    <w:lvl w:ilvl="6">
      <w:start w:val="1"/>
      <w:numFmt w:val="decimal"/>
      <w:lvlText w:val="%7."/>
      <w:lvlJc w:val="left"/>
      <w:pPr>
        <w:tabs>
          <w:tab w:val="num" w:pos="2711"/>
        </w:tabs>
        <w:ind w:left="2711" w:hanging="420"/>
      </w:pPr>
    </w:lvl>
    <w:lvl w:ilvl="7">
      <w:start w:val="1"/>
      <w:numFmt w:val="lowerLetter"/>
      <w:lvlText w:val="%8)"/>
      <w:lvlJc w:val="left"/>
      <w:pPr>
        <w:tabs>
          <w:tab w:val="num" w:pos="3131"/>
        </w:tabs>
        <w:ind w:left="3131" w:hanging="420"/>
      </w:pPr>
    </w:lvl>
    <w:lvl w:ilvl="8">
      <w:start w:val="1"/>
      <w:numFmt w:val="lowerRoman"/>
      <w:lvlText w:val="%9."/>
      <w:lvlJc w:val="right"/>
      <w:pPr>
        <w:tabs>
          <w:tab w:val="num" w:pos="3551"/>
        </w:tabs>
        <w:ind w:left="3551" w:hanging="420"/>
      </w:pPr>
    </w:lvl>
  </w:abstractNum>
  <w:abstractNum w:abstractNumId="7" w15:restartNumberingAfterBreak="0">
    <w:nsid w:val="0000000A"/>
    <w:multiLevelType w:val="multilevel"/>
    <w:tmpl w:val="0000000A"/>
    <w:lvl w:ilvl="0">
      <w:start w:val="1"/>
      <w:numFmt w:val="decimal"/>
      <w:lvlText w:val="%1、"/>
      <w:lvlJc w:val="left"/>
      <w:pPr>
        <w:tabs>
          <w:tab w:val="num" w:pos="360"/>
        </w:tabs>
        <w:ind w:left="360" w:hanging="360"/>
      </w:pPr>
      <w:rPr>
        <w:rFonts w:hint="eastAsia"/>
      </w:rPr>
    </w:lvl>
    <w:lvl w:ilvl="1">
      <w:numFmt w:val="decimal"/>
      <w:lvlText w:val=""/>
      <w:lvlJc w:val="left"/>
      <w:pPr>
        <w:tabs>
          <w:tab w:val="num" w:pos="360"/>
        </w:tabs>
        <w:ind w:left="0" w:firstLine="0"/>
      </w:pPr>
      <w:rPr>
        <w:rFonts w:hint="eastAsia"/>
      </w:rPr>
    </w:lvl>
    <w:lvl w:ilvl="2">
      <w:numFmt w:val="decimal"/>
      <w:lvlText w:val=""/>
      <w:lvlJc w:val="left"/>
      <w:pPr>
        <w:tabs>
          <w:tab w:val="num" w:pos="360"/>
        </w:tabs>
        <w:ind w:left="0" w:firstLine="0"/>
      </w:pPr>
      <w:rPr>
        <w:rFonts w:hint="eastAsia"/>
      </w:rPr>
    </w:lvl>
    <w:lvl w:ilvl="3">
      <w:numFmt w:val="decimal"/>
      <w:lvlText w:val=""/>
      <w:lvlJc w:val="left"/>
      <w:pPr>
        <w:tabs>
          <w:tab w:val="num" w:pos="360"/>
        </w:tabs>
        <w:ind w:left="0" w:firstLine="0"/>
      </w:pPr>
      <w:rPr>
        <w:rFonts w:hint="eastAsia"/>
      </w:rPr>
    </w:lvl>
    <w:lvl w:ilvl="4">
      <w:numFmt w:val="decimal"/>
      <w:lvlText w:val=""/>
      <w:lvlJc w:val="left"/>
      <w:pPr>
        <w:tabs>
          <w:tab w:val="num" w:pos="360"/>
        </w:tabs>
        <w:ind w:left="0" w:firstLine="0"/>
      </w:pPr>
      <w:rPr>
        <w:rFonts w:hint="eastAsia"/>
      </w:rPr>
    </w:lvl>
    <w:lvl w:ilvl="5">
      <w:numFmt w:val="decimal"/>
      <w:lvlText w:val=""/>
      <w:lvlJc w:val="left"/>
      <w:pPr>
        <w:tabs>
          <w:tab w:val="num" w:pos="360"/>
        </w:tabs>
        <w:ind w:left="0" w:firstLine="0"/>
      </w:pPr>
      <w:rPr>
        <w:rFonts w:hint="eastAsia"/>
      </w:rPr>
    </w:lvl>
    <w:lvl w:ilvl="6">
      <w:numFmt w:val="decimal"/>
      <w:lvlText w:val=""/>
      <w:lvlJc w:val="left"/>
      <w:pPr>
        <w:tabs>
          <w:tab w:val="num" w:pos="360"/>
        </w:tabs>
        <w:ind w:left="0" w:firstLine="0"/>
      </w:pPr>
      <w:rPr>
        <w:rFonts w:hint="eastAsia"/>
      </w:rPr>
    </w:lvl>
    <w:lvl w:ilvl="7">
      <w:numFmt w:val="decimal"/>
      <w:lvlText w:val=""/>
      <w:lvlJc w:val="left"/>
      <w:pPr>
        <w:tabs>
          <w:tab w:val="num" w:pos="360"/>
        </w:tabs>
        <w:ind w:left="0" w:firstLine="0"/>
      </w:pPr>
      <w:rPr>
        <w:rFonts w:hint="eastAsia"/>
      </w:rPr>
    </w:lvl>
    <w:lvl w:ilvl="8">
      <w:numFmt w:val="decimal"/>
      <w:lvlText w:val=""/>
      <w:lvlJc w:val="left"/>
      <w:pPr>
        <w:tabs>
          <w:tab w:val="num" w:pos="360"/>
        </w:tabs>
        <w:ind w:left="0" w:firstLine="0"/>
      </w:pPr>
      <w:rPr>
        <w:rFonts w:hint="eastAsia"/>
      </w:rPr>
    </w:lvl>
  </w:abstractNum>
  <w:abstractNum w:abstractNumId="8" w15:restartNumberingAfterBreak="0">
    <w:nsid w:val="0000000C"/>
    <w:multiLevelType w:val="multilevel"/>
    <w:tmpl w:val="0000000C"/>
    <w:lvl w:ilvl="0">
      <w:start w:val="1"/>
      <w:numFmt w:val="decimal"/>
      <w:lvlText w:val="%1、"/>
      <w:lvlJc w:val="left"/>
      <w:pPr>
        <w:tabs>
          <w:tab w:val="num" w:pos="360"/>
        </w:tabs>
        <w:ind w:left="360" w:hanging="360"/>
      </w:pPr>
      <w:rPr>
        <w:rFonts w:hint="eastAsia"/>
      </w:rPr>
    </w:lvl>
    <w:lvl w:ilvl="1">
      <w:numFmt w:val="decimal"/>
      <w:lvlText w:val=""/>
      <w:lvlJc w:val="left"/>
      <w:pPr>
        <w:tabs>
          <w:tab w:val="num" w:pos="360"/>
        </w:tabs>
        <w:ind w:left="0" w:firstLine="0"/>
      </w:pPr>
      <w:rPr>
        <w:rFonts w:hint="eastAsia"/>
      </w:rPr>
    </w:lvl>
    <w:lvl w:ilvl="2">
      <w:numFmt w:val="decimal"/>
      <w:lvlText w:val=""/>
      <w:lvlJc w:val="left"/>
      <w:pPr>
        <w:tabs>
          <w:tab w:val="num" w:pos="360"/>
        </w:tabs>
        <w:ind w:left="0" w:firstLine="0"/>
      </w:pPr>
      <w:rPr>
        <w:rFonts w:hint="eastAsia"/>
      </w:rPr>
    </w:lvl>
    <w:lvl w:ilvl="3">
      <w:numFmt w:val="decimal"/>
      <w:lvlText w:val=""/>
      <w:lvlJc w:val="left"/>
      <w:pPr>
        <w:tabs>
          <w:tab w:val="num" w:pos="360"/>
        </w:tabs>
        <w:ind w:left="0" w:firstLine="0"/>
      </w:pPr>
      <w:rPr>
        <w:rFonts w:hint="eastAsia"/>
      </w:rPr>
    </w:lvl>
    <w:lvl w:ilvl="4">
      <w:numFmt w:val="decimal"/>
      <w:lvlText w:val=""/>
      <w:lvlJc w:val="left"/>
      <w:pPr>
        <w:tabs>
          <w:tab w:val="num" w:pos="360"/>
        </w:tabs>
        <w:ind w:left="0" w:firstLine="0"/>
      </w:pPr>
      <w:rPr>
        <w:rFonts w:hint="eastAsia"/>
      </w:rPr>
    </w:lvl>
    <w:lvl w:ilvl="5">
      <w:numFmt w:val="decimal"/>
      <w:lvlText w:val=""/>
      <w:lvlJc w:val="left"/>
      <w:pPr>
        <w:tabs>
          <w:tab w:val="num" w:pos="360"/>
        </w:tabs>
        <w:ind w:left="0" w:firstLine="0"/>
      </w:pPr>
      <w:rPr>
        <w:rFonts w:hint="eastAsia"/>
      </w:rPr>
    </w:lvl>
    <w:lvl w:ilvl="6">
      <w:numFmt w:val="decimal"/>
      <w:lvlText w:val=""/>
      <w:lvlJc w:val="left"/>
      <w:pPr>
        <w:tabs>
          <w:tab w:val="num" w:pos="360"/>
        </w:tabs>
        <w:ind w:left="0" w:firstLine="0"/>
      </w:pPr>
      <w:rPr>
        <w:rFonts w:hint="eastAsia"/>
      </w:rPr>
    </w:lvl>
    <w:lvl w:ilvl="7">
      <w:numFmt w:val="decimal"/>
      <w:lvlText w:val=""/>
      <w:lvlJc w:val="left"/>
      <w:pPr>
        <w:tabs>
          <w:tab w:val="num" w:pos="360"/>
        </w:tabs>
        <w:ind w:left="0" w:firstLine="0"/>
      </w:pPr>
      <w:rPr>
        <w:rFonts w:hint="eastAsia"/>
      </w:rPr>
    </w:lvl>
    <w:lvl w:ilvl="8">
      <w:numFmt w:val="decimal"/>
      <w:lvlText w:val=""/>
      <w:lvlJc w:val="left"/>
      <w:pPr>
        <w:tabs>
          <w:tab w:val="num" w:pos="360"/>
        </w:tabs>
        <w:ind w:left="0" w:firstLine="0"/>
      </w:pPr>
      <w:rPr>
        <w:rFonts w:hint="eastAsia"/>
      </w:rPr>
    </w:lvl>
  </w:abstractNum>
  <w:abstractNum w:abstractNumId="9" w15:restartNumberingAfterBreak="0">
    <w:nsid w:val="0000000F"/>
    <w:multiLevelType w:val="multilevel"/>
    <w:tmpl w:val="0000000F"/>
    <w:lvl w:ilvl="0">
      <w:start w:val="1"/>
      <w:numFmt w:val="decimal"/>
      <w:lvlText w:val="%1、"/>
      <w:lvlJc w:val="left"/>
      <w:pPr>
        <w:tabs>
          <w:tab w:val="num" w:pos="719"/>
        </w:tabs>
        <w:ind w:left="719"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2"/>
    <w:multiLevelType w:val="multilevel"/>
    <w:tmpl w:val="00000012"/>
    <w:lvl w:ilvl="0">
      <w:start w:val="1"/>
      <w:numFmt w:val="decimal"/>
      <w:lvlText w:val="%1、"/>
      <w:lvlJc w:val="left"/>
      <w:pPr>
        <w:tabs>
          <w:tab w:val="num" w:pos="719"/>
        </w:tabs>
        <w:ind w:left="719" w:hanging="360"/>
      </w:pPr>
      <w:rPr>
        <w:rFonts w:hint="eastAsia"/>
        <w:color w:val="auto"/>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1" w15:restartNumberingAfterBreak="0">
    <w:nsid w:val="00000014"/>
    <w:multiLevelType w:val="multilevel"/>
    <w:tmpl w:val="00000014"/>
    <w:lvl w:ilvl="0">
      <w:start w:val="1"/>
      <w:numFmt w:val="decimal"/>
      <w:lvlText w:val="%1、"/>
      <w:lvlJc w:val="left"/>
      <w:pPr>
        <w:tabs>
          <w:tab w:val="num" w:pos="719"/>
        </w:tabs>
        <w:ind w:left="719" w:hanging="36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2" w15:restartNumberingAfterBreak="0">
    <w:nsid w:val="00000015"/>
    <w:multiLevelType w:val="multilevel"/>
    <w:tmpl w:val="00000015"/>
    <w:lvl w:ilvl="0">
      <w:start w:val="1"/>
      <w:numFmt w:val="decimal"/>
      <w:lvlText w:val="%1、"/>
      <w:lvlJc w:val="left"/>
      <w:pPr>
        <w:tabs>
          <w:tab w:val="num" w:pos="719"/>
        </w:tabs>
        <w:ind w:left="719" w:hanging="360"/>
      </w:pPr>
      <w:rPr>
        <w:rFonts w:hint="eastAsia"/>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3" w15:restartNumberingAfterBreak="0">
    <w:nsid w:val="0000001C"/>
    <w:multiLevelType w:val="multilevel"/>
    <w:tmpl w:val="0000001C"/>
    <w:lvl w:ilvl="0">
      <w:start w:val="1"/>
      <w:numFmt w:val="decimal"/>
      <w:lvlText w:val="%1、"/>
      <w:lvlJc w:val="left"/>
      <w:pPr>
        <w:tabs>
          <w:tab w:val="num" w:pos="779"/>
        </w:tabs>
        <w:ind w:left="779"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00000023"/>
    <w:multiLevelType w:val="multilevel"/>
    <w:tmpl w:val="00000023"/>
    <w:lvl w:ilvl="0">
      <w:start w:val="1"/>
      <w:numFmt w:val="decimal"/>
      <w:lvlText w:val="%1、"/>
      <w:lvlJc w:val="left"/>
      <w:pPr>
        <w:tabs>
          <w:tab w:val="num" w:pos="719"/>
        </w:tabs>
        <w:ind w:left="719" w:hanging="360"/>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5" w15:restartNumberingAfterBreak="0">
    <w:nsid w:val="00000026"/>
    <w:multiLevelType w:val="multilevel"/>
    <w:tmpl w:val="00000026"/>
    <w:lvl w:ilvl="0">
      <w:start w:val="1"/>
      <w:numFmt w:val="decimal"/>
      <w:lvlText w:val="%1、"/>
      <w:lvlJc w:val="left"/>
      <w:pPr>
        <w:tabs>
          <w:tab w:val="num" w:pos="1381"/>
        </w:tabs>
        <w:ind w:left="340" w:firstLine="681"/>
      </w:pPr>
      <w:rPr>
        <w:rFonts w:hint="eastAsia"/>
      </w:rPr>
    </w:lvl>
    <w:lvl w:ilvl="1">
      <w:numFmt w:val="decimal"/>
      <w:lvlText w:val=""/>
      <w:lvlJc w:val="left"/>
      <w:pPr>
        <w:tabs>
          <w:tab w:val="num" w:pos="360"/>
        </w:tabs>
        <w:ind w:left="0" w:firstLine="0"/>
      </w:pPr>
      <w:rPr>
        <w:rFonts w:hint="eastAsia"/>
      </w:rPr>
    </w:lvl>
    <w:lvl w:ilvl="2">
      <w:numFmt w:val="decimal"/>
      <w:lvlText w:val=""/>
      <w:lvlJc w:val="left"/>
      <w:pPr>
        <w:tabs>
          <w:tab w:val="num" w:pos="360"/>
        </w:tabs>
        <w:ind w:left="0" w:firstLine="0"/>
      </w:pPr>
      <w:rPr>
        <w:rFonts w:hint="eastAsia"/>
      </w:rPr>
    </w:lvl>
    <w:lvl w:ilvl="3">
      <w:numFmt w:val="decimal"/>
      <w:lvlText w:val=""/>
      <w:lvlJc w:val="left"/>
      <w:pPr>
        <w:tabs>
          <w:tab w:val="num" w:pos="360"/>
        </w:tabs>
        <w:ind w:left="0" w:firstLine="0"/>
      </w:pPr>
      <w:rPr>
        <w:rFonts w:hint="eastAsia"/>
      </w:rPr>
    </w:lvl>
    <w:lvl w:ilvl="4">
      <w:numFmt w:val="decimal"/>
      <w:lvlText w:val=""/>
      <w:lvlJc w:val="left"/>
      <w:pPr>
        <w:tabs>
          <w:tab w:val="num" w:pos="360"/>
        </w:tabs>
        <w:ind w:left="0" w:firstLine="0"/>
      </w:pPr>
      <w:rPr>
        <w:rFonts w:hint="eastAsia"/>
      </w:rPr>
    </w:lvl>
    <w:lvl w:ilvl="5">
      <w:numFmt w:val="decimal"/>
      <w:lvlText w:val=""/>
      <w:lvlJc w:val="left"/>
      <w:pPr>
        <w:tabs>
          <w:tab w:val="num" w:pos="360"/>
        </w:tabs>
        <w:ind w:left="0" w:firstLine="0"/>
      </w:pPr>
      <w:rPr>
        <w:rFonts w:hint="eastAsia"/>
      </w:rPr>
    </w:lvl>
    <w:lvl w:ilvl="6">
      <w:numFmt w:val="decimal"/>
      <w:lvlText w:val=""/>
      <w:lvlJc w:val="left"/>
      <w:pPr>
        <w:tabs>
          <w:tab w:val="num" w:pos="360"/>
        </w:tabs>
        <w:ind w:left="0" w:firstLine="0"/>
      </w:pPr>
      <w:rPr>
        <w:rFonts w:hint="eastAsia"/>
      </w:rPr>
    </w:lvl>
    <w:lvl w:ilvl="7">
      <w:numFmt w:val="decimal"/>
      <w:lvlText w:val=""/>
      <w:lvlJc w:val="left"/>
      <w:pPr>
        <w:tabs>
          <w:tab w:val="num" w:pos="360"/>
        </w:tabs>
        <w:ind w:left="0" w:firstLine="0"/>
      </w:pPr>
      <w:rPr>
        <w:rFonts w:hint="eastAsia"/>
      </w:rPr>
    </w:lvl>
    <w:lvl w:ilvl="8">
      <w:numFmt w:val="decimal"/>
      <w:lvlText w:val=""/>
      <w:lvlJc w:val="left"/>
      <w:pPr>
        <w:tabs>
          <w:tab w:val="num" w:pos="360"/>
        </w:tabs>
        <w:ind w:left="0" w:firstLine="0"/>
      </w:pPr>
      <w:rPr>
        <w:rFonts w:hint="eastAsia"/>
      </w:rPr>
    </w:lvl>
  </w:abstractNum>
  <w:abstractNum w:abstractNumId="16" w15:restartNumberingAfterBreak="0">
    <w:nsid w:val="00000027"/>
    <w:multiLevelType w:val="multilevel"/>
    <w:tmpl w:val="00000027"/>
    <w:lvl w:ilvl="0">
      <w:start w:val="1"/>
      <w:numFmt w:val="decimal"/>
      <w:lvlText w:val="%1、"/>
      <w:lvlJc w:val="left"/>
      <w:pPr>
        <w:tabs>
          <w:tab w:val="num" w:pos="360"/>
        </w:tabs>
        <w:ind w:left="360" w:hanging="360"/>
      </w:pPr>
      <w:rPr>
        <w:rFonts w:hint="eastAsia"/>
      </w:rPr>
    </w:lvl>
    <w:lvl w:ilvl="1">
      <w:numFmt w:val="decimal"/>
      <w:lvlText w:val=""/>
      <w:lvlJc w:val="left"/>
      <w:pPr>
        <w:tabs>
          <w:tab w:val="num" w:pos="360"/>
        </w:tabs>
        <w:ind w:left="0" w:firstLine="0"/>
      </w:pPr>
      <w:rPr>
        <w:rFonts w:hint="eastAsia"/>
      </w:rPr>
    </w:lvl>
    <w:lvl w:ilvl="2">
      <w:numFmt w:val="decimal"/>
      <w:lvlText w:val=""/>
      <w:lvlJc w:val="left"/>
      <w:pPr>
        <w:tabs>
          <w:tab w:val="num" w:pos="360"/>
        </w:tabs>
        <w:ind w:left="0" w:firstLine="0"/>
      </w:pPr>
      <w:rPr>
        <w:rFonts w:hint="eastAsia"/>
      </w:rPr>
    </w:lvl>
    <w:lvl w:ilvl="3">
      <w:numFmt w:val="decimal"/>
      <w:lvlText w:val=""/>
      <w:lvlJc w:val="left"/>
      <w:pPr>
        <w:tabs>
          <w:tab w:val="num" w:pos="360"/>
        </w:tabs>
        <w:ind w:left="0" w:firstLine="0"/>
      </w:pPr>
      <w:rPr>
        <w:rFonts w:hint="eastAsia"/>
      </w:rPr>
    </w:lvl>
    <w:lvl w:ilvl="4">
      <w:numFmt w:val="decimal"/>
      <w:lvlText w:val=""/>
      <w:lvlJc w:val="left"/>
      <w:pPr>
        <w:tabs>
          <w:tab w:val="num" w:pos="360"/>
        </w:tabs>
        <w:ind w:left="0" w:firstLine="0"/>
      </w:pPr>
      <w:rPr>
        <w:rFonts w:hint="eastAsia"/>
      </w:rPr>
    </w:lvl>
    <w:lvl w:ilvl="5">
      <w:numFmt w:val="decimal"/>
      <w:lvlText w:val=""/>
      <w:lvlJc w:val="left"/>
      <w:pPr>
        <w:tabs>
          <w:tab w:val="num" w:pos="360"/>
        </w:tabs>
        <w:ind w:left="0" w:firstLine="0"/>
      </w:pPr>
      <w:rPr>
        <w:rFonts w:hint="eastAsia"/>
      </w:rPr>
    </w:lvl>
    <w:lvl w:ilvl="6">
      <w:numFmt w:val="decimal"/>
      <w:lvlText w:val=""/>
      <w:lvlJc w:val="left"/>
      <w:pPr>
        <w:tabs>
          <w:tab w:val="num" w:pos="360"/>
        </w:tabs>
        <w:ind w:left="0" w:firstLine="0"/>
      </w:pPr>
      <w:rPr>
        <w:rFonts w:hint="eastAsia"/>
      </w:rPr>
    </w:lvl>
    <w:lvl w:ilvl="7">
      <w:numFmt w:val="decimal"/>
      <w:lvlText w:val=""/>
      <w:lvlJc w:val="left"/>
      <w:pPr>
        <w:tabs>
          <w:tab w:val="num" w:pos="360"/>
        </w:tabs>
        <w:ind w:left="0" w:firstLine="0"/>
      </w:pPr>
      <w:rPr>
        <w:rFonts w:hint="eastAsia"/>
      </w:rPr>
    </w:lvl>
    <w:lvl w:ilvl="8">
      <w:numFmt w:val="decimal"/>
      <w:lvlText w:val=""/>
      <w:lvlJc w:val="left"/>
      <w:pPr>
        <w:tabs>
          <w:tab w:val="num" w:pos="360"/>
        </w:tabs>
        <w:ind w:left="0" w:firstLine="0"/>
      </w:pPr>
      <w:rPr>
        <w:rFonts w:hint="eastAsia"/>
      </w:rPr>
    </w:lvl>
  </w:abstractNum>
  <w:num w:numId="1">
    <w:abstractNumId w:val="2"/>
  </w:num>
  <w:num w:numId="2">
    <w:abstractNumId w:val="14"/>
  </w:num>
  <w:num w:numId="3">
    <w:abstractNumId w:val="3"/>
  </w:num>
  <w:num w:numId="4">
    <w:abstractNumId w:val="5"/>
  </w:num>
  <w:num w:numId="5">
    <w:abstractNumId w:val="12"/>
  </w:num>
  <w:num w:numId="6">
    <w:abstractNumId w:val="4"/>
  </w:num>
  <w:num w:numId="7">
    <w:abstractNumId w:val="16"/>
  </w:num>
  <w:num w:numId="8">
    <w:abstractNumId w:val="1"/>
  </w:num>
  <w:num w:numId="9">
    <w:abstractNumId w:val="7"/>
  </w:num>
  <w:num w:numId="10">
    <w:abstractNumId w:val="15"/>
  </w:num>
  <w:num w:numId="11">
    <w:abstractNumId w:val="11"/>
  </w:num>
  <w:num w:numId="12">
    <w:abstractNumId w:val="8"/>
  </w:num>
  <w:num w:numId="13">
    <w:abstractNumId w:val="10"/>
  </w:num>
  <w:num w:numId="14">
    <w:abstractNumId w:val="9"/>
  </w:num>
  <w:num w:numId="15">
    <w:abstractNumId w:val="1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0A8B"/>
    <w:rsid w:val="000C58B1"/>
    <w:rsid w:val="00141A6D"/>
    <w:rsid w:val="00141D1F"/>
    <w:rsid w:val="00172A27"/>
    <w:rsid w:val="00184909"/>
    <w:rsid w:val="002A2F0B"/>
    <w:rsid w:val="00355925"/>
    <w:rsid w:val="0039202B"/>
    <w:rsid w:val="004C401F"/>
    <w:rsid w:val="004D11E8"/>
    <w:rsid w:val="004E0FB7"/>
    <w:rsid w:val="005562B0"/>
    <w:rsid w:val="005D5C85"/>
    <w:rsid w:val="00606867"/>
    <w:rsid w:val="00700EEE"/>
    <w:rsid w:val="008D63CE"/>
    <w:rsid w:val="00A07E91"/>
    <w:rsid w:val="00B2277C"/>
    <w:rsid w:val="00B3066E"/>
    <w:rsid w:val="00C57D22"/>
    <w:rsid w:val="00CC4323"/>
    <w:rsid w:val="00DB0596"/>
    <w:rsid w:val="00E07B7D"/>
    <w:rsid w:val="00E3689E"/>
    <w:rsid w:val="00F4749C"/>
    <w:rsid w:val="00F91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fillcolor="white">
      <v:fill color="white"/>
    </o:shapedefaults>
    <o:shapelayout v:ext="edit">
      <o:idmap v:ext="edit" data="1"/>
    </o:shapelayout>
  </w:shapeDefaults>
  <w:decimalSymbol w:val="."/>
  <w:listSeparator w:val=","/>
  <w15:chartTrackingRefBased/>
  <w15:docId w15:val="{43BBBB72-B1A0-49E0-88D0-56013C27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olor w:val="000000"/>
      <w:kern w:val="0"/>
      <w:sz w:val="24"/>
    </w:rPr>
  </w:style>
  <w:style w:type="paragraph" w:styleId="a4">
    <w:name w:val="Plain Text"/>
    <w:basedOn w:val="a"/>
    <w:pPr>
      <w:widowControl/>
      <w:spacing w:before="100" w:beforeAutospacing="1" w:after="100" w:afterAutospacing="1"/>
      <w:jc w:val="left"/>
    </w:pPr>
    <w:rPr>
      <w:rFonts w:ascii="宋体" w:hAnsi="宋体"/>
      <w:color w:val="000000"/>
      <w:kern w:val="0"/>
      <w:sz w:val="24"/>
    </w:rPr>
  </w:style>
  <w:style w:type="paragraph" w:styleId="a5">
    <w:name w:val="Body Text"/>
    <w:basedOn w:val="a"/>
    <w:rPr>
      <w:rFonts w:ascii="宋体"/>
      <w:sz w:val="24"/>
      <w:szCs w:val="20"/>
    </w:rPr>
  </w:style>
  <w:style w:type="paragraph" w:styleId="a6">
    <w:name w:val="Normal Indent"/>
    <w:basedOn w:val="a"/>
    <w:pPr>
      <w:ind w:firstLine="420"/>
    </w:pPr>
    <w:rPr>
      <w:szCs w:val="20"/>
    </w:rPr>
  </w:style>
  <w:style w:type="paragraph" w:styleId="a7">
    <w:name w:val="header"/>
    <w:basedOn w:val="a"/>
    <w:link w:val="a8"/>
    <w:uiPriority w:val="99"/>
    <w:unhideWhenUsed/>
    <w:rsid w:val="00141A6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141A6D"/>
    <w:rPr>
      <w:kern w:val="2"/>
      <w:sz w:val="18"/>
      <w:szCs w:val="18"/>
    </w:rPr>
  </w:style>
  <w:style w:type="paragraph" w:styleId="a9">
    <w:name w:val="footer"/>
    <w:basedOn w:val="a"/>
    <w:link w:val="aa"/>
    <w:uiPriority w:val="99"/>
    <w:unhideWhenUsed/>
    <w:rsid w:val="00141A6D"/>
    <w:pPr>
      <w:tabs>
        <w:tab w:val="center" w:pos="4153"/>
        <w:tab w:val="right" w:pos="8306"/>
      </w:tabs>
      <w:snapToGrid w:val="0"/>
      <w:jc w:val="left"/>
    </w:pPr>
    <w:rPr>
      <w:sz w:val="18"/>
      <w:szCs w:val="18"/>
    </w:rPr>
  </w:style>
  <w:style w:type="character" w:customStyle="1" w:styleId="aa">
    <w:name w:val="页脚 字符"/>
    <w:link w:val="a9"/>
    <w:uiPriority w:val="99"/>
    <w:rsid w:val="00141A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40084</Words>
  <Characters>11320</Characters>
  <Application>Microsoft Office Word</Application>
  <DocSecurity>0</DocSecurity>
  <PresentationFormat/>
  <Lines>94</Lines>
  <Paragraphs>102</Paragraphs>
  <Slides>0</Slides>
  <Notes>0</Notes>
  <HiddenSlides>0</HiddenSlides>
  <MMClips>0</MMClips>
  <ScaleCrop>true</ScaleCrop>
  <Manager/>
  <Company>HBVTC</Company>
  <LinksUpToDate>false</LinksUpToDate>
  <CharactersWithSpaces>51302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OS试题</dc:title>
  <dc:subject/>
  <dc:creator>WGH</dc:creator>
  <cp:keywords/>
  <dc:description/>
  <cp:lastModifiedBy>Ray Deng</cp:lastModifiedBy>
  <cp:revision>2</cp:revision>
  <dcterms:created xsi:type="dcterms:W3CDTF">2018-03-14T02:31:00Z</dcterms:created>
  <dcterms:modified xsi:type="dcterms:W3CDTF">2018-03-14T02:31:00Z</dcterms:modified>
  <cp:category/>
</cp:coreProperties>
</file>