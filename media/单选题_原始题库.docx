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96" w:rsidRDefault="00DB0596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计算机操作系统期末复习题</w:t>
      </w:r>
    </w:p>
    <w:p w:rsidR="00DB0596" w:rsidRPr="00141A6D" w:rsidRDefault="00141A6D" w:rsidP="00141A6D">
      <w:pPr>
        <w:snapToGrid w:val="0"/>
        <w:spacing w:afterLines="100" w:after="312"/>
        <w:jc w:val="left"/>
        <w:rPr>
          <w:rFonts w:ascii="宋体"/>
          <w:color w:val="FF0000"/>
          <w:sz w:val="28"/>
          <w:szCs w:val="28"/>
        </w:rPr>
      </w:pPr>
      <w:r w:rsidRPr="00141A6D">
        <w:rPr>
          <w:rFonts w:ascii="宋体" w:hint="eastAsia"/>
          <w:color w:val="FF0000"/>
          <w:sz w:val="28"/>
          <w:szCs w:val="28"/>
          <w:highlight w:val="yellow"/>
        </w:rPr>
        <w:t>声明：本题库内容仅供参考</w:t>
      </w:r>
    </w:p>
    <w:p w:rsidR="00DB0596" w:rsidRDefault="00DB0596">
      <w:pPr>
        <w:snapToGrid w:val="0"/>
        <w:spacing w:afterLines="100" w:after="312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注：1-简单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-一般</w:t>
      </w:r>
      <w:r>
        <w:rPr>
          <w:rFonts w:ascii="宋体" w:hint="eastAsia"/>
          <w:sz w:val="28"/>
          <w:szCs w:val="28"/>
        </w:rPr>
        <w:tab/>
        <w:t>3-较难</w:t>
      </w:r>
      <w:r>
        <w:rPr>
          <w:rFonts w:ascii="宋体" w:hint="eastAsia"/>
          <w:sz w:val="28"/>
          <w:szCs w:val="28"/>
        </w:rPr>
        <w:tab/>
        <w:t>4-难</w:t>
      </w: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第一部分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操作系统基本概念</w:t>
      </w:r>
    </w:p>
    <w:p w:rsidR="00DB0596" w:rsidRDefault="00DB0596">
      <w:pPr>
        <w:snapToGrid w:val="0"/>
        <w:ind w:leftChars="-1" w:left="-2" w:firstLine="1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</w:t>
      </w:r>
      <w:bookmarkStart w:id="0" w:name="_GoBack"/>
      <w:bookmarkEnd w:id="0"/>
      <w:r>
        <w:rPr>
          <w:rFonts w:ascii="宋体"/>
          <w:sz w:val="28"/>
          <w:szCs w:val="28"/>
        </w:rPr>
        <w:t>系统是一种（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应用软件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系统软件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通用软件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工具软件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  <w:t>计算机系统的组成包括（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A、程序和数据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B、处理器和内存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计算机硬件和计算机软件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D、处理器、存储器和外围设备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下面关于计算机软件的描述正确的是（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A、它是系统赖以工作的实体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它是指计算机的程序及文档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C、位于计算机系统的最外层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D、分为系统软件和支撑软件两大类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财务软件是一种（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B、接口软件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应用软件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D、用户软件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世界上第一个操作系统是（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A、分时系统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单道批处理系统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C、多道批处理系统D、实时系统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批处理操作系统提高了计算机的工作效率，但（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A、系统资源利用率不高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在作业执行时用户不能直接干预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C、系统吞吐量小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D、不具备并行性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引入多道程序的目的是（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A、为了充分利用主存储器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B、增强系统的交互能力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C、提高实时响应速度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充分利用CPU，减少CPU的等待时间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在多道程序设计的计算机系统中，CPU（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A、只能被一个程序占用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B、可以被多个程序同时占用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可以被多个程序交替占用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D、以上都不对</w:t>
      </w:r>
    </w:p>
    <w:p w:rsidR="00DB0596" w:rsidRDefault="00DB0596">
      <w:pPr>
        <w:tabs>
          <w:tab w:val="left" w:pos="2475"/>
        </w:tabs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  <w:r>
        <w:rPr>
          <w:rFonts w:ascii="宋体"/>
          <w:sz w:val="28"/>
          <w:szCs w:val="28"/>
        </w:rPr>
        <w:tab/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多道程序设计是指（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A、有多个程序同时进入CPU运行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有多个程序同时进入主存并行运行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C、程序段执行不是顺序的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D、同一个程序可以对应多个不同的进程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从总体上说，采用多道程序设计技术可以（   ）单位时间的算题量，但对每一个算题，从算题开始到全部完成所需的时间比单道执行所需的时间可能要（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A、增加  减少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增加  延长</w:t>
      </w:r>
      <w:r>
        <w:rPr>
          <w:rFonts w:ascii="宋体" w:hint="eastAsia"/>
          <w:sz w:val="28"/>
          <w:szCs w:val="28"/>
        </w:rPr>
        <w:tab/>
        <w:t>C、减少  延长</w:t>
      </w:r>
      <w:r>
        <w:rPr>
          <w:rFonts w:ascii="宋体" w:hint="eastAsia"/>
          <w:sz w:val="28"/>
          <w:szCs w:val="28"/>
        </w:rPr>
        <w:tab/>
        <w:t>D、减少   减少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允许多个用户以交互使用计算机的操作系统是（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分时系统</w:t>
      </w:r>
      <w:r>
        <w:rPr>
          <w:rFonts w:ascii="宋体" w:hint="eastAsia"/>
          <w:sz w:val="28"/>
          <w:szCs w:val="28"/>
        </w:rPr>
        <w:tab/>
        <w:t>B、单道批处理系统</w:t>
      </w:r>
      <w:r>
        <w:rPr>
          <w:rFonts w:ascii="宋体" w:hint="eastAsia"/>
          <w:sz w:val="28"/>
          <w:szCs w:val="28"/>
        </w:rPr>
        <w:tab/>
        <w:t>C、多道批处理系统</w:t>
      </w:r>
      <w:r>
        <w:rPr>
          <w:rFonts w:ascii="宋体" w:hint="eastAsia"/>
          <w:sz w:val="28"/>
          <w:szCs w:val="28"/>
        </w:rPr>
        <w:tab/>
        <w:t>D、实时系统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下面关于操作系统的叙述正确的是（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批处理作业必须具有作业控制信息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B、分时系统不一定都具有人机交互功能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C、从响应时间的角度看，实时系统与分时系统差不多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D、由于采用了分时技术，用户可以独占计算机的资源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操作系统是一组（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A、文件管理程序 B、中断处理程序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资源管理程序</w:t>
      </w:r>
      <w:r>
        <w:rPr>
          <w:rFonts w:ascii="宋体"/>
          <w:sz w:val="28"/>
          <w:szCs w:val="28"/>
        </w:rPr>
        <w:t xml:space="preserve"> D、设备管理程序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现代操作系统的两个基本特征是（ ） 和资源共享。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A、多道程序设计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 中断处理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程序的并发执行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 实现分时与实时处理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（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）不是操作系统关心的主要问题。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管理计算机裸机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B、 设计、提供用户程序与计算机硬件系统的界面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管理计算机系统资源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D、 </w:t>
      </w:r>
      <w:r>
        <w:rPr>
          <w:rFonts w:ascii="宋体"/>
          <w:color w:val="FF0000"/>
          <w:sz w:val="28"/>
          <w:szCs w:val="28"/>
        </w:rPr>
        <w:t>高级程序设计语言的编译器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（ ）没有多道程序设计的特点。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DOS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B、UNIX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C、WINDOWS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D、OS/2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下列四个操作系统中，是分时系统的为（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A、MS-DOS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WINDOWS 98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UNIX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OS/2系统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在分时系统中，时间片一定，（ ），响应时间越长。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A、内存越多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用户数越多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C、后备队列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D、用户数越少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当处理器处于管态时，处理器可以执行的指令应该是（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A、非特权指令</w:t>
      </w:r>
      <w:r>
        <w:rPr>
          <w:rFonts w:ascii="宋体" w:hint="eastAsia"/>
          <w:sz w:val="28"/>
          <w:szCs w:val="28"/>
        </w:rPr>
        <w:tab/>
        <w:t>B、仅限于特权指令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一切指令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D、访管指令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当操作系统退出执行，让用户执行时，系统会（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A、继续保持管态</w:t>
      </w:r>
      <w:r>
        <w:rPr>
          <w:rFonts w:ascii="宋体" w:hint="eastAsia"/>
          <w:sz w:val="28"/>
          <w:szCs w:val="28"/>
        </w:rPr>
        <w:tab/>
        <w:t>B、继续保持目态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从管态变为目态</w:t>
      </w:r>
      <w:r>
        <w:rPr>
          <w:rFonts w:ascii="宋体" w:hint="eastAsia"/>
          <w:sz w:val="28"/>
          <w:szCs w:val="28"/>
        </w:rPr>
        <w:tab/>
        <w:t>D、从目态变为管态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批处理系统的主要缺点是（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A、CPU的利用率不高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失去了交互性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C、不具备并行性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D、以上都不是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在下列性质中，哪一个不是分时系统的特征。（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）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 xml:space="preserve">、 交互性 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 xml:space="preserve">、 多路性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成批性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 独占性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实时操作系统追求的目标是（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A、高吞吐率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B、充分利用内存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C、 </w:t>
      </w:r>
      <w:r>
        <w:rPr>
          <w:rFonts w:ascii="宋体"/>
          <w:color w:val="FF0000"/>
          <w:sz w:val="28"/>
          <w:szCs w:val="28"/>
        </w:rPr>
        <w:t>快速响应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D、 减少系统开销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UNIX命令的一般格式是（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命令名 [选项] [参数]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[选项] [参数] 命令名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 xml:space="preserve">[参数] [选项] 命令名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[命令名] [选项] [参数]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答案-2：A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以下（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）项功能不是操作系统具备的主要功能。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内存管理 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中断处理 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文档编辑</w:t>
      </w:r>
      <w:r>
        <w:rPr>
          <w:rFonts w:ascii="宋体"/>
          <w:sz w:val="28"/>
          <w:szCs w:val="28"/>
        </w:rPr>
        <w:t xml:space="preserve">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CPU调度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用户在一次计算过程中，或者一次事物处理中，要求计算机完成所做的工作的集合，这是指（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A、进程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D、系统调用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操作系统程序结构的主要特点是(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 一个程序模块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B、分层结构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层次模块化</w:t>
      </w:r>
      <w:r>
        <w:rPr>
          <w:rFonts w:ascii="宋体"/>
          <w:sz w:val="28"/>
          <w:szCs w:val="28"/>
        </w:rPr>
        <w:t xml:space="preserve">               </w:t>
      </w:r>
      <w:r>
        <w:rPr>
          <w:rFonts w:ascii="宋体" w:hint="eastAsia"/>
          <w:sz w:val="28"/>
          <w:szCs w:val="28"/>
        </w:rPr>
        <w:t>D、子程序结构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操作系统负责为方便用户管理计算机系统的（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程序                   B、 </w:t>
      </w:r>
      <w:r>
        <w:rPr>
          <w:rFonts w:ascii="宋体" w:hint="eastAsia"/>
          <w:sz w:val="28"/>
          <w:szCs w:val="28"/>
        </w:rPr>
        <w:t>文档资料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color w:val="FF0000"/>
          <w:sz w:val="28"/>
          <w:szCs w:val="28"/>
        </w:rPr>
        <w:t>资源</w:t>
      </w:r>
      <w:r>
        <w:rPr>
          <w:rFonts w:ascii="宋体"/>
          <w:sz w:val="28"/>
          <w:szCs w:val="28"/>
        </w:rPr>
        <w:t xml:space="preserve">                   D、 </w:t>
      </w:r>
      <w:r>
        <w:rPr>
          <w:rFonts w:ascii="宋体" w:hint="eastAsia"/>
          <w:sz w:val="28"/>
          <w:szCs w:val="28"/>
        </w:rPr>
        <w:t>进程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计算机在接受用户请求后处理数据以及在数据处理结束时，将结果送到终端显示器。例如，导弹控制系统应选择安装(      )；计算机订票系统应选择安装(      )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A、批处理操作系统                    B、分时操作系统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实时操作系统</w:t>
      </w:r>
      <w:r>
        <w:rPr>
          <w:rFonts w:ascii="宋体"/>
          <w:sz w:val="28"/>
          <w:szCs w:val="28"/>
        </w:rPr>
        <w:t xml:space="preserve">                      D、</w:t>
      </w:r>
      <w:r>
        <w:rPr>
          <w:rFonts w:ascii="宋体"/>
          <w:color w:val="FF0000"/>
          <w:sz w:val="28"/>
          <w:szCs w:val="28"/>
        </w:rPr>
        <w:t>网络操作系统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E、分布式操作系统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答案-3：C，D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>状态分为系统态和用户态，从用户态转换到系统态的唯一途径是（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A、运行进程修改程序状态字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B、中断屏蔽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C、</w:t>
      </w:r>
      <w:r>
        <w:rPr>
          <w:rFonts w:ascii="宋体" w:hAnsi="宋体" w:hint="eastAsia"/>
          <w:color w:val="FF0000"/>
          <w:sz w:val="28"/>
          <w:szCs w:val="28"/>
        </w:rPr>
        <w:t>系统调用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D、进程调度程序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系统调用的目的是（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</w:t>
      </w:r>
      <w:r>
        <w:rPr>
          <w:rFonts w:ascii="宋体" w:hAnsi="宋体" w:hint="eastAsia"/>
          <w:color w:val="FF0000"/>
          <w:sz w:val="28"/>
          <w:szCs w:val="28"/>
        </w:rPr>
        <w:t>请求系统服务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B、终止系统服务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C、申请系统资源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D、释放系统资源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系统调用是由操作系统提供的内部调用，它（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A、直接通过键盘交互方式使用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只能通过用户程序间接使用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C、是命令接口中的命令使用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D、与系统的命令一样 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  <w:t>答案-2：B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为用户分配主存空间，保护主存中的程序和数据不被破坏，提高主存空间的利用率的是（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A、处理器管理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</w:t>
      </w:r>
      <w:r>
        <w:rPr>
          <w:rFonts w:ascii="宋体" w:hAnsi="宋体" w:hint="eastAsia"/>
          <w:color w:val="FF0000"/>
          <w:sz w:val="28"/>
          <w:szCs w:val="28"/>
        </w:rPr>
        <w:t>存储器管理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C、文件管理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D、作业管理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答案-1：B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第二部分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进程管理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顺序程序和并发程序的执行相比，（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A、基本相同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 有点不同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并发程序执行总体上执行时间快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 顺序程序执行总体上执行时间快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在单一处理机上，将执行时间有重叠的几个程序称为（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A、顺序程序 B、 多道程序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C、并发程序 D、 </w:t>
      </w:r>
      <w:r>
        <w:rPr>
          <w:rFonts w:ascii="宋体" w:hint="eastAsia"/>
          <w:color w:val="FF0000"/>
          <w:sz w:val="28"/>
          <w:szCs w:val="28"/>
        </w:rPr>
        <w:t>并行程序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并发进程失去了封闭性是指（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A、多个相对独立的进程以各自的速度向前推进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B、并发进程的执行结果与速度无关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C、并发进程执行时，在不同时刻发生的错误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并发进程共享变量，其执行结果与速度有关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答案-4：D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进程和程序的本质区别是（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A、存储在内存和外存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B、顺序和非顺序执行机器指令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C、分时使用和独占使用计算机资源 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动态和静态特征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进程控制块是描述进程状态和特性的数据结构，一个进程（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A、可以有多个进程控制块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B、可以和其他进程共用一个进程控制块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C、可以没有进程控制块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只能有唯一的进程控制块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在下列特性中，哪一个不是进程的特性（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A、异步性 B、并发性 C、</w:t>
      </w:r>
      <w:r>
        <w:rPr>
          <w:rFonts w:ascii="宋体" w:hint="eastAsia"/>
          <w:color w:val="FF0000"/>
          <w:sz w:val="28"/>
          <w:szCs w:val="28"/>
        </w:rPr>
        <w:t>静态性</w:t>
      </w:r>
      <w:r>
        <w:rPr>
          <w:rFonts w:ascii="宋体" w:hint="eastAsia"/>
          <w:sz w:val="28"/>
          <w:szCs w:val="28"/>
        </w:rPr>
        <w:t xml:space="preserve"> D、动态性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各进程向前推进的速度是不可预知的，体现出“走走停停”的特征，称为进程的（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A、动态性</w:t>
      </w:r>
      <w:r>
        <w:rPr>
          <w:rFonts w:ascii="宋体" w:hint="eastAsia"/>
          <w:sz w:val="28"/>
          <w:szCs w:val="28"/>
        </w:rPr>
        <w:tab/>
        <w:t>B、并发性</w:t>
      </w:r>
      <w:r>
        <w:rPr>
          <w:rFonts w:ascii="宋体" w:hint="eastAsia"/>
          <w:sz w:val="28"/>
          <w:szCs w:val="28"/>
        </w:rPr>
        <w:tab/>
        <w:t>C、调度性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异步性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对于一个单CPU系统，允许若干进程同时执行，轮流占用CPU，称它们为（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B、同时执行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C、并行执行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并发执行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答案：D（容易）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在单处理机系统中，处于运行状态的进程（ 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只有一个</w:t>
      </w:r>
      <w:r>
        <w:rPr>
          <w:rFonts w:ascii="宋体" w:hint="eastAsia"/>
          <w:sz w:val="28"/>
          <w:szCs w:val="28"/>
        </w:rPr>
        <w:t xml:space="preserve"> B、 可以有多个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C、不能被挂起 D、 必须在执行完后才能被撤下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下列进程状态的转换中，不正确的是（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A、就绪到运行</w:t>
      </w:r>
      <w:r>
        <w:rPr>
          <w:rFonts w:ascii="宋体" w:hint="eastAsia"/>
          <w:sz w:val="28"/>
          <w:szCs w:val="28"/>
        </w:rPr>
        <w:tab/>
        <w:t>B、运行到就绪</w:t>
      </w:r>
      <w:r>
        <w:rPr>
          <w:rFonts w:ascii="宋体" w:hint="eastAsia"/>
          <w:sz w:val="28"/>
          <w:szCs w:val="28"/>
        </w:rPr>
        <w:tab/>
        <w:t>C、</w:t>
      </w:r>
      <w:r w:rsidRPr="004C401F">
        <w:rPr>
          <w:rFonts w:ascii="宋体" w:hint="eastAsia"/>
          <w:color w:val="FF0000"/>
          <w:sz w:val="28"/>
          <w:szCs w:val="28"/>
        </w:rPr>
        <w:t>就绪到阻塞</w:t>
      </w:r>
      <w:r>
        <w:rPr>
          <w:rFonts w:ascii="宋体" w:hint="eastAsia"/>
          <w:sz w:val="28"/>
          <w:szCs w:val="28"/>
        </w:rPr>
        <w:tab/>
        <w:t>D、</w:t>
      </w:r>
      <w:r w:rsidRPr="004C401F">
        <w:rPr>
          <w:rFonts w:ascii="宋体" w:hint="eastAsia"/>
          <w:sz w:val="28"/>
          <w:szCs w:val="28"/>
        </w:rPr>
        <w:t>阻塞到就绪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已经获得除（ ）以外的所有运行所需资源的进程处于就绪状态。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A、存储器 </w:t>
      </w:r>
      <w:r>
        <w:rPr>
          <w:rFonts w:ascii="宋体" w:hint="eastAsia"/>
          <w:sz w:val="28"/>
          <w:szCs w:val="28"/>
        </w:rPr>
        <w:tab/>
        <w:t xml:space="preserve">B、 打印机 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 xml:space="preserve">D、 磁盘空间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一个进程被唤醒意味着（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A、该进程重新占有了CPU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进程状态变为就绪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C、它的优先权变为最大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D、其PCB移至就绪队列的队首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两个旅行社甲和乙为旅客到某航空公司订飞机票，形成互斥的资源是(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 w:hint="eastAsia"/>
          <w:color w:val="FF0000"/>
          <w:sz w:val="28"/>
          <w:szCs w:val="28"/>
        </w:rPr>
        <w:t>飞机票</w:t>
      </w:r>
      <w:r>
        <w:rPr>
          <w:rFonts w:ascii="宋体"/>
          <w:color w:val="FF0000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B、旅行社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C、航空公司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D、旅行社和航空公司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与时间有关的错误是指（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A、与进程执行的时间长短有关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B、与CPU的速度有关</w:t>
      </w:r>
      <w:r>
        <w:rPr>
          <w:rFonts w:ascii="宋体" w:hint="eastAsia"/>
          <w:sz w:val="28"/>
          <w:szCs w:val="28"/>
        </w:rPr>
        <w:tab/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与进程被打断的时间有关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D、与超时有关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某进程在运行过程中需要等待从磁盘上读</w:t>
      </w:r>
      <w:r>
        <w:rPr>
          <w:rFonts w:ascii="宋体" w:hint="eastAsia"/>
          <w:sz w:val="28"/>
          <w:szCs w:val="28"/>
        </w:rPr>
        <w:t>入</w:t>
      </w:r>
      <w:r>
        <w:rPr>
          <w:rFonts w:ascii="宋体"/>
          <w:sz w:val="28"/>
          <w:szCs w:val="28"/>
        </w:rPr>
        <w:t xml:space="preserve">数据，此时该进程的状态是（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从就绪变为运行                    B、 </w:t>
      </w:r>
      <w:r>
        <w:rPr>
          <w:rFonts w:ascii="宋体" w:hint="eastAsia"/>
          <w:sz w:val="28"/>
          <w:szCs w:val="28"/>
        </w:rPr>
        <w:t>从运行变为就绪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 xml:space="preserve"> 从运行变为阻塞</w:t>
      </w:r>
      <w:r>
        <w:rPr>
          <w:rFonts w:ascii="宋体"/>
          <w:sz w:val="28"/>
          <w:szCs w:val="28"/>
        </w:rPr>
        <w:t xml:space="preserve">                    D、 </w:t>
      </w:r>
      <w:r>
        <w:rPr>
          <w:rFonts w:ascii="宋体" w:hint="eastAsia"/>
          <w:sz w:val="28"/>
          <w:szCs w:val="28"/>
        </w:rPr>
        <w:t>从阻塞变为就绪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某进程所要求的一次打印输出结束后，其进程状态将从（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A、运行态到就绪态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B、运行态到等待态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D、就绪态到等待态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答案：C（容易）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原语是（       </w:t>
      </w:r>
      <w:r>
        <w:rPr>
          <w:rFonts w:ascii="宋体" w:hint="eastAsia"/>
          <w:sz w:val="28"/>
          <w:szCs w:val="28"/>
        </w:rPr>
        <w:t>）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A、一条机器指令                       B、 </w:t>
      </w:r>
      <w:r>
        <w:rPr>
          <w:rFonts w:ascii="宋体"/>
          <w:color w:val="FF0000"/>
          <w:sz w:val="28"/>
          <w:szCs w:val="28"/>
        </w:rPr>
        <w:t>若干条机器指令组成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C、一条特定指令                       D、 </w:t>
      </w:r>
      <w:r>
        <w:rPr>
          <w:rFonts w:ascii="宋体" w:hint="eastAsia"/>
          <w:sz w:val="28"/>
          <w:szCs w:val="28"/>
        </w:rPr>
        <w:t>中途能打断的指令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操作系统中，可以并行工作的基本单位是（[1]），进程是系统核心调度及资源分配的基本单位，它是由（[2]）组成的，它与程序的主要区别是（ [3] ）。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 A、</w:t>
      </w:r>
      <w:r>
        <w:rPr>
          <w:rFonts w:ascii="宋体" w:hint="eastAsia"/>
          <w:color w:val="FF0000"/>
          <w:sz w:val="28"/>
          <w:szCs w:val="28"/>
        </w:rPr>
        <w:t>作业</w:t>
      </w:r>
      <w:r>
        <w:rPr>
          <w:rFonts w:ascii="宋体" w:hint="eastAsia"/>
          <w:sz w:val="28"/>
          <w:szCs w:val="28"/>
        </w:rPr>
        <w:t xml:space="preserve"> B、函数 C、进程 D、过程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[2]： A、</w:t>
      </w:r>
      <w:r>
        <w:rPr>
          <w:rFonts w:ascii="宋体" w:hint="eastAsia"/>
          <w:color w:val="FF0000"/>
          <w:sz w:val="28"/>
          <w:szCs w:val="28"/>
        </w:rPr>
        <w:t>程序、数据和PCB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B、程序、数据和标识符</w:t>
      </w:r>
    </w:p>
    <w:p w:rsidR="00DB0596" w:rsidRDefault="00DB0596">
      <w:pPr>
        <w:snapToGrid w:val="0"/>
        <w:ind w:left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C、程序、标识符和PCB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D、数据、标识符和PCB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[3]：A、程序有状态，而它没有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它有状态，而程序没</w:t>
      </w:r>
      <w:r>
        <w:rPr>
          <w:rFonts w:ascii="宋体" w:hint="eastAsia"/>
          <w:sz w:val="28"/>
          <w:szCs w:val="28"/>
        </w:rPr>
        <w:t>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C、程序可占用资源，而它不可 </w:t>
      </w:r>
      <w:r>
        <w:rPr>
          <w:rFonts w:ascii="宋体" w:hint="eastAsia"/>
          <w:sz w:val="28"/>
          <w:szCs w:val="28"/>
        </w:rPr>
        <w:tab/>
        <w:t>D、它可占用资源，而程序不可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下列各项步骤中，哪一个不是创建进程所必须的步骤（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A、建立一个进程控制块PCB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D、将PCB链入进程就绪队列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在操作系统中，对信号量S的P原语操作定义中，使进程进入相应等待队列等待的条件是（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A、S&gt;0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B、S=0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color w:val="FF0000"/>
          <w:sz w:val="28"/>
          <w:szCs w:val="28"/>
        </w:rPr>
        <w:t>C、S&lt;0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</w:t>
      </w:r>
      <w:r>
        <w:rPr>
          <w:rFonts w:ascii="宋体"/>
          <w:sz w:val="28"/>
          <w:szCs w:val="28"/>
        </w:rPr>
        <w:t>&lt;&gt;</w:t>
      </w:r>
      <w:r>
        <w:rPr>
          <w:rFonts w:ascii="宋体" w:hint="eastAsia"/>
          <w:sz w:val="28"/>
          <w:szCs w:val="28"/>
        </w:rPr>
        <w:t>0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就是可与其他程序共行执行的程序段的一次执行过程，它是系统进行资源分配和调度的一个基本单位。进程具有[1]、[2]、调度性、异步性和结构性5个基本特征。进程是一次执行过程，具有生命期体现了进程的[1]特征。进程由程序段、[3]、[4]组成，其中[4]是进程在系统中存在的唯一标识。 </w:t>
      </w:r>
    </w:p>
    <w:p w:rsidR="00DB0596" w:rsidRDefault="00DB0596">
      <w:pPr>
        <w:snapToGrid w:val="0"/>
        <w:ind w:left="1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供选择的答案：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[1][2] A、</w:t>
      </w:r>
      <w:r>
        <w:rPr>
          <w:rFonts w:ascii="宋体" w:hint="eastAsia"/>
          <w:color w:val="FF0000"/>
          <w:sz w:val="28"/>
          <w:szCs w:val="28"/>
        </w:rPr>
        <w:t>动态性</w:t>
      </w:r>
      <w:r>
        <w:rPr>
          <w:rFonts w:ascii="宋体" w:hint="eastAsia"/>
          <w:sz w:val="28"/>
          <w:szCs w:val="28"/>
        </w:rPr>
        <w:t xml:space="preserve"> B、静态性 C、共行性 D、</w:t>
      </w:r>
      <w:r>
        <w:rPr>
          <w:rFonts w:ascii="宋体" w:hint="eastAsia"/>
          <w:color w:val="FF0000"/>
          <w:sz w:val="28"/>
          <w:szCs w:val="28"/>
        </w:rPr>
        <w:t>并发性</w:t>
      </w:r>
      <w:r>
        <w:rPr>
          <w:rFonts w:ascii="宋体" w:hint="eastAsia"/>
          <w:sz w:val="28"/>
          <w:szCs w:val="28"/>
        </w:rPr>
        <w:t xml:space="preserve"> E、可执行性 F、易用性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[3] A、过程 B、</w:t>
      </w:r>
      <w:r>
        <w:rPr>
          <w:rFonts w:ascii="宋体" w:hint="eastAsia"/>
          <w:color w:val="FF0000"/>
          <w:sz w:val="28"/>
          <w:szCs w:val="28"/>
        </w:rPr>
        <w:t>数据</w:t>
      </w:r>
      <w:r>
        <w:rPr>
          <w:rFonts w:ascii="宋体" w:hint="eastAsia"/>
          <w:sz w:val="28"/>
          <w:szCs w:val="28"/>
        </w:rPr>
        <w:t xml:space="preserve"> C、进程标识符 D、函数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 A、FCB B、FIFO C、</w:t>
      </w:r>
      <w:r>
        <w:rPr>
          <w:rFonts w:ascii="宋体" w:hint="eastAsia"/>
          <w:color w:val="FF0000"/>
          <w:sz w:val="28"/>
          <w:szCs w:val="28"/>
        </w:rPr>
        <w:t>PCB</w:t>
      </w:r>
      <w:r>
        <w:rPr>
          <w:rFonts w:ascii="宋体" w:hint="eastAsia"/>
          <w:sz w:val="28"/>
          <w:szCs w:val="28"/>
        </w:rPr>
        <w:t xml:space="preserve"> D、JCB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进程执行时的间断性，决定了进程可能具有多种状态。进程的基本状态有三种，在分时系统中，当一个进程拥有的时间片到时，则该进程即由[1]A进入[2]D。 如果出现因某种原因使得处理机空闲时，则需要从就绪队列中选择一进程，并将处理机分配给它，此时该进程进入[3]D，这个过程是由[4]来完成。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供选择的答案：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[1][2][3] A、就绪状态 B、静止状态 C、等待状态 D、执行状态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 A、进程控制程序 B、资源分配程序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进程调度程序</w:t>
      </w:r>
      <w:r>
        <w:rPr>
          <w:rFonts w:ascii="宋体" w:hint="eastAsia"/>
          <w:sz w:val="28"/>
          <w:szCs w:val="28"/>
        </w:rPr>
        <w:t xml:space="preserve"> D、处理机分配程序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为了描述进程的动态变化过程，采用了一个与进程相联系的（ ）系统，根据它而感知进程的存在。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A、进程状态字 B、 进程优先数 C、</w:t>
      </w:r>
      <w:r>
        <w:rPr>
          <w:rFonts w:ascii="宋体" w:hint="eastAsia"/>
          <w:color w:val="FF0000"/>
          <w:sz w:val="28"/>
          <w:szCs w:val="28"/>
        </w:rPr>
        <w:t>进程控制块</w:t>
      </w:r>
      <w:r>
        <w:rPr>
          <w:rFonts w:ascii="宋体" w:hint="eastAsia"/>
          <w:sz w:val="28"/>
          <w:szCs w:val="28"/>
        </w:rPr>
        <w:t xml:space="preserve"> D、 进程起始地址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进程调度的关键问题是选择合理的（ ），并恰当地进行代码转换。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时间片间隔</w:t>
      </w:r>
      <w:r>
        <w:rPr>
          <w:rFonts w:ascii="宋体" w:hint="eastAsia"/>
          <w:sz w:val="28"/>
          <w:szCs w:val="28"/>
        </w:rPr>
        <w:t xml:space="preserve"> B、</w:t>
      </w:r>
      <w:r>
        <w:rPr>
          <w:rFonts w:ascii="宋体" w:hint="eastAsia"/>
          <w:color w:val="FF0000"/>
          <w:sz w:val="28"/>
          <w:szCs w:val="28"/>
        </w:rPr>
        <w:t>调度算法</w:t>
      </w:r>
      <w:r>
        <w:rPr>
          <w:rFonts w:ascii="宋体" w:hint="eastAsia"/>
          <w:sz w:val="28"/>
          <w:szCs w:val="28"/>
        </w:rPr>
        <w:t xml:space="preserve">  C、CPU速度  D、内存空间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采用时间片轮转法进行进程调度是为了（ 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B、先来先服务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C、优先级较高的进程得到及时响应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D、需要CPU最短的进程先做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在一段时间内，只允许一个进程访问的资源称为（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A、共享资源 </w:t>
      </w:r>
      <w:r>
        <w:rPr>
          <w:rFonts w:ascii="宋体" w:hint="eastAsia"/>
          <w:sz w:val="28"/>
          <w:szCs w:val="28"/>
        </w:rPr>
        <w:tab/>
        <w:t>B、临界区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临界资源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D、共享区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临界区是指（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A、并发进程中用于实现进程互斥的程序段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B、并发程序中用于实现进程同步的程序段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C、并发程序中用于实现进程通信的程序段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并发程序中与共享变量有关的程序段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答案-6：D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A、与程序等效的概念 B、 </w:t>
      </w:r>
      <w:r>
        <w:rPr>
          <w:rFonts w:ascii="宋体" w:hint="eastAsia"/>
          <w:color w:val="FF0000"/>
          <w:sz w:val="28"/>
          <w:szCs w:val="28"/>
        </w:rPr>
        <w:t>并发环境中程序的执行过程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C、一个系统软件 D、 存放在内存中的程序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进程具有并发性和（  ）两大重要属性。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动态性</w:t>
      </w:r>
      <w:r>
        <w:rPr>
          <w:rFonts w:ascii="宋体" w:hint="eastAsia"/>
          <w:sz w:val="28"/>
          <w:szCs w:val="28"/>
        </w:rPr>
        <w:tab/>
        <w:t xml:space="preserve">B、 静态性 </w:t>
      </w:r>
      <w:r>
        <w:rPr>
          <w:rFonts w:ascii="宋体" w:hint="eastAsia"/>
          <w:sz w:val="28"/>
          <w:szCs w:val="28"/>
        </w:rPr>
        <w:tab/>
        <w:t>C、易用性</w:t>
      </w:r>
      <w:r>
        <w:rPr>
          <w:rFonts w:ascii="宋体" w:hint="eastAsia"/>
          <w:sz w:val="28"/>
          <w:szCs w:val="28"/>
        </w:rPr>
        <w:tab/>
        <w:t xml:space="preserve">D、 封闭性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操作系统在控制和管理进程过程中，涉及到（ ）这一重要数据结构，这是进程存在的唯一标志。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A、FCB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B、FIFO </w:t>
      </w:r>
      <w:r>
        <w:rPr>
          <w:rFonts w:ascii="宋体" w:hint="eastAsia"/>
          <w:sz w:val="28"/>
          <w:szCs w:val="28"/>
        </w:rPr>
        <w:tab/>
        <w:t xml:space="preserve">C、FDT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PCB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从下列有关进程管理的叙述中，选出五条正确叙述。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 进程之间同步，主要源于进程之间的资源竞争，是指对多个相关进程在执行次序上的协调；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B、</w:t>
      </w:r>
      <w:r>
        <w:rPr>
          <w:rFonts w:ascii="宋体" w:hint="eastAsia"/>
          <w:color w:val="FF0000"/>
          <w:sz w:val="28"/>
          <w:szCs w:val="28"/>
        </w:rPr>
        <w:t xml:space="preserve"> 临界资源是指每次仅允许一个进程访问的资源；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 xml:space="preserve">信号量机制是一种有效的实现进程同步与互斥的工具。信号量只能由P-V操作来改变；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 V操作是对信号量执行加1操作，意味着释放一个单位资源，加1后如果信号量的值小于等于零，则从等待队列中唤醒一个进程，现进程变为等待状态，否则现进程继续进行；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E、 </w:t>
      </w:r>
      <w:r>
        <w:rPr>
          <w:rFonts w:ascii="宋体" w:hint="eastAsia"/>
          <w:color w:val="FF0000"/>
          <w:sz w:val="28"/>
          <w:szCs w:val="28"/>
        </w:rPr>
        <w:t>消息通信、信箱通信都属于高级通信方式；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F、 死锁是指因相互竞争资源使得系统中有多个阻塞进程的情况；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G、 若系统中并发运行的进程和资源之间满足互斥使用、保持和等待、非剥夺性和循环等待，则可判定系统中发生了死锁；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H、 </w:t>
      </w:r>
      <w:r>
        <w:rPr>
          <w:rFonts w:ascii="宋体" w:hint="eastAsia"/>
          <w:color w:val="FF0000"/>
          <w:sz w:val="28"/>
          <w:szCs w:val="28"/>
        </w:rPr>
        <w:t>在对付死锁的策略中，解除死锁通常都是和检测死锁配套使用；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I、 </w:t>
      </w:r>
      <w:r>
        <w:rPr>
          <w:rFonts w:ascii="宋体" w:hint="eastAsia"/>
          <w:color w:val="FF0000"/>
          <w:sz w:val="28"/>
          <w:szCs w:val="28"/>
        </w:rPr>
        <w:t>产生死锁的原因可归结为竞争资源和进程推进顺序不当；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J、 在死锁的解决方法中，由于避免死锁采用静态分配资源策略，所以对资源的利用率不高。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并发性是指若干事件在（ ）发生。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</w:t>
      </w:r>
      <w:r>
        <w:rPr>
          <w:rFonts w:ascii="宋体" w:hint="eastAsia"/>
          <w:color w:val="FF0000"/>
          <w:sz w:val="28"/>
          <w:szCs w:val="28"/>
        </w:rPr>
        <w:t>同一时间间隔内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C、不同时刻 </w:t>
      </w:r>
      <w:r>
        <w:rPr>
          <w:rFonts w:ascii="宋体" w:hint="eastAsia"/>
          <w:sz w:val="28"/>
          <w:szCs w:val="28"/>
        </w:rPr>
        <w:tab/>
        <w:t xml:space="preserve">D、 不同时间间隔内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引入多道程序技术后，处理机的利用率（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A、降低了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</w:t>
      </w:r>
      <w:r>
        <w:rPr>
          <w:rFonts w:ascii="宋体" w:hint="eastAsia"/>
          <w:sz w:val="28"/>
          <w:szCs w:val="28"/>
        </w:rPr>
        <w:tab/>
        <w:t xml:space="preserve">B、 有所改善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大大提高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 没有变化，只是程序的执行方便了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在单一处理机上执行程序，多道程序的执行是在（ ）进行的。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同一时间间隔内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C、某一固定时刻 D、 某一固定时间间隔内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如果某一进程获得除CPU外的所有所需运行资源，经调度，分配给它CPU，该进程将进入（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就绪状态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运行状态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C、等待状态 </w:t>
      </w:r>
      <w:r>
        <w:rPr>
          <w:rFonts w:ascii="宋体" w:hint="eastAsia"/>
          <w:sz w:val="28"/>
          <w:szCs w:val="28"/>
        </w:rPr>
        <w:tab/>
        <w:t xml:space="preserve">D、活动状态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如果某一进程在运行时，因某种原因暂停，此时将脱离运行状态，而进入（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A、自由状态 B、停止状态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等待状态</w:t>
      </w:r>
      <w:r>
        <w:rPr>
          <w:rFonts w:ascii="宋体" w:hint="eastAsia"/>
          <w:sz w:val="28"/>
          <w:szCs w:val="28"/>
        </w:rPr>
        <w:t xml:space="preserve"> D、静止状态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进程从运行状态变为等待状态的原因是（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输入或输出事件发生 </w:t>
      </w:r>
      <w:r>
        <w:rPr>
          <w:rFonts w:ascii="宋体" w:hint="eastAsia"/>
          <w:sz w:val="28"/>
          <w:szCs w:val="28"/>
        </w:rPr>
        <w:tab/>
        <w:t xml:space="preserve">B、时间片到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C、输入或输出事件完成 </w:t>
      </w:r>
      <w:r>
        <w:rPr>
          <w:rFonts w:ascii="宋体" w:hint="eastAsia"/>
          <w:sz w:val="28"/>
          <w:szCs w:val="28"/>
        </w:rPr>
        <w:tab/>
        <w:t xml:space="preserve">D、某个进程被唤醒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在操作系统中同时存在多个进程，它们（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A、不能共享系统资源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B、不能调用同一段程序代码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可以共享允许共享的系统资源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D、可以共享所有的系统资源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操作系统中有一组常称为特殊系统调用，它不能被系统中断，在操作系统中称为（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A、初始化程序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原语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C、子程序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D、控制模块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下类各项步骤中，（   ）不是创建进程所必需的。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A、建立一个进程控制块（PCB）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  <w:r>
        <w:rPr>
          <w:rFonts w:ascii="宋体" w:hint="eastAsia"/>
          <w:sz w:val="28"/>
          <w:szCs w:val="28"/>
        </w:rPr>
        <w:tab/>
        <w:t>D、将PCB链入进程就绪队列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进程间的基本关系为（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同步与互</w:t>
      </w:r>
      <w:r>
        <w:rPr>
          <w:rFonts w:ascii="宋体" w:hint="eastAsia"/>
          <w:sz w:val="28"/>
          <w:szCs w:val="28"/>
        </w:rPr>
        <w:t xml:space="preserve">斥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C、并行执行与资源共享 </w:t>
      </w:r>
      <w:r>
        <w:rPr>
          <w:rFonts w:ascii="宋体" w:hint="eastAsia"/>
          <w:sz w:val="28"/>
          <w:szCs w:val="28"/>
        </w:rPr>
        <w:tab/>
        <w:t xml:space="preserve">D、 信息传递与信息缓冲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进程间的同步与互斥，分别表示了各进程间的（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协调与竞争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C、不同状态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 动态性与独立性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两个进程合作完成一个任务，在并发执行中，一个进程要等待其合作伙伴发来信息，或者建立某个条件后再向前执行，这种关系是进程间的（ ）关系。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同步 </w:t>
      </w:r>
      <w:r>
        <w:rPr>
          <w:rFonts w:ascii="宋体" w:hint="eastAsia"/>
          <w:sz w:val="28"/>
          <w:szCs w:val="28"/>
        </w:rPr>
        <w:tab/>
        <w:t xml:space="preserve">B、互斥 </w:t>
      </w:r>
      <w:r>
        <w:rPr>
          <w:rFonts w:ascii="宋体" w:hint="eastAsia"/>
          <w:sz w:val="28"/>
          <w:szCs w:val="28"/>
        </w:rPr>
        <w:tab/>
        <w:t xml:space="preserve">C、竞争 </w:t>
      </w:r>
      <w:r>
        <w:rPr>
          <w:rFonts w:ascii="宋体" w:hint="eastAsia"/>
          <w:sz w:val="28"/>
          <w:szCs w:val="28"/>
        </w:rPr>
        <w:tab/>
        <w:t xml:space="preserve">D、合作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PV操作是（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两条低级进程通信原语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B、两组不同的机器指令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C、两条系统调用命令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D、两条高级进程通信原语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信号量S的初值为8，在S上执行了10次P操作，6次V操作后，S的值为（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A、10</w:t>
      </w:r>
      <w:r>
        <w:rPr>
          <w:rFonts w:ascii="宋体" w:hint="eastAsia"/>
          <w:sz w:val="28"/>
          <w:szCs w:val="28"/>
        </w:rPr>
        <w:tab/>
        <w:t>B、8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ab/>
        <w:t>D、4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利用PV操作可以（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实现进程同步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B、检测死锁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C、解除死锁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D、防止死锁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系统出现死锁的原因是（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 计算机系统发生了重大故障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 有多个封锁的进程同时存在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若干进程因竞争资源而无休止地等待着，不释放已占有的资源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D、 资源数大大少于进程数，或进程同时申请的资源数大大超过资源总数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两个进程争夺同一个资源（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A、一定死锁 B、</w:t>
      </w:r>
      <w:r>
        <w:rPr>
          <w:rFonts w:ascii="宋体" w:hint="eastAsia"/>
          <w:color w:val="FF0000"/>
          <w:sz w:val="28"/>
          <w:szCs w:val="28"/>
        </w:rPr>
        <w:t>不一定死锁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C、不会死锁 D、以上说法都不对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解决死锁的途径是（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A、立即关机排除故障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B、立即关机再重新开机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C、不要共享资源，增加独占资源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设计预防死锁方法，运行检测并恢复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进程P1使用资源情况：申请资源S1，申请资源S2，释放资源S1；进程P2使用资源情况：申请资源S2，申请资源S1，释放资源S2，系统并发执行进程P1，P2，系统将（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A、必定产生死锁 B、 </w:t>
      </w:r>
      <w:r>
        <w:rPr>
          <w:rFonts w:ascii="宋体" w:hint="eastAsia"/>
          <w:color w:val="FF0000"/>
          <w:sz w:val="28"/>
          <w:szCs w:val="28"/>
        </w:rPr>
        <w:t>可能产生死锁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C、会产生死锁 D、 无法确定是否会产生死锁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在进程通信中，使用信箱方式交换信息的是（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A、低级通信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高级通信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C、共享存储器通信</w:t>
      </w:r>
      <w:r>
        <w:rPr>
          <w:rFonts w:ascii="宋体" w:hint="eastAsia"/>
          <w:sz w:val="28"/>
          <w:szCs w:val="28"/>
        </w:rPr>
        <w:tab/>
        <w:t>D、管道通信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答案：B（普通）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关于进程，下列叙述不正确的是（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A、进程包含了数据和运行其上的程序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B、同一个程序运行在不同的数据集合上时，构成了不同的进程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C、一个被创建了的进程，在它消亡之前，总是处于3种基本状态之一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若干个进程在单CPU系统中必须依次执行，即一个进程完成后，另一个进程才能开始工作。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多道程序环境下，操作系统分配资源以（   ）为基本单位。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D、作业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答案：C（较难）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snapToGrid w:val="0"/>
        <w:ind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第三部分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作业管理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操作系统作业管理的主要功能是（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作业调度与控制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B、作业提交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C、作业准备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D、编制程序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在操作系统中，JCB是指（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B、进程控制块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C、文件控制块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D、程序控制块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处于后备状态的作业存放在（   ）中。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外存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内存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扩展内存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作业调度程序从处于（   ）状态的队列中选取适当的作业调入主存运行。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A、执行</w:t>
      </w:r>
      <w:r>
        <w:rPr>
          <w:rFonts w:ascii="宋体" w:hint="eastAsia"/>
          <w:sz w:val="28"/>
          <w:szCs w:val="28"/>
        </w:rPr>
        <w:tab/>
        <w:t>B、提交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C、完成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在批处理方式下，操作员把一批作业组织成（   ）向系统成批输入。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作业流</w:t>
      </w:r>
      <w:r>
        <w:rPr>
          <w:rFonts w:ascii="宋体" w:hint="eastAsia"/>
          <w:sz w:val="28"/>
          <w:szCs w:val="28"/>
        </w:rPr>
        <w:tab/>
        <w:t>B、程序组</w:t>
      </w:r>
      <w:r>
        <w:rPr>
          <w:rFonts w:ascii="宋体" w:hint="eastAsia"/>
          <w:sz w:val="28"/>
          <w:szCs w:val="28"/>
        </w:rPr>
        <w:tab/>
        <w:t>C、子程序</w:t>
      </w:r>
      <w:r>
        <w:rPr>
          <w:rFonts w:ascii="宋体" w:hint="eastAsia"/>
          <w:sz w:val="28"/>
          <w:szCs w:val="28"/>
        </w:rPr>
        <w:tab/>
        <w:t>D、作业步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作业在系统中存在与否的唯一标志是（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A、源程序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B、作业说明书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D、目的程序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操作系统中的作业管理是一种（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宏观的高级管理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B、宏观的低级管理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C、系统刚开始加电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D、初始化引导完成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作业调度的关键在于（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A、选择恰当的进程管理程序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选择恰当的作业调度算法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C、用户作业准备充分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D、有一个较好的操作环境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A、从输入井中选取作业进入输入井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B、从读卡机中选取作业进入输入井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C、从主存中选取作业进程占有CPU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从等待设备的队列中选取一个作业进程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按照作业到达的先后次序调度作业，排队等待时间最长的作业被优先调度，这是指（ ）调度算法。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先来先服务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最短作业优先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C、定时轮转法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 优先数法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通过直接命令方式提供用户作业的方式是（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联机作业方式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B、脱机作业方式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C、单独作业方式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D、连续作业方式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操作系统内核与用户程序、应用程序之间的接口是（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SHELL命令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B、 图形界面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C、 </w:t>
      </w:r>
      <w:r>
        <w:rPr>
          <w:rFonts w:ascii="宋体"/>
          <w:color w:val="FF0000"/>
          <w:sz w:val="28"/>
          <w:szCs w:val="28"/>
        </w:rPr>
        <w:t xml:space="preserve">系统调用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D、 C语言函数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为了使系统中各部分资源得到均衡使用，就必须选择对资源需求不同的作业进行合理搭配，这项工作是由（   ）完成的。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B、中级调度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C、进程调度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D、内存调度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用户在一次计算过程中，或者一次事物处理中，要求计算机完成所做的工作的集合，这是指（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          B、程序         C、</w:t>
      </w:r>
      <w:r>
        <w:rPr>
          <w:rFonts w:ascii="宋体" w:hint="eastAsia"/>
          <w:color w:val="FF0000"/>
          <w:sz w:val="28"/>
          <w:szCs w:val="28"/>
        </w:rPr>
        <w:t xml:space="preserve">作业 </w:t>
      </w:r>
      <w:r>
        <w:rPr>
          <w:rFonts w:ascii="宋体" w:hint="eastAsia"/>
          <w:sz w:val="28"/>
          <w:szCs w:val="28"/>
        </w:rPr>
        <w:t xml:space="preserve">        D、系统调用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又称为[1]，它决定将那些在外存储器上的处于[2]状态的作业调入主机内存。系统经作业调度程序选中一个或多个作业后，就为它们分配必要的内存、设备及软资源。然后控制权就交给了[3]，由[3]将它们变为一个或一组[4]，并[5]。</w:t>
      </w:r>
    </w:p>
    <w:p w:rsidR="00DB0596" w:rsidRDefault="00DB0596">
      <w:pPr>
        <w:snapToGrid w:val="0"/>
        <w:spacing w:beforeLines="50" w:before="156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  A、</w:t>
      </w:r>
      <w:r>
        <w:rPr>
          <w:rFonts w:ascii="宋体" w:hint="eastAsia"/>
          <w:color w:val="FF0000"/>
          <w:sz w:val="28"/>
          <w:szCs w:val="28"/>
        </w:rPr>
        <w:t>高级调度</w:t>
      </w:r>
      <w:r>
        <w:rPr>
          <w:rFonts w:ascii="宋体" w:hint="eastAsia"/>
          <w:sz w:val="28"/>
          <w:szCs w:val="28"/>
        </w:rPr>
        <w:t xml:space="preserve">                  B、低级调度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C、中级调度                  D、进程调度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[2]：  A、就绪     B、阻塞      C、提交      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[3]：  A、存储管理模块              B、</w:t>
      </w:r>
      <w:r>
        <w:rPr>
          <w:rFonts w:ascii="宋体" w:hint="eastAsia"/>
          <w:color w:val="FF0000"/>
          <w:sz w:val="28"/>
          <w:szCs w:val="28"/>
        </w:rPr>
        <w:t>处理机管理模块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C、文件管理模块              D、设备管理模块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[4]：  A、指令        B、子程序        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 xml:space="preserve">          D、程序段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[5]：  A、</w:t>
      </w:r>
      <w:r>
        <w:rPr>
          <w:rFonts w:ascii="宋体" w:hint="eastAsia"/>
          <w:color w:val="FF0000"/>
          <w:sz w:val="28"/>
          <w:szCs w:val="28"/>
        </w:rPr>
        <w:t>把它们挂到就绪队列上</w:t>
      </w:r>
      <w:r>
        <w:rPr>
          <w:rFonts w:ascii="宋体" w:hint="eastAsia"/>
          <w:sz w:val="28"/>
          <w:szCs w:val="28"/>
        </w:rPr>
        <w:t xml:space="preserve">         B、为它们分配处理机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C、把它们挂到后备队列上         D、为它们分配设备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自己的用户终端上连续键入组成作业的若干命令，无需等待一条命令是否执行完毕。所键入的命令形成了一道命令串，存储在一个系统缓冲区中，由操作系统自动地对这些命令逐步提取并解释进行，最后向用户提供处理结果。在这样的多用户、多作业、多命令串的系统中，前后台作业的执行调度（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完全由操作系统自动完成，无需用户干预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B、由用户干预完成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C、由系统和用户干预结合完成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D、全由用户完成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在操作系统中，JCB是指（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作业控制块 </w:t>
      </w:r>
      <w:r>
        <w:rPr>
          <w:rFonts w:ascii="宋体" w:hint="eastAsia"/>
          <w:sz w:val="28"/>
          <w:szCs w:val="28"/>
        </w:rPr>
        <w:t xml:space="preserve">                      B、进程控制块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C、文件控制块                       D、程序控制块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下列作业调度算法中，最短的作业平均周转时间是（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 B、</w:t>
      </w:r>
      <w:r>
        <w:rPr>
          <w:rFonts w:ascii="宋体" w:hint="eastAsia"/>
          <w:color w:val="FF0000"/>
          <w:sz w:val="28"/>
          <w:szCs w:val="28"/>
        </w:rPr>
        <w:t>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C、优先数法     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按照作业到达的先后次序调度作业，排队等待时间最长的作业被优先调度，这是指（    ）调度算法。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A、</w:t>
      </w:r>
      <w:r>
        <w:rPr>
          <w:rFonts w:ascii="宋体" w:hint="eastAsia"/>
          <w:color w:val="FF0000"/>
          <w:sz w:val="28"/>
          <w:szCs w:val="28"/>
        </w:rPr>
        <w:t>先来先服务法</w:t>
      </w:r>
      <w:r>
        <w:rPr>
          <w:rFonts w:ascii="宋体" w:hint="eastAsia"/>
          <w:sz w:val="28"/>
          <w:szCs w:val="28"/>
        </w:rPr>
        <w:t xml:space="preserve">                 B、短作业优先法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C、时间片轮转法                 D、优先级法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在进行作业调度时，要想兼顾作业等待时间和计算时间，应选取（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A、均衡调度算法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响应比高者优先算法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C、先来先服务算法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D、优先数调度算法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在批处理系统中，周转时间是（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A、作业运行时间                B、</w:t>
      </w:r>
      <w:r>
        <w:rPr>
          <w:rFonts w:ascii="宋体" w:hint="eastAsia"/>
          <w:color w:val="FF0000"/>
          <w:sz w:val="28"/>
          <w:szCs w:val="28"/>
        </w:rPr>
        <w:t>作业等待时间和运行时间之和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C、作业的相对等待时间          D、作业被调度进入内存到运行完毕的时间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从系统的角度出发，希望批处理控制方式下进入输入井的作业（   ）尽可能小。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A、等待装入主存时间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B、周转时间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C、执行时间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平均周转时间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作业调度算法提到的响应比是指（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A、作业计算时间与周转时间之比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作业周转时间与计算时间之比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C、系统调度时间与作业等待时间之比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D、作业等待时间与系统调度时间之比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为了对紧急进程或重要进程进行调度，调度算法应采用（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B、</w:t>
      </w:r>
      <w:r>
        <w:rPr>
          <w:rFonts w:ascii="宋体" w:hint="eastAsia"/>
          <w:color w:val="FF0000"/>
          <w:sz w:val="28"/>
          <w:szCs w:val="28"/>
        </w:rPr>
        <w:t>优先级法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C、短作业优先法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时间片轮转调度算法是为了（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B、先来先服务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C、优先级高的进程先使用CPU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D、紧急事件优先使用CPU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   ）优先数是在创建进程时确定的，确定之后在整个进程运行期间不再改变。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静态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C、动态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D、短作业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在操作系统中，作业处于（    ）时，已处于进程的管理之下。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A、后备       B、阻塞        C、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 xml:space="preserve">         D、完成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操作系统中，（    ）负责对进程进行调度。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处理机管理</w:t>
      </w:r>
      <w:r>
        <w:rPr>
          <w:rFonts w:ascii="宋体" w:hint="eastAsia"/>
          <w:sz w:val="28"/>
          <w:szCs w:val="28"/>
        </w:rPr>
        <w:t xml:space="preserve">               B、作业管理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C、高级调度管理             D、存储和设备管理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有三个作业同时到达，J1，J2，J3的执行时间分别为T1，T2，T3，且</w:t>
      </w:r>
      <w:r>
        <w:rPr>
          <w:rFonts w:ascii="宋体"/>
          <w:sz w:val="28"/>
          <w:szCs w:val="28"/>
        </w:rPr>
        <w:t>T1&lt;T2&lt;T3</w:t>
      </w:r>
      <w:r>
        <w:rPr>
          <w:rFonts w:ascii="宋体" w:hint="eastAsia"/>
          <w:sz w:val="28"/>
          <w:szCs w:val="28"/>
        </w:rPr>
        <w:t>，它们在一台处理机上按单道方式运行，采用短作业优先算法，则平均周转时间是（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A、T1+T2+T3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B、（T1+T2+T3）/3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T1+2×T2/3+T3/3</w:t>
      </w:r>
      <w:r>
        <w:rPr>
          <w:rFonts w:ascii="宋体" w:hint="eastAsia"/>
          <w:sz w:val="28"/>
          <w:szCs w:val="28"/>
        </w:rPr>
        <w:tab/>
        <w:t>D、T1/3+2×T2/3+T3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一个作业8：00到达系统，估计运行时间为1小时，若10：00开始执行该作业，其响应比是（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A、0</w:t>
      </w:r>
      <w:r>
        <w:rPr>
          <w:rFonts w:ascii="宋体"/>
          <w:sz w:val="28"/>
          <w:szCs w:val="28"/>
        </w:rPr>
        <w:t>.5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1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2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snapToGrid w:val="0"/>
        <w:ind w:firstLineChars="171" w:firstLine="481"/>
        <w:rPr>
          <w:rFonts w:ascii="宋体"/>
          <w:b/>
          <w:bCs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第四部分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存储管理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把逻辑地址转变为内存的物理地址的过程称做(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、编译</w:t>
      </w:r>
      <w:r>
        <w:rPr>
          <w:rFonts w:ascii="宋体"/>
          <w:sz w:val="28"/>
          <w:szCs w:val="28"/>
        </w:rPr>
        <w:t xml:space="preserve">                     </w:t>
      </w:r>
      <w:r>
        <w:rPr>
          <w:rFonts w:ascii="宋体" w:hint="eastAsia"/>
          <w:sz w:val="28"/>
          <w:szCs w:val="28"/>
        </w:rPr>
        <w:t>B、连接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、运行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重定位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可重定位内存分区分配目的为(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解决碎片问题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B、便于多作业共享内存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C、回收空白区方便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D、摆脱用户干预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没有下列设备计算机无法工作（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软盘                     B</w:t>
      </w:r>
      <w:r>
        <w:rPr>
          <w:rFonts w:ascii="宋体" w:hint="eastAsia"/>
          <w:sz w:val="28"/>
          <w:szCs w:val="28"/>
        </w:rPr>
        <w:t>、硬盘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内存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打印机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存储管理的目的是（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A、方便用户                      B、提高内存利用率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方便用户和提高内存利用率</w:t>
      </w:r>
      <w:r>
        <w:rPr>
          <w:rFonts w:ascii="宋体" w:hint="eastAsia"/>
          <w:sz w:val="28"/>
          <w:szCs w:val="28"/>
        </w:rPr>
        <w:t xml:space="preserve">      D、增加内存实际容量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外存（如磁盘）上存放的程序和数据（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、可由</w:t>
      </w:r>
      <w:r>
        <w:rPr>
          <w:rFonts w:ascii="宋体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直接访问             </w:t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必须在</w:t>
      </w:r>
      <w:r>
        <w:rPr>
          <w:rFonts w:ascii="宋体"/>
          <w:color w:val="FF0000"/>
          <w:sz w:val="28"/>
          <w:szCs w:val="28"/>
        </w:rPr>
        <w:t>CPU</w:t>
      </w:r>
      <w:r>
        <w:rPr>
          <w:rFonts w:ascii="宋体" w:hint="eastAsia"/>
          <w:color w:val="FF0000"/>
          <w:sz w:val="28"/>
          <w:szCs w:val="28"/>
        </w:rPr>
        <w:t>访问之前移入内存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 xml:space="preserve">、是必须由文件系统管理的       </w:t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、必须由进程调度程序管理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当程序经过编译或者汇编以后，形成了一种由机器指令组成的集合，被称为（    ）。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A、源程序       B、</w:t>
      </w:r>
      <w:r>
        <w:rPr>
          <w:rFonts w:ascii="宋体" w:hint="eastAsia"/>
          <w:color w:val="FF0000"/>
          <w:sz w:val="28"/>
          <w:szCs w:val="28"/>
        </w:rPr>
        <w:t>目标程序</w:t>
      </w:r>
      <w:r>
        <w:rPr>
          <w:rFonts w:ascii="宋体" w:hint="eastAsia"/>
          <w:sz w:val="28"/>
          <w:szCs w:val="28"/>
        </w:rPr>
        <w:t xml:space="preserve">        C、可执行程序       D、非执行程序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可由CPU调用执行的程序所对应的地址空间为（ 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A、符号名空间                  B、虚拟地址空间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C、相对地址空间                D、</w:t>
      </w:r>
      <w:r>
        <w:rPr>
          <w:rFonts w:ascii="宋体" w:hint="eastAsia"/>
          <w:color w:val="FF0000"/>
          <w:sz w:val="28"/>
          <w:szCs w:val="28"/>
        </w:rPr>
        <w:t>物理地址空间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提高主存的利用率主要通过（   ）实现。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主存分配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B、主存保护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C、主存扩充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D、地址转换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为了实现存储保护，对共享区域中的信息（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A、既不可读，也不可写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只可读，不可写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C、既可读，又可写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D、能执行，可修改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动态重定位是在作业的（   ）过程中进行的。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B、编译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C、装入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ascii="宋体" w:hint="eastAsia"/>
          <w:sz w:val="28"/>
          <w:szCs w:val="28"/>
        </w:rPr>
        <w:t>存储分配解决多道作业[1]划分问题。为了实现静态和动态存储分配，需采用地址重定位，即把[2]</w:t>
      </w:r>
      <w:r>
        <w:rPr>
          <w:rFonts w:ascii="宋体" w:hint="eastAsia"/>
          <w:color w:val="FF0000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变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，静态重定位由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实现，动态重定位由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实现。</w:t>
      </w:r>
    </w:p>
    <w:p w:rsidR="00DB0596" w:rsidRDefault="00DB059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[1]：A、地址空间    B、符号名空间    C、</w:t>
      </w:r>
      <w:r>
        <w:rPr>
          <w:rFonts w:ascii="宋体" w:hint="eastAsia"/>
          <w:color w:val="FF0000"/>
          <w:sz w:val="28"/>
          <w:szCs w:val="28"/>
        </w:rPr>
        <w:t>主存空间</w:t>
      </w:r>
      <w:r>
        <w:rPr>
          <w:rFonts w:ascii="宋体" w:hint="eastAsia"/>
          <w:sz w:val="28"/>
          <w:szCs w:val="28"/>
        </w:rPr>
        <w:t xml:space="preserve">    D、虚存空间</w:t>
      </w:r>
    </w:p>
    <w:p w:rsidR="00DB0596" w:rsidRDefault="00DB0596">
      <w:pPr>
        <w:snapToGrid w:val="0"/>
        <w:ind w:firstLineChars="150" w:firstLine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[2]、[3]：  A、页面地址        B、段地址       C、逻辑地址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 D、物理地址        E、外存地址     F、设备地址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[4]、[5]：  A、硬件地址变换机构      B、执行程序    C、汇编程序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D、连接装入程序    E、调试程序    F、编译程序   G、解释程序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经过（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），目标程序可以不经过任何改动而装入物理内存单元。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静态重定位</w:t>
      </w:r>
      <w:r>
        <w:rPr>
          <w:rFonts w:ascii="宋体" w:hint="eastAsia"/>
          <w:sz w:val="28"/>
          <w:szCs w:val="28"/>
        </w:rPr>
        <w:t xml:space="preserve">                    B、动态重定位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C、编译或汇编                    D、存储扩充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在存储管理中，为实现地址映射，硬件应提供两个寄存器，一个是基址寄存器，另一个是（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A、控制寄存器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B、程序状态寄存器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限长寄存器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D、通用寄存器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分区管理中进行分区的是主存的（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用户区域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C、程序区域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D、整个区域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分区管理要求对每一个作业都分配（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）的内存单元。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地址连续</w:t>
      </w:r>
      <w:r>
        <w:rPr>
          <w:rFonts w:ascii="宋体" w:hint="eastAsia"/>
          <w:sz w:val="28"/>
          <w:szCs w:val="28"/>
        </w:rPr>
        <w:t xml:space="preserve">                            B、若干地址不连续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C、若干连续的帧                        D、若干不连续的帧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固定分区中各分区的大小是（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相同的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B、相同或者不同，但预先固定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C、根据作业要求确定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D、随作业个数而定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）存储管理支持多道程序设计，算法简单，但存储碎片多。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A、段式       B、页式       C、</w:t>
      </w:r>
      <w:r>
        <w:rPr>
          <w:rFonts w:ascii="宋体" w:hint="eastAsia"/>
          <w:color w:val="FF0000"/>
          <w:sz w:val="28"/>
          <w:szCs w:val="28"/>
        </w:rPr>
        <w:t>固定分区</w:t>
      </w:r>
      <w:r>
        <w:rPr>
          <w:rFonts w:ascii="宋体" w:hint="eastAsia"/>
          <w:sz w:val="28"/>
          <w:szCs w:val="28"/>
        </w:rPr>
        <w:t xml:space="preserve">        D、段页式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可变分区管理方式按作业需求量分配主存分区，所以（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A、分区的长度是固定的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B、分区的个数是确定的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C、分区的长度和个数都是确定的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分区的长度不是预先固定的，分区的个数也不是确定的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可变分区存储管理采用的地址转换公式是（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A、绝对地址=界限寄存器值+逻辑地址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B、绝对地址=下限寄存器值+逻辑地址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C、绝对地址=基址寄存器值+逻辑地址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D、绝对地址=块号×块长+页内地址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下列（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）存储管理方式能使存储碎片尽可能少，而且使内存利用率较高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B、可变分区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C、分页管理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处理器有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位地址，则它的虚拟地址空间为（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）字节。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A、2GB            B、</w:t>
      </w:r>
      <w:r>
        <w:rPr>
          <w:rFonts w:ascii="宋体" w:hint="eastAsia"/>
          <w:color w:val="FF0000"/>
          <w:sz w:val="28"/>
          <w:szCs w:val="28"/>
        </w:rPr>
        <w:t xml:space="preserve">4GB </w:t>
      </w:r>
      <w:r>
        <w:rPr>
          <w:rFonts w:ascii="宋体" w:hint="eastAsia"/>
          <w:sz w:val="28"/>
          <w:szCs w:val="28"/>
        </w:rPr>
        <w:t xml:space="preserve">           C、100KB            D、640KB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虚拟存储技术是（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A、补充内存物理空间的技术         B、</w:t>
      </w:r>
      <w:r>
        <w:rPr>
          <w:rFonts w:ascii="宋体" w:hint="eastAsia"/>
          <w:color w:val="FF0000"/>
          <w:sz w:val="28"/>
          <w:szCs w:val="28"/>
        </w:rPr>
        <w:t>补充相对地址空间的技术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  扩充外存空间的技术             D、扩充输入输出缓冲区的技术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虚拟内存的容量受（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）的限制。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A、物理内存的大小                      B、用户地址空间的大小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C、数据存放的实际地址                  D、</w:t>
      </w:r>
      <w:r>
        <w:rPr>
          <w:rFonts w:ascii="宋体" w:hint="eastAsia"/>
          <w:color w:val="FF0000"/>
          <w:sz w:val="28"/>
          <w:szCs w:val="28"/>
        </w:rPr>
        <w:t>计算机地址字长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虚拟存储技术与（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）不能配合使用。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分区管理</w:t>
      </w:r>
      <w:r>
        <w:rPr>
          <w:rFonts w:ascii="宋体" w:hint="eastAsia"/>
          <w:sz w:val="28"/>
          <w:szCs w:val="28"/>
        </w:rPr>
        <w:t xml:space="preserve">                           B、动态分页管理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    D、段页式管理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操作系统对已在主存中的作业根据需要改变存放位置，称为（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交换技术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C、移动技术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D、虚拟技术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）是指将作业不需要或暂时不需要的部分移到外存，让出内存空间以调入其他所需数据。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                            B、</w:t>
      </w:r>
      <w:r>
        <w:rPr>
          <w:rFonts w:ascii="宋体" w:hint="eastAsia"/>
          <w:color w:val="FF0000"/>
          <w:sz w:val="28"/>
          <w:szCs w:val="28"/>
        </w:rPr>
        <w:t>交换技术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C、虚拟技术                            D、物理扩充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最容易形成很多小碎片的可变分区算法是（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A、首次适应算法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最佳适应算法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C、最坏适应算法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在请求页式存储管理中，若所需页面不在内存中，则会引起（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、输入输出中断</w:t>
      </w:r>
      <w:r>
        <w:rPr>
          <w:rFonts w:hint="eastAsia"/>
          <w:sz w:val="28"/>
          <w:szCs w:val="28"/>
        </w:rPr>
        <w:t xml:space="preserve">                   B</w:t>
      </w:r>
      <w:r>
        <w:rPr>
          <w:rFonts w:hint="eastAsia"/>
          <w:sz w:val="28"/>
          <w:szCs w:val="28"/>
        </w:rPr>
        <w:t>、时钟中断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C、越界中断                        D、</w:t>
      </w:r>
      <w:r>
        <w:rPr>
          <w:rFonts w:ascii="宋体" w:hint="eastAsia"/>
          <w:color w:val="FF0000"/>
          <w:sz w:val="28"/>
          <w:szCs w:val="28"/>
        </w:rPr>
        <w:t>缺页中断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以下存储管理技术中，支持虚拟存储器的技术是（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、动态分区法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、可重定位分区法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请求分页技术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、对换技术</w:t>
      </w:r>
      <w:r>
        <w:rPr>
          <w:rFonts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在页式存储管理中，将每个作业的</w:t>
      </w:r>
      <w:r>
        <w:rPr>
          <w:rFonts w:hint="eastAsia"/>
          <w:sz w:val="28"/>
          <w:szCs w:val="28"/>
        </w:rPr>
        <w:t>[1]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分成大小相等的页，将</w:t>
      </w:r>
      <w:r>
        <w:rPr>
          <w:rFonts w:hint="eastAsia"/>
          <w:sz w:val="28"/>
          <w:szCs w:val="28"/>
        </w:rPr>
        <w:t>[2]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分块，页和块的大小相等，通过页表进行管理。页表包括页号和块号两项，它们一一对应。页表中还包括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以及外存地址（标识页面在外存的相应位置）等信息。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在动态地址转换过程中，根据页号查找页表，由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可知，该页是否已在主存。如不在，则产生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以装入所需的页。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[1][2]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、符号名空间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、内存空间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、辅存空间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、地址空间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[3][4]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、改变位</w:t>
      </w:r>
      <w:r>
        <w:rPr>
          <w:rFonts w:hint="eastAsia"/>
          <w:sz w:val="28"/>
          <w:szCs w:val="28"/>
        </w:rPr>
        <w:t xml:space="preserve">        B</w:t>
      </w:r>
      <w:r>
        <w:rPr>
          <w:rFonts w:hint="eastAsia"/>
          <w:sz w:val="28"/>
          <w:szCs w:val="28"/>
        </w:rPr>
        <w:t>、状态位</w:t>
      </w:r>
      <w:r>
        <w:rPr>
          <w:rFonts w:hint="eastAsia"/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、页长</w:t>
      </w:r>
      <w:r>
        <w:rPr>
          <w:rFonts w:hint="eastAsia"/>
          <w:sz w:val="28"/>
          <w:szCs w:val="28"/>
        </w:rPr>
        <w:t xml:space="preserve">         D</w:t>
      </w:r>
      <w:r>
        <w:rPr>
          <w:rFonts w:hint="eastAsia"/>
          <w:sz w:val="28"/>
          <w:szCs w:val="28"/>
        </w:rPr>
        <w:t>、页内位移量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[5]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A</w:t>
      </w:r>
      <w:r>
        <w:rPr>
          <w:rFonts w:hint="eastAsia"/>
          <w:sz w:val="28"/>
          <w:szCs w:val="28"/>
        </w:rPr>
        <w:t>、动态链接</w:t>
      </w:r>
      <w:r>
        <w:rPr>
          <w:rFonts w:hint="eastAsia"/>
          <w:sz w:val="28"/>
          <w:szCs w:val="28"/>
        </w:rPr>
        <w:t xml:space="preserve">      B</w:t>
      </w:r>
      <w:r>
        <w:rPr>
          <w:rFonts w:hint="eastAsia"/>
          <w:sz w:val="28"/>
          <w:szCs w:val="28"/>
        </w:rPr>
        <w:t>、缺页中断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、页面置换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、页面更新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在请求分页系统中，</w:t>
      </w: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算法是指（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、最早进入内存的页先淘汰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、近期最长时间以来没被访问的页先淘汰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、近期被访问次数最少的页先淘汰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、以后再也不用的页先淘汰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请求分页存储管理中，若把页面尺寸增加一倍，在程序顺序执行时，则一般缺页中断次数会（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、增加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减少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、不变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、可能增加也可能减少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在页式存储管理系统中，整个系统的页表个数是（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）个。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  <w:t xml:space="preserve">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、和装入主存的作业个数相同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在分段管理中，（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以段为单位分配，每段是一个连续存储区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、段与段之间必定不连续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、段与段之间必定连续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、每段是等长的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）存储管理方式提供一维地址结构。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                    B、分段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分页</w:t>
      </w:r>
      <w:r>
        <w:rPr>
          <w:rFonts w:ascii="宋体" w:hint="eastAsia"/>
          <w:sz w:val="28"/>
          <w:szCs w:val="28"/>
        </w:rPr>
        <w:t xml:space="preserve">                        D、分段和段页式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分段管理提供（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）维的地址结构。分页管理提供</w:t>
      </w: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的维地址结构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B、2      C、3        D、4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）实现了两种存储方式的优势互补。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A、请求分页管理                  B、可变式分区管理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段页式存储管理汲取了页式管理和段式管理的长处，其实现原理结合了页式和段式管理的基本思想，即（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A、用分段方法来分配和管理物理存储空间，用分页方法来管理用户地址空间。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B、用分段方法来分配和管理用户地址空间，用分页方法来管理物理存储空间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C、用分段方法来分配和管理主存空间，用分页方法来管理辅存空间。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D、用分段方法来分配和管理辅存空间，用分页方法来管理主存空间。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段页存储管理中，系统中（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A、每个作业一个段表，一个页表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B、每个作业的每个段一个段表一个页表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C、每个作业一个页表，每个段一个段表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D、每个作业一个段表，每个段一个页表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在段页式管理中，每取一次数据，要访问（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）次内存。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 B、2      C、</w:t>
      </w:r>
      <w:r>
        <w:rPr>
          <w:rFonts w:ascii="宋体" w:hint="eastAsia"/>
          <w:color w:val="FF0000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 xml:space="preserve">        D、4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从下列有关存储管理的叙述中，选出四条正确叙述。（</w:t>
      </w:r>
      <w:r>
        <w:rPr>
          <w:rFonts w:hint="eastAsia"/>
          <w:sz w:val="28"/>
          <w:szCs w:val="28"/>
        </w:rPr>
        <w:t xml:space="preserve"> BEFG   </w:t>
      </w:r>
      <w:r>
        <w:rPr>
          <w:rFonts w:hint="eastAsia"/>
          <w:sz w:val="28"/>
          <w:szCs w:val="28"/>
        </w:rPr>
        <w:t>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A、在页式存储管理方案中，为了提高内存的利用效率，允许同时使用不同大小的页面；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、在虚拟存储方式下，程序员编制程序时不必考虑主存的容量，但系统的吞吐量在很大程度上依赖于主存储器的容量；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、固定分区式管理是针对单道系统的内存管理方案；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、可重定位分区管理可以对作业分配不连续的内存单元；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</w:t>
      </w:r>
      <w:r>
        <w:rPr>
          <w:rFonts w:hint="eastAsia"/>
          <w:color w:val="FF0000"/>
          <w:sz w:val="28"/>
          <w:szCs w:val="28"/>
        </w:rPr>
        <w:t>、利用交换技术扩充内存时，设计时必须考虑的问题是：如何减少信息交换量、降低交换所用的时间；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、在现代操作系统中，不允许用户干预内存的分配；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G</w:t>
      </w:r>
      <w:r>
        <w:rPr>
          <w:rFonts w:hint="eastAsia"/>
          <w:color w:val="FF0000"/>
          <w:sz w:val="28"/>
          <w:szCs w:val="28"/>
        </w:rPr>
        <w:t>、采用动态重定位技术的系统，目标程序可以不经任何改动，而装入物理内存；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、页式存储管理中，一个作业可以占用不连续的内存空间，而段式存储管理，一个作业则是占用连续的内存空间。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A、存储分配完后所剩的空闲区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B、没有被使用的存储区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C、不能被使用的存储区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D、未被使用，而又暂时不能使用的存储区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碎片现象的存在使得（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A、内存空间利用率降低</w:t>
      </w:r>
      <w:r>
        <w:rPr>
          <w:rFonts w:ascii="宋体" w:hint="eastAsia"/>
          <w:sz w:val="28"/>
          <w:szCs w:val="28"/>
        </w:rPr>
        <w:t xml:space="preserve">                B、内存空间利用率提高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C、内存空间利用率得以改善             D、内存空间利用率不影响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系统抖动是指（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A、使用机器时，千万屏幕闪烁的现象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B、刚被调出的页面又立刻被调入所形成的频繁调入调出现象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C、系统盘不净，千万系统不稳定的现象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D、由于内存分配不当，偶然造成内存不够的现象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）中，不可能产生系统抖动的现象。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固定分区管理</w:t>
      </w:r>
      <w:r>
        <w:rPr>
          <w:rFonts w:ascii="宋体" w:hint="eastAsia"/>
          <w:sz w:val="28"/>
          <w:szCs w:val="28"/>
        </w:rPr>
        <w:t xml:space="preserve">                   B、请求页式管理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D、机器中不存在病毒时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sz w:val="28"/>
          <w:szCs w:val="28"/>
        </w:rPr>
        <w:t>在请求页式存储管理中，若所需页面不在内存中，则会引起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>输入输出中断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B、处理器中断   C、</w:t>
      </w:r>
      <w:r>
        <w:rPr>
          <w:rFonts w:ascii="宋体"/>
          <w:sz w:val="28"/>
          <w:szCs w:val="28"/>
        </w:rPr>
        <w:t>越界中断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缺页中断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lastRenderedPageBreak/>
        <w:t>第五部分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文件管理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文件系统的主要目的是（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实现对文件的按名存取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B、实现虚拟存储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C、提供外存的读写速度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D、用于存储系统文件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答案-1：A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A、文件的集合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B、文件的目录集合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C、实现文件管理的一组软件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文件、管理文件的软件及数据结构的总体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文件管理实际上是管理（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A、主存空间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辅助存储空间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C、逻辑地址空间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D、物理地址空间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下列文件的物理结构中，不利于文件长度动态增长的文件物理结构是（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顺序(连续)文件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D、系统文件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顺序结构的优点是访问速度快，缺点是文件长度增加困难。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链式结构的优点是文件长度容易动态变化，其缺点是不适合随机存取访问。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索引结构的优点是访问速度快，文件长度可以动态变化。缺点是存储开销大，限制了文件的最大长度。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Hash结构：只适用于定长记录文件和按记录键随机查找的访问方式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Hash结构的思想是：通过计算来确定一个记录在存储设备上的存储位置，依次先后存入的两个记录在物理设备上不一定相邻。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下列描述不是文件系统功能的是（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A、建立文件目录和维护</w:t>
      </w:r>
      <w:r>
        <w:rPr>
          <w:rFonts w:ascii="宋体" w:hint="eastAsia"/>
          <w:sz w:val="28"/>
          <w:szCs w:val="28"/>
        </w:rPr>
        <w:tab/>
        <w:t xml:space="preserve">  B、提供一组可供用户使用的文件操作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实现对磁盘的驱动调度</w:t>
      </w:r>
      <w:r>
        <w:rPr>
          <w:rFonts w:ascii="宋体" w:hint="eastAsia"/>
          <w:sz w:val="28"/>
          <w:szCs w:val="28"/>
        </w:rPr>
        <w:tab/>
        <w:t xml:space="preserve">  D、实现从逻辑文件到物理文件间的转换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文件系统在创建一个文件时，为它建立一个（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文件目录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B、目录文件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C、逻辑结构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D、逻辑空间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索引式(随机)文件组织的一个主要优点是(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A、不需要链接指针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能实现物理块的动态分配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回收实现比较简单</w:t>
      </w:r>
      <w:r>
        <w:rPr>
          <w:rFonts w:ascii="宋体"/>
          <w:sz w:val="28"/>
          <w:szCs w:val="28"/>
        </w:rPr>
        <w:t xml:space="preserve">         </w:t>
      </w:r>
      <w:r>
        <w:rPr>
          <w:rFonts w:ascii="宋体" w:hint="eastAsia"/>
          <w:sz w:val="28"/>
          <w:szCs w:val="28"/>
        </w:rPr>
        <w:t>D、用户存取方便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面向用户的文件组织机构属于(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A、虚拟结构</w:t>
      </w:r>
      <w:r>
        <w:rPr>
          <w:rFonts w:ascii="宋体"/>
          <w:sz w:val="28"/>
          <w:szCs w:val="28"/>
        </w:rPr>
        <w:t xml:space="preserve">                </w:t>
      </w:r>
      <w:r>
        <w:rPr>
          <w:rFonts w:ascii="宋体" w:hint="eastAsia"/>
          <w:sz w:val="28"/>
          <w:szCs w:val="28"/>
        </w:rPr>
        <w:t xml:space="preserve"> B、实际结构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</w:t>
      </w:r>
      <w:r>
        <w:rPr>
          <w:rFonts w:ascii="宋体" w:hint="eastAsia"/>
          <w:color w:val="FF0000"/>
          <w:sz w:val="28"/>
          <w:szCs w:val="28"/>
        </w:rPr>
        <w:t>逻辑结构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D、物理结构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按文件用途来分，编译程序是（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A、用户文件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D、库文件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将信息加工形成具有保留价值的文件是（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A、库文件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D、临时文件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文件目录的主要作用是（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按名存取</w:t>
      </w:r>
      <w:r>
        <w:rPr>
          <w:rFonts w:ascii="宋体"/>
          <w:sz w:val="28"/>
          <w:szCs w:val="28"/>
        </w:rPr>
        <w:t xml:space="preserve">                          B、 </w:t>
      </w:r>
      <w:r>
        <w:rPr>
          <w:rFonts w:ascii="宋体" w:hint="eastAsia"/>
          <w:sz w:val="28"/>
          <w:szCs w:val="28"/>
        </w:rPr>
        <w:t>提高速度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节省空间                          D、 </w:t>
      </w:r>
      <w:r>
        <w:rPr>
          <w:rFonts w:ascii="宋体" w:hint="eastAsia"/>
          <w:sz w:val="28"/>
          <w:szCs w:val="28"/>
        </w:rPr>
        <w:t>提高外存利用率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如果文件系统中有两个文件重名，不应采用（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一级目录结构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  <w:t xml:space="preserve">B、树型目录结构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C、二级目录结构 </w:t>
      </w:r>
      <w:r>
        <w:rPr>
          <w:rFonts w:ascii="宋体"/>
          <w:sz w:val="28"/>
          <w:szCs w:val="28"/>
        </w:rPr>
        <w:tab/>
        <w:t xml:space="preserve">D、A和C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文件系统采用树型目录结构后，对于不同用户的文件，其文件名（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A、应该相同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B、应该不同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可以不同，也可以相同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D、受系统约束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文件系统采用二级文件目录可以（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A、缩短访问存储器的时间 </w:t>
      </w:r>
      <w:r>
        <w:rPr>
          <w:rFonts w:ascii="宋体"/>
          <w:sz w:val="28"/>
          <w:szCs w:val="28"/>
        </w:rPr>
        <w:tab/>
        <w:t xml:space="preserve">B、实现文件共享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C、节省内存空间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解决不同用户间的文件命名冲突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文件代表了计算机系统中的（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A、硬件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B、软件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软件资源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D、硬件资源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在UNIX系统中，用户程序经过编译之后得到的可执行文件属于（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A、ASCII文件 B、</w:t>
      </w:r>
      <w:r>
        <w:rPr>
          <w:rFonts w:ascii="宋体"/>
          <w:color w:val="FF0000"/>
          <w:sz w:val="28"/>
          <w:szCs w:val="28"/>
        </w:rPr>
        <w:t>普通文件</w:t>
      </w:r>
      <w:r>
        <w:rPr>
          <w:rFonts w:ascii="宋体"/>
          <w:sz w:val="28"/>
          <w:szCs w:val="28"/>
        </w:rPr>
        <w:t xml:space="preserve"> C、目录文件 D、特别文件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特殊文件是与（ ）有关的文件。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A、文本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B、图象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硬件设备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D、二进制数据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文件的存储方法依赖于（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A、文件的物理结构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B、存放文件的存储设备的特性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D、文件的逻辑</w:t>
      </w:r>
      <w:r>
        <w:rPr>
          <w:rFonts w:ascii="宋体" w:hint="eastAsia"/>
          <w:sz w:val="28"/>
          <w:szCs w:val="28"/>
        </w:rPr>
        <w:t>结构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多级目录结构形式为（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A、线形结构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B、散列结构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C、网状结构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树型结构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树型目录结构的主文件目录称为（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A、父目录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  <w:t>C、子目录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D、用户文件目录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树型目录结构的第一级称为目录树的（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A、分支节点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根节点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C、叶节点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D、终节点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使用绝对路径名访问文件是从（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/>
          <w:sz w:val="28"/>
          <w:szCs w:val="28"/>
        </w:rPr>
        <w:t xml:space="preserve"> ）开始按目录结构访问某个文件。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A、当前目录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B、用户主目录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D、父目录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目录文件所存放的信息是（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A、某一文件存放的数据信息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B、某一文件的文件目录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C、该目录中所有数据文件目录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该目录中所有子目录文件和数据文件的目录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（   ）是指有关操作系统和其他系统程序组成的文件。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系统文件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C、用户文件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D、顺序文件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由字符序列组成，文件内的信息不再划分结构，这是指（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记录式文件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C、顺序文件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AUTOEXEC.BAT文件的逻辑结构形式是（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字符流式文件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库文件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C、记录式文件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数据库文件的逻辑结构形式是（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A、字符流式文件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记录式文件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逻辑文件是（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）的文件组织形式。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A、在外部设备上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 xml:space="preserve">从用户观点看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C、虚拟存储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对顺序文件做读文件操作时，总是从（   ）按顺序读出信息。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A、文件头部向后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B、文件中部开始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C、文件尾部开始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当前位置开始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在文件系统中，要求物理块必须连续的物理文件是（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对文件的存取时必须按指针进行，效率较低，采用这种物理结构的是（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若用户总是要求用随机存取方式查找文件记录，则采用索引结构比采用链式结构（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A、麻烦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方便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C、一样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D、有时方便有时麻烦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磁盘与主机之间传递数据的单位是（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A、柱面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B、磁道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数据块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D、记录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用户归还文件的使用权可以调用的文件操作是（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B、打开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关闭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D、删除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在UNIX系统中，磁盘存储空间空闲块的链接方式是（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A、单块链接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B、位示图法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C、顺序结构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成组链接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有一个长度为3000个字节的流式文件要存储在磁盘上，磁盘的每块可以存放512个字节，该文件至少用（   ）块。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A、5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 w:hint="eastAsia"/>
          <w:sz w:val="28"/>
          <w:szCs w:val="28"/>
        </w:rPr>
        <w:tab/>
        <w:t>C、7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D、3000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在UNIX系统中，某文件的使用权限设置为754，则表示（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文件主可读、写、执行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B、同组用户仅能读</w:t>
      </w:r>
    </w:p>
    <w:p w:rsidR="00DB0596" w:rsidRDefault="00DB0596">
      <w:pPr>
        <w:snapToGrid w:val="0"/>
        <w:ind w:firstLineChars="313" w:firstLine="876"/>
        <w:rPr>
          <w:rFonts w:ascii="ˎ̥" w:hAnsi="ˎ̥" w:cs="宋体"/>
          <w:kern w:val="0"/>
          <w:sz w:val="28"/>
          <w:szCs w:val="28"/>
        </w:rPr>
      </w:pPr>
      <w:r>
        <w:rPr>
          <w:rFonts w:ascii="宋体" w:hint="eastAsia"/>
          <w:sz w:val="28"/>
          <w:szCs w:val="28"/>
        </w:rPr>
        <w:t>C、其他用户可读、写、执行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D、同组用户仅能写</w:t>
      </w:r>
      <w:r>
        <w:rPr>
          <w:rFonts w:ascii="ˎ̥" w:hAnsi="ˎ̥" w:cs="宋体"/>
          <w:kern w:val="0"/>
          <w:sz w:val="28"/>
          <w:szCs w:val="28"/>
        </w:rPr>
        <w:t xml:space="preserve">　　</w:t>
      </w:r>
    </w:p>
    <w:p w:rsidR="00DB0596" w:rsidRDefault="00DB0596">
      <w:pPr>
        <w:snapToGrid w:val="0"/>
        <w:spacing w:beforeLines="100" w:before="312" w:afterLines="100" w:after="312"/>
        <w:rPr>
          <w:rFonts w:ascii="黑体" w:eastAsia="黑体"/>
          <w:sz w:val="28"/>
          <w:szCs w:val="28"/>
          <w:shd w:val="pct10" w:color="auto" w:fill="FFFFFF"/>
        </w:rPr>
      </w:pPr>
      <w:r>
        <w:rPr>
          <w:rFonts w:ascii="黑体" w:eastAsia="黑体" w:hint="eastAsia"/>
          <w:sz w:val="28"/>
          <w:szCs w:val="28"/>
          <w:shd w:val="pct10" w:color="auto" w:fill="FFFFFF"/>
        </w:rPr>
        <w:t>第六部分 设备管理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单机操作系统的共享资源是指（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内存、CPU、打印机</w:t>
      </w:r>
      <w:r>
        <w:rPr>
          <w:rFonts w:ascii="宋体"/>
          <w:sz w:val="28"/>
          <w:szCs w:val="28"/>
        </w:rPr>
        <w:t xml:space="preserve">         B、 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CPU                       D、 </w:t>
      </w:r>
      <w:r>
        <w:rPr>
          <w:rFonts w:ascii="宋体" w:hint="eastAsia"/>
          <w:sz w:val="28"/>
          <w:szCs w:val="28"/>
        </w:rPr>
        <w:t>打印机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下列设备中，不属于独占设备的是（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A、打印机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磁盘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C、终端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D、磁带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大多数低速设备都属于（   ）设备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D、SPOOLing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设备管理的目的是为了合理地利用外部设备和（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A、提高CPU利用率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B、提供接口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按（   ）分类可将设备分为块设备和字符设备。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A、从属关系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B、操作特性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C、共享属性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信息交换单位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下列描述中，不是设备管理的功能的是（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A、实现外围设备的分配与回收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实现“按名存取”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D、实现对磁盘的驱动调度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共享设备是指（   ）。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B、只能为一个用户服务的设备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C、任意时刻都可以同时为多个用户服务的设备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一个作业还没有撤离就可以为另一个作业同时服务的设备，但每个时刻只为一个用户服务。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操作系统中采用缓冲技术的目的是为了增强系统（</w:t>
      </w:r>
      <w:r>
        <w:rPr>
          <w:rFonts w:ascii="宋体"/>
          <w:sz w:val="28"/>
          <w:szCs w:val="28"/>
        </w:rPr>
        <w:t>    </w:t>
      </w:r>
      <w:r>
        <w:rPr>
          <w:rFonts w:ascii="宋体"/>
          <w:sz w:val="28"/>
          <w:szCs w:val="28"/>
        </w:rPr>
        <w:t xml:space="preserve"> ）的能力。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串行操作     </w:t>
      </w:r>
      <w:r>
        <w:rPr>
          <w:rFonts w:ascii="宋体"/>
          <w:sz w:val="28"/>
          <w:szCs w:val="28"/>
        </w:rPr>
        <w:t>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控制操作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 xml:space="preserve">重执操作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并行操作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操作系统采用缓冲技术，能够减少对CPU的（</w:t>
      </w:r>
      <w:r>
        <w:rPr>
          <w:rFonts w:ascii="宋体"/>
          <w:sz w:val="28"/>
          <w:szCs w:val="28"/>
        </w:rPr>
        <w:t>  </w:t>
      </w:r>
      <w:r>
        <w:rPr>
          <w:rFonts w:ascii="宋体"/>
          <w:sz w:val="28"/>
          <w:szCs w:val="28"/>
        </w:rPr>
        <w:t xml:space="preserve"> ）次数，从而提高资源的利用率。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中断</w:t>
      </w:r>
      <w:r>
        <w:rPr>
          <w:rFonts w:ascii="宋体"/>
          <w:sz w:val="28"/>
          <w:szCs w:val="28"/>
        </w:rPr>
        <w:t xml:space="preserve">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访问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依赖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缓冲技术用于（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提高主机和设备交换信息的速度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B、提供主、辅存接口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C、提高设备利用率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D、扩充相对地址空间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CPU数据的速度远远高于打印机的打印速度，为了解决这一矛盾，可采用（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A、并行技术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B、通道技术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缓冲技术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D、虚存技术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一个含有6个盘片的双面硬盘，盘片每面有100条磁道，则该硬盘的柱面数为（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A、12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B、250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100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D、1 200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如果I/O设备与存储设备进行数据交换不经过CPU来完成，这种数据交换方式是（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A、程序查询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D、无条件存取方式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设备独立性是指（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A、设备具有独立执行I/O功能的一种特性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B、设备驱动程序独立于具体使用的物理设备的一种特性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C、能独立实现设备共享的一种特性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用户程序使用的设备与实际使用哪台设备无关的一种特性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磁盘是共享设备，因此每个时刻与它交换信息的进程（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A、至少有任意多个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B、限定几个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至少有一个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D、最多一个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SPOOL</w:t>
      </w:r>
      <w:r>
        <w:rPr>
          <w:rFonts w:ascii="宋体" w:hint="eastAsia"/>
          <w:sz w:val="28"/>
          <w:szCs w:val="28"/>
        </w:rPr>
        <w:t>ing</w:t>
      </w:r>
      <w:r>
        <w:rPr>
          <w:rFonts w:ascii="宋体"/>
          <w:sz w:val="28"/>
          <w:szCs w:val="28"/>
        </w:rPr>
        <w:t>技术利用于（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A、外设概念                 B、</w:t>
      </w:r>
      <w:r>
        <w:rPr>
          <w:rFonts w:ascii="宋体"/>
          <w:color w:val="FF0000"/>
          <w:sz w:val="28"/>
          <w:szCs w:val="28"/>
        </w:rPr>
        <w:t>虚拟设备概念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C、磁带概念                 D、存储概念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SPOOLing技术可以实现设备的（   ）分配。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通道是一种（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端口    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数据通道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I</w:t>
      </w:r>
      <w:r>
        <w:rPr>
          <w:rFonts w:ascii="宋体"/>
          <w:color w:val="FF0000"/>
          <w:sz w:val="28"/>
          <w:szCs w:val="28"/>
        </w:rPr>
        <w:t>/</w:t>
      </w:r>
      <w:r>
        <w:rPr>
          <w:rFonts w:ascii="宋体" w:hint="eastAsia"/>
          <w:color w:val="FF0000"/>
          <w:sz w:val="28"/>
          <w:szCs w:val="28"/>
        </w:rPr>
        <w:t>O</w:t>
      </w:r>
      <w:r>
        <w:rPr>
          <w:rFonts w:ascii="宋体"/>
          <w:color w:val="FF0000"/>
          <w:sz w:val="28"/>
          <w:szCs w:val="28"/>
        </w:rPr>
        <w:t>专用处理机</w:t>
      </w:r>
      <w:r>
        <w:rPr>
          <w:rFonts w:ascii="宋体"/>
          <w:sz w:val="28"/>
          <w:szCs w:val="28"/>
        </w:rPr>
        <w:t xml:space="preserve">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软件工具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通过硬件和软件的功能扩充，把原来独立的设备改造成为能为若干用户共享的设备，这种设备称为（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B、系统设备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C、用户设备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下列有关通道的叙述中，不正确的是（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通道是处理输入、输出的软件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B、所有外围设备的启动工作都由设备管理负责处理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C、来自通道的I/O中断事件由设备管理负责处理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D、编制好的通道程序是存放在主存中的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CPU启动通道后，设备的控制工作由（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A、CPU执行程序来控制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B、CPU执行通道程序来控制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通道执行预先编好的通道程序来控制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D、通道执行用户程序来控制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采用SPOOLING技术的目的是（</w:t>
      </w:r>
      <w:r>
        <w:rPr>
          <w:rFonts w:ascii="宋体"/>
          <w:sz w:val="28"/>
          <w:szCs w:val="28"/>
        </w:rPr>
        <w:t>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提高独占设备的利用率</w:t>
      </w:r>
      <w:r>
        <w:rPr>
          <w:rFonts w:ascii="宋体"/>
          <w:sz w:val="28"/>
          <w:szCs w:val="28"/>
        </w:rPr>
        <w:t xml:space="preserve">     B、提高主机效率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C、减轻用户编程负担         D、提高程序的运行速度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假脱机技术一般不适用于</w:t>
      </w:r>
      <w:r>
        <w:rPr>
          <w:rFonts w:ascii="宋体" w:hint="eastAsia"/>
          <w:sz w:val="28"/>
          <w:szCs w:val="28"/>
        </w:rPr>
        <w:t>（   ）</w:t>
      </w:r>
      <w:r>
        <w:rPr>
          <w:rFonts w:ascii="宋体"/>
          <w:sz w:val="28"/>
          <w:szCs w:val="28"/>
        </w:rPr>
        <w:t>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分时系统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>、多道批处理系统</w:t>
      </w:r>
      <w:r>
        <w:rPr>
          <w:rFonts w:ascii="宋体"/>
          <w:sz w:val="28"/>
          <w:szCs w:val="28"/>
        </w:rPr>
        <w:t>     </w:t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、网络操作系统</w:t>
      </w:r>
      <w:r>
        <w:rPr>
          <w:rFonts w:ascii="宋体"/>
          <w:sz w:val="28"/>
          <w:szCs w:val="28"/>
        </w:rPr>
        <w:t>   </w:t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、多处理机系统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在操作系统中，用户在使用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设备时，通常采用（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物理设备名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逻辑设备名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 xml:space="preserve">虚拟设备名  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 xml:space="preserve">设备牌号 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虚拟设备是指（   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A、允许用户使用比系统中具有的物理设备更多的设备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B、允许用户以标准化方式来使用物理设备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用共享设备模拟独占设备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D、允许用户程序不必全部装入主存便可以使用系统中的设备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利用虚拟设备达到输入输出要求的技术是（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利用外存作为缓冲，将作业与外存交换信息和外存与物理设备交换信息两者独立起来，并使它们并行工作的过程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要求交给多个物理设备分散完成的过程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信息先放在外存，然后由一台物理设备分批完成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把共享设备改为某作业的独占设备，集中完成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要求的过程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下列I/O控制方式中没有在WINDOWS 98系统中使用的是（   ）。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A、程序直接控制方式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通道方式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 w:rsidP="005D5C85">
      <w:pPr>
        <w:pStyle w:val="a6"/>
        <w:spacing w:line="300" w:lineRule="auto"/>
        <w:rPr>
          <w:rFonts w:ascii="宋体" w:hAnsi="宋体"/>
          <w:sz w:val="28"/>
          <w:szCs w:val="28"/>
        </w:rPr>
      </w:pPr>
    </w:p>
    <w:sectPr w:rsidR="00DB0596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DE" w:rsidRDefault="005163DE" w:rsidP="00141A6D">
      <w:r>
        <w:separator/>
      </w:r>
    </w:p>
  </w:endnote>
  <w:endnote w:type="continuationSeparator" w:id="0">
    <w:p w:rsidR="005163DE" w:rsidRDefault="005163DE" w:rsidP="001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DE" w:rsidRDefault="005163DE" w:rsidP="00141A6D">
      <w:r>
        <w:separator/>
      </w:r>
    </w:p>
  </w:footnote>
  <w:footnote w:type="continuationSeparator" w:id="0">
    <w:p w:rsidR="005163DE" w:rsidRDefault="005163DE" w:rsidP="0014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upperLetter"/>
      <w:lvlText w:val="%2、"/>
      <w:lvlJc w:val="left"/>
      <w:pPr>
        <w:tabs>
          <w:tab w:val="num" w:pos="1499"/>
        </w:tabs>
        <w:ind w:left="1499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1"/>
        </w:tabs>
        <w:ind w:left="611" w:hanging="420"/>
      </w:pPr>
    </w:lvl>
    <w:lvl w:ilvl="2">
      <w:start w:val="1"/>
      <w:numFmt w:val="lowerRoman"/>
      <w:lvlText w:val="%3."/>
      <w:lvlJc w:val="right"/>
      <w:pPr>
        <w:tabs>
          <w:tab w:val="num" w:pos="1031"/>
        </w:tabs>
        <w:ind w:left="1031" w:hanging="420"/>
      </w:pPr>
    </w:lvl>
    <w:lvl w:ilvl="3">
      <w:start w:val="1"/>
      <w:numFmt w:val="decimal"/>
      <w:lvlText w:val="%4."/>
      <w:lvlJc w:val="left"/>
      <w:pPr>
        <w:tabs>
          <w:tab w:val="num" w:pos="1451"/>
        </w:tabs>
        <w:ind w:left="1451" w:hanging="420"/>
      </w:pPr>
    </w:lvl>
    <w:lvl w:ilvl="4">
      <w:start w:val="1"/>
      <w:numFmt w:val="lowerLetter"/>
      <w:lvlText w:val="%5)"/>
      <w:lvlJc w:val="left"/>
      <w:pPr>
        <w:tabs>
          <w:tab w:val="num" w:pos="1871"/>
        </w:tabs>
        <w:ind w:left="1871" w:hanging="420"/>
      </w:pPr>
    </w:lvl>
    <w:lvl w:ilvl="5">
      <w:start w:val="1"/>
      <w:numFmt w:val="lowerRoman"/>
      <w:lvlText w:val="%6."/>
      <w:lvlJc w:val="right"/>
      <w:pPr>
        <w:tabs>
          <w:tab w:val="num" w:pos="2291"/>
        </w:tabs>
        <w:ind w:left="2291" w:hanging="420"/>
      </w:pPr>
    </w:lvl>
    <w:lvl w:ilvl="6">
      <w:start w:val="1"/>
      <w:numFmt w:val="decimal"/>
      <w:lvlText w:val="%7."/>
      <w:lvlJc w:val="left"/>
      <w:pPr>
        <w:tabs>
          <w:tab w:val="num" w:pos="2711"/>
        </w:tabs>
        <w:ind w:left="2711" w:hanging="420"/>
      </w:pPr>
    </w:lvl>
    <w:lvl w:ilvl="7">
      <w:start w:val="1"/>
      <w:numFmt w:val="lowerLetter"/>
      <w:lvlText w:val="%8)"/>
      <w:lvlJc w:val="left"/>
      <w:pPr>
        <w:tabs>
          <w:tab w:val="num" w:pos="3131"/>
        </w:tabs>
        <w:ind w:left="3131" w:hanging="420"/>
      </w:pPr>
    </w:lvl>
    <w:lvl w:ilvl="8">
      <w:start w:val="1"/>
      <w:numFmt w:val="lowerRoman"/>
      <w:lvlText w:val="%9."/>
      <w:lvlJc w:val="right"/>
      <w:pPr>
        <w:tabs>
          <w:tab w:val="num" w:pos="3551"/>
        </w:tabs>
        <w:ind w:left="3551" w:hanging="420"/>
      </w:p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1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2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23"/>
    <w:multiLevelType w:val="multilevel"/>
    <w:tmpl w:val="0000002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" w15:restartNumberingAfterBreak="0">
    <w:nsid w:val="00000026"/>
    <w:multiLevelType w:val="multilevel"/>
    <w:tmpl w:val="00000026"/>
    <w:lvl w:ilvl="0">
      <w:start w:val="1"/>
      <w:numFmt w:val="decimal"/>
      <w:lvlText w:val="%1、"/>
      <w:lvlJc w:val="left"/>
      <w:pPr>
        <w:tabs>
          <w:tab w:val="num" w:pos="1381"/>
        </w:tabs>
        <w:ind w:left="340" w:firstLine="681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6" w15:restartNumberingAfterBreak="0">
    <w:nsid w:val="00000027"/>
    <w:multiLevelType w:val="multilevel"/>
    <w:tmpl w:val="000000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A8B"/>
    <w:rsid w:val="000C58B1"/>
    <w:rsid w:val="00141A6D"/>
    <w:rsid w:val="00141D1F"/>
    <w:rsid w:val="00172A27"/>
    <w:rsid w:val="00184909"/>
    <w:rsid w:val="002A2F0B"/>
    <w:rsid w:val="00355925"/>
    <w:rsid w:val="0039202B"/>
    <w:rsid w:val="003C2AE2"/>
    <w:rsid w:val="004C401F"/>
    <w:rsid w:val="004D11E8"/>
    <w:rsid w:val="004E0FB7"/>
    <w:rsid w:val="005163DE"/>
    <w:rsid w:val="005562B0"/>
    <w:rsid w:val="005D5C85"/>
    <w:rsid w:val="00606867"/>
    <w:rsid w:val="00700EEE"/>
    <w:rsid w:val="008D63CE"/>
    <w:rsid w:val="00A07E91"/>
    <w:rsid w:val="00AF3371"/>
    <w:rsid w:val="00B2277C"/>
    <w:rsid w:val="00B3066E"/>
    <w:rsid w:val="00C57D22"/>
    <w:rsid w:val="00CC4323"/>
    <w:rsid w:val="00DB0596"/>
    <w:rsid w:val="00E07B7D"/>
    <w:rsid w:val="00E3689E"/>
    <w:rsid w:val="00F079F5"/>
    <w:rsid w:val="00F4749C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3BBBB72-B1A0-49E0-88D0-56013C2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Plain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5">
    <w:name w:val="Body Text"/>
    <w:basedOn w:val="a"/>
    <w:rPr>
      <w:rFonts w:ascii="宋体"/>
      <w:sz w:val="24"/>
      <w:szCs w:val="20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header"/>
    <w:basedOn w:val="a"/>
    <w:link w:val="a8"/>
    <w:uiPriority w:val="99"/>
    <w:unhideWhenUsed/>
    <w:rsid w:val="0014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41A6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1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141A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16013</Words>
  <Characters>4535</Characters>
  <Application>Microsoft Office Word</Application>
  <DocSecurity>0</DocSecurity>
  <PresentationFormat/>
  <Lines>37</Lines>
  <Paragraphs>41</Paragraphs>
  <Slides>0</Slides>
  <Notes>0</Notes>
  <HiddenSlides>0</HiddenSlides>
  <MMClips>0</MMClips>
  <ScaleCrop>true</ScaleCrop>
  <Manager/>
  <Company>HBVTC</Company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OS试题</dc:title>
  <dc:subject/>
  <dc:creator>WGH</dc:creator>
  <cp:keywords/>
  <dc:description/>
  <cp:lastModifiedBy>Ray Deng</cp:lastModifiedBy>
  <cp:revision>4</cp:revision>
  <dcterms:created xsi:type="dcterms:W3CDTF">2018-03-14T04:11:00Z</dcterms:created>
  <dcterms:modified xsi:type="dcterms:W3CDTF">2018-03-14T04:37:00Z</dcterms:modified>
  <cp:category/>
</cp:coreProperties>
</file>